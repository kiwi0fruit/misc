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17A" w:rsidRDefault="00784D62" w:rsidP="00C25F6B">
      <w:pPr>
        <w:pStyle w:val="1"/>
        <w:rPr>
          <w:i/>
          <w:iCs/>
        </w:rPr>
      </w:pPr>
      <w:r>
        <w:t>Каркас типологии Юнга-Аугустинавичюте (Каркас соционики</w:t>
      </w:r>
      <w:r w:rsidRPr="00295925">
        <w:t>)</w:t>
      </w:r>
    </w:p>
    <w:p w:rsidR="0070117A" w:rsidRDefault="00784D62" w:rsidP="005923E0">
      <w:pPr>
        <w:pStyle w:val="a0"/>
        <w:rPr>
          <w:rFonts w:cs="Segoe UI"/>
          <w:i/>
          <w:iCs/>
        </w:rPr>
      </w:pPr>
      <w:r>
        <w:rPr>
          <w:rFonts w:cs="Segoe UI"/>
          <w:i/>
          <w:iCs/>
        </w:rPr>
        <w:t>П.С. Загубисало,</w:t>
      </w:r>
    </w:p>
    <w:p w:rsidR="0070117A" w:rsidRDefault="00784D62" w:rsidP="005923E0">
      <w:pPr>
        <w:pStyle w:val="a0"/>
        <w:rPr>
          <w:rFonts w:cs="Segoe UI"/>
          <w:i/>
          <w:iCs/>
        </w:rPr>
      </w:pPr>
      <w:r>
        <w:rPr>
          <w:rFonts w:cs="Segoe UI"/>
          <w:i/>
          <w:iCs/>
        </w:rPr>
        <w:t>Новосибирск, август 2013, версия 1.4</w:t>
      </w:r>
    </w:p>
    <w:p w:rsidR="0070117A" w:rsidRDefault="0070117A">
      <w:pPr>
        <w:pStyle w:val="a0"/>
        <w:rPr>
          <w:rFonts w:cs="Segoe UI"/>
          <w:i/>
          <w:iCs/>
        </w:rPr>
      </w:pPr>
    </w:p>
    <w:p w:rsidR="0070117A" w:rsidRDefault="00784D62">
      <w:pPr>
        <w:pStyle w:val="a0"/>
        <w:numPr>
          <w:ilvl w:val="0"/>
          <w:numId w:val="6"/>
        </w:numPr>
        <w:rPr>
          <w:rFonts w:cs="Segoe UI"/>
          <w:i/>
          <w:iCs/>
          <w:szCs w:val="32"/>
        </w:rPr>
      </w:pPr>
      <w:bookmarkStart w:id="0" w:name="__RefNumPara__21034_1553660239"/>
      <w:bookmarkEnd w:id="0"/>
      <w:r>
        <w:rPr>
          <w:rFonts w:cs="Segoe UI"/>
          <w:i/>
          <w:iCs/>
          <w:szCs w:val="32"/>
        </w:rPr>
        <w:t xml:space="preserve">Данный документ оптимизирован для чтения на компьютере, планшете или смартфоне с помощью </w:t>
      </w:r>
      <w:hyperlink r:id="rId5" w:history="1">
        <w:r>
          <w:rPr>
            <w:rStyle w:val="a7"/>
            <w:rFonts w:cs="Segoe UI"/>
            <w:i/>
            <w:iCs/>
            <w:szCs w:val="32"/>
            <w:u w:val="none"/>
            <w:lang w:val="en-US"/>
          </w:rPr>
          <w:t>Adobe Reader</w:t>
        </w:r>
      </w:hyperlink>
      <w:r>
        <w:rPr>
          <w:rFonts w:cs="Segoe UI"/>
          <w:szCs w:val="32"/>
        </w:rPr>
        <w:t>.</w:t>
      </w:r>
    </w:p>
    <w:p w:rsidR="0070117A" w:rsidRDefault="00784D62">
      <w:pPr>
        <w:pStyle w:val="a0"/>
        <w:numPr>
          <w:ilvl w:val="0"/>
          <w:numId w:val="6"/>
        </w:numPr>
        <w:rPr>
          <w:rFonts w:cs="Segoe UI"/>
          <w:i/>
          <w:iCs/>
          <w:szCs w:val="32"/>
        </w:rPr>
      </w:pPr>
      <w:r>
        <w:rPr>
          <w:rFonts w:cs="Segoe UI"/>
          <w:i/>
          <w:iCs/>
          <w:szCs w:val="32"/>
        </w:rPr>
        <w:t xml:space="preserve">Навигация по главам корректно работает в </w:t>
      </w:r>
      <w:hyperlink r:id="rId6" w:history="1">
        <w:r>
          <w:rPr>
            <w:rStyle w:val="a7"/>
            <w:i/>
            <w:iCs/>
            <w:szCs w:val="32"/>
          </w:rPr>
          <w:t>Adobe Reader</w:t>
        </w:r>
      </w:hyperlink>
      <w:r w:rsidRPr="00295925">
        <w:rPr>
          <w:rFonts w:cs="Segoe UI"/>
          <w:i/>
          <w:iCs/>
          <w:szCs w:val="32"/>
        </w:rPr>
        <w:t xml:space="preserve"> </w:t>
      </w:r>
      <w:r>
        <w:rPr>
          <w:rFonts w:cs="Segoe UI"/>
          <w:i/>
          <w:iCs/>
          <w:szCs w:val="32"/>
        </w:rPr>
        <w:t>и не работает во</w:t>
      </w:r>
      <w:r w:rsidRPr="00295925">
        <w:rPr>
          <w:rFonts w:cs="Segoe UI"/>
          <w:i/>
          <w:iCs/>
          <w:szCs w:val="32"/>
        </w:rPr>
        <w:t xml:space="preserve"> </w:t>
      </w:r>
      <w:r>
        <w:rPr>
          <w:rFonts w:cs="Segoe UI"/>
          <w:i/>
          <w:iCs/>
          <w:szCs w:val="32"/>
        </w:rPr>
        <w:t>встроенных в браузеры PDF-читалках.</w:t>
      </w:r>
    </w:p>
    <w:p w:rsidR="0070117A" w:rsidRDefault="00784D62">
      <w:pPr>
        <w:pStyle w:val="a0"/>
        <w:numPr>
          <w:ilvl w:val="0"/>
          <w:numId w:val="6"/>
        </w:numPr>
        <w:rPr>
          <w:rFonts w:cs="Segoe UI"/>
          <w:i/>
          <w:iCs/>
          <w:szCs w:val="32"/>
        </w:rPr>
      </w:pPr>
      <w:r>
        <w:rPr>
          <w:rFonts w:cs="Segoe UI"/>
          <w:i/>
          <w:iCs/>
          <w:szCs w:val="32"/>
        </w:rPr>
        <w:t xml:space="preserve">Документ легко редактируется с помощью </w:t>
      </w:r>
      <w:hyperlink r:id="rId7" w:history="1">
        <w:r>
          <w:rPr>
            <w:rStyle w:val="a7"/>
            <w:rFonts w:cs="Segoe UI"/>
            <w:i/>
            <w:iCs/>
            <w:szCs w:val="32"/>
            <w:u w:val="none"/>
            <w:lang w:val="en-US"/>
          </w:rPr>
          <w:t>LibreOffice</w:t>
        </w:r>
      </w:hyperlink>
      <w:r>
        <w:rPr>
          <w:rFonts w:cs="Segoe UI"/>
          <w:i/>
          <w:iCs/>
          <w:szCs w:val="32"/>
        </w:rPr>
        <w:t>.</w:t>
      </w:r>
    </w:p>
    <w:p w:rsidR="0070117A" w:rsidRDefault="00784D62">
      <w:pPr>
        <w:pStyle w:val="a0"/>
        <w:numPr>
          <w:ilvl w:val="0"/>
          <w:numId w:val="6"/>
        </w:numPr>
        <w:rPr>
          <w:rFonts w:cs="Segoe UI"/>
          <w:i/>
          <w:iCs/>
          <w:szCs w:val="32"/>
        </w:rPr>
      </w:pPr>
      <w:r>
        <w:rPr>
          <w:rFonts w:cs="Segoe UI"/>
          <w:i/>
          <w:iCs/>
          <w:szCs w:val="32"/>
        </w:rPr>
        <w:t xml:space="preserve">Последняя версия статьи всегда доступна по </w:t>
      </w:r>
      <w:hyperlink r:id="rId8" w:history="1">
        <w:r>
          <w:rPr>
            <w:rStyle w:val="a7"/>
            <w:i/>
            <w:iCs/>
            <w:sz w:val="28"/>
            <w:szCs w:val="28"/>
          </w:rPr>
          <w:t>этому</w:t>
        </w:r>
      </w:hyperlink>
      <w:r>
        <w:rPr>
          <w:rFonts w:cs="Segoe UI"/>
          <w:i/>
          <w:iCs/>
          <w:szCs w:val="32"/>
        </w:rPr>
        <w:t xml:space="preserve"> адресу </w:t>
      </w:r>
      <w:r w:rsidRPr="00295925">
        <w:rPr>
          <w:rFonts w:cs="Segoe UI"/>
          <w:szCs w:val="32"/>
        </w:rPr>
        <w:t>[</w:t>
      </w:r>
      <w:hyperlink r:id="rId9" w:history="1">
        <w:r>
          <w:rPr>
            <w:rStyle w:val="a7"/>
            <w:i/>
            <w:iCs/>
            <w:sz w:val="28"/>
            <w:szCs w:val="28"/>
          </w:rPr>
          <w:t>0</w:t>
        </w:r>
      </w:hyperlink>
      <w:r w:rsidRPr="00295925">
        <w:rPr>
          <w:rFonts w:cs="Segoe UI"/>
          <w:szCs w:val="32"/>
        </w:rPr>
        <w:t>]</w:t>
      </w:r>
      <w:r w:rsidRPr="00295925">
        <w:rPr>
          <w:rFonts w:cs="Segoe UI"/>
          <w:i/>
          <w:iCs/>
          <w:szCs w:val="32"/>
        </w:rPr>
        <w:t>.</w:t>
      </w:r>
    </w:p>
    <w:p w:rsidR="0070117A" w:rsidRDefault="00784D62">
      <w:pPr>
        <w:pStyle w:val="a0"/>
        <w:numPr>
          <w:ilvl w:val="0"/>
          <w:numId w:val="6"/>
        </w:numPr>
        <w:rPr>
          <w:rFonts w:cs="Segoe UI"/>
        </w:rPr>
      </w:pPr>
      <w:r>
        <w:rPr>
          <w:rFonts w:cs="Segoe UI"/>
          <w:i/>
          <w:iCs/>
          <w:szCs w:val="32"/>
        </w:rPr>
        <w:t xml:space="preserve">Статья распространяется под лицензией </w:t>
      </w:r>
      <w:r>
        <w:rPr>
          <w:rFonts w:cs="Segoe UI"/>
          <w:i/>
          <w:iCs/>
          <w:szCs w:val="32"/>
          <w:lang w:val="en-US"/>
        </w:rPr>
        <w:t>Creative</w:t>
      </w:r>
      <w:r w:rsidRPr="00295925">
        <w:rPr>
          <w:rFonts w:cs="Segoe UI"/>
          <w:i/>
          <w:iCs/>
          <w:szCs w:val="32"/>
        </w:rPr>
        <w:t xml:space="preserve"> </w:t>
      </w:r>
      <w:r>
        <w:rPr>
          <w:rFonts w:cs="Segoe UI"/>
          <w:i/>
          <w:iCs/>
          <w:szCs w:val="32"/>
          <w:lang w:val="en-US"/>
        </w:rPr>
        <w:t>Commons</w:t>
      </w:r>
      <w:r w:rsidRPr="00295925">
        <w:rPr>
          <w:rFonts w:cs="Segoe UI"/>
          <w:i/>
          <w:iCs/>
          <w:szCs w:val="32"/>
        </w:rPr>
        <w:t xml:space="preserve"> </w:t>
      </w:r>
      <w:r>
        <w:rPr>
          <w:rFonts w:cs="Segoe UI"/>
          <w:i/>
          <w:iCs/>
          <w:szCs w:val="32"/>
          <w:lang w:val="en-US"/>
        </w:rPr>
        <w:t>Attribution</w:t>
      </w:r>
      <w:r w:rsidRPr="00295925">
        <w:rPr>
          <w:rFonts w:cs="Segoe UI"/>
          <w:i/>
          <w:iCs/>
          <w:szCs w:val="32"/>
        </w:rPr>
        <w:t xml:space="preserve"> </w:t>
      </w:r>
      <w:r>
        <w:rPr>
          <w:rFonts w:cs="Segoe UI"/>
          <w:i/>
          <w:iCs/>
          <w:szCs w:val="32"/>
          <w:lang w:val="en-US"/>
        </w:rPr>
        <w:t>Share</w:t>
      </w:r>
      <w:r w:rsidRPr="00295925">
        <w:rPr>
          <w:rFonts w:cs="Segoe UI"/>
          <w:i/>
          <w:iCs/>
          <w:szCs w:val="32"/>
        </w:rPr>
        <w:t xml:space="preserve"> </w:t>
      </w:r>
      <w:r>
        <w:rPr>
          <w:rFonts w:cs="Segoe UI"/>
          <w:i/>
          <w:iCs/>
          <w:szCs w:val="32"/>
          <w:lang w:val="en-US"/>
        </w:rPr>
        <w:t>Alike</w:t>
      </w:r>
      <w:r>
        <w:rPr>
          <w:rFonts w:cs="Segoe UI"/>
          <w:i/>
          <w:iCs/>
          <w:szCs w:val="32"/>
        </w:rPr>
        <w:t xml:space="preserve"> (</w:t>
      </w:r>
      <w:hyperlink r:id="rId10" w:history="1">
        <w:r>
          <w:rPr>
            <w:rStyle w:val="a7"/>
          </w:rPr>
          <w:t>CC-BY-SA</w:t>
        </w:r>
      </w:hyperlink>
      <w:r>
        <w:rPr>
          <w:rFonts w:cs="Segoe UI"/>
          <w:i/>
          <w:iCs/>
          <w:szCs w:val="32"/>
        </w:rPr>
        <w:t xml:space="preserve">) </w:t>
      </w:r>
      <w:r w:rsidRPr="00295925">
        <w:rPr>
          <w:rFonts w:cs="Segoe UI"/>
          <w:szCs w:val="32"/>
        </w:rPr>
        <w:t>[</w:t>
      </w:r>
      <w:hyperlink r:id="rId11" w:history="1">
        <w:r>
          <w:rPr>
            <w:rStyle w:val="a7"/>
          </w:rPr>
          <w:t>50</w:t>
        </w:r>
      </w:hyperlink>
      <w:r w:rsidRPr="00295925">
        <w:rPr>
          <w:rFonts w:cs="Segoe UI"/>
          <w:szCs w:val="32"/>
        </w:rPr>
        <w:t>]</w:t>
      </w:r>
      <w:r w:rsidRPr="00295925">
        <w:rPr>
          <w:rFonts w:cs="Segoe UI"/>
          <w:i/>
          <w:iCs/>
          <w:szCs w:val="32"/>
        </w:rPr>
        <w:t xml:space="preserve"> </w:t>
      </w:r>
      <w:r>
        <w:rPr>
          <w:rFonts w:cs="Segoe UI"/>
          <w:i/>
          <w:iCs/>
          <w:szCs w:val="32"/>
        </w:rPr>
        <w:t>(за исключением точно процитированных фрагментов статей других авторов, отмеченных курсивом)</w:t>
      </w:r>
      <w:r w:rsidRPr="00295925">
        <w:rPr>
          <w:rFonts w:cs="Segoe UI"/>
          <w:i/>
          <w:iCs/>
          <w:szCs w:val="32"/>
        </w:rPr>
        <w:t>.</w:t>
      </w:r>
    </w:p>
    <w:p w:rsidR="0070117A" w:rsidRDefault="00784D62">
      <w:pPr>
        <w:pStyle w:val="1"/>
        <w:rPr>
          <w:rFonts w:cs="Segoe UI"/>
        </w:rPr>
      </w:pPr>
      <w:bookmarkStart w:id="1" w:name="__RefHeading__21211_736152142"/>
      <w:bookmarkEnd w:id="1"/>
      <w:r>
        <w:rPr>
          <w:rFonts w:cs="Segoe UI"/>
        </w:rPr>
        <w:t>Вступление</w:t>
      </w:r>
    </w:p>
    <w:p w:rsidR="0070117A" w:rsidRDefault="00784D62">
      <w:pPr>
        <w:pStyle w:val="a0"/>
        <w:rPr>
          <w:rFonts w:cs="Segoe UI"/>
        </w:rPr>
      </w:pPr>
      <w:r>
        <w:rPr>
          <w:rFonts w:cs="Segoe UI"/>
        </w:rPr>
        <w:t>Понял я, после предыдущих двух попыток написать статьи-конспекты по соционике, а так же попыток прочитать лекции, что подача нового материала у меня получается с большим изъяном – без необходимого количества примеров, иллюстрирующих теорию. Бороться с собой у меня желания нет, так что вместо полноценной статьи, рассказывающей о соционике, я напишу план-конспект основ теории соционики, адекватно понятен он будет только тем, кто уже в достаточной мере знаком с соционикой. Но не факт, что только им! «Конспектик», тем не менее, оказался весьма большого размера, но на мой взгляд, иначе и быть не может, ибо соционика довольно внушительная область знаний.</w:t>
      </w:r>
    </w:p>
    <w:p w:rsidR="0070117A" w:rsidRDefault="0070117A">
      <w:pPr>
        <w:pStyle w:val="a0"/>
        <w:rPr>
          <w:rFonts w:cs="Segoe UI"/>
        </w:rPr>
      </w:pPr>
    </w:p>
    <w:p w:rsidR="0070117A" w:rsidRPr="00295925" w:rsidRDefault="00784D62">
      <w:pPr>
        <w:pStyle w:val="a0"/>
        <w:rPr>
          <w:rFonts w:cs="Segoe UI"/>
        </w:rPr>
      </w:pPr>
      <w:r>
        <w:rPr>
          <w:rFonts w:cs="Segoe UI"/>
        </w:rPr>
        <w:t xml:space="preserve">Что же такое соционика? С одной стороны, соционика — это научная гипотеза о строении психики человека. С другой стороны — это психологическая типология </w:t>
      </w:r>
      <w:r w:rsidRPr="00295925">
        <w:rPr>
          <w:rFonts w:cs="Segoe UI"/>
        </w:rPr>
        <w:t>[</w:t>
      </w:r>
      <w:hyperlink r:id="rId12" w:history="1">
        <w:r>
          <w:rPr>
            <w:rStyle w:val="a7"/>
            <w:rFonts w:cs="Segoe UI"/>
          </w:rPr>
          <w:t>43</w:t>
        </w:r>
      </w:hyperlink>
      <w:r w:rsidRPr="00295925">
        <w:rPr>
          <w:rFonts w:cs="Segoe UI"/>
        </w:rPr>
        <w:t xml:space="preserve">], </w:t>
      </w:r>
      <w:r>
        <w:rPr>
          <w:rFonts w:cs="Segoe UI"/>
        </w:rPr>
        <w:t>которая делит</w:t>
      </w:r>
      <w:r w:rsidRPr="00295925">
        <w:rPr>
          <w:rFonts w:cs="Segoe UI"/>
        </w:rPr>
        <w:t xml:space="preserve"> </w:t>
      </w:r>
      <w:r>
        <w:rPr>
          <w:rFonts w:cs="Segoe UI"/>
        </w:rPr>
        <w:t xml:space="preserve">людей на 16 различных типов личности. Поэтому, соционику так же можно называть </w:t>
      </w:r>
      <w:r>
        <w:rPr>
          <w:rFonts w:cs="Segoe UI"/>
          <w:b/>
          <w:bCs/>
        </w:rPr>
        <w:t>типологией Юнга-Аугустинавичюте</w:t>
      </w:r>
      <w:r>
        <w:rPr>
          <w:rFonts w:cs="Segoe UI"/>
        </w:rPr>
        <w:t xml:space="preserve"> — в честь открывшего и описавшего восемь, так называемых, психических функций Карла Юнга, а так же в честь Аушры Аугустинавичюте, которая построила приближенную модель, описывающую взаимодействие этих восьми функций как внутри одного человека, так и при взаимодействии различных людей. Эта модель была названа моделью А. Всё остальное, открытое в соционике, имеет гораздо меньший масштаб </w:t>
      </w:r>
      <w:r>
        <w:rPr>
          <w:rFonts w:cs="Segoe UI"/>
        </w:rPr>
        <w:lastRenderedPageBreak/>
        <w:t xml:space="preserve">значимости и носит лишь косметический характер. Соционика это не единственная типология, основанная на типологии Юнга, другим примером является типология Майерс-Бриггс </w:t>
      </w:r>
      <w:r w:rsidRPr="00295925">
        <w:rPr>
          <w:rFonts w:cs="Segoe UI"/>
        </w:rPr>
        <w:t>[</w:t>
      </w:r>
      <w:hyperlink r:id="rId13" w:history="1">
        <w:r>
          <w:rPr>
            <w:rStyle w:val="a7"/>
            <w:rFonts w:cs="Segoe UI"/>
          </w:rPr>
          <w:t>39</w:t>
        </w:r>
      </w:hyperlink>
      <w:r w:rsidRPr="00295925">
        <w:rPr>
          <w:rFonts w:cs="Segoe UI"/>
        </w:rPr>
        <w:t>].</w:t>
      </w:r>
    </w:p>
    <w:p w:rsidR="0070117A" w:rsidRPr="00295925" w:rsidRDefault="0070117A">
      <w:pPr>
        <w:pStyle w:val="a0"/>
        <w:rPr>
          <w:rFonts w:cs="Segoe UI"/>
        </w:rPr>
      </w:pPr>
    </w:p>
    <w:p w:rsidR="0070117A" w:rsidRDefault="00784D62">
      <w:pPr>
        <w:pStyle w:val="a0"/>
        <w:rPr>
          <w:rFonts w:cs="Segoe UI"/>
        </w:rPr>
      </w:pPr>
      <w:r>
        <w:rPr>
          <w:rFonts w:cs="Segoe UI"/>
        </w:rPr>
        <w:t>Согласно последнему консенсусу в Википедии, соционика является, так называемой, маргинальной научной теорией</w:t>
      </w:r>
      <w:r w:rsidRPr="00295925">
        <w:rPr>
          <w:rFonts w:cs="Segoe UI"/>
        </w:rPr>
        <w:t xml:space="preserve"> [</w:t>
      </w:r>
      <w:hyperlink r:id="rId14" w:history="1">
        <w:r w:rsidRPr="00295925">
          <w:rPr>
            <w:rStyle w:val="a7"/>
            <w:rFonts w:cs="Segoe UI"/>
          </w:rPr>
          <w:t>46</w:t>
        </w:r>
      </w:hyperlink>
      <w:r w:rsidRPr="00295925">
        <w:rPr>
          <w:rFonts w:cs="Segoe UI"/>
        </w:rPr>
        <w:t>],</w:t>
      </w:r>
      <w:r>
        <w:rPr>
          <w:rFonts w:cs="Segoe UI"/>
        </w:rPr>
        <w:t xml:space="preserve"> </w:t>
      </w:r>
      <w:r w:rsidRPr="00295925">
        <w:rPr>
          <w:rFonts w:cs="Segoe UI"/>
        </w:rPr>
        <w:t>[</w:t>
      </w:r>
      <w:hyperlink r:id="rId15" w:history="1">
        <w:r w:rsidRPr="00295925">
          <w:rPr>
            <w:rStyle w:val="a7"/>
            <w:rFonts w:cs="Segoe UI"/>
          </w:rPr>
          <w:t>44</w:t>
        </w:r>
      </w:hyperlink>
      <w:r w:rsidRPr="00295925">
        <w:rPr>
          <w:rFonts w:cs="Segoe UI"/>
        </w:rPr>
        <w:t xml:space="preserve">]. </w:t>
      </w:r>
      <w:r>
        <w:rPr>
          <w:rFonts w:cs="Segoe UI"/>
        </w:rPr>
        <w:t>То есть, она согласуется с принятыми научными методами (если рассматривать адекватные направления развития соционики), но при этом не получила результатов достаточно высокого качества для интереса со стороны академической науки. Сейчас соционика — это научная гипотеза, ждущая своей проверки в соответствии с современными критериями качественных научных исследований. Да, да, она еще ни разу не подвергалась научной проверке. Но, поверье, это не из-за того, что гипотеза плоха. Во-первых, предмет изучения (психика) слишком сложен и изменчив. А во вторых, развитие соционики оказалось в руках людей, в большинстве своем, не знающих как делать науку. Хотя есть и исключения, например, Виктор Таланов. И когда такая научная проверка, наконец, будет сделана, станет ясно насколько соционика заблуждается или права.</w:t>
      </w:r>
    </w:p>
    <w:p w:rsidR="0070117A" w:rsidRDefault="0070117A">
      <w:pPr>
        <w:pStyle w:val="a0"/>
        <w:rPr>
          <w:rFonts w:cs="Segoe UI"/>
        </w:rPr>
      </w:pPr>
    </w:p>
    <w:p w:rsidR="0070117A" w:rsidRDefault="00784D62">
      <w:pPr>
        <w:pStyle w:val="a0"/>
        <w:rPr>
          <w:rFonts w:cs="Segoe UI"/>
        </w:rPr>
      </w:pPr>
      <w:r>
        <w:rPr>
          <w:rFonts w:cs="Segoe UI"/>
        </w:rPr>
        <w:t>В этой статье я опишу моё видение научной гипотезы соционики. Я как мог очистил его от паранаучных или необоснованно строгих определений. Так же, мое внимание было сосредоточено на достаточно новых или недостаточно раскрытых взглядах на некоторые свойства психических функций:</w:t>
      </w:r>
    </w:p>
    <w:p w:rsidR="0070117A" w:rsidRDefault="0070117A">
      <w:pPr>
        <w:pStyle w:val="a0"/>
        <w:rPr>
          <w:rFonts w:cs="Segoe UI"/>
        </w:rPr>
      </w:pPr>
    </w:p>
    <w:p w:rsidR="0070117A" w:rsidRDefault="00784D62">
      <w:pPr>
        <w:pStyle w:val="a0"/>
        <w:numPr>
          <w:ilvl w:val="0"/>
          <w:numId w:val="7"/>
        </w:numPr>
        <w:rPr>
          <w:rFonts w:cs="Segoe UI"/>
        </w:rPr>
      </w:pPr>
      <w:r>
        <w:rPr>
          <w:rFonts w:cs="Segoe UI"/>
        </w:rPr>
        <w:t xml:space="preserve">Для удобства понимания основ соционики в статье вводятся понятия «серых» функций, которые являются основой для экстравертных и интровертных функций (глава </w:t>
      </w:r>
      <w:r w:rsidR="006B2144">
        <w:rPr>
          <w:rFonts w:cs="Segoe UI"/>
          <w:color w:val="0000FF"/>
          <w:u w:val="single"/>
        </w:rPr>
        <w:fldChar w:fldCharType="begin"/>
      </w:r>
      <w:r>
        <w:rPr>
          <w:rFonts w:cs="Segoe UI"/>
          <w:color w:val="0000FF"/>
          <w:u w:val="single"/>
        </w:rPr>
        <w:instrText xml:space="preserve"> REF __RefHeading__4091_170150630 \h </w:instrText>
      </w:r>
      <w:r w:rsidR="006B2144">
        <w:rPr>
          <w:rFonts w:cs="Segoe UI"/>
          <w:color w:val="0000FF"/>
          <w:u w:val="single"/>
        </w:rPr>
      </w:r>
      <w:r w:rsidR="006B2144">
        <w:rPr>
          <w:rFonts w:cs="Segoe UI"/>
          <w:color w:val="0000FF"/>
          <w:u w:val="single"/>
        </w:rPr>
        <w:fldChar w:fldCharType="separate"/>
      </w:r>
      <w:r>
        <w:rPr>
          <w:rFonts w:cs="Segoe UI"/>
          <w:color w:val="0000FF"/>
          <w:u w:val="single"/>
        </w:rPr>
        <w:t>1.11 Серые функции</w:t>
      </w:r>
      <w:r w:rsidR="006B2144">
        <w:rPr>
          <w:rFonts w:cs="Segoe UI"/>
          <w:color w:val="0000FF"/>
          <w:u w:val="single"/>
        </w:rPr>
        <w:fldChar w:fldCharType="end"/>
      </w:r>
      <w:r>
        <w:rPr>
          <w:rFonts w:cs="Segoe UI"/>
        </w:rPr>
        <w:t>).</w:t>
      </w:r>
    </w:p>
    <w:p w:rsidR="0070117A" w:rsidRDefault="00784D62">
      <w:pPr>
        <w:pStyle w:val="a0"/>
        <w:numPr>
          <w:ilvl w:val="0"/>
          <w:numId w:val="7"/>
        </w:numPr>
        <w:rPr>
          <w:rFonts w:cs="Segoe UI"/>
        </w:rPr>
      </w:pPr>
      <w:r>
        <w:rPr>
          <w:rFonts w:cs="Segoe UI"/>
        </w:rPr>
        <w:t xml:space="preserve">Рассматривается антагонизм функций одной вертности и нальности (глава </w:t>
      </w:r>
      <w:r w:rsidR="006B2144">
        <w:rPr>
          <w:rFonts w:cs="Segoe UI"/>
          <w:color w:val="0000FF"/>
          <w:u w:val="single"/>
        </w:rPr>
        <w:fldChar w:fldCharType="begin"/>
      </w:r>
      <w:r>
        <w:rPr>
          <w:rFonts w:cs="Segoe UI"/>
          <w:color w:val="0000FF"/>
          <w:u w:val="single"/>
        </w:rPr>
        <w:instrText xml:space="preserve"> REF __RefHeading__23801_789069325 \h </w:instrText>
      </w:r>
      <w:r w:rsidR="006B2144">
        <w:rPr>
          <w:rFonts w:cs="Segoe UI"/>
          <w:color w:val="0000FF"/>
          <w:u w:val="single"/>
        </w:rPr>
      </w:r>
      <w:r w:rsidR="006B2144">
        <w:rPr>
          <w:rFonts w:cs="Segoe UI"/>
          <w:color w:val="0000FF"/>
          <w:u w:val="single"/>
        </w:rPr>
        <w:fldChar w:fldCharType="separate"/>
      </w:r>
      <w:r>
        <w:rPr>
          <w:rFonts w:cs="Segoe UI"/>
          <w:color w:val="0000FF"/>
          <w:u w:val="single"/>
        </w:rPr>
        <w:t>1.12 Гомовертно-гомональные пары функций</w:t>
      </w:r>
      <w:r w:rsidR="006B2144">
        <w:rPr>
          <w:rFonts w:cs="Segoe UI"/>
          <w:color w:val="0000FF"/>
          <w:u w:val="single"/>
        </w:rPr>
        <w:fldChar w:fldCharType="end"/>
      </w:r>
      <w:r>
        <w:rPr>
          <w:rFonts w:cs="Segoe UI"/>
        </w:rPr>
        <w:t xml:space="preserve">). </w:t>
      </w:r>
    </w:p>
    <w:p w:rsidR="0070117A" w:rsidRDefault="00784D62">
      <w:pPr>
        <w:pStyle w:val="a0"/>
        <w:numPr>
          <w:ilvl w:val="0"/>
          <w:numId w:val="7"/>
        </w:numPr>
        <w:rPr>
          <w:rFonts w:cs="Segoe UI"/>
        </w:rPr>
      </w:pPr>
      <w:r>
        <w:rPr>
          <w:rFonts w:cs="Segoe UI"/>
        </w:rPr>
        <w:t xml:space="preserve">Вводятся в качестве гипотезы и рассматриваются два вида «тесного» взаимодействия рациональных функций с иррациональными (главы </w:t>
      </w:r>
      <w:r w:rsidR="006B2144">
        <w:rPr>
          <w:rFonts w:cs="Segoe UI"/>
          <w:color w:val="0000FF"/>
          <w:u w:val="single"/>
        </w:rPr>
        <w:fldChar w:fldCharType="begin"/>
      </w:r>
      <w:r>
        <w:rPr>
          <w:rFonts w:cs="Segoe UI"/>
          <w:color w:val="0000FF"/>
          <w:u w:val="single"/>
        </w:rPr>
        <w:instrText xml:space="preserve"> REF __RefHeading__5591_1996586200 \h </w:instrText>
      </w:r>
      <w:r w:rsidR="006B2144">
        <w:rPr>
          <w:rFonts w:cs="Segoe UI"/>
          <w:color w:val="0000FF"/>
          <w:u w:val="single"/>
        </w:rPr>
      </w:r>
      <w:r w:rsidR="006B2144">
        <w:rPr>
          <w:rFonts w:cs="Segoe UI"/>
          <w:color w:val="0000FF"/>
          <w:u w:val="single"/>
        </w:rPr>
        <w:fldChar w:fldCharType="separate"/>
      </w:r>
      <w:r>
        <w:rPr>
          <w:rFonts w:cs="Segoe UI"/>
          <w:color w:val="0000FF"/>
          <w:u w:val="single"/>
        </w:rPr>
        <w:t>2.3 Взаимодействие функций в гетеровертно-гетерональных парах</w:t>
      </w:r>
      <w:r w:rsidR="006B2144">
        <w:rPr>
          <w:rFonts w:cs="Segoe UI"/>
          <w:color w:val="0000FF"/>
          <w:u w:val="single"/>
        </w:rPr>
        <w:fldChar w:fldCharType="end"/>
      </w:r>
      <w:r>
        <w:rPr>
          <w:rFonts w:cs="Segoe UI"/>
        </w:rPr>
        <w:t xml:space="preserve"> и </w:t>
      </w:r>
      <w:r w:rsidR="006B2144">
        <w:rPr>
          <w:rFonts w:cs="Segoe UI"/>
          <w:color w:val="0000FF"/>
          <w:u w:val="single"/>
        </w:rPr>
        <w:fldChar w:fldCharType="begin"/>
      </w:r>
      <w:r>
        <w:rPr>
          <w:rFonts w:cs="Segoe UI"/>
          <w:color w:val="0000FF"/>
          <w:u w:val="single"/>
        </w:rPr>
        <w:instrText xml:space="preserve"> REF __RefHeading__20390_1138747936 \h </w:instrText>
      </w:r>
      <w:r w:rsidR="006B2144">
        <w:rPr>
          <w:rFonts w:cs="Segoe UI"/>
          <w:color w:val="0000FF"/>
          <w:u w:val="single"/>
        </w:rPr>
      </w:r>
      <w:r w:rsidR="006B2144">
        <w:rPr>
          <w:rFonts w:cs="Segoe UI"/>
          <w:color w:val="0000FF"/>
          <w:u w:val="single"/>
        </w:rPr>
        <w:fldChar w:fldCharType="separate"/>
      </w:r>
      <w:r>
        <w:rPr>
          <w:rFonts w:cs="Segoe UI"/>
          <w:color w:val="0000FF"/>
          <w:u w:val="single"/>
        </w:rPr>
        <w:t>2.4 Взаимодействие функций в гомовертно-гетерональных парах</w:t>
      </w:r>
      <w:r w:rsidR="006B2144">
        <w:rPr>
          <w:rFonts w:cs="Segoe UI"/>
          <w:color w:val="0000FF"/>
          <w:u w:val="single"/>
        </w:rPr>
        <w:fldChar w:fldCharType="end"/>
      </w:r>
      <w:r>
        <w:rPr>
          <w:rFonts w:cs="Segoe UI"/>
        </w:rPr>
        <w:t>).</w:t>
      </w:r>
    </w:p>
    <w:p w:rsidR="0070117A" w:rsidRDefault="00784D62">
      <w:pPr>
        <w:pStyle w:val="a0"/>
        <w:numPr>
          <w:ilvl w:val="0"/>
          <w:numId w:val="7"/>
        </w:numPr>
        <w:rPr>
          <w:rFonts w:cs="Segoe UI"/>
        </w:rPr>
      </w:pPr>
      <w:r>
        <w:rPr>
          <w:rFonts w:cs="Segoe UI"/>
        </w:rPr>
        <w:t xml:space="preserve">Ведется поиск альтернативы знакам функций ШСС, в том числе с использованием пунктов 1-3 (главы </w:t>
      </w:r>
      <w:r w:rsidR="006B2144">
        <w:rPr>
          <w:rFonts w:cs="Segoe UI"/>
          <w:color w:val="0000FF"/>
          <w:u w:val="single"/>
        </w:rPr>
        <w:fldChar w:fldCharType="begin"/>
      </w:r>
      <w:r>
        <w:rPr>
          <w:rFonts w:cs="Segoe UI"/>
          <w:color w:val="0000FF"/>
          <w:u w:val="single"/>
        </w:rPr>
        <w:instrText xml:space="preserve"> REF __RefHeading__19945_546669376 \h </w:instrText>
      </w:r>
      <w:r w:rsidR="006B2144">
        <w:rPr>
          <w:rFonts w:cs="Segoe UI"/>
          <w:color w:val="0000FF"/>
          <w:u w:val="single"/>
        </w:rPr>
      </w:r>
      <w:r w:rsidR="006B2144">
        <w:rPr>
          <w:rFonts w:cs="Segoe UI"/>
          <w:color w:val="0000FF"/>
          <w:u w:val="single"/>
        </w:rPr>
        <w:fldChar w:fldCharType="separate"/>
      </w:r>
      <w:r>
        <w:rPr>
          <w:rFonts w:cs="Segoe UI"/>
          <w:color w:val="0000FF"/>
          <w:u w:val="single"/>
        </w:rPr>
        <w:t>2.13 Критика знаков функций</w:t>
      </w:r>
      <w:r w:rsidR="006B2144">
        <w:rPr>
          <w:rFonts w:cs="Segoe UI"/>
          <w:color w:val="0000FF"/>
          <w:u w:val="single"/>
        </w:rPr>
        <w:fldChar w:fldCharType="end"/>
      </w:r>
      <w:r>
        <w:rPr>
          <w:rFonts w:cs="Segoe UI"/>
        </w:rPr>
        <w:t xml:space="preserve"> и </w:t>
      </w:r>
      <w:r w:rsidR="006B2144">
        <w:rPr>
          <w:rFonts w:cs="Segoe UI"/>
          <w:color w:val="0000FF"/>
          <w:u w:val="single"/>
        </w:rPr>
        <w:fldChar w:fldCharType="begin"/>
      </w:r>
      <w:r>
        <w:rPr>
          <w:rFonts w:cs="Segoe UI"/>
          <w:color w:val="0000FF"/>
          <w:u w:val="single"/>
        </w:rPr>
        <w:instrText xml:space="preserve"> REF __RefHeading__20140_1235567623 \h </w:instrText>
      </w:r>
      <w:r w:rsidR="006B2144">
        <w:rPr>
          <w:rFonts w:cs="Segoe UI"/>
          <w:color w:val="0000FF"/>
          <w:u w:val="single"/>
        </w:rPr>
      </w:r>
      <w:r w:rsidR="006B2144">
        <w:rPr>
          <w:rFonts w:cs="Segoe UI"/>
          <w:color w:val="0000FF"/>
          <w:u w:val="single"/>
        </w:rPr>
        <w:fldChar w:fldCharType="separate"/>
      </w:r>
      <w:r>
        <w:rPr>
          <w:rFonts w:cs="Segoe UI"/>
          <w:color w:val="0000FF"/>
          <w:u w:val="single"/>
        </w:rPr>
        <w:t>2.14 Внесение парных взаимодействий функций в модель А</w:t>
      </w:r>
      <w:r w:rsidR="006B2144">
        <w:rPr>
          <w:rFonts w:cs="Segoe UI"/>
          <w:color w:val="0000FF"/>
          <w:u w:val="single"/>
        </w:rPr>
        <w:fldChar w:fldCharType="end"/>
      </w:r>
      <w:r>
        <w:rPr>
          <w:rFonts w:cs="Segoe UI"/>
        </w:rPr>
        <w:t>).</w:t>
      </w:r>
    </w:p>
    <w:p w:rsidR="0070117A" w:rsidRDefault="00784D62">
      <w:pPr>
        <w:pStyle w:val="a0"/>
        <w:numPr>
          <w:ilvl w:val="0"/>
          <w:numId w:val="7"/>
        </w:numPr>
      </w:pPr>
      <w:r>
        <w:rPr>
          <w:rFonts w:cs="Segoe UI"/>
        </w:rPr>
        <w:lastRenderedPageBreak/>
        <w:t xml:space="preserve">Делается попытка угадать </w:t>
      </w:r>
      <w:r w:rsidRPr="00295925">
        <w:rPr>
          <w:rFonts w:cs="Segoe UI"/>
          <w:szCs w:val="32"/>
        </w:rPr>
        <w:t xml:space="preserve">эволюционные корни психических функций </w:t>
      </w:r>
      <w:r>
        <w:rPr>
          <w:rFonts w:cs="Segoe UI"/>
          <w:szCs w:val="32"/>
        </w:rPr>
        <w:t xml:space="preserve">(глава </w:t>
      </w:r>
      <w:r w:rsidR="006B2144">
        <w:rPr>
          <w:rFonts w:cs="Segoe UI"/>
          <w:color w:val="0000FF"/>
          <w:szCs w:val="32"/>
          <w:u w:val="single"/>
        </w:rPr>
        <w:fldChar w:fldCharType="begin"/>
      </w:r>
      <w:r>
        <w:rPr>
          <w:rFonts w:cs="Segoe UI"/>
          <w:color w:val="0000FF"/>
          <w:szCs w:val="32"/>
          <w:u w:val="single"/>
        </w:rPr>
        <w:instrText xml:space="preserve"> REF __RefHeading__22867_1924502862 \h </w:instrText>
      </w:r>
      <w:r w:rsidR="006B2144">
        <w:rPr>
          <w:rFonts w:cs="Segoe UI"/>
          <w:color w:val="0000FF"/>
          <w:szCs w:val="32"/>
          <w:u w:val="single"/>
        </w:rPr>
      </w:r>
      <w:r w:rsidR="006B2144">
        <w:rPr>
          <w:rFonts w:cs="Segoe UI"/>
          <w:color w:val="0000FF"/>
          <w:szCs w:val="32"/>
          <w:u w:val="single"/>
        </w:rPr>
        <w:fldChar w:fldCharType="separate"/>
      </w:r>
      <w:r>
        <w:rPr>
          <w:rFonts w:cs="Segoe UI"/>
          <w:color w:val="0000FF"/>
          <w:szCs w:val="32"/>
          <w:u w:val="single"/>
        </w:rPr>
        <w:t>1.13 Психические функции как эволюционные адаптации</w:t>
      </w:r>
      <w:r w:rsidR="006B2144">
        <w:rPr>
          <w:rFonts w:cs="Segoe UI"/>
          <w:color w:val="0000FF"/>
          <w:szCs w:val="32"/>
          <w:u w:val="single"/>
        </w:rPr>
        <w:fldChar w:fldCharType="end"/>
      </w:r>
      <w:r>
        <w:rPr>
          <w:rFonts w:cs="Segoe UI"/>
          <w:szCs w:val="32"/>
        </w:rPr>
        <w:t>)</w:t>
      </w:r>
      <w:r w:rsidRPr="00295925">
        <w:rPr>
          <w:rFonts w:cs="Segoe UI"/>
          <w:szCs w:val="32"/>
        </w:rPr>
        <w:t>.</w:t>
      </w:r>
    </w:p>
    <w:p w:rsidR="0070117A" w:rsidRDefault="00784D62">
      <w:pPr>
        <w:pStyle w:val="1"/>
      </w:pPr>
      <w:r>
        <w:t>Оглавление</w:t>
      </w:r>
    </w:p>
    <w:p w:rsidR="0070117A" w:rsidRDefault="006B2144">
      <w:pPr>
        <w:pStyle w:val="11"/>
        <w:tabs>
          <w:tab w:val="clear" w:pos="11621"/>
        </w:tabs>
      </w:pPr>
      <w:r w:rsidRPr="006B2144">
        <w:fldChar w:fldCharType="begin"/>
      </w:r>
      <w:r w:rsidR="00784D62">
        <w:instrText xml:space="preserve"> TOC \f \o "1-9" \n 1-3 \h</w:instrText>
      </w:r>
      <w:r w:rsidRPr="006B2144">
        <w:fldChar w:fldCharType="separate"/>
      </w:r>
      <w:hyperlink w:anchor="__RefHeading__21211_736152142" w:history="1">
        <w:r w:rsidR="00784D62">
          <w:rPr>
            <w:rStyle w:val="IndexLink"/>
          </w:rPr>
          <w:t>Вступление</w:t>
        </w:r>
      </w:hyperlink>
    </w:p>
    <w:p w:rsidR="0070117A" w:rsidRDefault="006B2144">
      <w:pPr>
        <w:pStyle w:val="11"/>
        <w:tabs>
          <w:tab w:val="clear" w:pos="11621"/>
        </w:tabs>
      </w:pPr>
      <w:hyperlink w:anchor="__RefHeading__8785_1689069863" w:history="1">
        <w:r w:rsidR="00784D62">
          <w:rPr>
            <w:rStyle w:val="IndexLink"/>
          </w:rPr>
          <w:t>1 Возвращение к Юнгу в основах соционики</w:t>
        </w:r>
      </w:hyperlink>
    </w:p>
    <w:p w:rsidR="0070117A" w:rsidRDefault="006B2144">
      <w:pPr>
        <w:pStyle w:val="20"/>
        <w:tabs>
          <w:tab w:val="clear" w:pos="11338"/>
        </w:tabs>
      </w:pPr>
      <w:hyperlink w:anchor="__RefHeading__16770_368757231" w:history="1">
        <w:r w:rsidR="00784D62">
          <w:rPr>
            <w:rStyle w:val="IndexLink"/>
          </w:rPr>
          <w:t>1.1 Введение</w:t>
        </w:r>
      </w:hyperlink>
    </w:p>
    <w:p w:rsidR="0070117A" w:rsidRDefault="006B2144">
      <w:pPr>
        <w:pStyle w:val="20"/>
        <w:tabs>
          <w:tab w:val="clear" w:pos="11338"/>
        </w:tabs>
      </w:pPr>
      <w:hyperlink w:anchor="__RefHeading__2740_1411887408" w:history="1">
        <w:r w:rsidR="00784D62">
          <w:rPr>
            <w:rStyle w:val="IndexLink"/>
          </w:rPr>
          <w:t>1.2 Рациональность-иррациональность</w:t>
        </w:r>
      </w:hyperlink>
    </w:p>
    <w:p w:rsidR="0070117A" w:rsidRDefault="006B2144">
      <w:pPr>
        <w:pStyle w:val="20"/>
        <w:tabs>
          <w:tab w:val="clear" w:pos="11338"/>
        </w:tabs>
      </w:pPr>
      <w:hyperlink w:anchor="__RefHeading__2742_1411887408" w:history="1">
        <w:r w:rsidR="00784D62">
          <w:rPr>
            <w:rStyle w:val="IndexLink"/>
          </w:rPr>
          <w:t>1.3 Сенсорика-интуиция</w:t>
        </w:r>
      </w:hyperlink>
    </w:p>
    <w:p w:rsidR="0070117A" w:rsidRDefault="006B2144">
      <w:pPr>
        <w:pStyle w:val="20"/>
        <w:tabs>
          <w:tab w:val="clear" w:pos="11338"/>
        </w:tabs>
      </w:pPr>
      <w:hyperlink w:anchor="__RefHeading__2744_1411887408" w:history="1">
        <w:r w:rsidR="00784D62">
          <w:rPr>
            <w:rStyle w:val="IndexLink"/>
          </w:rPr>
          <w:t>1.4 Логика-этика</w:t>
        </w:r>
      </w:hyperlink>
    </w:p>
    <w:p w:rsidR="0070117A" w:rsidRDefault="006B2144">
      <w:pPr>
        <w:pStyle w:val="20"/>
        <w:tabs>
          <w:tab w:val="clear" w:pos="11338"/>
        </w:tabs>
      </w:pPr>
      <w:hyperlink w:anchor="__RefHeading__2746_1411887408" w:history="1">
        <w:r w:rsidR="00784D62">
          <w:rPr>
            <w:rStyle w:val="IndexLink"/>
          </w:rPr>
          <w:t>1.5 Экстраверсия-интроверсия</w:t>
        </w:r>
      </w:hyperlink>
    </w:p>
    <w:p w:rsidR="0070117A" w:rsidRDefault="006B2144">
      <w:pPr>
        <w:pStyle w:val="20"/>
        <w:tabs>
          <w:tab w:val="clear" w:pos="11338"/>
        </w:tabs>
      </w:pPr>
      <w:hyperlink w:anchor="__RefHeading__2748_1411887408" w:history="1">
        <w:r w:rsidR="00784D62">
          <w:rPr>
            <w:rStyle w:val="IndexLink"/>
          </w:rPr>
          <w:t>1.6 Экстравертная и интровертная сенсорики</w:t>
        </w:r>
      </w:hyperlink>
    </w:p>
    <w:p w:rsidR="0070117A" w:rsidRDefault="006B2144">
      <w:pPr>
        <w:pStyle w:val="20"/>
        <w:tabs>
          <w:tab w:val="clear" w:pos="11338"/>
        </w:tabs>
      </w:pPr>
      <w:hyperlink w:anchor="__RefHeading__2750_1411887408" w:history="1">
        <w:r w:rsidR="00784D62">
          <w:rPr>
            <w:rStyle w:val="IndexLink"/>
          </w:rPr>
          <w:t>1.7 Экстравертная и интровертная интуиции</w:t>
        </w:r>
      </w:hyperlink>
    </w:p>
    <w:p w:rsidR="0070117A" w:rsidRDefault="006B2144">
      <w:pPr>
        <w:pStyle w:val="20"/>
        <w:tabs>
          <w:tab w:val="clear" w:pos="11338"/>
        </w:tabs>
      </w:pPr>
      <w:hyperlink w:anchor="__RefHeading__2766_1411887408" w:history="1">
        <w:r w:rsidR="00784D62">
          <w:rPr>
            <w:rStyle w:val="IndexLink"/>
          </w:rPr>
          <w:t>1.8 Экстравертная и интровертная этики</w:t>
        </w:r>
      </w:hyperlink>
    </w:p>
    <w:p w:rsidR="0070117A" w:rsidRDefault="006B2144">
      <w:pPr>
        <w:pStyle w:val="20"/>
        <w:tabs>
          <w:tab w:val="clear" w:pos="11338"/>
        </w:tabs>
      </w:pPr>
      <w:hyperlink w:anchor="__RefHeading__2768_1411887408" w:history="1">
        <w:r w:rsidR="00784D62">
          <w:rPr>
            <w:rStyle w:val="IndexLink"/>
          </w:rPr>
          <w:t>1.9 Экстравертная и интровертная логики</w:t>
        </w:r>
      </w:hyperlink>
    </w:p>
    <w:p w:rsidR="0070117A" w:rsidRDefault="006B2144">
      <w:pPr>
        <w:pStyle w:val="20"/>
        <w:tabs>
          <w:tab w:val="clear" w:pos="11338"/>
        </w:tabs>
      </w:pPr>
      <w:hyperlink w:anchor="__RefHeading__20013_635835400" w:history="1">
        <w:r w:rsidR="00784D62">
          <w:rPr>
            <w:rStyle w:val="IndexLink"/>
          </w:rPr>
          <w:t>1.10 Дополнение к изложенному</w:t>
        </w:r>
      </w:hyperlink>
    </w:p>
    <w:p w:rsidR="0070117A" w:rsidRDefault="006B2144">
      <w:pPr>
        <w:pStyle w:val="20"/>
        <w:tabs>
          <w:tab w:val="clear" w:pos="11338"/>
        </w:tabs>
      </w:pPr>
      <w:hyperlink w:anchor="__RefHeading__4091_170150630" w:history="1">
        <w:r w:rsidR="00784D62">
          <w:rPr>
            <w:rStyle w:val="IndexLink"/>
          </w:rPr>
          <w:t>1.11 Серые функции</w:t>
        </w:r>
      </w:hyperlink>
    </w:p>
    <w:p w:rsidR="0070117A" w:rsidRDefault="006B2144">
      <w:pPr>
        <w:pStyle w:val="20"/>
        <w:tabs>
          <w:tab w:val="clear" w:pos="11338"/>
        </w:tabs>
      </w:pPr>
      <w:hyperlink w:anchor="__RefHeading__23801_789069325" w:history="1">
        <w:r w:rsidR="00784D62">
          <w:rPr>
            <w:rStyle w:val="IndexLink"/>
          </w:rPr>
          <w:t>1.12 Гомовертно-гомональные пары функций</w:t>
        </w:r>
      </w:hyperlink>
    </w:p>
    <w:p w:rsidR="0070117A" w:rsidRDefault="006B2144">
      <w:pPr>
        <w:pStyle w:val="20"/>
        <w:tabs>
          <w:tab w:val="clear" w:pos="11338"/>
        </w:tabs>
      </w:pPr>
      <w:hyperlink w:anchor="__RefHeading__22867_1924502862" w:history="1">
        <w:r w:rsidR="00784D62">
          <w:rPr>
            <w:rStyle w:val="IndexLink"/>
          </w:rPr>
          <w:t>1.13 Психические функции как эволюционные адаптации</w:t>
        </w:r>
      </w:hyperlink>
    </w:p>
    <w:p w:rsidR="0070117A" w:rsidRDefault="006B2144">
      <w:pPr>
        <w:pStyle w:val="20"/>
        <w:tabs>
          <w:tab w:val="clear" w:pos="11338"/>
        </w:tabs>
      </w:pPr>
      <w:hyperlink w:anchor="__RefHeading__3849_10086592" w:history="1">
        <w:r w:rsidR="00784D62">
          <w:rPr>
            <w:rStyle w:val="IndexLink"/>
          </w:rPr>
          <w:t>1.14 Построение типа из соционических осей</w:t>
        </w:r>
      </w:hyperlink>
    </w:p>
    <w:p w:rsidR="0070117A" w:rsidRDefault="006B2144">
      <w:pPr>
        <w:pStyle w:val="20"/>
        <w:tabs>
          <w:tab w:val="clear" w:pos="11338"/>
        </w:tabs>
      </w:pPr>
      <w:hyperlink w:anchor="__RefHeading__2774_1411887408" w:history="1">
        <w:r w:rsidR="00784D62">
          <w:rPr>
            <w:rStyle w:val="IndexLink"/>
          </w:rPr>
          <w:t>1.15 Несколько слов об аксиоматике аспектов Аушры Аугустинавичюте</w:t>
        </w:r>
      </w:hyperlink>
    </w:p>
    <w:p w:rsidR="0070117A" w:rsidRDefault="006B2144">
      <w:pPr>
        <w:pStyle w:val="20"/>
        <w:tabs>
          <w:tab w:val="clear" w:pos="11338"/>
        </w:tabs>
      </w:pPr>
      <w:hyperlink w:anchor="__RefHeading__2776_1411887408" w:history="1">
        <w:r w:rsidR="00784D62">
          <w:rPr>
            <w:rStyle w:val="IndexLink"/>
          </w:rPr>
          <w:t>1.16 Несколько слов об аксиоматике аспектов Владимира Ермака и ШСС</w:t>
        </w:r>
      </w:hyperlink>
    </w:p>
    <w:p w:rsidR="0070117A" w:rsidRDefault="006B2144">
      <w:pPr>
        <w:pStyle w:val="11"/>
        <w:tabs>
          <w:tab w:val="clear" w:pos="11621"/>
        </w:tabs>
      </w:pPr>
      <w:hyperlink w:anchor="__RefHeading__5958_1830058848" w:history="1">
        <w:r w:rsidR="00784D62">
          <w:rPr>
            <w:rStyle w:val="IndexLink"/>
          </w:rPr>
          <w:t>2 Нечеткая модель А — такая, какая и должна быть</w:t>
        </w:r>
      </w:hyperlink>
    </w:p>
    <w:p w:rsidR="0070117A" w:rsidRDefault="006B2144">
      <w:pPr>
        <w:pStyle w:val="20"/>
        <w:tabs>
          <w:tab w:val="clear" w:pos="11338"/>
        </w:tabs>
      </w:pPr>
      <w:hyperlink w:anchor="__RefHeading__16772_368757231" w:history="1">
        <w:r w:rsidR="00784D62">
          <w:rPr>
            <w:rStyle w:val="IndexLink"/>
          </w:rPr>
          <w:t>2.1 Введение</w:t>
        </w:r>
      </w:hyperlink>
    </w:p>
    <w:p w:rsidR="0070117A" w:rsidRDefault="006B2144">
      <w:pPr>
        <w:pStyle w:val="20"/>
        <w:tabs>
          <w:tab w:val="clear" w:pos="11338"/>
        </w:tabs>
      </w:pPr>
      <w:hyperlink w:anchor="__RefHeading__5589_1996586200" w:history="1">
        <w:r w:rsidR="00784D62">
          <w:rPr>
            <w:rStyle w:val="IndexLink"/>
          </w:rPr>
          <w:t>2.2 Блок Эго</w:t>
        </w:r>
      </w:hyperlink>
    </w:p>
    <w:p w:rsidR="0070117A" w:rsidRDefault="006B2144">
      <w:pPr>
        <w:pStyle w:val="20"/>
        <w:tabs>
          <w:tab w:val="clear" w:pos="11338"/>
        </w:tabs>
      </w:pPr>
      <w:hyperlink w:anchor="__RefHeading__5591_1996586200" w:history="1">
        <w:r w:rsidR="00784D62">
          <w:rPr>
            <w:rStyle w:val="IndexLink"/>
          </w:rPr>
          <w:t>2.3 Взаимодействие функций в гетеровертно-гетерональных парах</w:t>
        </w:r>
      </w:hyperlink>
    </w:p>
    <w:p w:rsidR="0070117A" w:rsidRDefault="006B2144">
      <w:pPr>
        <w:pStyle w:val="20"/>
        <w:tabs>
          <w:tab w:val="clear" w:pos="11338"/>
        </w:tabs>
      </w:pPr>
      <w:hyperlink w:anchor="__RefHeading__20390_1138747936" w:history="1">
        <w:r w:rsidR="00784D62">
          <w:rPr>
            <w:rStyle w:val="IndexLink"/>
          </w:rPr>
          <w:t>2.4 Взаимодействие функций в гомовертно-гетерональных парах</w:t>
        </w:r>
      </w:hyperlink>
    </w:p>
    <w:p w:rsidR="0070117A" w:rsidRDefault="006B2144">
      <w:pPr>
        <w:pStyle w:val="20"/>
        <w:tabs>
          <w:tab w:val="clear" w:pos="11338"/>
        </w:tabs>
      </w:pPr>
      <w:hyperlink w:anchor="__RefHeading__6164_1830058848" w:history="1">
        <w:r w:rsidR="00784D62">
          <w:rPr>
            <w:rStyle w:val="IndexLink"/>
          </w:rPr>
          <w:t>2.5 Схема модели А</w:t>
        </w:r>
      </w:hyperlink>
    </w:p>
    <w:p w:rsidR="0070117A" w:rsidRDefault="006B2144">
      <w:pPr>
        <w:pStyle w:val="20"/>
        <w:tabs>
          <w:tab w:val="clear" w:pos="11338"/>
        </w:tabs>
      </w:pPr>
      <w:hyperlink w:anchor="__RefHeading__20562_1815419450" w:history="1">
        <w:r w:rsidR="00784D62">
          <w:rPr>
            <w:rStyle w:val="IndexLink"/>
          </w:rPr>
          <w:t>2.6 Сильные и слабые функции</w:t>
        </w:r>
      </w:hyperlink>
    </w:p>
    <w:p w:rsidR="0070117A" w:rsidRDefault="006B2144">
      <w:pPr>
        <w:pStyle w:val="20"/>
        <w:tabs>
          <w:tab w:val="clear" w:pos="11338"/>
        </w:tabs>
      </w:pPr>
      <w:hyperlink w:anchor="__RefHeading__6583_708004879" w:history="1">
        <w:r w:rsidR="00784D62">
          <w:rPr>
            <w:rStyle w:val="IndexLink"/>
          </w:rPr>
          <w:t>2.7 Ментальные и витальные функции</w:t>
        </w:r>
      </w:hyperlink>
    </w:p>
    <w:p w:rsidR="0070117A" w:rsidRDefault="006B2144">
      <w:pPr>
        <w:pStyle w:val="20"/>
        <w:tabs>
          <w:tab w:val="clear" w:pos="11338"/>
        </w:tabs>
      </w:pPr>
      <w:hyperlink w:anchor="__RefHeading__6585_708004879" w:history="1">
        <w:r w:rsidR="00784D62">
          <w:rPr>
            <w:rStyle w:val="IndexLink"/>
          </w:rPr>
          <w:t>2.8 Ценностные и вытесненные функции</w:t>
        </w:r>
      </w:hyperlink>
    </w:p>
    <w:p w:rsidR="0070117A" w:rsidRDefault="006B2144">
      <w:pPr>
        <w:pStyle w:val="20"/>
        <w:tabs>
          <w:tab w:val="clear" w:pos="11338"/>
        </w:tabs>
      </w:pPr>
      <w:hyperlink w:anchor="__RefHeading__6735_1460209207" w:history="1">
        <w:r w:rsidR="00784D62">
          <w:rPr>
            <w:rStyle w:val="IndexLink"/>
          </w:rPr>
          <w:t>2.9 Повертные и противовертные функции</w:t>
        </w:r>
      </w:hyperlink>
    </w:p>
    <w:p w:rsidR="0070117A" w:rsidRDefault="006B2144">
      <w:pPr>
        <w:pStyle w:val="20"/>
        <w:tabs>
          <w:tab w:val="clear" w:pos="11338"/>
        </w:tabs>
      </w:pPr>
      <w:hyperlink w:anchor="__RefHeading__14655_1562084357" w:history="1">
        <w:r w:rsidR="00784D62">
          <w:rPr>
            <w:rStyle w:val="IndexLink"/>
          </w:rPr>
          <w:t>2.10 Функции и блоки модели А</w:t>
        </w:r>
      </w:hyperlink>
    </w:p>
    <w:p w:rsidR="0070117A" w:rsidRDefault="006B2144">
      <w:pPr>
        <w:pStyle w:val="30"/>
        <w:tabs>
          <w:tab w:val="clear" w:pos="11055"/>
        </w:tabs>
      </w:pPr>
      <w:hyperlink w:anchor="__RefHeading__19519_546669376" w:history="1">
        <w:r w:rsidR="00784D62">
          <w:rPr>
            <w:rStyle w:val="IndexLink"/>
          </w:rPr>
          <w:t>2.10.1 Блок Эго</w:t>
        </w:r>
      </w:hyperlink>
    </w:p>
    <w:p w:rsidR="0070117A" w:rsidRDefault="006B2144">
      <w:pPr>
        <w:pStyle w:val="30"/>
        <w:tabs>
          <w:tab w:val="clear" w:pos="11055"/>
        </w:tabs>
      </w:pPr>
      <w:hyperlink w:anchor="__RefHeading__19733_546669376" w:history="1">
        <w:r w:rsidR="00784D62">
          <w:rPr>
            <w:rStyle w:val="IndexLink"/>
          </w:rPr>
          <w:t>2.10.2 (1) Первая программная функция</w:t>
        </w:r>
      </w:hyperlink>
    </w:p>
    <w:p w:rsidR="0070117A" w:rsidRDefault="006B2144">
      <w:pPr>
        <w:pStyle w:val="30"/>
        <w:tabs>
          <w:tab w:val="clear" w:pos="11055"/>
        </w:tabs>
      </w:pPr>
      <w:hyperlink w:anchor="__RefHeading__19735_546669376" w:history="1">
        <w:r w:rsidR="00784D62">
          <w:rPr>
            <w:rStyle w:val="IndexLink"/>
          </w:rPr>
          <w:t>2.10.3 (2) Вторая творческая функция</w:t>
        </w:r>
      </w:hyperlink>
    </w:p>
    <w:p w:rsidR="0070117A" w:rsidRDefault="006B2144">
      <w:pPr>
        <w:pStyle w:val="30"/>
        <w:tabs>
          <w:tab w:val="clear" w:pos="11055"/>
        </w:tabs>
      </w:pPr>
      <w:hyperlink w:anchor="__RefHeading__19521_546669376" w:history="1">
        <w:r w:rsidR="00784D62">
          <w:rPr>
            <w:rStyle w:val="IndexLink"/>
          </w:rPr>
          <w:t>2.10.4 Блок Ид</w:t>
        </w:r>
      </w:hyperlink>
    </w:p>
    <w:p w:rsidR="0070117A" w:rsidRDefault="006B2144">
      <w:pPr>
        <w:pStyle w:val="30"/>
        <w:tabs>
          <w:tab w:val="clear" w:pos="11055"/>
        </w:tabs>
      </w:pPr>
      <w:hyperlink w:anchor="__RefHeading__19737_546669376" w:history="1">
        <w:r w:rsidR="00784D62">
          <w:rPr>
            <w:rStyle w:val="IndexLink"/>
          </w:rPr>
          <w:t>2.10.5 (8) Восьмая фоновая функция</w:t>
        </w:r>
      </w:hyperlink>
    </w:p>
    <w:p w:rsidR="0070117A" w:rsidRDefault="006B2144">
      <w:pPr>
        <w:pStyle w:val="30"/>
        <w:tabs>
          <w:tab w:val="clear" w:pos="11055"/>
        </w:tabs>
      </w:pPr>
      <w:hyperlink w:anchor="__RefHeading__19739_546669376" w:history="1">
        <w:r w:rsidR="00784D62">
          <w:rPr>
            <w:rStyle w:val="IndexLink"/>
          </w:rPr>
          <w:t>2.10.6 (7) Седьмая ограничительная функция</w:t>
        </w:r>
      </w:hyperlink>
    </w:p>
    <w:p w:rsidR="0070117A" w:rsidRDefault="006B2144">
      <w:pPr>
        <w:pStyle w:val="30"/>
        <w:tabs>
          <w:tab w:val="clear" w:pos="11055"/>
        </w:tabs>
      </w:pPr>
      <w:hyperlink w:anchor="__RefHeading__19523_546669376" w:history="1">
        <w:r w:rsidR="00784D62">
          <w:rPr>
            <w:rStyle w:val="IndexLink"/>
          </w:rPr>
          <w:t>2.10.7 Блок СуперЭго</w:t>
        </w:r>
      </w:hyperlink>
    </w:p>
    <w:p w:rsidR="0070117A" w:rsidRDefault="006B2144">
      <w:pPr>
        <w:pStyle w:val="30"/>
        <w:tabs>
          <w:tab w:val="clear" w:pos="11055"/>
        </w:tabs>
      </w:pPr>
      <w:hyperlink w:anchor="__RefHeading__19941_546669376" w:history="1">
        <w:r w:rsidR="00784D62">
          <w:rPr>
            <w:rStyle w:val="IndexLink"/>
          </w:rPr>
          <w:t>2.10.8 (3) Третья ролевая функция</w:t>
        </w:r>
      </w:hyperlink>
    </w:p>
    <w:p w:rsidR="0070117A" w:rsidRDefault="006B2144">
      <w:pPr>
        <w:pStyle w:val="30"/>
        <w:tabs>
          <w:tab w:val="clear" w:pos="11055"/>
        </w:tabs>
      </w:pPr>
      <w:hyperlink w:anchor="__RefHeading__19943_546669376" w:history="1">
        <w:r w:rsidR="00784D62">
          <w:rPr>
            <w:rStyle w:val="IndexLink"/>
          </w:rPr>
          <w:t>2.10.9 (4) Четвертая болевая функция</w:t>
        </w:r>
      </w:hyperlink>
    </w:p>
    <w:p w:rsidR="0070117A" w:rsidRDefault="006B2144">
      <w:pPr>
        <w:pStyle w:val="30"/>
        <w:tabs>
          <w:tab w:val="clear" w:pos="11055"/>
        </w:tabs>
      </w:pPr>
      <w:hyperlink w:anchor="__RefHeading__19525_546669376" w:history="1">
        <w:r w:rsidR="00784D62">
          <w:rPr>
            <w:rStyle w:val="IndexLink"/>
          </w:rPr>
          <w:t>2.10.10 Блок СуперИд</w:t>
        </w:r>
      </w:hyperlink>
    </w:p>
    <w:p w:rsidR="0070117A" w:rsidRDefault="006B2144">
      <w:pPr>
        <w:pStyle w:val="30"/>
        <w:tabs>
          <w:tab w:val="clear" w:pos="11055"/>
        </w:tabs>
      </w:pPr>
      <w:hyperlink w:anchor="__RefHeading__19950_546669376" w:history="1">
        <w:r w:rsidR="00784D62">
          <w:rPr>
            <w:rStyle w:val="IndexLink"/>
          </w:rPr>
          <w:t>2.10.11 (6) Шестая активационная функция</w:t>
        </w:r>
      </w:hyperlink>
    </w:p>
    <w:p w:rsidR="0070117A" w:rsidRDefault="006B2144">
      <w:pPr>
        <w:pStyle w:val="30"/>
        <w:tabs>
          <w:tab w:val="clear" w:pos="11055"/>
        </w:tabs>
      </w:pPr>
      <w:hyperlink w:anchor="__RefHeading__19952_546669376" w:history="1">
        <w:r w:rsidR="00784D62">
          <w:rPr>
            <w:rStyle w:val="IndexLink"/>
          </w:rPr>
          <w:t>2.10.12 (5) Пятая суггестивная функция</w:t>
        </w:r>
      </w:hyperlink>
    </w:p>
    <w:p w:rsidR="0070117A" w:rsidRDefault="006B2144">
      <w:pPr>
        <w:pStyle w:val="20"/>
        <w:tabs>
          <w:tab w:val="clear" w:pos="11338"/>
        </w:tabs>
      </w:pPr>
      <w:hyperlink w:anchor="__RefHeading__19604_546669376" w:history="1">
        <w:r w:rsidR="00784D62">
          <w:rPr>
            <w:rStyle w:val="IndexLink"/>
          </w:rPr>
          <w:t>2.11 Замечания и дополнения к модели А</w:t>
        </w:r>
      </w:hyperlink>
    </w:p>
    <w:p w:rsidR="0070117A" w:rsidRDefault="006B2144">
      <w:pPr>
        <w:pStyle w:val="20"/>
        <w:tabs>
          <w:tab w:val="clear" w:pos="11338"/>
        </w:tabs>
      </w:pPr>
      <w:hyperlink w:anchor="__RefHeading__14736_1562084357" w:history="1">
        <w:r w:rsidR="00784D62">
          <w:rPr>
            <w:rStyle w:val="IndexLink"/>
          </w:rPr>
          <w:t>2.12 Переводы управления из одной функции в другую</w:t>
        </w:r>
      </w:hyperlink>
    </w:p>
    <w:p w:rsidR="0070117A" w:rsidRDefault="006B2144">
      <w:pPr>
        <w:pStyle w:val="20"/>
        <w:tabs>
          <w:tab w:val="clear" w:pos="11338"/>
        </w:tabs>
      </w:pPr>
      <w:hyperlink w:anchor="__RefHeading__19945_546669376" w:history="1">
        <w:r w:rsidR="00784D62">
          <w:rPr>
            <w:rStyle w:val="IndexLink"/>
          </w:rPr>
          <w:t>2.13 Критика знаков функций</w:t>
        </w:r>
      </w:hyperlink>
    </w:p>
    <w:p w:rsidR="0070117A" w:rsidRDefault="006B2144">
      <w:pPr>
        <w:pStyle w:val="20"/>
        <w:tabs>
          <w:tab w:val="clear" w:pos="11338"/>
        </w:tabs>
      </w:pPr>
      <w:hyperlink w:anchor="__RefHeading__20140_1235567623" w:history="1">
        <w:r w:rsidR="00784D62">
          <w:rPr>
            <w:rStyle w:val="IndexLink"/>
          </w:rPr>
          <w:t>2.14 Внесение парных взаимодействий функций в модель А</w:t>
        </w:r>
      </w:hyperlink>
    </w:p>
    <w:p w:rsidR="0070117A" w:rsidRDefault="006B2144">
      <w:pPr>
        <w:pStyle w:val="20"/>
        <w:tabs>
          <w:tab w:val="clear" w:pos="11338"/>
        </w:tabs>
      </w:pPr>
      <w:hyperlink w:anchor="__RefHeading__21602_101953859" w:history="1">
        <w:r w:rsidR="00784D62">
          <w:rPr>
            <w:rStyle w:val="IndexLink"/>
          </w:rPr>
          <w:t>2.15 Пональные и противональные функции</w:t>
        </w:r>
      </w:hyperlink>
    </w:p>
    <w:p w:rsidR="0070117A" w:rsidRDefault="006B2144">
      <w:pPr>
        <w:pStyle w:val="20"/>
        <w:tabs>
          <w:tab w:val="clear" w:pos="11338"/>
        </w:tabs>
      </w:pPr>
      <w:hyperlink w:anchor="__RefHeading__20417_10843590" w:history="1">
        <w:r w:rsidR="00784D62">
          <w:rPr>
            <w:rStyle w:val="IndexLink"/>
          </w:rPr>
          <w:t>2.16 Описания типов</w:t>
        </w:r>
      </w:hyperlink>
    </w:p>
    <w:p w:rsidR="0070117A" w:rsidRDefault="006B2144">
      <w:pPr>
        <w:pStyle w:val="20"/>
        <w:tabs>
          <w:tab w:val="clear" w:pos="11338"/>
        </w:tabs>
      </w:pPr>
      <w:hyperlink w:anchor="__RefHeading__19483_14278239" w:history="1">
        <w:r w:rsidR="00784D62">
          <w:rPr>
            <w:rStyle w:val="IndexLink"/>
          </w:rPr>
          <w:t>2.17 Определение соционического типа</w:t>
        </w:r>
      </w:hyperlink>
    </w:p>
    <w:p w:rsidR="0070117A" w:rsidRDefault="006B2144">
      <w:pPr>
        <w:pStyle w:val="11"/>
        <w:tabs>
          <w:tab w:val="clear" w:pos="11621"/>
        </w:tabs>
      </w:pPr>
      <w:hyperlink w:anchor="__RefHeading__16467_368757231" w:history="1">
        <w:r w:rsidR="00784D62">
          <w:rPr>
            <w:rStyle w:val="IndexLink"/>
          </w:rPr>
          <w:t>3 Интертипные отношения</w:t>
        </w:r>
      </w:hyperlink>
    </w:p>
    <w:p w:rsidR="0070117A" w:rsidRDefault="006B2144">
      <w:pPr>
        <w:pStyle w:val="20"/>
        <w:tabs>
          <w:tab w:val="clear" w:pos="11338"/>
        </w:tabs>
      </w:pPr>
      <w:hyperlink w:anchor="__RefHeading__16740_368757231" w:history="1">
        <w:r w:rsidR="00784D62">
          <w:rPr>
            <w:rStyle w:val="IndexLink"/>
          </w:rPr>
          <w:t>3.1 Общее понятие и описания отношений</w:t>
        </w:r>
      </w:hyperlink>
    </w:p>
    <w:p w:rsidR="0070117A" w:rsidRDefault="006B2144">
      <w:pPr>
        <w:pStyle w:val="20"/>
        <w:tabs>
          <w:tab w:val="clear" w:pos="11338"/>
        </w:tabs>
      </w:pPr>
      <w:hyperlink w:anchor="__RefHeading__10685_758727120" w:history="1">
        <w:r w:rsidR="00784D62">
          <w:rPr>
            <w:rStyle w:val="IndexLink"/>
          </w:rPr>
          <w:t>3.2 Карты интертипных отношений:</w:t>
        </w:r>
      </w:hyperlink>
    </w:p>
    <w:p w:rsidR="0070117A" w:rsidRDefault="006B2144">
      <w:pPr>
        <w:pStyle w:val="30"/>
        <w:tabs>
          <w:tab w:val="clear" w:pos="11055"/>
        </w:tabs>
      </w:pPr>
      <w:hyperlink w:anchor="__RefHeading__14790_547580276" w:history="1">
        <w:r w:rsidR="00784D62">
          <w:rPr>
            <w:rStyle w:val="IndexLink"/>
          </w:rPr>
          <w:t>3.2.1 Дуальные, полудуальные, активации, миражные, зеркальные, контроль, заказ</w:t>
        </w:r>
      </w:hyperlink>
    </w:p>
    <w:p w:rsidR="0070117A" w:rsidRDefault="006B2144">
      <w:pPr>
        <w:pStyle w:val="30"/>
        <w:tabs>
          <w:tab w:val="clear" w:pos="11055"/>
        </w:tabs>
      </w:pPr>
      <w:hyperlink w:anchor="__RefHeading__14792_547580276" w:history="1">
        <w:r w:rsidR="00784D62">
          <w:rPr>
            <w:rStyle w:val="IndexLink"/>
          </w:rPr>
          <w:t>3.2.2 Родственные, деловые и квазитождественные</w:t>
        </w:r>
      </w:hyperlink>
    </w:p>
    <w:p w:rsidR="0070117A" w:rsidRDefault="006B2144">
      <w:pPr>
        <w:pStyle w:val="30"/>
        <w:tabs>
          <w:tab w:val="clear" w:pos="11055"/>
        </w:tabs>
      </w:pPr>
      <w:hyperlink w:anchor="__RefHeading__10677_758727120" w:history="1">
        <w:r w:rsidR="00784D62">
          <w:rPr>
            <w:rStyle w:val="IndexLink"/>
          </w:rPr>
          <w:t>3.2.3 Конфликтные, суперэго и противоположности</w:t>
        </w:r>
      </w:hyperlink>
    </w:p>
    <w:p w:rsidR="0070117A" w:rsidRDefault="006B2144">
      <w:pPr>
        <w:pStyle w:val="20"/>
        <w:tabs>
          <w:tab w:val="clear" w:pos="11338"/>
        </w:tabs>
      </w:pPr>
      <w:hyperlink w:anchor="__RefHeading__16435_368757231" w:history="1">
        <w:r w:rsidR="00784D62">
          <w:rPr>
            <w:rStyle w:val="IndexLink"/>
          </w:rPr>
          <w:t>3.3 Соционические квадры</w:t>
        </w:r>
      </w:hyperlink>
    </w:p>
    <w:p w:rsidR="0070117A" w:rsidRDefault="006B2144">
      <w:pPr>
        <w:pStyle w:val="11"/>
        <w:tabs>
          <w:tab w:val="clear" w:pos="11621"/>
        </w:tabs>
      </w:pPr>
      <w:hyperlink w:anchor="__RefHeading__18535_1455282578" w:history="1">
        <w:r w:rsidR="00784D62">
          <w:rPr>
            <w:rStyle w:val="IndexLink"/>
          </w:rPr>
          <w:t>4. Соционика и научность</w:t>
        </w:r>
      </w:hyperlink>
    </w:p>
    <w:p w:rsidR="0070117A" w:rsidRDefault="006B2144">
      <w:pPr>
        <w:pStyle w:val="11"/>
        <w:tabs>
          <w:tab w:val="clear" w:pos="11621"/>
        </w:tabs>
      </w:pPr>
      <w:hyperlink w:anchor="__RefHeading__19710_644738560" w:history="1">
        <w:r w:rsidR="00784D62">
          <w:rPr>
            <w:rStyle w:val="IndexLink"/>
          </w:rPr>
          <w:t>5. Признаки Рейнина, Штурвал Калинаускаса, теории подтипов, карты Таро</w:t>
        </w:r>
      </w:hyperlink>
    </w:p>
    <w:p w:rsidR="0070117A" w:rsidRDefault="006B2144">
      <w:pPr>
        <w:pStyle w:val="11"/>
        <w:tabs>
          <w:tab w:val="clear" w:pos="11621"/>
        </w:tabs>
      </w:pPr>
      <w:hyperlink w:anchor="__RefHeading__5172_797481931" w:history="1">
        <w:r w:rsidR="00784D62">
          <w:rPr>
            <w:rStyle w:val="IndexLink"/>
          </w:rPr>
          <w:t>6. Рекомендуемые ресурсы</w:t>
        </w:r>
      </w:hyperlink>
    </w:p>
    <w:p w:rsidR="0070117A" w:rsidRDefault="006B2144">
      <w:pPr>
        <w:pStyle w:val="11"/>
        <w:tabs>
          <w:tab w:val="clear" w:pos="11621"/>
        </w:tabs>
      </w:pPr>
      <w:hyperlink w:anchor="__RefHeading__2778_1411887408" w:history="1">
        <w:r w:rsidR="00784D62">
          <w:rPr>
            <w:rStyle w:val="IndexLink"/>
          </w:rPr>
          <w:t>7. Литература</w:t>
        </w:r>
      </w:hyperlink>
    </w:p>
    <w:p w:rsidR="0070117A" w:rsidRDefault="006B2144">
      <w:pPr>
        <w:pStyle w:val="11"/>
        <w:tabs>
          <w:tab w:val="clear" w:pos="11621"/>
        </w:tabs>
      </w:pPr>
      <w:hyperlink w:anchor="__RefHeading__23170_574699361" w:history="1">
        <w:r w:rsidR="00784D62">
          <w:rPr>
            <w:rStyle w:val="IndexLink"/>
          </w:rPr>
          <w:t>8. История версий</w:t>
        </w:r>
      </w:hyperlink>
    </w:p>
    <w:p w:rsidR="0070117A" w:rsidRDefault="006B2144">
      <w:pPr>
        <w:pStyle w:val="1"/>
        <w:rPr>
          <w:rFonts w:cs="Segoe UI"/>
        </w:rPr>
      </w:pPr>
      <w:r>
        <w:fldChar w:fldCharType="end"/>
      </w:r>
      <w:bookmarkStart w:id="2" w:name="__RefHeading__8785_1689069863"/>
      <w:bookmarkEnd w:id="2"/>
      <w:r w:rsidR="00784D62">
        <w:rPr>
          <w:rFonts w:cs="Segoe UI"/>
        </w:rPr>
        <w:t>1 Возвращение к Юнгу в основах соционики</w:t>
      </w:r>
    </w:p>
    <w:p w:rsidR="0070117A" w:rsidRDefault="00784D62">
      <w:pPr>
        <w:pStyle w:val="2"/>
        <w:rPr>
          <w:rFonts w:cs="Segoe UI"/>
        </w:rPr>
      </w:pPr>
      <w:bookmarkStart w:id="3" w:name="__RefHeading__16770_368757231"/>
      <w:bookmarkEnd w:id="3"/>
      <w:r>
        <w:rPr>
          <w:rFonts w:cs="Segoe UI"/>
        </w:rPr>
        <w:t>1.1 Введение</w:t>
      </w:r>
    </w:p>
    <w:p w:rsidR="0070117A" w:rsidRDefault="00784D62">
      <w:pPr>
        <w:pStyle w:val="a0"/>
        <w:rPr>
          <w:rFonts w:cs="Segoe UI"/>
        </w:rPr>
      </w:pPr>
      <w:r>
        <w:rPr>
          <w:rFonts w:cs="Segoe UI"/>
        </w:rPr>
        <w:t>В этой части я дам описание основ соционики, которое очень хорошо согласуется с теоретическим подходом Карла Юнга. То есть, я уйду от странных и совсем не психологических понятий типа «тела», «поля», «энергии», «статики», «динамики» и других.</w:t>
      </w:r>
    </w:p>
    <w:p w:rsidR="0070117A" w:rsidRDefault="0070117A">
      <w:pPr>
        <w:pStyle w:val="a0"/>
        <w:rPr>
          <w:rFonts w:cs="Segoe UI"/>
        </w:rPr>
      </w:pPr>
    </w:p>
    <w:p w:rsidR="0070117A" w:rsidRDefault="00784D62">
      <w:pPr>
        <w:pStyle w:val="a0"/>
        <w:rPr>
          <w:rFonts w:cs="Segoe UI"/>
        </w:rPr>
      </w:pPr>
      <w:r>
        <w:rPr>
          <w:rFonts w:cs="Segoe UI"/>
        </w:rPr>
        <w:t xml:space="preserve">Соционика выделяет и классифицирует в психике человека структуры, выработанные в ходе биологической эволюции и выполняющие определенные адаптивные функции. И называет эти структуры </w:t>
      </w:r>
      <w:r>
        <w:rPr>
          <w:rFonts w:cs="Segoe UI"/>
          <w:b/>
          <w:bCs/>
        </w:rPr>
        <w:t>психическими функциями</w:t>
      </w:r>
      <w:r>
        <w:rPr>
          <w:rFonts w:cs="Segoe UI"/>
        </w:rPr>
        <w:t xml:space="preserve">. Всего выделяется 8 функций, которые решают разные задачи адаптации в социуме и окружающей среде. Беря 8 психических функций в качестве базиса, соционика рассматривает людей и делит их на 16 различных </w:t>
      </w:r>
      <w:r>
        <w:rPr>
          <w:rFonts w:cs="Segoe UI"/>
          <w:b/>
          <w:bCs/>
        </w:rPr>
        <w:t>типов личности</w:t>
      </w:r>
      <w:r>
        <w:rPr>
          <w:rFonts w:cs="Segoe UI"/>
        </w:rPr>
        <w:t>. Типы отличаются между собой, например, тем, на что обращают внимание во внешнем (или внутреннем) мире, как думают, как решают задачи. Отмечу, что мое видение функций с точки зрения концепции, хорошо согласуется с описанием, данным функциям Карлом Юнгом [</w:t>
      </w:r>
      <w:r w:rsidR="006B2144">
        <w:rPr>
          <w:rFonts w:cs="Segoe UI"/>
          <w:color w:val="0000FF"/>
          <w:u w:val="single"/>
        </w:rPr>
        <w:fldChar w:fldCharType="begin"/>
      </w:r>
      <w:r>
        <w:rPr>
          <w:rFonts w:cs="Segoe UI"/>
          <w:color w:val="0000FF"/>
          <w:u w:val="single"/>
        </w:rPr>
        <w:instrText xml:space="preserve"> REF __RefNumPara__3288_1409639853 \n \h </w:instrText>
      </w:r>
      <w:r w:rsidR="006B2144">
        <w:rPr>
          <w:rFonts w:cs="Segoe UI"/>
          <w:color w:val="0000FF"/>
          <w:u w:val="single"/>
        </w:rPr>
      </w:r>
      <w:r w:rsidR="006B2144">
        <w:rPr>
          <w:rFonts w:cs="Segoe UI"/>
          <w:color w:val="0000FF"/>
          <w:u w:val="single"/>
        </w:rPr>
        <w:fldChar w:fldCharType="separate"/>
      </w:r>
      <w:r>
        <w:rPr>
          <w:rFonts w:cs="Segoe UI"/>
          <w:color w:val="0000FF"/>
          <w:u w:val="single"/>
        </w:rPr>
        <w:t>3</w:t>
      </w:r>
      <w:r w:rsidR="006B2144">
        <w:rPr>
          <w:rFonts w:cs="Segoe UI"/>
          <w:color w:val="0000FF"/>
          <w:u w:val="single"/>
        </w:rPr>
        <w:fldChar w:fldCharType="end"/>
      </w:r>
      <w:r>
        <w:rPr>
          <w:rFonts w:cs="Segoe UI"/>
        </w:rPr>
        <w:t xml:space="preserve">]. С той лишь разницей, что практическое </w:t>
      </w:r>
      <w:r>
        <w:rPr>
          <w:rFonts w:cs="Segoe UI"/>
        </w:rPr>
        <w:lastRenderedPageBreak/>
        <w:t>наполнение функций было скорректировано исходя из новых данных, полученных соционикой.</w:t>
      </w:r>
    </w:p>
    <w:p w:rsidR="0070117A" w:rsidRDefault="0070117A">
      <w:pPr>
        <w:pStyle w:val="a0"/>
        <w:rPr>
          <w:rFonts w:cs="Segoe UI"/>
        </w:rPr>
      </w:pPr>
    </w:p>
    <w:p w:rsidR="0070117A" w:rsidRDefault="00784D62">
      <w:pPr>
        <w:pStyle w:val="a0"/>
        <w:rPr>
          <w:rFonts w:cs="Segoe UI"/>
        </w:rPr>
      </w:pPr>
      <w:r>
        <w:rPr>
          <w:rFonts w:cs="Segoe UI"/>
        </w:rPr>
        <w:t xml:space="preserve">Иногда, соционические типы личности еще обозначают </w:t>
      </w:r>
      <w:r>
        <w:rPr>
          <w:rFonts w:cs="Segoe UI"/>
          <w:b/>
          <w:bCs/>
        </w:rPr>
        <w:t>типами информационного метаболизма</w:t>
      </w:r>
      <w:r>
        <w:rPr>
          <w:rFonts w:cs="Segoe UI"/>
        </w:rPr>
        <w:t xml:space="preserve"> (</w:t>
      </w:r>
      <w:r>
        <w:rPr>
          <w:rFonts w:cs="Segoe UI"/>
          <w:b/>
          <w:bCs/>
        </w:rPr>
        <w:t>ТИМ)</w:t>
      </w:r>
      <w:r>
        <w:rPr>
          <w:rFonts w:cs="Segoe UI"/>
        </w:rPr>
        <w:t>. Откуда такое странное название? Об этом не сложно найти информацию, но можете просто считать, что оно исторически сложилось. Отмечу лишь, что понятие ТИМа неразрывно связанно с аспектным взглядом на соционические типы. Я же нахожу понятийный аппарат, использующий психические функций Юнга как основу, более удобным и адекватным реальности. Мне это лучше всего видно на примере описания сути интуитивных функции, которое будет дано ниже.</w:t>
      </w:r>
    </w:p>
    <w:p w:rsidR="0070117A" w:rsidRDefault="0070117A">
      <w:pPr>
        <w:pStyle w:val="a0"/>
        <w:rPr>
          <w:rFonts w:cs="Segoe UI"/>
        </w:rPr>
      </w:pPr>
    </w:p>
    <w:p w:rsidR="0070117A" w:rsidRDefault="00784D62">
      <w:pPr>
        <w:pStyle w:val="a0"/>
        <w:rPr>
          <w:rFonts w:cs="Segoe UI"/>
        </w:rPr>
      </w:pPr>
      <w:r>
        <w:rPr>
          <w:rFonts w:cs="Segoe UI"/>
          <w:b/>
          <w:bCs/>
        </w:rPr>
        <w:t>Краткая схема того, что будет изложено в этой главе:</w:t>
      </w:r>
    </w:p>
    <w:p w:rsidR="0070117A" w:rsidRDefault="0070117A">
      <w:pPr>
        <w:pStyle w:val="a0"/>
        <w:rPr>
          <w:rFonts w:cs="Segoe UI"/>
        </w:rPr>
      </w:pPr>
    </w:p>
    <w:p w:rsidR="0070117A" w:rsidRDefault="00784D62">
      <w:pPr>
        <w:pStyle w:val="a0"/>
        <w:jc w:val="left"/>
        <w:rPr>
          <w:rFonts w:cs="Segoe UI"/>
        </w:rPr>
      </w:pPr>
      <w:r>
        <w:rPr>
          <w:rFonts w:cs="Segoe UI"/>
        </w:rPr>
        <w:t>Воспринимающе-ориентировочная деятельность:</w:t>
      </w:r>
    </w:p>
    <w:p w:rsidR="0070117A" w:rsidRDefault="0070117A">
      <w:pPr>
        <w:pStyle w:val="a0"/>
        <w:jc w:val="left"/>
        <w:rPr>
          <w:rFonts w:cs="Segoe UI"/>
        </w:rPr>
      </w:pPr>
    </w:p>
    <w:p w:rsidR="0070117A" w:rsidRDefault="00784D62">
      <w:pPr>
        <w:pStyle w:val="a0"/>
        <w:numPr>
          <w:ilvl w:val="0"/>
          <w:numId w:val="8"/>
        </w:numPr>
        <w:jc w:val="left"/>
        <w:rPr>
          <w:rFonts w:cs="Segoe UI"/>
          <w:b/>
          <w:bCs/>
          <w:lang w:val="en-US"/>
        </w:rPr>
      </w:pPr>
      <w:r>
        <w:rPr>
          <w:rFonts w:cs="Segoe UI"/>
          <w:b/>
          <w:bCs/>
          <w:lang w:val="en-US"/>
        </w:rPr>
        <w:t>P</w:t>
      </w:r>
      <w:r>
        <w:rPr>
          <w:rFonts w:cs="Segoe UI"/>
          <w:lang w:val="en-US"/>
        </w:rPr>
        <w:t xml:space="preserve"> – </w:t>
      </w:r>
      <w:r>
        <w:rPr>
          <w:rFonts w:cs="Segoe UI"/>
        </w:rPr>
        <w:t>4 иррациональные функции</w:t>
      </w:r>
    </w:p>
    <w:p w:rsidR="0070117A" w:rsidRDefault="00784D62">
      <w:pPr>
        <w:pStyle w:val="a0"/>
        <w:numPr>
          <w:ilvl w:val="1"/>
          <w:numId w:val="8"/>
        </w:numPr>
        <w:jc w:val="left"/>
        <w:rPr>
          <w:rFonts w:cs="Segoe UI"/>
          <w:b/>
          <w:bCs/>
          <w:lang w:val="en-US"/>
        </w:rPr>
      </w:pPr>
      <w:r>
        <w:rPr>
          <w:rFonts w:cs="Segoe UI"/>
          <w:b/>
          <w:bCs/>
          <w:lang w:val="en-US"/>
        </w:rPr>
        <w:t>S</w:t>
      </w:r>
      <w:r>
        <w:rPr>
          <w:rFonts w:cs="Segoe UI"/>
          <w:lang w:val="en-US"/>
        </w:rPr>
        <w:t xml:space="preserve"> – </w:t>
      </w:r>
      <w:r>
        <w:rPr>
          <w:rFonts w:cs="Segoe UI"/>
        </w:rPr>
        <w:t>Сенсорика (2 сенсорные)</w:t>
      </w:r>
    </w:p>
    <w:p w:rsidR="0070117A" w:rsidRDefault="00784D62">
      <w:pPr>
        <w:pStyle w:val="a0"/>
        <w:numPr>
          <w:ilvl w:val="2"/>
          <w:numId w:val="8"/>
        </w:numPr>
        <w:jc w:val="left"/>
        <w:rPr>
          <w:rFonts w:cs="Segoe UI"/>
          <w:b/>
          <w:bCs/>
          <w:lang w:val="en-US"/>
        </w:rPr>
      </w:pPr>
      <w:r>
        <w:rPr>
          <w:rFonts w:cs="Segoe UI"/>
          <w:b/>
          <w:bCs/>
          <w:lang w:val="en-US"/>
        </w:rPr>
        <w:t>Se</w:t>
      </w:r>
      <w:r>
        <w:rPr>
          <w:rFonts w:cs="Segoe UI"/>
          <w:lang w:val="en-US"/>
        </w:rPr>
        <w:t xml:space="preserve"> – Экстравертная «</w:t>
      </w:r>
      <w:r>
        <w:rPr>
          <w:rFonts w:cs="Segoe UI"/>
          <w:i/>
          <w:lang w:val="en-US"/>
        </w:rPr>
        <w:t xml:space="preserve">волевая» </w:t>
      </w:r>
      <w:r>
        <w:rPr>
          <w:rFonts w:cs="Segoe UI"/>
          <w:lang w:val="en-US"/>
        </w:rPr>
        <w:t>сенсорика</w:t>
      </w:r>
    </w:p>
    <w:p w:rsidR="0070117A" w:rsidRDefault="00784D62">
      <w:pPr>
        <w:pStyle w:val="a0"/>
        <w:numPr>
          <w:ilvl w:val="2"/>
          <w:numId w:val="8"/>
        </w:numPr>
        <w:jc w:val="left"/>
        <w:rPr>
          <w:rFonts w:cs="Segoe UI"/>
          <w:b/>
          <w:bCs/>
          <w:lang w:val="en-US"/>
        </w:rPr>
      </w:pPr>
      <w:r>
        <w:rPr>
          <w:rFonts w:cs="Segoe UI"/>
          <w:b/>
          <w:bCs/>
          <w:lang w:val="en-US"/>
        </w:rPr>
        <w:t>Si</w:t>
      </w:r>
      <w:r>
        <w:rPr>
          <w:rFonts w:cs="Segoe UI"/>
          <w:lang w:val="en-US"/>
        </w:rPr>
        <w:t xml:space="preserve"> – Интровертная сенсорика </w:t>
      </w:r>
      <w:r>
        <w:rPr>
          <w:rFonts w:cs="Segoe UI"/>
          <w:i/>
          <w:lang w:val="en-US"/>
        </w:rPr>
        <w:t>«ощущений»</w:t>
      </w:r>
    </w:p>
    <w:p w:rsidR="0070117A" w:rsidRDefault="00784D62">
      <w:pPr>
        <w:pStyle w:val="a0"/>
        <w:numPr>
          <w:ilvl w:val="1"/>
          <w:numId w:val="8"/>
        </w:numPr>
        <w:jc w:val="left"/>
        <w:rPr>
          <w:rFonts w:cs="Segoe UI"/>
          <w:b/>
          <w:bCs/>
          <w:lang w:val="en-US"/>
        </w:rPr>
      </w:pPr>
      <w:r>
        <w:rPr>
          <w:rFonts w:cs="Segoe UI"/>
          <w:b/>
          <w:bCs/>
          <w:lang w:val="en-US"/>
        </w:rPr>
        <w:t>N</w:t>
      </w:r>
      <w:r>
        <w:rPr>
          <w:rFonts w:cs="Segoe UI"/>
          <w:lang w:val="en-US"/>
        </w:rPr>
        <w:t xml:space="preserve"> – </w:t>
      </w:r>
      <w:r>
        <w:rPr>
          <w:rFonts w:cs="Segoe UI"/>
        </w:rPr>
        <w:t>Интуиция (2 интуитивные)</w:t>
      </w:r>
    </w:p>
    <w:p w:rsidR="0070117A" w:rsidRDefault="00784D62">
      <w:pPr>
        <w:pStyle w:val="a0"/>
        <w:numPr>
          <w:ilvl w:val="2"/>
          <w:numId w:val="8"/>
        </w:numPr>
        <w:jc w:val="left"/>
        <w:rPr>
          <w:rFonts w:cs="Segoe UI"/>
          <w:b/>
          <w:bCs/>
          <w:lang w:val="en-US"/>
        </w:rPr>
      </w:pPr>
      <w:r>
        <w:rPr>
          <w:rFonts w:cs="Segoe UI"/>
          <w:b/>
          <w:bCs/>
          <w:lang w:val="en-US"/>
        </w:rPr>
        <w:t>Ne</w:t>
      </w:r>
      <w:r>
        <w:rPr>
          <w:rFonts w:cs="Segoe UI"/>
          <w:lang w:val="en-US"/>
        </w:rPr>
        <w:t xml:space="preserve"> – Экстравертная интуиция «</w:t>
      </w:r>
      <w:r>
        <w:rPr>
          <w:rFonts w:cs="Segoe UI"/>
          <w:i/>
          <w:lang w:val="en-US"/>
        </w:rPr>
        <w:t>возможностей»</w:t>
      </w:r>
    </w:p>
    <w:p w:rsidR="0070117A" w:rsidRDefault="00784D62">
      <w:pPr>
        <w:pStyle w:val="a0"/>
        <w:numPr>
          <w:ilvl w:val="2"/>
          <w:numId w:val="8"/>
        </w:numPr>
        <w:jc w:val="left"/>
        <w:rPr>
          <w:rFonts w:cs="Segoe UI"/>
          <w:b/>
          <w:bCs/>
          <w:lang w:val="en-US"/>
        </w:rPr>
      </w:pPr>
      <w:r>
        <w:rPr>
          <w:rFonts w:cs="Segoe UI"/>
          <w:b/>
          <w:bCs/>
          <w:lang w:val="en-US"/>
        </w:rPr>
        <w:t>Ni</w:t>
      </w:r>
      <w:r>
        <w:rPr>
          <w:rFonts w:cs="Segoe UI"/>
          <w:lang w:val="en-US"/>
        </w:rPr>
        <w:t xml:space="preserve"> – Интровертная интуиция «</w:t>
      </w:r>
      <w:r>
        <w:rPr>
          <w:rFonts w:cs="Segoe UI"/>
          <w:i/>
          <w:lang w:val="en-US"/>
        </w:rPr>
        <w:t>времени»</w:t>
      </w:r>
    </w:p>
    <w:p w:rsidR="0070117A" w:rsidRDefault="00784D62">
      <w:pPr>
        <w:pStyle w:val="a0"/>
        <w:numPr>
          <w:ilvl w:val="0"/>
          <w:numId w:val="8"/>
        </w:numPr>
        <w:jc w:val="left"/>
        <w:rPr>
          <w:rFonts w:cs="Segoe UI"/>
          <w:b/>
          <w:bCs/>
          <w:lang w:val="en-US"/>
        </w:rPr>
      </w:pPr>
      <w:r>
        <w:rPr>
          <w:rFonts w:cs="Segoe UI"/>
          <w:b/>
          <w:bCs/>
          <w:lang w:val="en-US"/>
        </w:rPr>
        <w:t>J</w:t>
      </w:r>
      <w:r>
        <w:rPr>
          <w:rFonts w:cs="Segoe UI"/>
          <w:lang w:val="en-US"/>
        </w:rPr>
        <w:t xml:space="preserve"> – </w:t>
      </w:r>
      <w:r>
        <w:rPr>
          <w:rFonts w:cs="Segoe UI"/>
        </w:rPr>
        <w:t>4 рациональные функции</w:t>
      </w:r>
    </w:p>
    <w:p w:rsidR="0070117A" w:rsidRDefault="00784D62">
      <w:pPr>
        <w:pStyle w:val="a0"/>
        <w:numPr>
          <w:ilvl w:val="1"/>
          <w:numId w:val="8"/>
        </w:numPr>
        <w:jc w:val="left"/>
        <w:rPr>
          <w:rFonts w:cs="Segoe UI"/>
          <w:b/>
          <w:bCs/>
          <w:lang w:val="en-US"/>
        </w:rPr>
      </w:pPr>
      <w:r>
        <w:rPr>
          <w:rFonts w:cs="Segoe UI"/>
          <w:b/>
          <w:bCs/>
          <w:lang w:val="en-US"/>
        </w:rPr>
        <w:t>F</w:t>
      </w:r>
      <w:r>
        <w:rPr>
          <w:rFonts w:cs="Segoe UI"/>
          <w:lang w:val="en-US"/>
        </w:rPr>
        <w:t xml:space="preserve"> – </w:t>
      </w:r>
      <w:r>
        <w:rPr>
          <w:rFonts w:cs="Segoe UI"/>
        </w:rPr>
        <w:t>Этика (2 этические)</w:t>
      </w:r>
    </w:p>
    <w:p w:rsidR="0070117A" w:rsidRDefault="00784D62">
      <w:pPr>
        <w:pStyle w:val="a0"/>
        <w:numPr>
          <w:ilvl w:val="2"/>
          <w:numId w:val="8"/>
        </w:numPr>
        <w:jc w:val="left"/>
        <w:rPr>
          <w:rFonts w:cs="Segoe UI"/>
          <w:b/>
          <w:bCs/>
          <w:lang w:val="en-US"/>
        </w:rPr>
      </w:pPr>
      <w:r>
        <w:rPr>
          <w:rFonts w:cs="Segoe UI"/>
          <w:b/>
          <w:bCs/>
          <w:lang w:val="en-US"/>
        </w:rPr>
        <w:t>Fe</w:t>
      </w:r>
      <w:r>
        <w:rPr>
          <w:rFonts w:cs="Segoe UI"/>
          <w:lang w:val="en-US"/>
        </w:rPr>
        <w:t xml:space="preserve"> – Экстравертная этика </w:t>
      </w:r>
      <w:r>
        <w:rPr>
          <w:rFonts w:cs="Segoe UI"/>
          <w:i/>
          <w:lang w:val="en-US"/>
        </w:rPr>
        <w:t>«эмоций»</w:t>
      </w:r>
    </w:p>
    <w:p w:rsidR="0070117A" w:rsidRDefault="00784D62">
      <w:pPr>
        <w:pStyle w:val="a0"/>
        <w:numPr>
          <w:ilvl w:val="2"/>
          <w:numId w:val="8"/>
        </w:numPr>
        <w:jc w:val="left"/>
        <w:rPr>
          <w:rFonts w:cs="Segoe UI"/>
          <w:b/>
          <w:bCs/>
          <w:lang w:val="en-US"/>
        </w:rPr>
      </w:pPr>
      <w:r>
        <w:rPr>
          <w:rFonts w:cs="Segoe UI"/>
          <w:b/>
          <w:bCs/>
          <w:lang w:val="en-US"/>
        </w:rPr>
        <w:t>Fi</w:t>
      </w:r>
      <w:r>
        <w:rPr>
          <w:rFonts w:cs="Segoe UI"/>
          <w:lang w:val="en-US"/>
        </w:rPr>
        <w:t xml:space="preserve"> – Интровертная этика «</w:t>
      </w:r>
      <w:r>
        <w:rPr>
          <w:rFonts w:cs="Segoe UI"/>
          <w:i/>
          <w:iCs/>
          <w:lang w:val="en-US"/>
        </w:rPr>
        <w:t>отношений</w:t>
      </w:r>
      <w:r>
        <w:rPr>
          <w:rFonts w:cs="Segoe UI"/>
          <w:lang w:val="en-US"/>
        </w:rPr>
        <w:t>»</w:t>
      </w:r>
    </w:p>
    <w:p w:rsidR="0070117A" w:rsidRDefault="00784D62">
      <w:pPr>
        <w:pStyle w:val="a0"/>
        <w:numPr>
          <w:ilvl w:val="1"/>
          <w:numId w:val="8"/>
        </w:numPr>
        <w:jc w:val="left"/>
        <w:rPr>
          <w:rFonts w:cs="Segoe UI"/>
          <w:b/>
          <w:bCs/>
          <w:lang w:val="en-US"/>
        </w:rPr>
      </w:pPr>
      <w:r>
        <w:rPr>
          <w:rFonts w:cs="Segoe UI"/>
          <w:b/>
          <w:bCs/>
          <w:lang w:val="en-US"/>
        </w:rPr>
        <w:t xml:space="preserve">T </w:t>
      </w:r>
      <w:r>
        <w:rPr>
          <w:rFonts w:cs="Segoe UI"/>
          <w:lang w:val="en-US"/>
        </w:rPr>
        <w:t xml:space="preserve">– </w:t>
      </w:r>
      <w:r>
        <w:rPr>
          <w:rFonts w:cs="Segoe UI"/>
        </w:rPr>
        <w:t>Логика (2 логические)</w:t>
      </w:r>
    </w:p>
    <w:p w:rsidR="0070117A" w:rsidRDefault="00784D62">
      <w:pPr>
        <w:pStyle w:val="a0"/>
        <w:numPr>
          <w:ilvl w:val="2"/>
          <w:numId w:val="8"/>
        </w:numPr>
        <w:jc w:val="left"/>
        <w:rPr>
          <w:rFonts w:cs="Segoe UI"/>
          <w:b/>
          <w:bCs/>
          <w:lang w:val="en-US"/>
        </w:rPr>
      </w:pPr>
      <w:r>
        <w:rPr>
          <w:rFonts w:cs="Segoe UI"/>
          <w:b/>
          <w:bCs/>
          <w:lang w:val="en-US"/>
        </w:rPr>
        <w:t>Te</w:t>
      </w:r>
      <w:r>
        <w:rPr>
          <w:rFonts w:cs="Segoe UI"/>
          <w:lang w:val="en-US"/>
        </w:rPr>
        <w:t xml:space="preserve"> – Экстравертная «</w:t>
      </w:r>
      <w:r>
        <w:rPr>
          <w:rFonts w:cs="Segoe UI"/>
          <w:i/>
          <w:lang w:val="en-US"/>
        </w:rPr>
        <w:t xml:space="preserve">деловая» </w:t>
      </w:r>
      <w:r>
        <w:rPr>
          <w:rFonts w:cs="Segoe UI"/>
          <w:lang w:val="en-US"/>
        </w:rPr>
        <w:t>логика</w:t>
      </w:r>
    </w:p>
    <w:p w:rsidR="0070117A" w:rsidRDefault="00784D62">
      <w:pPr>
        <w:pStyle w:val="a0"/>
        <w:numPr>
          <w:ilvl w:val="2"/>
          <w:numId w:val="8"/>
        </w:numPr>
        <w:jc w:val="left"/>
        <w:rPr>
          <w:rFonts w:cs="Segoe UI"/>
        </w:rPr>
      </w:pPr>
      <w:r>
        <w:rPr>
          <w:rFonts w:cs="Segoe UI"/>
          <w:b/>
          <w:bCs/>
          <w:lang w:val="en-US"/>
        </w:rPr>
        <w:t>Ti</w:t>
      </w:r>
      <w:r>
        <w:rPr>
          <w:rFonts w:cs="Segoe UI"/>
          <w:lang w:val="en-US"/>
        </w:rPr>
        <w:t xml:space="preserve"> – Интровертная «</w:t>
      </w:r>
      <w:r>
        <w:rPr>
          <w:rFonts w:cs="Segoe UI"/>
          <w:i/>
          <w:lang w:val="en-US"/>
        </w:rPr>
        <w:t>структурная»</w:t>
      </w:r>
      <w:r>
        <w:rPr>
          <w:rFonts w:cs="Segoe UI"/>
          <w:lang w:val="en-US"/>
        </w:rPr>
        <w:t xml:space="preserve"> логика</w:t>
      </w:r>
    </w:p>
    <w:p w:rsidR="0070117A" w:rsidRDefault="00784D62">
      <w:pPr>
        <w:pStyle w:val="2"/>
        <w:rPr>
          <w:rFonts w:cs="Segoe UI"/>
          <w:color w:val="000000"/>
        </w:rPr>
      </w:pPr>
      <w:bookmarkStart w:id="4" w:name="__RefHeading__2740_1411887408"/>
      <w:bookmarkEnd w:id="4"/>
      <w:r>
        <w:rPr>
          <w:rFonts w:cs="Segoe UI"/>
        </w:rPr>
        <w:t>1.2</w:t>
      </w:r>
      <w:r>
        <w:rPr>
          <w:rFonts w:cs="Segoe UI"/>
          <w:lang w:val="en-US"/>
        </w:rPr>
        <w:t xml:space="preserve"> </w:t>
      </w:r>
      <w:r>
        <w:rPr>
          <w:rFonts w:cs="Segoe UI"/>
        </w:rPr>
        <w:t>Рациональность-иррациональность</w:t>
      </w:r>
    </w:p>
    <w:p w:rsidR="0070117A" w:rsidRDefault="00784D62">
      <w:pPr>
        <w:pStyle w:val="a0"/>
        <w:rPr>
          <w:rFonts w:cs="Segoe UI"/>
          <w:color w:val="000000"/>
        </w:rPr>
      </w:pPr>
      <w:r>
        <w:rPr>
          <w:rFonts w:cs="Segoe UI"/>
          <w:color w:val="000000"/>
        </w:rPr>
        <w:t xml:space="preserve">Первая классификация психических функций это разбиение на </w:t>
      </w:r>
      <w:r>
        <w:rPr>
          <w:rFonts w:cs="Segoe UI"/>
          <w:b/>
          <w:bCs/>
          <w:color w:val="000000"/>
        </w:rPr>
        <w:t>иррациональные</w:t>
      </w:r>
      <w:r>
        <w:rPr>
          <w:rFonts w:cs="Segoe UI"/>
          <w:color w:val="000000"/>
        </w:rPr>
        <w:t xml:space="preserve"> и </w:t>
      </w:r>
      <w:r>
        <w:rPr>
          <w:rFonts w:cs="Segoe UI"/>
          <w:b/>
          <w:bCs/>
          <w:color w:val="000000"/>
        </w:rPr>
        <w:t>рациональные</w:t>
      </w:r>
      <w:r>
        <w:rPr>
          <w:rFonts w:cs="Segoe UI"/>
          <w:color w:val="000000"/>
        </w:rPr>
        <w:t xml:space="preserve"> функции. Чтобы понять их оппозицию, нужно представить себе окружающий мир бесконечно разнообразный и изменчивый в своих проявлениях. И для существования в этом мире требуется как восприятие всего непосредственно происходящего, так и создание устойчивых маяков и карт действительности для ориентирования.</w:t>
      </w:r>
    </w:p>
    <w:p w:rsidR="0070117A" w:rsidRDefault="0070117A">
      <w:pPr>
        <w:pStyle w:val="a0"/>
        <w:rPr>
          <w:rFonts w:cs="Segoe UI"/>
          <w:color w:val="000000"/>
        </w:rPr>
      </w:pPr>
    </w:p>
    <w:p w:rsidR="0070117A" w:rsidRDefault="00784D62">
      <w:pPr>
        <w:pStyle w:val="a0"/>
        <w:rPr>
          <w:rFonts w:cs="Segoe UI"/>
          <w:color w:val="000000"/>
        </w:rPr>
      </w:pPr>
      <w:r>
        <w:rPr>
          <w:rFonts w:cs="Segoe UI"/>
          <w:color w:val="000000"/>
        </w:rPr>
        <w:t xml:space="preserve">Рациональные функции обозначают </w:t>
      </w:r>
      <w:r>
        <w:rPr>
          <w:rFonts w:cs="Segoe UI"/>
          <w:b/>
          <w:bCs/>
          <w:color w:val="000000"/>
          <w:lang w:val="en-US"/>
        </w:rPr>
        <w:t>J</w:t>
      </w:r>
      <w:r>
        <w:rPr>
          <w:rFonts w:cs="Segoe UI"/>
          <w:b/>
          <w:bCs/>
          <w:color w:val="000000"/>
        </w:rPr>
        <w:t xml:space="preserve"> </w:t>
      </w:r>
      <w:r>
        <w:rPr>
          <w:rFonts w:cs="Segoe UI"/>
          <w:color w:val="000000"/>
        </w:rPr>
        <w:t>(</w:t>
      </w:r>
      <w:r>
        <w:rPr>
          <w:rFonts w:cs="Segoe UI"/>
          <w:b/>
          <w:bCs/>
          <w:color w:val="000000"/>
          <w:lang w:val="en-US"/>
        </w:rPr>
        <w:t>J</w:t>
      </w:r>
      <w:r>
        <w:rPr>
          <w:rFonts w:cs="Segoe UI"/>
          <w:color w:val="000000"/>
        </w:rPr>
        <w:t xml:space="preserve">udging), а иррациональные — </w:t>
      </w:r>
      <w:r>
        <w:rPr>
          <w:rFonts w:cs="Segoe UI"/>
          <w:b/>
          <w:bCs/>
          <w:color w:val="000000"/>
          <w:lang w:val="en-US"/>
        </w:rPr>
        <w:t>P</w:t>
      </w:r>
      <w:r>
        <w:rPr>
          <w:rFonts w:cs="Segoe UI"/>
          <w:b/>
          <w:bCs/>
          <w:color w:val="000000"/>
        </w:rPr>
        <w:t xml:space="preserve"> </w:t>
      </w:r>
      <w:r>
        <w:rPr>
          <w:rFonts w:cs="Segoe UI"/>
          <w:color w:val="000000"/>
        </w:rPr>
        <w:t>(</w:t>
      </w:r>
      <w:r>
        <w:rPr>
          <w:rFonts w:cs="Segoe UI"/>
          <w:b/>
          <w:bCs/>
          <w:color w:val="000000"/>
          <w:lang w:val="en-US"/>
        </w:rPr>
        <w:t>P</w:t>
      </w:r>
      <w:r>
        <w:rPr>
          <w:rFonts w:cs="Segoe UI"/>
          <w:color w:val="000000"/>
        </w:rPr>
        <w:t>erceiving).</w:t>
      </w:r>
    </w:p>
    <w:p w:rsidR="0070117A" w:rsidRDefault="0070117A">
      <w:pPr>
        <w:pStyle w:val="a0"/>
        <w:rPr>
          <w:rFonts w:cs="Segoe UI"/>
          <w:color w:val="000000"/>
        </w:rPr>
      </w:pPr>
    </w:p>
    <w:p w:rsidR="0070117A" w:rsidRDefault="0070117A">
      <w:pPr>
        <w:pStyle w:val="a0"/>
        <w:rPr>
          <w:rFonts w:cs="Segoe UI"/>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816"/>
        <w:gridCol w:w="5816"/>
      </w:tblGrid>
      <w:tr w:rsidR="00295925" w:rsidTr="00295925">
        <w:tc>
          <w:tcPr>
            <w:tcW w:w="5816" w:type="dxa"/>
            <w:shd w:val="clear" w:color="auto" w:fill="auto"/>
          </w:tcPr>
          <w:p w:rsidR="00295925" w:rsidRDefault="00295925" w:rsidP="00295925">
            <w:pPr>
              <w:pStyle w:val="a0"/>
              <w:jc w:val="center"/>
              <w:rPr>
                <w:rFonts w:cs="Segoe UI"/>
                <w:b/>
                <w:bCs/>
                <w:lang w:val="en-US"/>
              </w:rPr>
            </w:pPr>
            <w:r>
              <w:rPr>
                <w:rFonts w:cs="Segoe UI"/>
                <w:b/>
                <w:bCs/>
                <w:lang w:val="en-US"/>
              </w:rPr>
              <w:t>P</w:t>
            </w:r>
          </w:p>
        </w:tc>
        <w:tc>
          <w:tcPr>
            <w:tcW w:w="5816" w:type="dxa"/>
            <w:shd w:val="clear" w:color="auto" w:fill="auto"/>
          </w:tcPr>
          <w:p w:rsidR="00295925" w:rsidRDefault="00295925" w:rsidP="00295925">
            <w:pPr>
              <w:pStyle w:val="a0"/>
              <w:jc w:val="center"/>
              <w:rPr>
                <w:rFonts w:cs="Segoe UI"/>
                <w:b/>
                <w:bCs/>
                <w:lang w:val="en-US"/>
              </w:rPr>
            </w:pPr>
            <w:r>
              <w:rPr>
                <w:rFonts w:cs="Segoe UI"/>
                <w:b/>
                <w:bCs/>
                <w:lang w:val="en-US"/>
              </w:rPr>
              <w:t>J</w:t>
            </w:r>
          </w:p>
        </w:tc>
      </w:tr>
      <w:tr w:rsidR="0070117A" w:rsidTr="00295925">
        <w:tc>
          <w:tcPr>
            <w:tcW w:w="5816" w:type="dxa"/>
            <w:shd w:val="clear" w:color="auto" w:fill="auto"/>
          </w:tcPr>
          <w:p w:rsidR="0070117A" w:rsidRDefault="00784D62">
            <w:pPr>
              <w:pStyle w:val="a0"/>
              <w:rPr>
                <w:rFonts w:cs="Segoe UI"/>
              </w:rPr>
            </w:pPr>
            <w:r>
              <w:rPr>
                <w:rFonts w:cs="Segoe UI"/>
                <w:b/>
                <w:bCs/>
              </w:rPr>
              <w:t>Иррациональные</w:t>
            </w:r>
            <w:r>
              <w:rPr>
                <w:rFonts w:cs="Segoe UI"/>
                <w:bCs/>
              </w:rPr>
              <w:t xml:space="preserve"> функции занимаются простыми характеристиками, выделяемыми из изменчивого мира: их узнаванием, восприятием, иногда к этому добавляются простые реакции и мотивации. Это как бы базовый уровень. И восприятие на базовом уровне может быть следующим:</w:t>
            </w:r>
          </w:p>
          <w:p w:rsidR="0070117A" w:rsidRDefault="00784D62">
            <w:pPr>
              <w:pStyle w:val="a0"/>
              <w:numPr>
                <w:ilvl w:val="0"/>
                <w:numId w:val="9"/>
              </w:numPr>
              <w:rPr>
                <w:rFonts w:cs="Segoe UI"/>
              </w:rPr>
            </w:pPr>
            <w:r>
              <w:rPr>
                <w:rFonts w:cs="Segoe UI"/>
              </w:rPr>
              <w:t>Физические и силовые качества, в т. ч. свойство принадлежности, очевидные ассоциации относительно происходящего;</w:t>
            </w:r>
          </w:p>
          <w:p w:rsidR="0070117A" w:rsidRDefault="00784D62">
            <w:pPr>
              <w:pStyle w:val="a0"/>
              <w:numPr>
                <w:ilvl w:val="0"/>
                <w:numId w:val="9"/>
              </w:numPr>
              <w:rPr>
                <w:rFonts w:cs="Segoe UI"/>
              </w:rPr>
            </w:pPr>
            <w:r>
              <w:rPr>
                <w:rFonts w:cs="Segoe UI"/>
              </w:rPr>
              <w:t>Неожиданные и неочевидные,  да и просто самые разнообразные ассоциации от событий вокруг;</w:t>
            </w:r>
          </w:p>
          <w:p w:rsidR="0070117A" w:rsidRDefault="00784D62">
            <w:pPr>
              <w:pStyle w:val="a0"/>
              <w:numPr>
                <w:ilvl w:val="0"/>
                <w:numId w:val="9"/>
              </w:numPr>
              <w:rPr>
                <w:rFonts w:cs="Segoe UI"/>
              </w:rPr>
            </w:pPr>
            <w:r>
              <w:rPr>
                <w:rFonts w:cs="Segoe UI"/>
              </w:rPr>
              <w:t>Приятные и неприятные ощущения, гармоничность, комфорт;</w:t>
            </w:r>
          </w:p>
          <w:p w:rsidR="0070117A" w:rsidRDefault="00784D62">
            <w:pPr>
              <w:pStyle w:val="a0"/>
              <w:numPr>
                <w:ilvl w:val="0"/>
                <w:numId w:val="9"/>
              </w:numPr>
              <w:rPr>
                <w:rFonts w:cs="Segoe UI"/>
              </w:rPr>
            </w:pPr>
            <w:r>
              <w:rPr>
                <w:rFonts w:cs="Segoe UI"/>
              </w:rPr>
              <w:t>Фантазии и образы внутреннего мира.</w:t>
            </w:r>
          </w:p>
          <w:p w:rsidR="0070117A" w:rsidRDefault="00784D62">
            <w:pPr>
              <w:pStyle w:val="a0"/>
              <w:rPr>
                <w:rFonts w:cs="Segoe UI"/>
              </w:rPr>
            </w:pPr>
            <w:r>
              <w:rPr>
                <w:rFonts w:cs="Segoe UI"/>
              </w:rPr>
              <w:t>Вместе с этим, иррациональные функции отвечают за удовлетворение физических, социально-статусных и исследовательских мотиваций. А так же отвечают за переключение с восприятия старой информации на восприятие новой.</w:t>
            </w:r>
          </w:p>
          <w:p w:rsidR="0070117A" w:rsidRDefault="0070117A">
            <w:pPr>
              <w:pStyle w:val="a0"/>
              <w:rPr>
                <w:rFonts w:cs="Segoe UI"/>
              </w:rPr>
            </w:pPr>
          </w:p>
          <w:p w:rsidR="0070117A" w:rsidRDefault="00784D62">
            <w:pPr>
              <w:pStyle w:val="a0"/>
              <w:rPr>
                <w:rFonts w:cs="Segoe UI"/>
              </w:rPr>
            </w:pPr>
            <w:r>
              <w:rPr>
                <w:rFonts w:cs="Segoe UI"/>
              </w:rPr>
              <w:t xml:space="preserve">Отличием иррациональных функций </w:t>
            </w:r>
            <w:r>
              <w:rPr>
                <w:rFonts w:cs="Segoe UI"/>
              </w:rPr>
              <w:lastRenderedPageBreak/>
              <w:t>является то, что они взаимодействует с чуть ли не бесконечным разнообразием воспринимаемого.</w:t>
            </w:r>
          </w:p>
          <w:p w:rsidR="0070117A" w:rsidRDefault="0070117A">
            <w:pPr>
              <w:pStyle w:val="a0"/>
              <w:rPr>
                <w:rFonts w:cs="Segoe UI"/>
              </w:rPr>
            </w:pPr>
          </w:p>
          <w:p w:rsidR="0070117A" w:rsidRDefault="00784D62">
            <w:pPr>
              <w:pStyle w:val="a0"/>
            </w:pPr>
            <w:r>
              <w:rPr>
                <w:rFonts w:eastAsia="Times New Roman" w:cs="Segoe UI"/>
                <w:b/>
                <w:bCs/>
                <w:color w:val="000000"/>
                <w:lang w:eastAsia="ru-RU"/>
              </w:rPr>
              <w:t>Иррационал</w:t>
            </w:r>
            <w:r>
              <w:rPr>
                <w:rFonts w:eastAsia="Times New Roman" w:cs="Segoe UI"/>
                <w:color w:val="000000"/>
                <w:lang w:eastAsia="ru-RU"/>
              </w:rPr>
              <w:t xml:space="preserve"> </w:t>
            </w:r>
            <w:r>
              <w:rPr>
                <w:rFonts w:cs="Segoe UI"/>
              </w:rPr>
              <w:t>–</w:t>
            </w:r>
            <w:r>
              <w:rPr>
                <w:rFonts w:eastAsia="Times New Roman" w:cs="Segoe UI"/>
                <w:color w:val="000000"/>
                <w:lang w:eastAsia="ru-RU"/>
              </w:rPr>
              <w:t xml:space="preserve"> тип личности, у которого иррациональные функции совокупно доминируют над рациональными. Он проявляет ориентированность на восприятие, спонтанность, импровизацию, подвижность.</w:t>
            </w:r>
          </w:p>
          <w:p w:rsidR="0070117A" w:rsidRDefault="0070117A">
            <w:pPr>
              <w:pStyle w:val="a0"/>
              <w:jc w:val="center"/>
            </w:pPr>
          </w:p>
        </w:tc>
        <w:tc>
          <w:tcPr>
            <w:tcW w:w="5816" w:type="dxa"/>
            <w:shd w:val="clear" w:color="auto" w:fill="auto"/>
          </w:tcPr>
          <w:p w:rsidR="0070117A" w:rsidRDefault="00784D62">
            <w:pPr>
              <w:pStyle w:val="a0"/>
              <w:rPr>
                <w:rFonts w:cs="Segoe UI"/>
                <w:bCs/>
              </w:rPr>
            </w:pPr>
            <w:r>
              <w:rPr>
                <w:rFonts w:cs="Segoe UI"/>
              </w:rPr>
              <w:lastRenderedPageBreak/>
              <w:t xml:space="preserve">В противовес, </w:t>
            </w:r>
            <w:r>
              <w:rPr>
                <w:rFonts w:cs="Segoe UI"/>
                <w:b/>
                <w:bCs/>
              </w:rPr>
              <w:t>рациональные</w:t>
            </w:r>
            <w:r>
              <w:rPr>
                <w:rFonts w:cs="Segoe UI"/>
              </w:rPr>
              <w:t xml:space="preserve"> функции уже занимаются не восприятием на базовом уровне, а на более абстрактном уровне, что ли. Они выделяют устойчивые и многократно актуальные свойства и характеристики явлений, инструменты воздействия на них. Можно сказать, они с</w:t>
            </w:r>
            <w:r>
              <w:rPr>
                <w:rFonts w:cs="Segoe UI"/>
                <w:bCs/>
              </w:rPr>
              <w:t xml:space="preserve">троят некоторые «предзаготовленные» карты действительности и отбирает «предзаготовленные» инструменты воздействия на неё. </w:t>
            </w:r>
            <w:r>
              <w:rPr>
                <w:rFonts w:cs="Segoe UI"/>
              </w:rPr>
              <w:t>Так же, на основе выделенного рациональные функции производят оценку ситуации и принятие решений. Ну и</w:t>
            </w:r>
            <w:r>
              <w:rPr>
                <w:rFonts w:cs="Segoe UI"/>
                <w:bCs/>
              </w:rPr>
              <w:t xml:space="preserve"> отвечают за целенаправленное выполнение этих решений. Выглядеть эти карты и инструменты могут следующим образом:</w:t>
            </w:r>
          </w:p>
          <w:p w:rsidR="0070117A" w:rsidRDefault="00784D62">
            <w:pPr>
              <w:pStyle w:val="a0"/>
              <w:numPr>
                <w:ilvl w:val="0"/>
                <w:numId w:val="10"/>
              </w:numPr>
              <w:rPr>
                <w:rFonts w:cs="Segoe UI"/>
                <w:bCs/>
              </w:rPr>
            </w:pPr>
            <w:r>
              <w:rPr>
                <w:rFonts w:cs="Segoe UI"/>
                <w:bCs/>
              </w:rPr>
              <w:t>Выделение любимого и не любимого, или хорошего и плохого с помощью закрепления устойчивых эмоциональных реакций (отношений);</w:t>
            </w:r>
          </w:p>
          <w:p w:rsidR="0070117A" w:rsidRDefault="00784D62">
            <w:pPr>
              <w:pStyle w:val="a0"/>
              <w:numPr>
                <w:ilvl w:val="0"/>
                <w:numId w:val="10"/>
              </w:numPr>
              <w:rPr>
                <w:rFonts w:cs="Segoe UI"/>
                <w:bCs/>
              </w:rPr>
            </w:pPr>
            <w:r>
              <w:rPr>
                <w:rFonts w:cs="Segoe UI"/>
                <w:bCs/>
              </w:rPr>
              <w:t xml:space="preserve">Выделение главного и второстепенного с помощью рассмотрения его места в какой либо системе или иерархии. Выделение правильного с точки зрения соответствия </w:t>
            </w:r>
            <w:r>
              <w:rPr>
                <w:rFonts w:cs="Segoe UI"/>
                <w:bCs/>
              </w:rPr>
              <w:lastRenderedPageBreak/>
              <w:t>определенным нормам;</w:t>
            </w:r>
          </w:p>
          <w:p w:rsidR="0070117A" w:rsidRDefault="00784D62">
            <w:pPr>
              <w:pStyle w:val="a0"/>
              <w:numPr>
                <w:ilvl w:val="0"/>
                <w:numId w:val="10"/>
              </w:numPr>
              <w:rPr>
                <w:rFonts w:cs="Segoe UI"/>
                <w:bCs/>
              </w:rPr>
            </w:pPr>
            <w:r>
              <w:rPr>
                <w:rFonts w:cs="Segoe UI"/>
                <w:bCs/>
              </w:rPr>
              <w:t>Т. е. в двух предыдущих пунктах происходит создание фиксированной карты реальности с помощью ранжирования всего и вся. Либо по принципу больше-меньше люблю, либо с помощью произвольно выбранных критериев;</w:t>
            </w:r>
          </w:p>
          <w:p w:rsidR="0070117A" w:rsidRDefault="00784D62">
            <w:pPr>
              <w:pStyle w:val="a0"/>
              <w:numPr>
                <w:ilvl w:val="0"/>
                <w:numId w:val="10"/>
              </w:numPr>
              <w:rPr>
                <w:rFonts w:cs="Segoe UI"/>
                <w:bCs/>
              </w:rPr>
            </w:pPr>
            <w:r>
              <w:rPr>
                <w:rFonts w:cs="Segoe UI"/>
                <w:bCs/>
              </w:rPr>
              <w:t>Знание к чему приведут эмоциональные воздействия на людей или же какие эмоционально-мотивирующие эффекты будут вызваны конкретными действиями;</w:t>
            </w:r>
          </w:p>
          <w:p w:rsidR="0070117A" w:rsidRDefault="00784D62">
            <w:pPr>
              <w:pStyle w:val="a0"/>
              <w:numPr>
                <w:ilvl w:val="0"/>
                <w:numId w:val="10"/>
              </w:numPr>
              <w:rPr>
                <w:rFonts w:cs="Segoe UI"/>
                <w:bCs/>
              </w:rPr>
            </w:pPr>
            <w:r>
              <w:rPr>
                <w:rFonts w:cs="Segoe UI"/>
                <w:bCs/>
              </w:rPr>
              <w:t>Знание причинно следственных связей между действиями и их результатами. Действия могут быть произвольного типа;</w:t>
            </w:r>
          </w:p>
          <w:p w:rsidR="0070117A" w:rsidRDefault="00784D62">
            <w:pPr>
              <w:pStyle w:val="a0"/>
              <w:numPr>
                <w:ilvl w:val="0"/>
                <w:numId w:val="10"/>
              </w:numPr>
              <w:rPr>
                <w:rFonts w:cs="Segoe UI"/>
              </w:rPr>
            </w:pPr>
            <w:r>
              <w:rPr>
                <w:rFonts w:cs="Segoe UI"/>
                <w:bCs/>
              </w:rPr>
              <w:t xml:space="preserve">Т. е. в двух предыдущих пунктах ключевое это </w:t>
            </w:r>
            <w:r>
              <w:rPr>
                <w:rFonts w:eastAsia="Times New Roman" w:cs="Segoe UI"/>
                <w:color w:val="000000"/>
                <w:szCs w:val="32"/>
                <w:lang w:eastAsia="ru-RU"/>
              </w:rPr>
              <w:t>управление выделенными действиями. Очень важно, что они выделенные и отличаются универсальностью для набора ситуаций. А так же запоминание действий, их создание и контролирование.</w:t>
            </w:r>
          </w:p>
          <w:p w:rsidR="0070117A" w:rsidRDefault="0070117A">
            <w:pPr>
              <w:pStyle w:val="a0"/>
              <w:rPr>
                <w:rFonts w:cs="Segoe UI"/>
              </w:rPr>
            </w:pPr>
          </w:p>
          <w:p w:rsidR="0070117A" w:rsidRDefault="00784D62">
            <w:pPr>
              <w:pStyle w:val="a0"/>
            </w:pPr>
            <w:r>
              <w:rPr>
                <w:rFonts w:eastAsia="Times New Roman" w:cs="Segoe UI"/>
                <w:b/>
                <w:bCs/>
                <w:color w:val="000000"/>
                <w:lang w:eastAsia="ru-RU"/>
              </w:rPr>
              <w:t>Рационал</w:t>
            </w:r>
            <w:r>
              <w:rPr>
                <w:rFonts w:eastAsia="Times New Roman" w:cs="Segoe UI"/>
                <w:bCs/>
                <w:color w:val="000000"/>
                <w:lang w:eastAsia="ru-RU"/>
              </w:rPr>
              <w:t xml:space="preserve"> </w:t>
            </w:r>
            <w:r>
              <w:rPr>
                <w:rFonts w:eastAsia="Times New Roman" w:cs="Segoe UI"/>
                <w:color w:val="000000"/>
                <w:lang w:eastAsia="ru-RU"/>
              </w:rPr>
              <w:t>–</w:t>
            </w:r>
            <w:r>
              <w:rPr>
                <w:rFonts w:eastAsia="Times New Roman" w:cs="Segoe UI"/>
                <w:bCs/>
                <w:color w:val="000000"/>
                <w:lang w:eastAsia="ru-RU"/>
              </w:rPr>
              <w:t xml:space="preserve"> т</w:t>
            </w:r>
            <w:r>
              <w:rPr>
                <w:rFonts w:eastAsia="Times New Roman" w:cs="Segoe UI"/>
                <w:color w:val="000000"/>
                <w:lang w:eastAsia="ru-RU"/>
              </w:rPr>
              <w:t>ип личности, у которого рациональные функции совокупно доминируют над иррациональными. Он он проявляет ориентированность на планирование, оценивание, планомерность, стабильность.</w:t>
            </w:r>
          </w:p>
          <w:p w:rsidR="0070117A" w:rsidRDefault="0070117A">
            <w:pPr>
              <w:pStyle w:val="a0"/>
            </w:pPr>
          </w:p>
        </w:tc>
      </w:tr>
    </w:tbl>
    <w:p w:rsidR="0070117A" w:rsidRDefault="0070117A">
      <w:pPr>
        <w:rPr>
          <w:rFonts w:cs="Segoe UI"/>
          <w:color w:val="000000"/>
        </w:rPr>
      </w:pPr>
    </w:p>
    <w:p w:rsidR="0070117A" w:rsidRDefault="00784D62">
      <w:pPr>
        <w:pStyle w:val="a0"/>
        <w:rPr>
          <w:rFonts w:cs="Segoe UI"/>
          <w:color w:val="000000"/>
        </w:rPr>
      </w:pPr>
      <w:r>
        <w:rPr>
          <w:rFonts w:eastAsia="Times New Roman" w:cs="Segoe UI"/>
          <w:color w:val="000000"/>
          <w:szCs w:val="32"/>
          <w:lang w:eastAsia="ru-RU"/>
        </w:rPr>
        <w:lastRenderedPageBreak/>
        <w:t>Список свойств, относящихся к иррациональным и рациональным функциям, соответственно, и чаще свойственных рационалам или иррационалам (взяты из статьи Виктора Таланова [</w:t>
      </w:r>
      <w:hyperlink r:id="rId16" w:history="1">
        <w:r>
          <w:rPr>
            <w:rStyle w:val="a7"/>
            <w:rFonts w:cs="Segoe UI"/>
            <w:color w:val="000000"/>
            <w:szCs w:val="32"/>
          </w:rPr>
          <w:t>2</w:t>
        </w:r>
      </w:hyperlink>
      <w:r>
        <w:rPr>
          <w:rFonts w:eastAsia="Times New Roman" w:cs="Segoe UI"/>
          <w:color w:val="000000"/>
          <w:szCs w:val="32"/>
          <w:lang w:eastAsia="ru-RU"/>
        </w:rPr>
        <w:t>]):</w:t>
      </w:r>
    </w:p>
    <w:p w:rsidR="0070117A" w:rsidRPr="00F57360" w:rsidRDefault="0070117A">
      <w:pPr>
        <w:rPr>
          <w:rFonts w:cs="Segoe UI"/>
          <w:color w:val="000000"/>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780"/>
        <w:gridCol w:w="5820"/>
      </w:tblGrid>
      <w:tr w:rsidR="00295925" w:rsidTr="009B1373">
        <w:trPr>
          <w:trHeight w:val="80"/>
        </w:trPr>
        <w:tc>
          <w:tcPr>
            <w:tcW w:w="5780" w:type="dxa"/>
            <w:shd w:val="clear" w:color="auto" w:fill="auto"/>
          </w:tcPr>
          <w:p w:rsidR="00295925" w:rsidRDefault="00295925" w:rsidP="009B1373">
            <w:pPr>
              <w:pStyle w:val="a0"/>
              <w:ind w:left="720"/>
              <w:jc w:val="left"/>
              <w:rPr>
                <w:rFonts w:cs="Segoe UI"/>
              </w:rPr>
            </w:pPr>
          </w:p>
        </w:tc>
        <w:tc>
          <w:tcPr>
            <w:tcW w:w="5820" w:type="dxa"/>
            <w:shd w:val="clear" w:color="auto" w:fill="auto"/>
          </w:tcPr>
          <w:p w:rsidR="00295925" w:rsidRDefault="00295925" w:rsidP="009B1373">
            <w:pPr>
              <w:pStyle w:val="a0"/>
              <w:ind w:left="720"/>
              <w:jc w:val="left"/>
              <w:rPr>
                <w:rFonts w:cs="Segoe UI"/>
              </w:rPr>
            </w:pPr>
          </w:p>
        </w:tc>
      </w:tr>
      <w:tr w:rsidR="0015550F" w:rsidTr="000A11EB">
        <w:trPr>
          <w:trHeight w:val="12948"/>
        </w:trPr>
        <w:tc>
          <w:tcPr>
            <w:tcW w:w="5780" w:type="dxa"/>
            <w:shd w:val="clear" w:color="auto" w:fill="auto"/>
          </w:tcPr>
          <w:p w:rsidR="0015550F" w:rsidRDefault="0015550F" w:rsidP="009B1373">
            <w:pPr>
              <w:pStyle w:val="a0"/>
              <w:numPr>
                <w:ilvl w:val="0"/>
                <w:numId w:val="11"/>
              </w:numPr>
              <w:ind w:hanging="504"/>
              <w:jc w:val="left"/>
            </w:pPr>
            <w:r>
              <w:rPr>
                <w:rFonts w:cs="Segoe UI"/>
              </w:rPr>
              <w:t>восприятие</w:t>
            </w:r>
          </w:p>
          <w:p w:rsidR="0015550F" w:rsidRDefault="0015550F" w:rsidP="009B1373">
            <w:pPr>
              <w:pStyle w:val="a0"/>
              <w:numPr>
                <w:ilvl w:val="0"/>
                <w:numId w:val="11"/>
              </w:numPr>
              <w:ind w:hanging="504"/>
              <w:jc w:val="left"/>
            </w:pPr>
            <w:r>
              <w:rPr>
                <w:rFonts w:cs="Segoe UI"/>
              </w:rPr>
              <w:t>импровизация</w:t>
            </w:r>
          </w:p>
          <w:p w:rsidR="0015550F" w:rsidRDefault="0015550F" w:rsidP="009B1373">
            <w:pPr>
              <w:pStyle w:val="a0"/>
              <w:numPr>
                <w:ilvl w:val="0"/>
                <w:numId w:val="11"/>
              </w:numPr>
              <w:ind w:hanging="504"/>
              <w:jc w:val="left"/>
            </w:pPr>
            <w:r>
              <w:rPr>
                <w:rFonts w:cs="Segoe UI"/>
              </w:rPr>
              <w:t>импульсивность</w:t>
            </w:r>
          </w:p>
          <w:p w:rsidR="0015550F" w:rsidRDefault="0015550F" w:rsidP="009B1373">
            <w:pPr>
              <w:pStyle w:val="a0"/>
              <w:numPr>
                <w:ilvl w:val="0"/>
                <w:numId w:val="11"/>
              </w:numPr>
              <w:ind w:hanging="504"/>
              <w:jc w:val="left"/>
            </w:pPr>
            <w:r>
              <w:rPr>
                <w:rFonts w:cs="Segoe UI"/>
              </w:rPr>
              <w:t>отсутствие самоконтроля</w:t>
            </w:r>
          </w:p>
          <w:p w:rsidR="0015550F" w:rsidRDefault="0015550F" w:rsidP="009B1373">
            <w:pPr>
              <w:pStyle w:val="a0"/>
              <w:numPr>
                <w:ilvl w:val="0"/>
                <w:numId w:val="11"/>
              </w:numPr>
              <w:ind w:hanging="504"/>
              <w:jc w:val="left"/>
            </w:pPr>
            <w:r>
              <w:rPr>
                <w:rFonts w:cs="Segoe UI"/>
              </w:rPr>
              <w:t>короткие вспышки активности</w:t>
            </w:r>
          </w:p>
          <w:p w:rsidR="0015550F" w:rsidRDefault="0015550F" w:rsidP="009B1373">
            <w:pPr>
              <w:pStyle w:val="a0"/>
              <w:numPr>
                <w:ilvl w:val="0"/>
                <w:numId w:val="11"/>
              </w:numPr>
              <w:ind w:hanging="504"/>
              <w:jc w:val="left"/>
            </w:pPr>
            <w:r>
              <w:rPr>
                <w:rFonts w:cs="Segoe UI"/>
              </w:rPr>
              <w:t>фазическая активность, быстро затухающая</w:t>
            </w:r>
          </w:p>
          <w:p w:rsidR="0015550F" w:rsidRDefault="0015550F" w:rsidP="009B1373">
            <w:pPr>
              <w:pStyle w:val="a0"/>
              <w:numPr>
                <w:ilvl w:val="0"/>
                <w:numId w:val="11"/>
              </w:numPr>
              <w:ind w:hanging="504"/>
              <w:jc w:val="left"/>
            </w:pPr>
            <w:r>
              <w:rPr>
                <w:rFonts w:cs="Segoe UI"/>
              </w:rPr>
              <w:t>поиск новизны</w:t>
            </w:r>
          </w:p>
          <w:p w:rsidR="0015550F" w:rsidRDefault="0015550F" w:rsidP="009B1373">
            <w:pPr>
              <w:pStyle w:val="a0"/>
              <w:numPr>
                <w:ilvl w:val="0"/>
                <w:numId w:val="11"/>
              </w:numPr>
              <w:ind w:hanging="504"/>
              <w:jc w:val="left"/>
            </w:pPr>
            <w:r>
              <w:rPr>
                <w:rFonts w:cs="Segoe UI"/>
              </w:rPr>
              <w:t>легкость смены мыслей и интересов</w:t>
            </w:r>
          </w:p>
          <w:p w:rsidR="0015550F" w:rsidRDefault="0015550F" w:rsidP="009B1373">
            <w:pPr>
              <w:pStyle w:val="a0"/>
              <w:numPr>
                <w:ilvl w:val="0"/>
                <w:numId w:val="11"/>
              </w:numPr>
              <w:ind w:hanging="504"/>
              <w:jc w:val="left"/>
            </w:pPr>
            <w:r>
              <w:rPr>
                <w:rFonts w:cs="Segoe UI"/>
              </w:rPr>
              <w:t>перемены</w:t>
            </w:r>
          </w:p>
          <w:p w:rsidR="0015550F" w:rsidRDefault="0015550F" w:rsidP="009B1373">
            <w:pPr>
              <w:pStyle w:val="a0"/>
              <w:numPr>
                <w:ilvl w:val="0"/>
                <w:numId w:val="11"/>
              </w:numPr>
              <w:ind w:hanging="504"/>
              <w:jc w:val="left"/>
            </w:pPr>
            <w:r>
              <w:rPr>
                <w:rFonts w:cs="Segoe UI"/>
              </w:rPr>
              <w:t>непривычное, поиск новых ощущений</w:t>
            </w:r>
          </w:p>
          <w:p w:rsidR="0015550F" w:rsidRDefault="0015550F" w:rsidP="009B1373">
            <w:pPr>
              <w:pStyle w:val="a0"/>
              <w:numPr>
                <w:ilvl w:val="0"/>
                <w:numId w:val="11"/>
              </w:numPr>
              <w:ind w:hanging="504"/>
              <w:jc w:val="left"/>
            </w:pPr>
            <w:r>
              <w:rPr>
                <w:rFonts w:cs="Segoe UI"/>
              </w:rPr>
              <w:t>нужда в частой смене активностей</w:t>
            </w:r>
          </w:p>
          <w:p w:rsidR="0015550F" w:rsidRDefault="0015550F" w:rsidP="009B1373">
            <w:pPr>
              <w:pStyle w:val="a0"/>
              <w:numPr>
                <w:ilvl w:val="0"/>
                <w:numId w:val="11"/>
              </w:numPr>
              <w:ind w:hanging="504"/>
              <w:jc w:val="left"/>
            </w:pPr>
            <w:r>
              <w:rPr>
                <w:rFonts w:cs="Segoe UI"/>
              </w:rPr>
              <w:t>подвижность</w:t>
            </w:r>
          </w:p>
          <w:p w:rsidR="0015550F" w:rsidRDefault="0015550F" w:rsidP="009B1373">
            <w:pPr>
              <w:pStyle w:val="a0"/>
              <w:numPr>
                <w:ilvl w:val="0"/>
                <w:numId w:val="11"/>
              </w:numPr>
              <w:ind w:hanging="504"/>
              <w:jc w:val="left"/>
            </w:pPr>
            <w:r>
              <w:rPr>
                <w:rFonts w:cs="Segoe UI"/>
              </w:rPr>
              <w:t>ориентация на то как есть</w:t>
            </w:r>
          </w:p>
          <w:p w:rsidR="0015550F" w:rsidRDefault="0015550F" w:rsidP="009B1373">
            <w:pPr>
              <w:pStyle w:val="a0"/>
              <w:numPr>
                <w:ilvl w:val="0"/>
                <w:numId w:val="11"/>
              </w:numPr>
              <w:ind w:hanging="504"/>
              <w:jc w:val="left"/>
            </w:pPr>
            <w:r>
              <w:rPr>
                <w:rFonts w:cs="Segoe UI"/>
              </w:rPr>
              <w:t>паразитные автоматизмы движений, более расхлябанные жесты и движения</w:t>
            </w:r>
          </w:p>
          <w:p w:rsidR="0015550F" w:rsidRDefault="0015550F" w:rsidP="009B1373">
            <w:pPr>
              <w:pStyle w:val="a0"/>
              <w:numPr>
                <w:ilvl w:val="0"/>
                <w:numId w:val="11"/>
              </w:numPr>
              <w:ind w:hanging="504"/>
              <w:jc w:val="left"/>
            </w:pPr>
            <w:r>
              <w:rPr>
                <w:rFonts w:cs="Segoe UI"/>
              </w:rPr>
              <w:t>необходимость двигаться</w:t>
            </w:r>
          </w:p>
          <w:p w:rsidR="0015550F" w:rsidRDefault="0015550F" w:rsidP="009B1373">
            <w:pPr>
              <w:pStyle w:val="a0"/>
              <w:numPr>
                <w:ilvl w:val="0"/>
                <w:numId w:val="11"/>
              </w:numPr>
              <w:ind w:hanging="504"/>
              <w:jc w:val="left"/>
            </w:pPr>
            <w:r>
              <w:rPr>
                <w:rFonts w:cs="Segoe UI"/>
              </w:rPr>
              <w:t>расслабленность</w:t>
            </w:r>
          </w:p>
        </w:tc>
        <w:tc>
          <w:tcPr>
            <w:tcW w:w="5820" w:type="dxa"/>
            <w:shd w:val="clear" w:color="auto" w:fill="auto"/>
          </w:tcPr>
          <w:p w:rsidR="0015550F" w:rsidRDefault="0015550F" w:rsidP="009B1373">
            <w:pPr>
              <w:pStyle w:val="a0"/>
              <w:numPr>
                <w:ilvl w:val="0"/>
                <w:numId w:val="12"/>
              </w:numPr>
              <w:ind w:hanging="504"/>
              <w:jc w:val="left"/>
            </w:pPr>
            <w:r>
              <w:rPr>
                <w:rFonts w:cs="Segoe UI"/>
              </w:rPr>
              <w:t>оценка</w:t>
            </w:r>
          </w:p>
          <w:p w:rsidR="0015550F" w:rsidRDefault="0015550F" w:rsidP="009B1373">
            <w:pPr>
              <w:pStyle w:val="a0"/>
              <w:numPr>
                <w:ilvl w:val="0"/>
                <w:numId w:val="12"/>
              </w:numPr>
              <w:ind w:hanging="504"/>
              <w:jc w:val="left"/>
            </w:pPr>
            <w:r>
              <w:rPr>
                <w:rFonts w:cs="Segoe UI"/>
              </w:rPr>
              <w:t>планирование</w:t>
            </w:r>
          </w:p>
          <w:p w:rsidR="0015550F" w:rsidRDefault="0015550F" w:rsidP="009B1373">
            <w:pPr>
              <w:pStyle w:val="a0"/>
              <w:numPr>
                <w:ilvl w:val="0"/>
                <w:numId w:val="12"/>
              </w:numPr>
              <w:ind w:hanging="504"/>
              <w:jc w:val="left"/>
            </w:pPr>
            <w:r>
              <w:rPr>
                <w:rFonts w:cs="Segoe UI"/>
              </w:rPr>
              <w:t>обдумывание</w:t>
            </w:r>
          </w:p>
          <w:p w:rsidR="0015550F" w:rsidRDefault="0015550F" w:rsidP="009B1373">
            <w:pPr>
              <w:pStyle w:val="a0"/>
              <w:numPr>
                <w:ilvl w:val="0"/>
                <w:numId w:val="12"/>
              </w:numPr>
              <w:ind w:hanging="504"/>
              <w:jc w:val="left"/>
            </w:pPr>
            <w:r>
              <w:rPr>
                <w:rFonts w:cs="Segoe UI"/>
              </w:rPr>
              <w:t>самоконтроль</w:t>
            </w:r>
          </w:p>
          <w:p w:rsidR="0015550F" w:rsidRDefault="0015550F" w:rsidP="009B1373">
            <w:pPr>
              <w:pStyle w:val="a0"/>
              <w:numPr>
                <w:ilvl w:val="0"/>
                <w:numId w:val="12"/>
              </w:numPr>
              <w:ind w:hanging="504"/>
              <w:jc w:val="left"/>
            </w:pPr>
            <w:r>
              <w:rPr>
                <w:rFonts w:cs="Segoe UI"/>
              </w:rPr>
              <w:t>поддержание длительных усилий, инертность</w:t>
            </w:r>
          </w:p>
          <w:p w:rsidR="0015550F" w:rsidRDefault="0015550F" w:rsidP="009B1373">
            <w:pPr>
              <w:pStyle w:val="a0"/>
              <w:numPr>
                <w:ilvl w:val="0"/>
                <w:numId w:val="12"/>
              </w:numPr>
              <w:ind w:hanging="504"/>
              <w:jc w:val="left"/>
            </w:pPr>
            <w:r>
              <w:rPr>
                <w:rFonts w:cs="Segoe UI"/>
              </w:rPr>
              <w:t>постоянство, упрямство, упорство, настырность</w:t>
            </w:r>
          </w:p>
          <w:p w:rsidR="0015550F" w:rsidRDefault="0015550F" w:rsidP="009B1373">
            <w:pPr>
              <w:pStyle w:val="a0"/>
              <w:numPr>
                <w:ilvl w:val="0"/>
                <w:numId w:val="12"/>
              </w:numPr>
              <w:ind w:hanging="504"/>
              <w:jc w:val="left"/>
            </w:pPr>
            <w:r>
              <w:rPr>
                <w:rFonts w:cs="Segoe UI"/>
              </w:rPr>
              <w:t>повторять действие до его успеха контроль сознательной деятельности, планирование поведения, избегание неудач</w:t>
            </w:r>
          </w:p>
          <w:p w:rsidR="0015550F" w:rsidRDefault="0015550F" w:rsidP="009B1373">
            <w:pPr>
              <w:pStyle w:val="a0"/>
              <w:numPr>
                <w:ilvl w:val="0"/>
                <w:numId w:val="12"/>
              </w:numPr>
              <w:ind w:hanging="504"/>
              <w:jc w:val="left"/>
            </w:pPr>
            <w:r>
              <w:rPr>
                <w:rFonts w:cs="Segoe UI"/>
              </w:rPr>
              <w:t>застревание в мыслях и эмоциях, злопамятность, дискомфорт от незавершенности, навязчивые мысли и сомнения</w:t>
            </w:r>
          </w:p>
          <w:p w:rsidR="0015550F" w:rsidRDefault="0015550F" w:rsidP="009B1373">
            <w:pPr>
              <w:pStyle w:val="a0"/>
              <w:numPr>
                <w:ilvl w:val="0"/>
                <w:numId w:val="12"/>
              </w:numPr>
              <w:ind w:hanging="504"/>
              <w:jc w:val="left"/>
            </w:pPr>
            <w:r>
              <w:rPr>
                <w:rFonts w:cs="Segoe UI"/>
              </w:rPr>
              <w:t>стабильность</w:t>
            </w:r>
          </w:p>
          <w:p w:rsidR="0015550F" w:rsidRDefault="0015550F" w:rsidP="009B1373">
            <w:pPr>
              <w:pStyle w:val="a0"/>
              <w:numPr>
                <w:ilvl w:val="0"/>
                <w:numId w:val="12"/>
              </w:numPr>
              <w:ind w:hanging="504"/>
              <w:jc w:val="left"/>
            </w:pPr>
            <w:r>
              <w:rPr>
                <w:rFonts w:cs="Segoe UI"/>
              </w:rPr>
              <w:t>привычное</w:t>
            </w:r>
          </w:p>
          <w:p w:rsidR="0015550F" w:rsidRDefault="0015550F" w:rsidP="009B1373">
            <w:pPr>
              <w:pStyle w:val="a0"/>
              <w:numPr>
                <w:ilvl w:val="0"/>
                <w:numId w:val="12"/>
              </w:numPr>
              <w:ind w:hanging="504"/>
              <w:jc w:val="left"/>
            </w:pPr>
            <w:r>
              <w:rPr>
                <w:rFonts w:cs="Segoe UI"/>
              </w:rPr>
              <w:t>устойчивость к монотонной работе</w:t>
            </w:r>
          </w:p>
          <w:p w:rsidR="0015550F" w:rsidRDefault="0015550F" w:rsidP="009B1373">
            <w:pPr>
              <w:pStyle w:val="a0"/>
              <w:numPr>
                <w:ilvl w:val="0"/>
                <w:numId w:val="12"/>
              </w:numPr>
              <w:ind w:hanging="504"/>
              <w:jc w:val="left"/>
            </w:pPr>
            <w:r>
              <w:rPr>
                <w:rFonts w:cs="Segoe UI"/>
              </w:rPr>
              <w:t>инертность</w:t>
            </w:r>
          </w:p>
          <w:p w:rsidR="0015550F" w:rsidRDefault="0015550F" w:rsidP="009B1373">
            <w:pPr>
              <w:pStyle w:val="a0"/>
              <w:numPr>
                <w:ilvl w:val="0"/>
                <w:numId w:val="12"/>
              </w:numPr>
              <w:ind w:hanging="504"/>
              <w:jc w:val="left"/>
            </w:pPr>
            <w:r>
              <w:rPr>
                <w:rFonts w:cs="Segoe UI"/>
              </w:rPr>
              <w:t>ориентация на то как должно быть</w:t>
            </w:r>
          </w:p>
          <w:p w:rsidR="0015550F" w:rsidRDefault="0015550F" w:rsidP="009B1373">
            <w:pPr>
              <w:pStyle w:val="a0"/>
              <w:numPr>
                <w:ilvl w:val="0"/>
                <w:numId w:val="12"/>
              </w:numPr>
              <w:ind w:hanging="504"/>
              <w:jc w:val="left"/>
            </w:pPr>
            <w:r>
              <w:rPr>
                <w:rFonts w:cs="Segoe UI"/>
              </w:rPr>
              <w:t>роботоподобные движения</w:t>
            </w:r>
          </w:p>
          <w:p w:rsidR="0015550F" w:rsidRDefault="0015550F" w:rsidP="009B1373">
            <w:pPr>
              <w:pStyle w:val="a0"/>
              <w:numPr>
                <w:ilvl w:val="0"/>
                <w:numId w:val="12"/>
              </w:numPr>
              <w:ind w:hanging="504"/>
              <w:jc w:val="left"/>
            </w:pPr>
            <w:r>
              <w:rPr>
                <w:rFonts w:cs="Segoe UI"/>
              </w:rPr>
              <w:t>усидчивость</w:t>
            </w:r>
          </w:p>
          <w:p w:rsidR="0015550F" w:rsidRDefault="0015550F" w:rsidP="009B1373">
            <w:pPr>
              <w:pStyle w:val="a0"/>
              <w:numPr>
                <w:ilvl w:val="0"/>
                <w:numId w:val="12"/>
              </w:numPr>
              <w:ind w:hanging="504"/>
              <w:jc w:val="left"/>
            </w:pPr>
            <w:r>
              <w:rPr>
                <w:rFonts w:cs="Segoe UI"/>
              </w:rPr>
              <w:t>ментальное и мышечное напряжение</w:t>
            </w:r>
          </w:p>
          <w:p w:rsidR="0015550F" w:rsidRDefault="0015550F" w:rsidP="009B1373">
            <w:pPr>
              <w:pStyle w:val="a0"/>
              <w:numPr>
                <w:ilvl w:val="0"/>
                <w:numId w:val="12"/>
              </w:numPr>
              <w:ind w:hanging="504"/>
              <w:jc w:val="left"/>
            </w:pPr>
            <w:r>
              <w:rPr>
                <w:rFonts w:cs="Segoe UI"/>
              </w:rPr>
              <w:t>доведение компетенции до совершенства</w:t>
            </w:r>
          </w:p>
        </w:tc>
      </w:tr>
    </w:tbl>
    <w:p w:rsidR="00295925" w:rsidRDefault="00295925">
      <w:pPr>
        <w:rPr>
          <w:rFonts w:cs="Segoe UI"/>
          <w:color w:val="000000"/>
          <w:lang w:val="en-US"/>
        </w:rPr>
      </w:pPr>
    </w:p>
    <w:p w:rsidR="00295925" w:rsidRDefault="00295925" w:rsidP="00295925">
      <w:pPr>
        <w:pStyle w:val="a0"/>
        <w:rPr>
          <w:rFonts w:cs="Segoe UI"/>
        </w:rPr>
      </w:pPr>
      <w:r>
        <w:rPr>
          <w:rFonts w:cs="Segoe UI"/>
        </w:rPr>
        <w:t xml:space="preserve">Так же позволю себе точную цитату Виктора Таланова </w:t>
      </w:r>
      <w:r w:rsidRPr="00295925">
        <w:rPr>
          <w:rFonts w:eastAsia="Times New Roman" w:cs="Segoe UI"/>
          <w:color w:val="000000"/>
          <w:szCs w:val="32"/>
          <w:lang w:eastAsia="ru-RU"/>
        </w:rPr>
        <w:t>[</w:t>
      </w:r>
      <w:hyperlink r:id="rId17" w:history="1">
        <w:r w:rsidRPr="00295925">
          <w:rPr>
            <w:rStyle w:val="a7"/>
            <w:rFonts w:cs="Segoe UI"/>
            <w:szCs w:val="32"/>
          </w:rPr>
          <w:t>2</w:t>
        </w:r>
      </w:hyperlink>
      <w:r w:rsidRPr="00295925">
        <w:rPr>
          <w:rFonts w:eastAsia="Times New Roman" w:cs="Segoe UI"/>
          <w:color w:val="000000"/>
          <w:szCs w:val="32"/>
          <w:lang w:eastAsia="ru-RU"/>
        </w:rPr>
        <w:t>]</w:t>
      </w:r>
      <w:r>
        <w:rPr>
          <w:rFonts w:cs="Segoe UI"/>
        </w:rPr>
        <w:t>:</w:t>
      </w:r>
    </w:p>
    <w:p w:rsidR="00295925" w:rsidRDefault="00295925" w:rsidP="00295925">
      <w:pPr>
        <w:pStyle w:val="a0"/>
        <w:rPr>
          <w:rFonts w:cs="Segoe UI"/>
        </w:rPr>
      </w:pPr>
    </w:p>
    <w:p w:rsidR="00295925" w:rsidRDefault="00295925" w:rsidP="00295925">
      <w:pPr>
        <w:pStyle w:val="a0"/>
        <w:rPr>
          <w:rFonts w:cs="Segoe UI"/>
          <w:i/>
          <w:iCs/>
        </w:rPr>
      </w:pPr>
      <w:r>
        <w:rPr>
          <w:rFonts w:cs="Segoe UI"/>
          <w:i/>
          <w:iCs/>
        </w:rPr>
        <w:lastRenderedPageBreak/>
        <w:t>Основными свойствами рационального полюса соционического признака рациональности являются:</w:t>
      </w:r>
    </w:p>
    <w:p w:rsidR="00295925" w:rsidRDefault="00295925" w:rsidP="00295925">
      <w:pPr>
        <w:pStyle w:val="a0"/>
        <w:rPr>
          <w:rFonts w:cs="Segoe UI"/>
          <w:i/>
          <w:iCs/>
        </w:rPr>
      </w:pPr>
      <w:r>
        <w:rPr>
          <w:rFonts w:cs="Segoe UI"/>
          <w:i/>
          <w:iCs/>
        </w:rPr>
        <w:t>- малая скорость затухания эмоциональных следов и особенно негативных эмоциональных следов, замедленность их вытеснения из памяти;</w:t>
      </w:r>
    </w:p>
    <w:p w:rsidR="00295925" w:rsidRDefault="00295925" w:rsidP="00295925">
      <w:pPr>
        <w:pStyle w:val="a0"/>
        <w:rPr>
          <w:rFonts w:cs="Segoe UI"/>
          <w:i/>
          <w:iCs/>
        </w:rPr>
      </w:pPr>
      <w:r>
        <w:rPr>
          <w:rFonts w:cs="Segoe UI"/>
          <w:i/>
          <w:iCs/>
        </w:rPr>
        <w:t>- высокий уровень эмоциональной декларативной памяти, связанной с мгновенным запечатлением негативного эмоционального опыта, обид и т. п.;</w:t>
      </w:r>
    </w:p>
    <w:p w:rsidR="00295925" w:rsidRDefault="00295925" w:rsidP="00295925">
      <w:pPr>
        <w:pStyle w:val="a0"/>
        <w:rPr>
          <w:rFonts w:cs="Segoe UI"/>
          <w:i/>
          <w:iCs/>
        </w:rPr>
      </w:pPr>
      <w:r>
        <w:rPr>
          <w:rFonts w:cs="Segoe UI"/>
          <w:i/>
          <w:iCs/>
        </w:rPr>
        <w:t>- высокий уровень всех форм самоконтроля поведения, в том числе контроля движений, контроля инстинктов и контроля приобретенных социально не желательных форм поведения;</w:t>
      </w:r>
    </w:p>
    <w:p w:rsidR="00295925" w:rsidRDefault="00295925" w:rsidP="00295925">
      <w:pPr>
        <w:pStyle w:val="a0"/>
        <w:rPr>
          <w:rFonts w:cs="Segoe UI"/>
          <w:i/>
          <w:iCs/>
        </w:rPr>
      </w:pPr>
      <w:r>
        <w:rPr>
          <w:rFonts w:cs="Segoe UI"/>
          <w:i/>
          <w:iCs/>
        </w:rPr>
        <w:t>- психологическая инертность вплоть до вязкости, малоподвижность и трудность быстрого переключения внимания, особенно в ситуациях нервно-психического напряжения;</w:t>
      </w:r>
    </w:p>
    <w:p w:rsidR="00295925" w:rsidRDefault="00295925" w:rsidP="00295925">
      <w:pPr>
        <w:pStyle w:val="a0"/>
        <w:rPr>
          <w:rFonts w:cs="Segoe UI"/>
          <w:i/>
          <w:iCs/>
        </w:rPr>
      </w:pPr>
      <w:r>
        <w:rPr>
          <w:rFonts w:cs="Segoe UI"/>
          <w:i/>
          <w:iCs/>
        </w:rPr>
        <w:t>- консерватизм по отношению к перцептивному окружению, отсутствие потребности в новых, разнообразных и будирующих ощущениях, предпочтение привычного и спокойного перед новым и будоражащим (низкий уровень стремления к ощущениям по М. Закерману);</w:t>
      </w:r>
    </w:p>
    <w:p w:rsidR="00295925" w:rsidRDefault="00295925" w:rsidP="00295925">
      <w:pPr>
        <w:pStyle w:val="a0"/>
        <w:rPr>
          <w:rFonts w:cs="Segoe UI"/>
          <w:i/>
          <w:iCs/>
        </w:rPr>
      </w:pPr>
      <w:r>
        <w:rPr>
          <w:rFonts w:cs="Segoe UI"/>
          <w:i/>
          <w:iCs/>
        </w:rPr>
        <w:t>- консерватизм привычек;</w:t>
      </w:r>
    </w:p>
    <w:p w:rsidR="00295925" w:rsidRDefault="00295925" w:rsidP="00295925">
      <w:pPr>
        <w:pStyle w:val="a0"/>
        <w:rPr>
          <w:rFonts w:cs="Segoe UI"/>
          <w:i/>
          <w:iCs/>
        </w:rPr>
      </w:pPr>
      <w:r>
        <w:rPr>
          <w:rFonts w:cs="Segoe UI"/>
          <w:i/>
          <w:iCs/>
        </w:rPr>
        <w:t>- склонность к этическому морализаторству;</w:t>
      </w:r>
    </w:p>
    <w:p w:rsidR="00295925" w:rsidRDefault="00295925" w:rsidP="00295925">
      <w:pPr>
        <w:pStyle w:val="a0"/>
        <w:rPr>
          <w:rFonts w:cs="Segoe UI"/>
          <w:i/>
          <w:iCs/>
        </w:rPr>
      </w:pPr>
      <w:r>
        <w:rPr>
          <w:rFonts w:cs="Segoe UI"/>
          <w:i/>
          <w:iCs/>
        </w:rPr>
        <w:t>- глубина эмоциональных переживаний, в среднем более высокий уровень эмпатии;</w:t>
      </w:r>
    </w:p>
    <w:p w:rsidR="00295925" w:rsidRDefault="00295925" w:rsidP="00295925">
      <w:pPr>
        <w:pStyle w:val="a0"/>
        <w:rPr>
          <w:rFonts w:cs="Segoe UI"/>
          <w:i/>
          <w:iCs/>
        </w:rPr>
      </w:pPr>
      <w:r>
        <w:rPr>
          <w:rFonts w:cs="Segoe UI"/>
          <w:i/>
          <w:iCs/>
        </w:rPr>
        <w:t>- трудолюбие и усидчивость;</w:t>
      </w:r>
    </w:p>
    <w:p w:rsidR="00295925" w:rsidRDefault="00295925" w:rsidP="00295925">
      <w:pPr>
        <w:pStyle w:val="a0"/>
        <w:rPr>
          <w:rFonts w:cs="Segoe UI"/>
          <w:i/>
          <w:iCs/>
        </w:rPr>
      </w:pPr>
      <w:r>
        <w:rPr>
          <w:rFonts w:cs="Segoe UI"/>
          <w:i/>
          <w:iCs/>
        </w:rPr>
        <w:t>- компетентность, дотошность (стремление любой опыт тренировать и доводить до степени совершенства);</w:t>
      </w:r>
    </w:p>
    <w:p w:rsidR="00295925" w:rsidRDefault="00295925" w:rsidP="00295925">
      <w:pPr>
        <w:pStyle w:val="a0"/>
        <w:rPr>
          <w:rFonts w:cs="Segoe UI"/>
          <w:i/>
          <w:iCs/>
        </w:rPr>
      </w:pPr>
      <w:r>
        <w:rPr>
          <w:rFonts w:cs="Segoe UI"/>
          <w:i/>
          <w:iCs/>
        </w:rPr>
        <w:t>- ответственность;</w:t>
      </w:r>
    </w:p>
    <w:p w:rsidR="00295925" w:rsidRDefault="00295925" w:rsidP="00295925">
      <w:pPr>
        <w:pStyle w:val="a0"/>
        <w:rPr>
          <w:rFonts w:cs="Segoe UI"/>
          <w:i/>
          <w:iCs/>
        </w:rPr>
      </w:pPr>
      <w:r>
        <w:rPr>
          <w:rFonts w:cs="Segoe UI"/>
          <w:i/>
          <w:iCs/>
        </w:rPr>
        <w:t>- избыточность оценочной деятельности (умственная жвачка, сомнения и колебания, постоянная перепроверка сделанного, оценка и подведение итогов на всех этапах работы, нетерпимость к любой неопределенности, стремление к избыточно-подробной информации о ситуации и т.п.);</w:t>
      </w:r>
    </w:p>
    <w:p w:rsidR="00295925" w:rsidRDefault="00295925" w:rsidP="00295925">
      <w:pPr>
        <w:pStyle w:val="a0"/>
        <w:rPr>
          <w:rFonts w:cs="Segoe UI"/>
          <w:i/>
          <w:iCs/>
        </w:rPr>
      </w:pPr>
      <w:r>
        <w:rPr>
          <w:rFonts w:cs="Segoe UI"/>
          <w:i/>
          <w:iCs/>
        </w:rPr>
        <w:t>- зависимость от посторонних мнений, от общественного мнения или мнения своей референтной группы;</w:t>
      </w:r>
    </w:p>
    <w:p w:rsidR="00295925" w:rsidRDefault="00295925" w:rsidP="00295925">
      <w:pPr>
        <w:pStyle w:val="a0"/>
        <w:rPr>
          <w:rFonts w:cs="Segoe UI"/>
          <w:i/>
          <w:iCs/>
        </w:rPr>
      </w:pPr>
      <w:r>
        <w:rPr>
          <w:rFonts w:cs="Segoe UI"/>
          <w:i/>
          <w:iCs/>
        </w:rPr>
        <w:t>- повышенная социабельность установок и стремлений;</w:t>
      </w:r>
    </w:p>
    <w:p w:rsidR="00295925" w:rsidRDefault="00295925" w:rsidP="00295925">
      <w:pPr>
        <w:pStyle w:val="a0"/>
        <w:rPr>
          <w:rFonts w:cs="Segoe UI"/>
          <w:i/>
          <w:iCs/>
        </w:rPr>
      </w:pPr>
      <w:r>
        <w:rPr>
          <w:rFonts w:cs="Segoe UI"/>
          <w:i/>
          <w:iCs/>
        </w:rPr>
        <w:t>- направленная на других требовательность к выполнению принятых социальных (конвенциональных) норм поведения;</w:t>
      </w:r>
    </w:p>
    <w:p w:rsidR="00295925" w:rsidRDefault="00295925" w:rsidP="00295925">
      <w:pPr>
        <w:pStyle w:val="a0"/>
        <w:rPr>
          <w:rFonts w:cs="Segoe UI"/>
          <w:i/>
          <w:iCs/>
        </w:rPr>
      </w:pPr>
      <w:r>
        <w:rPr>
          <w:rFonts w:cs="Segoe UI"/>
          <w:i/>
          <w:iCs/>
        </w:rPr>
        <w:t>- склонность к заблаговременной подготовке, не склонность полагаться на импровизацию;</w:t>
      </w:r>
    </w:p>
    <w:p w:rsidR="00295925" w:rsidRDefault="00295925" w:rsidP="00295925">
      <w:pPr>
        <w:pStyle w:val="a0"/>
        <w:rPr>
          <w:rFonts w:cs="Segoe UI"/>
          <w:i/>
          <w:iCs/>
        </w:rPr>
      </w:pPr>
      <w:r>
        <w:rPr>
          <w:rFonts w:cs="Segoe UI"/>
          <w:i/>
          <w:iCs/>
        </w:rPr>
        <w:t>- предсказуемость поведения;</w:t>
      </w:r>
    </w:p>
    <w:p w:rsidR="00295925" w:rsidRDefault="00295925" w:rsidP="00295925">
      <w:pPr>
        <w:pStyle w:val="a0"/>
        <w:rPr>
          <w:rFonts w:cs="Segoe UI"/>
          <w:i/>
          <w:iCs/>
        </w:rPr>
      </w:pPr>
      <w:r>
        <w:rPr>
          <w:rFonts w:cs="Segoe UI"/>
          <w:i/>
          <w:iCs/>
        </w:rPr>
        <w:lastRenderedPageBreak/>
        <w:t>- высокие требования к предсказуемости чужого поведения и предсказуемости в развитии ситуации;</w:t>
      </w:r>
    </w:p>
    <w:p w:rsidR="00295925" w:rsidRDefault="00295925" w:rsidP="00295925">
      <w:pPr>
        <w:pStyle w:val="a0"/>
        <w:rPr>
          <w:rFonts w:cs="Segoe UI"/>
          <w:i/>
          <w:iCs/>
        </w:rPr>
      </w:pPr>
      <w:r>
        <w:rPr>
          <w:rFonts w:cs="Segoe UI"/>
          <w:i/>
          <w:iCs/>
        </w:rPr>
        <w:t>- организованность;</w:t>
      </w:r>
    </w:p>
    <w:p w:rsidR="00295925" w:rsidRDefault="00295925" w:rsidP="00295925">
      <w:pPr>
        <w:pStyle w:val="a0"/>
        <w:rPr>
          <w:rFonts w:cs="Segoe UI"/>
          <w:i/>
          <w:iCs/>
        </w:rPr>
      </w:pPr>
      <w:r>
        <w:rPr>
          <w:rFonts w:cs="Segoe UI"/>
          <w:i/>
          <w:iCs/>
        </w:rPr>
        <w:t>- последовательность в выполнении намеченных программ и очередностей;</w:t>
      </w:r>
    </w:p>
    <w:p w:rsidR="00295925" w:rsidRDefault="00295925" w:rsidP="00295925">
      <w:pPr>
        <w:pStyle w:val="a0"/>
        <w:rPr>
          <w:rFonts w:cs="Segoe UI"/>
          <w:i/>
          <w:iCs/>
        </w:rPr>
      </w:pPr>
      <w:r>
        <w:rPr>
          <w:rFonts w:cs="Segoe UI"/>
          <w:i/>
          <w:iCs/>
        </w:rPr>
        <w:t>- стремление к завершенности во всем, неприятные чувства от нарушения последовательности или от незавершенности;</w:t>
      </w:r>
    </w:p>
    <w:p w:rsidR="00295925" w:rsidRDefault="00295925" w:rsidP="00295925">
      <w:pPr>
        <w:pStyle w:val="a0"/>
        <w:rPr>
          <w:rFonts w:cs="Segoe UI"/>
          <w:i/>
          <w:iCs/>
        </w:rPr>
      </w:pPr>
      <w:r>
        <w:rPr>
          <w:rFonts w:cs="Segoe UI"/>
          <w:i/>
          <w:iCs/>
        </w:rPr>
        <w:t>- склонность к планированию дел и жизненных целей, как на далекую перспективу, так и в рамках текущего дня (распорядок дня);</w:t>
      </w:r>
    </w:p>
    <w:p w:rsidR="00295925" w:rsidRDefault="00295925" w:rsidP="00295925">
      <w:pPr>
        <w:pStyle w:val="a0"/>
        <w:rPr>
          <w:rFonts w:cs="Segoe UI"/>
          <w:i/>
          <w:iCs/>
        </w:rPr>
      </w:pPr>
      <w:r>
        <w:rPr>
          <w:rFonts w:cs="Segoe UI"/>
          <w:i/>
          <w:iCs/>
        </w:rPr>
        <w:t>- повышенный интерес к будущему с точки зрения карьеры и планирования своего поведения;</w:t>
      </w:r>
    </w:p>
    <w:p w:rsidR="00295925" w:rsidRDefault="00295925" w:rsidP="00295925">
      <w:pPr>
        <w:pStyle w:val="a0"/>
        <w:rPr>
          <w:rFonts w:cs="Segoe UI"/>
          <w:i/>
          <w:iCs/>
        </w:rPr>
      </w:pPr>
      <w:r>
        <w:rPr>
          <w:rFonts w:cs="Segoe UI"/>
          <w:i/>
          <w:iCs/>
        </w:rPr>
        <w:t>- повышенный уровень оборонительных реакций (тревожность, психическая напряженность, беспокойство, ранимость, самокритичность, установка на первоочередное избегание неудач);</w:t>
      </w:r>
    </w:p>
    <w:p w:rsidR="00295925" w:rsidRDefault="00295925" w:rsidP="00295925">
      <w:pPr>
        <w:pStyle w:val="a0"/>
        <w:rPr>
          <w:rFonts w:cs="Segoe UI"/>
          <w:i/>
          <w:iCs/>
        </w:rPr>
      </w:pPr>
      <w:r>
        <w:rPr>
          <w:rFonts w:cs="Segoe UI"/>
          <w:i/>
          <w:iCs/>
        </w:rPr>
        <w:t>- самокритичность;</w:t>
      </w:r>
    </w:p>
    <w:p w:rsidR="00295925" w:rsidRDefault="00295925" w:rsidP="00295925">
      <w:pPr>
        <w:pStyle w:val="a0"/>
        <w:rPr>
          <w:rFonts w:cs="Segoe UI"/>
          <w:i/>
          <w:iCs/>
        </w:rPr>
      </w:pPr>
      <w:r>
        <w:rPr>
          <w:rFonts w:cs="Segoe UI"/>
          <w:i/>
          <w:iCs/>
        </w:rPr>
        <w:t>- напряженный мышечный тонус;</w:t>
      </w:r>
    </w:p>
    <w:p w:rsidR="00295925" w:rsidRDefault="00295925" w:rsidP="00295925">
      <w:pPr>
        <w:pStyle w:val="a0"/>
        <w:rPr>
          <w:rFonts w:cs="Segoe UI"/>
          <w:i/>
          <w:iCs/>
        </w:rPr>
      </w:pPr>
      <w:r>
        <w:rPr>
          <w:rFonts w:cs="Segoe UI"/>
          <w:i/>
          <w:iCs/>
        </w:rPr>
        <w:t>- приверженность правилам и принципам, более высокий, чем у иррационалов, уровень правдивости;</w:t>
      </w:r>
    </w:p>
    <w:p w:rsidR="00295925" w:rsidRDefault="00295925" w:rsidP="00295925">
      <w:pPr>
        <w:pStyle w:val="a0"/>
        <w:rPr>
          <w:rFonts w:cs="Segoe UI"/>
          <w:i/>
          <w:iCs/>
        </w:rPr>
      </w:pPr>
      <w:r>
        <w:rPr>
          <w:rFonts w:cs="Segoe UI"/>
          <w:i/>
          <w:iCs/>
        </w:rPr>
        <w:t>- склонность к порядку, аккуратизм и педантизм в быту, повышенная требовательность к окружающим в вопросах порядка, качества, выполнения правил, дисциплины и организованности;</w:t>
      </w:r>
    </w:p>
    <w:p w:rsidR="00295925" w:rsidRDefault="00295925" w:rsidP="00295925">
      <w:pPr>
        <w:pStyle w:val="a0"/>
        <w:rPr>
          <w:rFonts w:cs="Segoe UI"/>
          <w:i/>
          <w:iCs/>
        </w:rPr>
      </w:pPr>
      <w:r>
        <w:rPr>
          <w:rFonts w:cs="Segoe UI"/>
          <w:i/>
          <w:iCs/>
        </w:rPr>
        <w:t>- дисциплинированность;</w:t>
      </w:r>
    </w:p>
    <w:p w:rsidR="00295925" w:rsidRDefault="00295925" w:rsidP="00295925">
      <w:pPr>
        <w:pStyle w:val="a0"/>
        <w:rPr>
          <w:rFonts w:cs="Segoe UI"/>
          <w:i/>
          <w:iCs/>
        </w:rPr>
      </w:pPr>
      <w:r>
        <w:rPr>
          <w:rFonts w:cs="Segoe UI"/>
          <w:i/>
          <w:iCs/>
        </w:rPr>
        <w:t>- долговременная память лучше кратковременной, оперативной;</w:t>
      </w:r>
    </w:p>
    <w:p w:rsidR="00295925" w:rsidRDefault="00295925" w:rsidP="00295925">
      <w:pPr>
        <w:pStyle w:val="a0"/>
        <w:rPr>
          <w:rFonts w:cs="Segoe UI"/>
          <w:i/>
          <w:iCs/>
        </w:rPr>
      </w:pPr>
      <w:r>
        <w:rPr>
          <w:rFonts w:cs="Segoe UI"/>
          <w:i/>
          <w:iCs/>
        </w:rPr>
        <w:t>- в среднем, более высокая активированность и более высокий уровень бодрствования;</w:t>
      </w:r>
    </w:p>
    <w:p w:rsidR="00295925" w:rsidRDefault="00295925" w:rsidP="00295925">
      <w:pPr>
        <w:pStyle w:val="a0"/>
        <w:rPr>
          <w:rFonts w:cs="Segoe UI"/>
          <w:i/>
          <w:iCs/>
        </w:rPr>
      </w:pPr>
      <w:r>
        <w:rPr>
          <w:rFonts w:cs="Segoe UI"/>
          <w:i/>
          <w:iCs/>
        </w:rPr>
        <w:t>- нетерпимость к интенсивным сенсорным раздражителям, шуму, посторонним отвлекающим воздействиям;</w:t>
      </w:r>
    </w:p>
    <w:p w:rsidR="00295925" w:rsidRDefault="00295925" w:rsidP="00295925">
      <w:pPr>
        <w:pStyle w:val="a0"/>
        <w:rPr>
          <w:rFonts w:cs="Segoe UI"/>
          <w:i/>
          <w:iCs/>
        </w:rPr>
      </w:pPr>
      <w:r>
        <w:rPr>
          <w:rFonts w:cs="Segoe UI"/>
          <w:i/>
          <w:iCs/>
        </w:rPr>
        <w:t>- устойчивость к монотонности и рутине.</w:t>
      </w:r>
    </w:p>
    <w:p w:rsidR="00295925" w:rsidRDefault="00295925" w:rsidP="00295925">
      <w:pPr>
        <w:pStyle w:val="a0"/>
        <w:rPr>
          <w:rFonts w:cs="Segoe UI"/>
          <w:i/>
          <w:iCs/>
        </w:rPr>
      </w:pPr>
    </w:p>
    <w:p w:rsidR="00295925" w:rsidRDefault="00295925" w:rsidP="00295925">
      <w:pPr>
        <w:pStyle w:val="a0"/>
        <w:rPr>
          <w:rFonts w:cs="Segoe UI"/>
        </w:rPr>
      </w:pPr>
      <w:r>
        <w:rPr>
          <w:rFonts w:cs="Segoe UI"/>
          <w:i/>
          <w:iCs/>
        </w:rPr>
        <w:t>Перечисленные свойства распределены по рациональным типам отнюдь не равномерно. Иррационалы обладают противоположными свойствами, которые также распределены неравномерно.</w:t>
      </w:r>
    </w:p>
    <w:p w:rsidR="00295925" w:rsidRDefault="00295925" w:rsidP="00295925">
      <w:pPr>
        <w:pStyle w:val="2"/>
        <w:rPr>
          <w:rFonts w:cs="Segoe UI"/>
          <w:lang w:eastAsia="ru-RU"/>
        </w:rPr>
      </w:pPr>
      <w:bookmarkStart w:id="5" w:name="__RefHeading__2742_1411887408"/>
      <w:bookmarkEnd w:id="5"/>
      <w:r>
        <w:rPr>
          <w:rFonts w:cs="Segoe UI"/>
        </w:rPr>
        <w:t>1.3</w:t>
      </w:r>
      <w:r>
        <w:rPr>
          <w:rFonts w:cs="Segoe UI"/>
          <w:lang w:val="en-US"/>
        </w:rPr>
        <w:t xml:space="preserve"> </w:t>
      </w:r>
      <w:r>
        <w:rPr>
          <w:rFonts w:cs="Segoe UI"/>
        </w:rPr>
        <w:t>Сенсорика-интуиция</w:t>
      </w:r>
    </w:p>
    <w:p w:rsidR="00295925" w:rsidRDefault="00295925" w:rsidP="00295925">
      <w:pPr>
        <w:pStyle w:val="a0"/>
        <w:rPr>
          <w:rFonts w:cs="Segoe UI"/>
          <w:lang w:eastAsia="ru-RU"/>
        </w:rPr>
      </w:pPr>
      <w:r>
        <w:rPr>
          <w:rFonts w:cs="Segoe UI"/>
          <w:lang w:eastAsia="ru-RU"/>
        </w:rPr>
        <w:t xml:space="preserve">Следующая классификация это разбиение иррациональных функций на </w:t>
      </w:r>
      <w:r>
        <w:rPr>
          <w:rFonts w:cs="Segoe UI"/>
          <w:b/>
          <w:bCs/>
          <w:lang w:eastAsia="ru-RU"/>
        </w:rPr>
        <w:t>сенсорные</w:t>
      </w:r>
      <w:r>
        <w:rPr>
          <w:rFonts w:cs="Segoe UI"/>
          <w:lang w:eastAsia="ru-RU"/>
        </w:rPr>
        <w:t xml:space="preserve"> и </w:t>
      </w:r>
      <w:r>
        <w:rPr>
          <w:rFonts w:cs="Segoe UI"/>
          <w:b/>
          <w:bCs/>
          <w:lang w:eastAsia="ru-RU"/>
        </w:rPr>
        <w:t>интуитивные</w:t>
      </w:r>
      <w:r>
        <w:rPr>
          <w:rFonts w:cs="Segoe UI"/>
          <w:lang w:eastAsia="ru-RU"/>
        </w:rPr>
        <w:t xml:space="preserve"> функции. Т.е. на </w:t>
      </w:r>
      <w:r>
        <w:rPr>
          <w:rFonts w:cs="Segoe UI"/>
          <w:b/>
          <w:bCs/>
          <w:lang w:eastAsia="ru-RU"/>
        </w:rPr>
        <w:t>сенсорику</w:t>
      </w:r>
      <w:r>
        <w:rPr>
          <w:rFonts w:cs="Segoe UI"/>
          <w:lang w:eastAsia="ru-RU"/>
        </w:rPr>
        <w:t xml:space="preserve"> и </w:t>
      </w:r>
      <w:r>
        <w:rPr>
          <w:rFonts w:cs="Segoe UI"/>
          <w:b/>
          <w:bCs/>
          <w:lang w:eastAsia="ru-RU"/>
        </w:rPr>
        <w:t>интуицию</w:t>
      </w:r>
      <w:r>
        <w:rPr>
          <w:rFonts w:cs="Segoe UI"/>
          <w:lang w:eastAsia="ru-RU"/>
        </w:rPr>
        <w:t xml:space="preserve">. Обозначают их </w:t>
      </w:r>
      <w:r>
        <w:rPr>
          <w:rFonts w:cs="Segoe UI"/>
          <w:b/>
          <w:bCs/>
          <w:lang w:eastAsia="ru-RU"/>
        </w:rPr>
        <w:t xml:space="preserve">S </w:t>
      </w:r>
      <w:r>
        <w:rPr>
          <w:rFonts w:cs="Segoe UI"/>
          <w:lang w:eastAsia="ru-RU"/>
        </w:rPr>
        <w:t>(</w:t>
      </w:r>
      <w:r>
        <w:rPr>
          <w:rFonts w:cs="Segoe UI"/>
          <w:b/>
          <w:bCs/>
          <w:lang w:val="en-US" w:eastAsia="ru-RU"/>
        </w:rPr>
        <w:t>S</w:t>
      </w:r>
      <w:r>
        <w:rPr>
          <w:rFonts w:cs="Segoe UI"/>
          <w:lang w:val="en-US" w:eastAsia="ru-RU"/>
        </w:rPr>
        <w:t>ensing</w:t>
      </w:r>
      <w:r>
        <w:rPr>
          <w:rFonts w:cs="Segoe UI"/>
          <w:lang w:eastAsia="ru-RU"/>
        </w:rPr>
        <w:t xml:space="preserve">) и </w:t>
      </w:r>
      <w:r>
        <w:rPr>
          <w:rFonts w:cs="Segoe UI"/>
          <w:b/>
          <w:bCs/>
          <w:lang w:eastAsia="ru-RU"/>
        </w:rPr>
        <w:t xml:space="preserve">N </w:t>
      </w:r>
      <w:r>
        <w:rPr>
          <w:rFonts w:cs="Segoe UI"/>
          <w:lang w:eastAsia="ru-RU"/>
        </w:rPr>
        <w:t>(</w:t>
      </w:r>
      <w:r>
        <w:rPr>
          <w:rFonts w:cs="Segoe UI"/>
          <w:lang w:val="en-US" w:eastAsia="ru-RU"/>
        </w:rPr>
        <w:t>i</w:t>
      </w:r>
      <w:r>
        <w:rPr>
          <w:rFonts w:cs="Segoe UI"/>
          <w:b/>
          <w:bCs/>
          <w:lang w:val="en-US" w:eastAsia="ru-RU"/>
        </w:rPr>
        <w:t>N</w:t>
      </w:r>
      <w:r>
        <w:rPr>
          <w:rFonts w:cs="Segoe UI"/>
          <w:lang w:val="en-US" w:eastAsia="ru-RU"/>
        </w:rPr>
        <w:t>tuition</w:t>
      </w:r>
      <w:r>
        <w:rPr>
          <w:rFonts w:cs="Segoe UI"/>
          <w:lang w:eastAsia="ru-RU"/>
        </w:rPr>
        <w:t>), соответственно.</w:t>
      </w:r>
    </w:p>
    <w:p w:rsidR="00295925" w:rsidRDefault="00295925" w:rsidP="00295925">
      <w:pPr>
        <w:pStyle w:val="a0"/>
        <w:rPr>
          <w:rFonts w:cs="Segoe UI"/>
          <w:lang w:eastAsia="ru-RU"/>
        </w:rPr>
      </w:pPr>
    </w:p>
    <w:p w:rsidR="00295925" w:rsidRDefault="00295925" w:rsidP="00295925">
      <w:pPr>
        <w:pStyle w:val="a0"/>
        <w:jc w:val="center"/>
      </w:pPr>
      <w:r>
        <w:rPr>
          <w:rFonts w:cs="Segoe UI"/>
          <w:b/>
          <w:bCs/>
          <w:lang w:eastAsia="ru-RU"/>
        </w:rPr>
        <w:t>Иррациональные функции,</w:t>
      </w:r>
      <w:r>
        <w:rPr>
          <w:rFonts w:cs="Segoe UI"/>
          <w:b/>
          <w:bCs/>
          <w:lang w:val="en-US" w:eastAsia="ru-RU"/>
        </w:rPr>
        <w:t xml:space="preserve"> P</w:t>
      </w:r>
    </w:p>
    <w:p w:rsidR="00295925" w:rsidRDefault="00295925">
      <w:pPr>
        <w:rPr>
          <w:rFonts w:cs="Segoe UI"/>
          <w:color w:val="000000"/>
          <w:lang w:val="en-US"/>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780"/>
        <w:gridCol w:w="5820"/>
      </w:tblGrid>
      <w:tr w:rsidR="00647EE4" w:rsidTr="009B1373">
        <w:trPr>
          <w:trHeight w:val="80"/>
        </w:trPr>
        <w:tc>
          <w:tcPr>
            <w:tcW w:w="5780" w:type="dxa"/>
            <w:shd w:val="clear" w:color="auto" w:fill="auto"/>
          </w:tcPr>
          <w:p w:rsidR="00647EE4" w:rsidRPr="00295925" w:rsidRDefault="00647EE4" w:rsidP="009B1373">
            <w:pPr>
              <w:pStyle w:val="a0"/>
              <w:jc w:val="center"/>
              <w:rPr>
                <w:rFonts w:cs="Segoe UI"/>
                <w:b/>
                <w:bCs/>
                <w:lang w:val="en-US"/>
              </w:rPr>
            </w:pPr>
            <w:r>
              <w:rPr>
                <w:rFonts w:cs="Segoe UI"/>
                <w:b/>
                <w:bCs/>
                <w:lang w:val="en-US"/>
              </w:rPr>
              <w:t>S</w:t>
            </w:r>
          </w:p>
        </w:tc>
        <w:tc>
          <w:tcPr>
            <w:tcW w:w="5820" w:type="dxa"/>
            <w:shd w:val="clear" w:color="auto" w:fill="auto"/>
          </w:tcPr>
          <w:p w:rsidR="00647EE4" w:rsidRPr="00295925" w:rsidRDefault="00647EE4" w:rsidP="009B1373">
            <w:pPr>
              <w:pStyle w:val="a0"/>
              <w:jc w:val="center"/>
              <w:rPr>
                <w:rFonts w:cs="Segoe UI"/>
                <w:b/>
                <w:bCs/>
                <w:lang w:val="en-US"/>
              </w:rPr>
            </w:pPr>
            <w:r>
              <w:rPr>
                <w:rFonts w:cs="Segoe UI"/>
                <w:b/>
                <w:bCs/>
                <w:lang w:val="en-US"/>
              </w:rPr>
              <w:t>N</w:t>
            </w:r>
          </w:p>
        </w:tc>
      </w:tr>
      <w:tr w:rsidR="00647EE4" w:rsidTr="009B1373">
        <w:trPr>
          <w:trHeight w:val="660"/>
        </w:trPr>
        <w:tc>
          <w:tcPr>
            <w:tcW w:w="5780" w:type="dxa"/>
            <w:shd w:val="clear" w:color="auto" w:fill="auto"/>
          </w:tcPr>
          <w:p w:rsidR="00647EE4" w:rsidRDefault="00647EE4" w:rsidP="009B1373">
            <w:pPr>
              <w:pStyle w:val="a0"/>
              <w:rPr>
                <w:rFonts w:cs="Segoe UI"/>
              </w:rPr>
            </w:pPr>
            <w:bookmarkStart w:id="6" w:name="__DdeLink__5852_677313530"/>
            <w:r>
              <w:rPr>
                <w:rFonts w:cs="Segoe UI"/>
                <w:b/>
                <w:bCs/>
              </w:rPr>
              <w:t>Сенсорика</w:t>
            </w:r>
            <w:r>
              <w:rPr>
                <w:rFonts w:cs="Segoe UI"/>
              </w:rPr>
              <w:t xml:space="preserve"> отвечает за полное и адекватное взаимодействие с окружающим физическим миром. В т.ч. за восприятие информации об окружающем мире с помощью наших органов чувств, за внимание к деталям физического мира. Информация воспринимается всегда предельно конкретно и однозначно. Как правило, это физические и силовые качества, ощущения, очевидные ассоциации относительно происходящего. Примеры воспринимаемого с помощью органов чувств: визуальное восприятие объектов в трехмерном пространстве, цвет, вкус, тактильные ощущения, боль, перемещение объектов.</w:t>
            </w:r>
            <w:bookmarkEnd w:id="6"/>
          </w:p>
          <w:p w:rsidR="00647EE4" w:rsidRDefault="00647EE4" w:rsidP="009B1373">
            <w:pPr>
              <w:pStyle w:val="a0"/>
              <w:rPr>
                <w:rFonts w:cs="Segoe UI"/>
              </w:rPr>
            </w:pPr>
          </w:p>
          <w:p w:rsidR="00647EE4" w:rsidRDefault="00647EE4" w:rsidP="009B1373">
            <w:pPr>
              <w:pStyle w:val="a0"/>
              <w:rPr>
                <w:rFonts w:cs="Segoe UI"/>
              </w:rPr>
            </w:pPr>
            <w:r>
              <w:rPr>
                <w:rFonts w:cs="Segoe UI"/>
              </w:rPr>
              <w:t>В этом физическом мире важными для людей факторами являются доступ к материальным ресурсам, богатству, удовлетворению сексуальной потребности, потребности в еде, удовольствии, безопасности, комфортных условиях жизни и многие другие. Большинство этих потребностей зависят от социального статуса, поэтому он так же немаловажен для сенсорных функций.</w:t>
            </w:r>
          </w:p>
          <w:p w:rsidR="00647EE4" w:rsidRDefault="00647EE4" w:rsidP="009B1373">
            <w:pPr>
              <w:pStyle w:val="a0"/>
              <w:rPr>
                <w:rFonts w:cs="Segoe UI"/>
              </w:rPr>
            </w:pPr>
          </w:p>
          <w:p w:rsidR="00647EE4" w:rsidRDefault="00647EE4" w:rsidP="009B1373">
            <w:pPr>
              <w:pStyle w:val="a0"/>
              <w:rPr>
                <w:rFonts w:cs="Segoe UI"/>
              </w:rPr>
            </w:pPr>
            <w:r>
              <w:rPr>
                <w:rFonts w:cs="Segoe UI"/>
              </w:rPr>
              <w:t xml:space="preserve">Абстрактные и идеальные объекты и мотивации для сенсорики не имеют особого смысла или важности. А </w:t>
            </w:r>
            <w:r>
              <w:rPr>
                <w:rFonts w:cs="Segoe UI"/>
              </w:rPr>
              <w:lastRenderedPageBreak/>
              <w:t>важны конкретно-воспринимаемые свойства, очевидные, лучше всего материальные.</w:t>
            </w:r>
          </w:p>
          <w:p w:rsidR="00647EE4" w:rsidRDefault="00647EE4" w:rsidP="009B1373">
            <w:pPr>
              <w:pStyle w:val="a0"/>
              <w:rPr>
                <w:rFonts w:cs="Segoe UI"/>
              </w:rPr>
            </w:pPr>
          </w:p>
          <w:p w:rsidR="00647EE4" w:rsidRDefault="00647EE4" w:rsidP="009B1373">
            <w:pPr>
              <w:pStyle w:val="a0"/>
              <w:rPr>
                <w:rFonts w:cs="Segoe UI"/>
              </w:rPr>
            </w:pPr>
            <w:r>
              <w:rPr>
                <w:rFonts w:cs="Segoe UI"/>
              </w:rPr>
              <w:t>Таким образом, сенсорные функции отвечают за мотивацию к удовлетворению вышеперечисленных материальных потребностей, в том числе, за умение отстоять или захватить собственность.</w:t>
            </w:r>
          </w:p>
          <w:p w:rsidR="00647EE4" w:rsidRDefault="00647EE4" w:rsidP="009B1373">
            <w:pPr>
              <w:pStyle w:val="a0"/>
              <w:rPr>
                <w:rFonts w:cs="Segoe UI"/>
              </w:rPr>
            </w:pPr>
          </w:p>
          <w:p w:rsidR="00647EE4" w:rsidRDefault="00647EE4" w:rsidP="009B1373">
            <w:pPr>
              <w:pStyle w:val="a0"/>
            </w:pPr>
            <w:r>
              <w:rPr>
                <w:rFonts w:eastAsia="Times New Roman" w:cs="Segoe UI"/>
                <w:b/>
                <w:color w:val="000000"/>
                <w:lang w:eastAsia="ru-RU"/>
              </w:rPr>
              <w:t>Сенсорик</w:t>
            </w:r>
            <w:r>
              <w:rPr>
                <w:rFonts w:eastAsia="Times New Roman" w:cs="Segoe UI"/>
                <w:color w:val="000000"/>
                <w:lang w:eastAsia="ru-RU"/>
              </w:rPr>
              <w:t xml:space="preserve"> </w:t>
            </w:r>
            <w:r>
              <w:rPr>
                <w:rFonts w:cs="Segoe UI"/>
              </w:rPr>
              <w:t>–</w:t>
            </w:r>
            <w:r>
              <w:rPr>
                <w:rFonts w:eastAsia="Times New Roman" w:cs="Segoe UI"/>
                <w:color w:val="000000"/>
                <w:lang w:eastAsia="ru-RU"/>
              </w:rPr>
              <w:t xml:space="preserve"> тип личности, у которого сенсорика доминирует (в т. ч. сильнее развита) над интуицией. Среднестатистический сенсорик более компетентен в физических и силовых вопросах, конкретных и детализированных, нежели среднестатистический интуит.</w:t>
            </w:r>
          </w:p>
        </w:tc>
        <w:tc>
          <w:tcPr>
            <w:tcW w:w="5820" w:type="dxa"/>
            <w:shd w:val="clear" w:color="auto" w:fill="auto"/>
          </w:tcPr>
          <w:p w:rsidR="00647EE4" w:rsidRDefault="00647EE4" w:rsidP="009B1373">
            <w:pPr>
              <w:pStyle w:val="a0"/>
              <w:rPr>
                <w:rFonts w:cs="Segoe UI"/>
              </w:rPr>
            </w:pPr>
            <w:r>
              <w:rPr>
                <w:rFonts w:cs="Segoe UI"/>
                <w:b/>
                <w:bCs/>
              </w:rPr>
              <w:lastRenderedPageBreak/>
              <w:t>Интуиция</w:t>
            </w:r>
            <w:r>
              <w:rPr>
                <w:rFonts w:cs="Segoe UI"/>
              </w:rPr>
              <w:t xml:space="preserve"> воспринимает информацию не так, как сенсорика. Информация о физическом мире воспринимается не полно, многие вещи не замечаются, акцент ставится только на некоторых по какой-то причине выделенных объектах. К тому, что было воспринято, присовокупляются многочисленные и часто неожиданные ассоциации. Восприятие и мышление носит выраженный ассоциативный характер. Ассоциативное домысливание помогает увидеть окружающий мир вместе со всеми додумками и идеями о том, как он устроен, в том числе понять, что будет происходить дальше, выявить скрытые возможности вещей и способности людей. Ситуация видится вместе со всеми возможностями ее использования и развития. Порождаются фантазии и образы внутреннего мира.</w:t>
            </w:r>
          </w:p>
          <w:p w:rsidR="00647EE4" w:rsidRDefault="00647EE4" w:rsidP="009B1373">
            <w:pPr>
              <w:pStyle w:val="a0"/>
              <w:rPr>
                <w:rFonts w:cs="Segoe UI"/>
              </w:rPr>
            </w:pPr>
          </w:p>
          <w:p w:rsidR="00647EE4" w:rsidRDefault="00647EE4" w:rsidP="009B1373">
            <w:pPr>
              <w:pStyle w:val="a0"/>
              <w:rPr>
                <w:rFonts w:cs="Segoe UI"/>
              </w:rPr>
            </w:pPr>
            <w:r>
              <w:rPr>
                <w:rFonts w:cs="Segoe UI"/>
              </w:rPr>
              <w:t xml:space="preserve">Интуиция предпочитает иметь дело с более отвлеченными, абстрактными понятиями, это экономит силы, которые тратятся для удержания в голове многих точных физических данных, благо восприятие абстракций для интуиции дается легко. Из-за легкого абстрагирования, интуиция может мыслить абстрактные и идеальные образы, которые могут быть для нее </w:t>
            </w:r>
            <w:r>
              <w:rPr>
                <w:rFonts w:cs="Segoe UI"/>
              </w:rPr>
              <w:lastRenderedPageBreak/>
              <w:t>важнее конкретных материальных.</w:t>
            </w:r>
          </w:p>
          <w:p w:rsidR="00647EE4" w:rsidRDefault="00647EE4" w:rsidP="009B1373">
            <w:pPr>
              <w:pStyle w:val="a0"/>
              <w:rPr>
                <w:rFonts w:cs="Segoe UI"/>
              </w:rPr>
            </w:pPr>
          </w:p>
          <w:p w:rsidR="00647EE4" w:rsidRDefault="00647EE4" w:rsidP="009B1373">
            <w:pPr>
              <w:pStyle w:val="a0"/>
              <w:rPr>
                <w:rFonts w:cs="Segoe UI"/>
              </w:rPr>
            </w:pPr>
            <w:r>
              <w:rPr>
                <w:rFonts w:cs="Segoe UI"/>
              </w:rPr>
              <w:t>Так же интуиция отвечает за мотивацию к исследовательской деятельности по выяснению нового, открытию неизвестного. Эта же мотивация сильно влияет на то, на что же обратит свое внимание интуиция.</w:t>
            </w:r>
          </w:p>
          <w:p w:rsidR="00647EE4" w:rsidRDefault="00647EE4" w:rsidP="009B1373">
            <w:pPr>
              <w:pStyle w:val="a0"/>
              <w:rPr>
                <w:rFonts w:cs="Segoe UI"/>
              </w:rPr>
            </w:pPr>
          </w:p>
          <w:p w:rsidR="00647EE4" w:rsidRDefault="00647EE4" w:rsidP="009B1373">
            <w:pPr>
              <w:pStyle w:val="a0"/>
              <w:rPr>
                <w:rFonts w:cs="Segoe UI"/>
              </w:rPr>
            </w:pPr>
            <w:r>
              <w:rPr>
                <w:rFonts w:cs="Segoe UI"/>
              </w:rPr>
              <w:t>Для самого человека акт интуитивного получения информации часто ощущается как инсайт – внутреннее прозрение. Вероятно это из-за того, что большая часть внутренней кухни того, как рождается нужная ассоциация скрыта в подсознании.</w:t>
            </w:r>
          </w:p>
          <w:p w:rsidR="00647EE4" w:rsidRDefault="00647EE4" w:rsidP="009B1373">
            <w:pPr>
              <w:pStyle w:val="a0"/>
              <w:rPr>
                <w:rFonts w:cs="Segoe UI"/>
              </w:rPr>
            </w:pPr>
          </w:p>
          <w:p w:rsidR="00647EE4" w:rsidRDefault="00647EE4" w:rsidP="009B1373">
            <w:pPr>
              <w:pStyle w:val="a0"/>
              <w:rPr>
                <w:rFonts w:cs="Segoe UI"/>
              </w:rPr>
            </w:pPr>
            <w:r>
              <w:rPr>
                <w:rFonts w:cs="Segoe UI"/>
              </w:rPr>
              <w:t>Так же стоит отметить, что когда человек с помощью органов чувств воспринимает, что же происходит в действительности, он не может мечтать и фантазировать одновременно с этим, но как раз именно это и нужно делать, чтобы интуитивно мыслить.</w:t>
            </w:r>
          </w:p>
          <w:p w:rsidR="00647EE4" w:rsidRDefault="00647EE4" w:rsidP="009B1373">
            <w:pPr>
              <w:pStyle w:val="a0"/>
              <w:rPr>
                <w:rFonts w:cs="Segoe UI"/>
              </w:rPr>
            </w:pPr>
          </w:p>
          <w:p w:rsidR="00647EE4" w:rsidRDefault="00647EE4" w:rsidP="009B1373">
            <w:pPr>
              <w:pStyle w:val="a0"/>
            </w:pPr>
            <w:r>
              <w:rPr>
                <w:rFonts w:eastAsia="Times New Roman" w:cs="Segoe UI"/>
                <w:b/>
                <w:color w:val="000000"/>
                <w:lang w:eastAsia="ru-RU"/>
              </w:rPr>
              <w:t>Интуит</w:t>
            </w:r>
            <w:r>
              <w:rPr>
                <w:rFonts w:eastAsia="Times New Roman" w:cs="Segoe UI"/>
                <w:color w:val="000000"/>
                <w:lang w:eastAsia="ru-RU"/>
              </w:rPr>
              <w:t xml:space="preserve"> </w:t>
            </w:r>
            <w:r>
              <w:rPr>
                <w:rFonts w:cs="Segoe UI"/>
              </w:rPr>
              <w:t>–</w:t>
            </w:r>
            <w:r>
              <w:rPr>
                <w:rFonts w:eastAsia="Times New Roman" w:cs="Segoe UI"/>
                <w:color w:val="000000"/>
                <w:lang w:eastAsia="ru-RU"/>
              </w:rPr>
              <w:t xml:space="preserve"> тип личности, у которого интуиция доминирует (в т. ч. сильнее развита) над сенсорикой. У среднестатистического интуита сильнее развито ассоциативное мышление, фантазия, воображение, проницательность и догадливость, нежели у среднестатистического сенсорика.</w:t>
            </w:r>
          </w:p>
          <w:p w:rsidR="00647EE4" w:rsidRDefault="00647EE4" w:rsidP="009B1373">
            <w:pPr>
              <w:pStyle w:val="a0"/>
            </w:pPr>
          </w:p>
        </w:tc>
      </w:tr>
    </w:tbl>
    <w:p w:rsidR="00647EE4" w:rsidRDefault="00647EE4" w:rsidP="00647EE4">
      <w:pPr>
        <w:pStyle w:val="a0"/>
        <w:rPr>
          <w:rFonts w:cs="Segoe UI"/>
          <w:szCs w:val="32"/>
        </w:rPr>
      </w:pPr>
      <w:r>
        <w:rPr>
          <w:rFonts w:cs="Segoe UI"/>
          <w:szCs w:val="32"/>
        </w:rPr>
        <w:lastRenderedPageBreak/>
        <w:t>Стоит отметить, что моё понимание признака сенсорика-интуиция во многом основывается на статье Виктора Таланова [</w:t>
      </w:r>
      <w:hyperlink r:id="rId18" w:history="1">
        <w:r>
          <w:rPr>
            <w:rStyle w:val="a7"/>
            <w:rFonts w:cs="Segoe UI"/>
            <w:szCs w:val="32"/>
          </w:rPr>
          <w:t>4</w:t>
        </w:r>
      </w:hyperlink>
      <w:r>
        <w:rPr>
          <w:rFonts w:cs="Segoe UI"/>
          <w:szCs w:val="32"/>
        </w:rPr>
        <w:t>]. Советую её к обязательному прочтению. В дополнение:</w:t>
      </w:r>
    </w:p>
    <w:p w:rsidR="00647EE4" w:rsidRDefault="00647EE4" w:rsidP="00647EE4">
      <w:pPr>
        <w:pStyle w:val="a0"/>
        <w:numPr>
          <w:ilvl w:val="0"/>
          <w:numId w:val="13"/>
        </w:numPr>
        <w:rPr>
          <w:rFonts w:cs="Segoe UI"/>
          <w:szCs w:val="32"/>
        </w:rPr>
      </w:pPr>
      <w:r>
        <w:rPr>
          <w:rFonts w:cs="Segoe UI"/>
          <w:szCs w:val="32"/>
        </w:rPr>
        <w:t>В работе [</w:t>
      </w:r>
      <w:hyperlink r:id="rId19" w:history="1">
        <w:r>
          <w:rPr>
            <w:rStyle w:val="a7"/>
            <w:rFonts w:cs="Segoe UI"/>
            <w:szCs w:val="32"/>
          </w:rPr>
          <w:t>4</w:t>
        </w:r>
      </w:hyperlink>
      <w:r>
        <w:rPr>
          <w:rFonts w:cs="Segoe UI"/>
          <w:szCs w:val="32"/>
        </w:rPr>
        <w:t>]</w:t>
      </w:r>
      <w:r w:rsidRPr="00295925">
        <w:rPr>
          <w:rFonts w:cs="Segoe UI"/>
          <w:szCs w:val="32"/>
        </w:rPr>
        <w:t xml:space="preserve"> </w:t>
      </w:r>
      <w:r>
        <w:rPr>
          <w:rFonts w:cs="Segoe UI"/>
          <w:szCs w:val="32"/>
        </w:rPr>
        <w:t>отмечается лучшая приспособленность сенсориков к автоматическим реакциям различного типа, будь то движения тела или любые повторяющиеся однообразные действия. Интуитам же приспособление к однообразным действиям дается сложнее и часто приходится каждый раз заново думать над совершаемыми операциями.</w:t>
      </w:r>
    </w:p>
    <w:p w:rsidR="00647EE4" w:rsidRDefault="00647EE4" w:rsidP="00647EE4">
      <w:pPr>
        <w:pStyle w:val="a0"/>
        <w:numPr>
          <w:ilvl w:val="0"/>
          <w:numId w:val="13"/>
        </w:numPr>
        <w:rPr>
          <w:rFonts w:cs="Segoe UI"/>
        </w:rPr>
      </w:pPr>
      <w:r>
        <w:rPr>
          <w:rFonts w:cs="Segoe UI"/>
          <w:szCs w:val="32"/>
        </w:rPr>
        <w:t>Процитирую Таланова [</w:t>
      </w:r>
      <w:hyperlink r:id="rId20" w:history="1">
        <w:r>
          <w:rPr>
            <w:rStyle w:val="a7"/>
            <w:rFonts w:cs="Segoe UI"/>
            <w:szCs w:val="32"/>
          </w:rPr>
          <w:t>4</w:t>
        </w:r>
      </w:hyperlink>
      <w:r>
        <w:rPr>
          <w:rFonts w:cs="Segoe UI"/>
          <w:szCs w:val="32"/>
        </w:rPr>
        <w:t>]: «критерии различения объектов у интуитов обеднены по количеству одновременно рассматриваемых признаков». Это определяет худшую способность интуитов (по сравнению с сенсориками) к удержанию в голове образов полных многих конкретных деталей и определяет ориентацию на использование как можно более обобщенных понятий.</w:t>
      </w:r>
    </w:p>
    <w:p w:rsidR="00647EE4" w:rsidRDefault="00647EE4" w:rsidP="00647EE4">
      <w:pPr>
        <w:pStyle w:val="2"/>
        <w:rPr>
          <w:rFonts w:cs="Segoe UI"/>
          <w:lang w:eastAsia="ru-RU"/>
        </w:rPr>
      </w:pPr>
      <w:bookmarkStart w:id="7" w:name="__RefHeading__2744_1411887408"/>
      <w:bookmarkEnd w:id="7"/>
      <w:r>
        <w:rPr>
          <w:rFonts w:cs="Segoe UI"/>
        </w:rPr>
        <w:t>1.4</w:t>
      </w:r>
      <w:r>
        <w:rPr>
          <w:rFonts w:cs="Segoe UI"/>
          <w:lang w:val="en-US"/>
        </w:rPr>
        <w:t xml:space="preserve"> </w:t>
      </w:r>
      <w:r>
        <w:rPr>
          <w:rFonts w:cs="Segoe UI"/>
        </w:rPr>
        <w:t>Логика-этика</w:t>
      </w:r>
    </w:p>
    <w:p w:rsidR="00647EE4" w:rsidRDefault="00647EE4" w:rsidP="00647EE4">
      <w:pPr>
        <w:pStyle w:val="a0"/>
        <w:rPr>
          <w:rFonts w:cs="Segoe UI"/>
          <w:lang w:eastAsia="ru-RU"/>
        </w:rPr>
      </w:pPr>
      <w:r>
        <w:rPr>
          <w:rFonts w:cs="Segoe UI"/>
          <w:lang w:eastAsia="ru-RU"/>
        </w:rPr>
        <w:t xml:space="preserve">Следующая классификация это разбиение рациональных функций на </w:t>
      </w:r>
      <w:r>
        <w:rPr>
          <w:rFonts w:cs="Segoe UI"/>
          <w:b/>
          <w:bCs/>
          <w:lang w:eastAsia="ru-RU"/>
        </w:rPr>
        <w:t>этические</w:t>
      </w:r>
      <w:r>
        <w:rPr>
          <w:rFonts w:cs="Segoe UI"/>
          <w:lang w:eastAsia="ru-RU"/>
        </w:rPr>
        <w:t xml:space="preserve"> и </w:t>
      </w:r>
      <w:r>
        <w:rPr>
          <w:rFonts w:cs="Segoe UI"/>
          <w:b/>
          <w:bCs/>
          <w:lang w:eastAsia="ru-RU"/>
        </w:rPr>
        <w:t>логические</w:t>
      </w:r>
      <w:r>
        <w:rPr>
          <w:rFonts w:cs="Segoe UI"/>
          <w:lang w:eastAsia="ru-RU"/>
        </w:rPr>
        <w:t xml:space="preserve"> функции. Т.е. на </w:t>
      </w:r>
      <w:r>
        <w:rPr>
          <w:rFonts w:cs="Segoe UI"/>
          <w:b/>
          <w:bCs/>
          <w:lang w:eastAsia="ru-RU"/>
        </w:rPr>
        <w:t>этику</w:t>
      </w:r>
      <w:r>
        <w:rPr>
          <w:rFonts w:cs="Segoe UI"/>
          <w:lang w:eastAsia="ru-RU"/>
        </w:rPr>
        <w:t xml:space="preserve"> и </w:t>
      </w:r>
      <w:r>
        <w:rPr>
          <w:rFonts w:cs="Segoe UI"/>
          <w:b/>
          <w:bCs/>
          <w:lang w:eastAsia="ru-RU"/>
        </w:rPr>
        <w:t>логику</w:t>
      </w:r>
      <w:r>
        <w:rPr>
          <w:rFonts w:cs="Segoe UI"/>
          <w:lang w:eastAsia="ru-RU"/>
        </w:rPr>
        <w:t xml:space="preserve">. Обозначают их </w:t>
      </w:r>
      <w:r>
        <w:rPr>
          <w:rFonts w:cs="Segoe UI"/>
          <w:b/>
          <w:bCs/>
          <w:lang w:eastAsia="ru-RU"/>
        </w:rPr>
        <w:t xml:space="preserve">F </w:t>
      </w:r>
      <w:r>
        <w:rPr>
          <w:rFonts w:cs="Segoe UI"/>
          <w:lang w:eastAsia="ru-RU"/>
        </w:rPr>
        <w:t>(</w:t>
      </w:r>
      <w:r>
        <w:rPr>
          <w:rFonts w:cs="Segoe UI"/>
          <w:b/>
          <w:bCs/>
          <w:lang w:val="en-US" w:eastAsia="ru-RU"/>
        </w:rPr>
        <w:t>F</w:t>
      </w:r>
      <w:r>
        <w:rPr>
          <w:rFonts w:cs="Segoe UI"/>
          <w:lang w:val="en-US" w:eastAsia="ru-RU"/>
        </w:rPr>
        <w:t>eeling</w:t>
      </w:r>
      <w:r>
        <w:rPr>
          <w:rFonts w:cs="Segoe UI"/>
          <w:lang w:eastAsia="ru-RU"/>
        </w:rPr>
        <w:t xml:space="preserve">) и </w:t>
      </w:r>
      <w:r>
        <w:rPr>
          <w:rFonts w:cs="Segoe UI"/>
          <w:b/>
          <w:bCs/>
          <w:lang w:eastAsia="ru-RU"/>
        </w:rPr>
        <w:t>T</w:t>
      </w:r>
      <w:r>
        <w:rPr>
          <w:rFonts w:cs="Segoe UI"/>
          <w:lang w:eastAsia="ru-RU"/>
        </w:rPr>
        <w:t xml:space="preserve"> (</w:t>
      </w:r>
      <w:r>
        <w:rPr>
          <w:rFonts w:cs="Segoe UI"/>
          <w:b/>
          <w:bCs/>
          <w:lang w:val="en-US" w:eastAsia="ru-RU"/>
        </w:rPr>
        <w:t>T</w:t>
      </w:r>
      <w:r>
        <w:rPr>
          <w:rFonts w:cs="Segoe UI"/>
          <w:lang w:val="en-US" w:eastAsia="ru-RU"/>
        </w:rPr>
        <w:t>hinking</w:t>
      </w:r>
      <w:r>
        <w:rPr>
          <w:rFonts w:cs="Segoe UI"/>
          <w:lang w:eastAsia="ru-RU"/>
        </w:rPr>
        <w:t>), соответственно. Деление происходит по виду используемых устойчивых и многократно актуальных свойств, т.е. «исходного материала», из которого строятся карты действительности и отбираются инструменты воздействия на неё. На основе этих карт и инструментов потом производится оценка и принимаются решения.</w:t>
      </w:r>
    </w:p>
    <w:p w:rsidR="00647EE4" w:rsidRDefault="00647EE4" w:rsidP="00647EE4">
      <w:pPr>
        <w:pStyle w:val="a0"/>
        <w:rPr>
          <w:rFonts w:cs="Segoe UI"/>
          <w:lang w:eastAsia="ru-RU"/>
        </w:rPr>
      </w:pPr>
    </w:p>
    <w:p w:rsidR="00647EE4" w:rsidRDefault="00647EE4" w:rsidP="00647EE4">
      <w:pPr>
        <w:pStyle w:val="a0"/>
        <w:jc w:val="center"/>
      </w:pPr>
      <w:r>
        <w:rPr>
          <w:rFonts w:cs="Segoe UI"/>
          <w:b/>
          <w:bCs/>
          <w:lang w:eastAsia="ru-RU"/>
        </w:rPr>
        <w:t>Рациональные функции,</w:t>
      </w:r>
      <w:r>
        <w:rPr>
          <w:rFonts w:cs="Segoe UI"/>
          <w:b/>
          <w:bCs/>
          <w:lang w:val="en-US" w:eastAsia="ru-RU"/>
        </w:rPr>
        <w:t xml:space="preserve"> J</w:t>
      </w:r>
    </w:p>
    <w:p w:rsidR="00647EE4" w:rsidRDefault="00647EE4">
      <w:pPr>
        <w:rPr>
          <w:rFonts w:cs="Segoe UI"/>
          <w:color w:val="000000"/>
          <w:lang w:val="en-US"/>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780"/>
        <w:gridCol w:w="5820"/>
      </w:tblGrid>
      <w:tr w:rsidR="00C37559" w:rsidTr="009B1373">
        <w:trPr>
          <w:trHeight w:val="660"/>
        </w:trPr>
        <w:tc>
          <w:tcPr>
            <w:tcW w:w="5780" w:type="dxa"/>
            <w:shd w:val="clear" w:color="auto" w:fill="auto"/>
          </w:tcPr>
          <w:p w:rsidR="00C37559" w:rsidRDefault="00C37559" w:rsidP="009B1373">
            <w:pPr>
              <w:pStyle w:val="a0"/>
              <w:jc w:val="center"/>
              <w:rPr>
                <w:rFonts w:cs="Segoe UI"/>
                <w:b/>
                <w:bCs/>
                <w:lang w:val="en-US"/>
              </w:rPr>
            </w:pPr>
            <w:r>
              <w:rPr>
                <w:rFonts w:cs="Segoe UI"/>
                <w:b/>
                <w:bCs/>
                <w:lang w:val="en-US"/>
              </w:rPr>
              <w:t>F</w:t>
            </w:r>
          </w:p>
        </w:tc>
        <w:tc>
          <w:tcPr>
            <w:tcW w:w="5820" w:type="dxa"/>
            <w:shd w:val="clear" w:color="auto" w:fill="auto"/>
          </w:tcPr>
          <w:p w:rsidR="00C37559" w:rsidRDefault="00C37559" w:rsidP="009B1373">
            <w:pPr>
              <w:pStyle w:val="a0"/>
              <w:jc w:val="center"/>
              <w:rPr>
                <w:rFonts w:cs="Segoe UI"/>
                <w:b/>
                <w:bCs/>
                <w:lang w:val="en-US"/>
              </w:rPr>
            </w:pPr>
            <w:r>
              <w:rPr>
                <w:rFonts w:cs="Segoe UI"/>
                <w:b/>
                <w:bCs/>
                <w:lang w:val="en-US"/>
              </w:rPr>
              <w:t>T</w:t>
            </w:r>
          </w:p>
        </w:tc>
      </w:tr>
      <w:tr w:rsidR="00C37559" w:rsidTr="009B1373">
        <w:trPr>
          <w:trHeight w:val="660"/>
        </w:trPr>
        <w:tc>
          <w:tcPr>
            <w:tcW w:w="5780" w:type="dxa"/>
            <w:shd w:val="clear" w:color="auto" w:fill="auto"/>
          </w:tcPr>
          <w:p w:rsidR="00C37559" w:rsidRDefault="00C37559" w:rsidP="009B1373">
            <w:pPr>
              <w:pStyle w:val="a0"/>
              <w:rPr>
                <w:rFonts w:cs="Segoe UI"/>
              </w:rPr>
            </w:pPr>
            <w:r>
              <w:rPr>
                <w:rFonts w:cs="Segoe UI"/>
                <w:b/>
                <w:bCs/>
              </w:rPr>
              <w:t>Этика</w:t>
            </w:r>
            <w:r>
              <w:rPr>
                <w:rFonts w:cs="Segoe UI"/>
              </w:rPr>
              <w:t xml:space="preserve"> в качестве устойчивых и многократно актуальных свойств рассматривает чувства, эмоции и отношения людей. В т.ч. эмоциональные мотивации и мораль. Решения этика принимает, опять же, на основе чувств, морали, «зова сердца», эмоционального энтузиазма. Этика специализируется на эмоциональной составляющей </w:t>
            </w:r>
            <w:r>
              <w:rPr>
                <w:rFonts w:cs="Segoe UI"/>
              </w:rPr>
              <w:lastRenderedPageBreak/>
              <w:t>взаимодействия людей. Ответственна за понимание эмоций, чувств, отношений. Умение сопереживать.</w:t>
            </w:r>
          </w:p>
          <w:p w:rsidR="00C37559" w:rsidRDefault="00C37559" w:rsidP="009B1373">
            <w:pPr>
              <w:pStyle w:val="a0"/>
              <w:rPr>
                <w:rFonts w:cs="Segoe UI"/>
              </w:rPr>
            </w:pPr>
          </w:p>
          <w:p w:rsidR="00C37559" w:rsidRDefault="00C37559" w:rsidP="009B1373">
            <w:pPr>
              <w:pStyle w:val="a0"/>
              <w:rPr>
                <w:rFonts w:cs="Segoe UI"/>
              </w:rPr>
            </w:pPr>
            <w:r>
              <w:rPr>
                <w:rFonts w:cs="Segoe UI"/>
              </w:rPr>
              <w:t xml:space="preserve">Эмоции – инстинктивные регуляторы нашей активности. Они вызываются типичными ситуациями: невозможность достичь желанное - горе, злость; лишение источника удовольствия - тоже отрицательные эмоции; достижение желанного - радость; получение удовольствия - положительные эмоции. И так далее многие другие, в том числе радость от других ситуаций. А зачем они, эти эмоции? Предположительно, положительные говорят нам, что мы действуем правильно, подстегивают наше движение к источнику удовольствий. А отрицательные эмоции говорят, что что-то мы делаем не так, надо что-то менять. Т. е. эмоции являются мотиваторами, и демотиваторами, наполняются нас желанием двигаться вперед, воодушевляют или же деморализуют. Эмоции в нас вложены с рождения как инстинкты. И эти типичные инстинктивные эмоциональные реакции наступают в связи с какой-то ситуацией, человеком, ощущением и т. д. Ну и вообще градаций и типов эмоций очень много, и регулируют они наше поведение довольно тонко. Эмоции оценивают ситуацию или объект с точки зрения её значимости для </w:t>
            </w:r>
            <w:r>
              <w:rPr>
                <w:rFonts w:cs="Segoe UI"/>
              </w:rPr>
              <w:lastRenderedPageBreak/>
              <w:t>субъекта.</w:t>
            </w:r>
          </w:p>
          <w:p w:rsidR="00C37559" w:rsidRDefault="00C37559" w:rsidP="009B1373">
            <w:pPr>
              <w:pStyle w:val="a0"/>
              <w:rPr>
                <w:rFonts w:cs="Segoe UI"/>
              </w:rPr>
            </w:pPr>
          </w:p>
          <w:p w:rsidR="00C37559" w:rsidRDefault="00C37559" w:rsidP="009B1373">
            <w:pPr>
              <w:pStyle w:val="a0"/>
            </w:pPr>
            <w:r>
              <w:rPr>
                <w:rFonts w:eastAsia="Times New Roman" w:cs="Segoe UI"/>
                <w:b/>
                <w:bCs/>
                <w:color w:val="000000"/>
                <w:lang w:eastAsia="ru-RU"/>
              </w:rPr>
              <w:t>Этик</w:t>
            </w:r>
            <w:r>
              <w:rPr>
                <w:rFonts w:eastAsia="Times New Roman" w:cs="Segoe UI"/>
                <w:color w:val="000000"/>
                <w:lang w:eastAsia="ru-RU"/>
              </w:rPr>
              <w:t xml:space="preserve"> – тип личности, у которого этика доминирует (в т. ч. сильнее развита) над логикой. Среднестатистический этик лучше разбирается (и умеет пользоваться) в чувствах, эмоциональных мотивах и отношениях людей, нежели среднестатистический логик.</w:t>
            </w:r>
          </w:p>
        </w:tc>
        <w:tc>
          <w:tcPr>
            <w:tcW w:w="5820" w:type="dxa"/>
            <w:shd w:val="clear" w:color="auto" w:fill="auto"/>
          </w:tcPr>
          <w:p w:rsidR="00C37559" w:rsidRDefault="00C37559" w:rsidP="009B1373">
            <w:pPr>
              <w:pStyle w:val="a0"/>
              <w:rPr>
                <w:rFonts w:cs="Segoe UI"/>
              </w:rPr>
            </w:pPr>
            <w:r>
              <w:rPr>
                <w:rFonts w:cs="Segoe UI"/>
                <w:b/>
                <w:bCs/>
              </w:rPr>
              <w:lastRenderedPageBreak/>
              <w:t>Логика</w:t>
            </w:r>
            <w:r>
              <w:rPr>
                <w:rFonts w:cs="Segoe UI"/>
              </w:rPr>
              <w:t xml:space="preserve"> же в качестве устойчивых свойств берет знание фактов и причинно-следственных связей, умение ими пользоваться, анализировать, делать из них выводы. Т.е. использует рациональные и аргументированные соображения. Логика специализируется на формальной и деловой стороне явлений. Решения </w:t>
            </w:r>
            <w:r>
              <w:rPr>
                <w:rFonts w:cs="Segoe UI"/>
              </w:rPr>
              <w:lastRenderedPageBreak/>
              <w:t>логика принимает на основе рационального взвешивания альтернатив, правил, законов, соображений практичности, полезности.</w:t>
            </w:r>
          </w:p>
          <w:p w:rsidR="00C37559" w:rsidRDefault="00C37559" w:rsidP="009B1373">
            <w:pPr>
              <w:pStyle w:val="a0"/>
              <w:rPr>
                <w:rFonts w:cs="Segoe UI"/>
              </w:rPr>
            </w:pPr>
          </w:p>
          <w:p w:rsidR="00C37559" w:rsidRDefault="00C37559" w:rsidP="009B1373">
            <w:pPr>
              <w:pStyle w:val="a0"/>
              <w:rPr>
                <w:rFonts w:cs="Segoe UI"/>
              </w:rPr>
            </w:pPr>
            <w:r>
              <w:rPr>
                <w:rFonts w:cs="Segoe UI"/>
              </w:rPr>
              <w:t>Так же, логика работает с соображениями целесообразности, выгодности, эффективности, соответствия правилам, законам, регламентам, иерархиям. И ответственна за взаимодействие с орудиями труда (от молотка и лопаты до промышленности, программирования и науки).</w:t>
            </w:r>
          </w:p>
          <w:p w:rsidR="00C37559" w:rsidRDefault="00C37559" w:rsidP="009B1373">
            <w:pPr>
              <w:pStyle w:val="a0"/>
              <w:rPr>
                <w:rFonts w:cs="Segoe UI"/>
              </w:rPr>
            </w:pPr>
          </w:p>
          <w:p w:rsidR="00C37559" w:rsidRDefault="00C37559" w:rsidP="009B1373">
            <w:pPr>
              <w:pStyle w:val="a0"/>
            </w:pPr>
            <w:r>
              <w:rPr>
                <w:rFonts w:eastAsia="Times New Roman" w:cs="Segoe UI"/>
                <w:b/>
                <w:color w:val="000000"/>
                <w:lang w:eastAsia="ru-RU"/>
              </w:rPr>
              <w:t>Логик</w:t>
            </w:r>
            <w:r>
              <w:rPr>
                <w:rFonts w:eastAsia="Times New Roman" w:cs="Segoe UI"/>
                <w:color w:val="000000"/>
                <w:lang w:eastAsia="ru-RU"/>
              </w:rPr>
              <w:t xml:space="preserve"> </w:t>
            </w:r>
            <w:r>
              <w:rPr>
                <w:rFonts w:cs="Segoe UI"/>
              </w:rPr>
              <w:t>–</w:t>
            </w:r>
            <w:r>
              <w:rPr>
                <w:rFonts w:eastAsia="Times New Roman" w:cs="Segoe UI"/>
                <w:color w:val="000000"/>
                <w:lang w:eastAsia="ru-RU"/>
              </w:rPr>
              <w:t xml:space="preserve"> тип личности, у которого логика доминирует (в т. ч. сильнее развита) над этикой. У среднестатистического логика сильнее развито формально-логическое мышление, практичность и деловитость, нежели у среднестатистического этика.</w:t>
            </w:r>
          </w:p>
        </w:tc>
      </w:tr>
    </w:tbl>
    <w:p w:rsidR="00C37559" w:rsidRPr="00C37559" w:rsidRDefault="00C37559">
      <w:pPr>
        <w:rPr>
          <w:rFonts w:cs="Segoe UI"/>
          <w:color w:val="000000"/>
        </w:rPr>
      </w:pPr>
    </w:p>
    <w:p w:rsidR="00C37559" w:rsidRPr="00AB15D8" w:rsidRDefault="00C37559" w:rsidP="00C37559">
      <w:pPr>
        <w:pStyle w:val="a0"/>
        <w:rPr>
          <w:rFonts w:cs="Segoe UI"/>
        </w:rPr>
      </w:pPr>
      <w:r>
        <w:rPr>
          <w:rFonts w:cs="Segoe UI"/>
          <w:szCs w:val="32"/>
        </w:rPr>
        <w:t xml:space="preserve">Теперь, когда мы определили все рациональные и иррациональные функции, стоит сделать важное замечание: преобладание рациональных функций над иррациональным проявляется и в том, что выраженность рациональных проявлений, например, у иррационала-этика меньше, чем у рационала-логика. Примером этого является более длительное застревание в эмоциях, свойственное рациональным логикам, по сравнению с иррациональными этиками </w:t>
      </w:r>
      <w:r w:rsidRPr="00295925">
        <w:rPr>
          <w:rFonts w:eastAsia="Times New Roman" w:cs="Segoe UI"/>
          <w:color w:val="000000"/>
          <w:szCs w:val="32"/>
          <w:lang w:eastAsia="ru-RU"/>
        </w:rPr>
        <w:t>[</w:t>
      </w:r>
      <w:hyperlink r:id="rId21" w:history="1">
        <w:r w:rsidRPr="00295925">
          <w:rPr>
            <w:rStyle w:val="a7"/>
            <w:rFonts w:cs="Segoe UI"/>
            <w:szCs w:val="32"/>
          </w:rPr>
          <w:t>2</w:t>
        </w:r>
      </w:hyperlink>
      <w:r w:rsidRPr="00295925">
        <w:rPr>
          <w:rFonts w:eastAsia="Times New Roman" w:cs="Segoe UI"/>
          <w:color w:val="000000"/>
          <w:szCs w:val="32"/>
          <w:lang w:eastAsia="ru-RU"/>
        </w:rPr>
        <w:t>]</w:t>
      </w:r>
      <w:r>
        <w:rPr>
          <w:rFonts w:cs="Segoe UI"/>
          <w:szCs w:val="32"/>
        </w:rPr>
        <w:t xml:space="preserve">. Хотя, у этика этические функции сильнее, чем у логика. Данный принцип так же справедлив для проявлений других функций, и для остальных свойств из таблицы в главе </w:t>
      </w:r>
      <w:r w:rsidR="006B2144">
        <w:rPr>
          <w:rFonts w:cs="Segoe UI"/>
          <w:color w:val="0000FF"/>
          <w:szCs w:val="32"/>
          <w:u w:val="single"/>
        </w:rPr>
        <w:fldChar w:fldCharType="begin"/>
      </w:r>
      <w:r>
        <w:rPr>
          <w:rFonts w:cs="Segoe UI"/>
          <w:color w:val="0000FF"/>
          <w:szCs w:val="32"/>
          <w:u w:val="single"/>
        </w:rPr>
        <w:instrText xml:space="preserve"> REF __RefHeading__2740_1411887408 \h </w:instrText>
      </w:r>
      <w:r w:rsidR="006B2144">
        <w:rPr>
          <w:rFonts w:cs="Segoe UI"/>
          <w:color w:val="0000FF"/>
          <w:szCs w:val="32"/>
          <w:u w:val="single"/>
        </w:rPr>
      </w:r>
      <w:r w:rsidR="006B2144">
        <w:rPr>
          <w:rFonts w:cs="Segoe UI"/>
          <w:color w:val="0000FF"/>
          <w:szCs w:val="32"/>
          <w:u w:val="single"/>
        </w:rPr>
        <w:fldChar w:fldCharType="separate"/>
      </w:r>
      <w:r>
        <w:rPr>
          <w:rFonts w:cs="Segoe UI"/>
          <w:color w:val="0000FF"/>
          <w:szCs w:val="32"/>
          <w:u w:val="single"/>
        </w:rPr>
        <w:t>1.2 Рациональность-иррациональность</w:t>
      </w:r>
      <w:r w:rsidR="006B2144">
        <w:rPr>
          <w:rFonts w:cs="Segoe UI"/>
          <w:color w:val="0000FF"/>
          <w:szCs w:val="32"/>
          <w:u w:val="single"/>
        </w:rPr>
        <w:fldChar w:fldCharType="end"/>
      </w:r>
      <w:r>
        <w:rPr>
          <w:rFonts w:cs="Segoe UI"/>
          <w:szCs w:val="32"/>
        </w:rPr>
        <w:t xml:space="preserve">. Полностью процитирую вывод из работы Виктора Таланова </w:t>
      </w:r>
      <w:r w:rsidRPr="00295925">
        <w:rPr>
          <w:rFonts w:eastAsia="Times New Roman" w:cs="Segoe UI"/>
          <w:color w:val="000000"/>
          <w:szCs w:val="32"/>
          <w:lang w:eastAsia="ru-RU"/>
        </w:rPr>
        <w:t>[</w:t>
      </w:r>
      <w:hyperlink r:id="rId22" w:history="1">
        <w:r w:rsidRPr="00295925">
          <w:rPr>
            <w:rStyle w:val="a7"/>
            <w:rFonts w:cs="Segoe UI"/>
            <w:szCs w:val="32"/>
          </w:rPr>
          <w:t>2</w:t>
        </w:r>
      </w:hyperlink>
      <w:r w:rsidRPr="00295925">
        <w:rPr>
          <w:rFonts w:eastAsia="Times New Roman" w:cs="Segoe UI"/>
          <w:color w:val="000000"/>
          <w:szCs w:val="32"/>
          <w:lang w:eastAsia="ru-RU"/>
        </w:rPr>
        <w:t>]</w:t>
      </w:r>
      <w:r>
        <w:rPr>
          <w:rFonts w:cs="Segoe UI"/>
          <w:szCs w:val="32"/>
        </w:rPr>
        <w:t xml:space="preserve">: </w:t>
      </w:r>
      <w:r w:rsidRPr="00AB15D8">
        <w:rPr>
          <w:rFonts w:cs="Segoe UI"/>
          <w:i/>
          <w:szCs w:val="32"/>
        </w:rPr>
        <w:t>«</w:t>
      </w:r>
      <w:r w:rsidRPr="00AB15D8">
        <w:rPr>
          <w:rFonts w:cs="Segoe UI"/>
          <w:i/>
          <w:iCs/>
          <w:szCs w:val="32"/>
        </w:rPr>
        <w:t>Однако наибольшее влияние на инертность и на скорость затухания оказывает, как мы видим, не позиция функции, а сам факт рациональности либо иррациональности ТИМа. Этот результат может объясняться только влиянием общего физиологического фактора рациональности, первично придающего поведению более инертный либо более подвижный характер, причем делающего это одновременно во всех психических функциональных сферах и безотносительно к каким-либо законам информационного метаболизма».</w:t>
      </w:r>
    </w:p>
    <w:p w:rsidR="00C37559" w:rsidRDefault="00C37559" w:rsidP="00C37559">
      <w:pPr>
        <w:pStyle w:val="2"/>
        <w:rPr>
          <w:rFonts w:cs="Segoe UI"/>
        </w:rPr>
      </w:pPr>
      <w:bookmarkStart w:id="8" w:name="__RefHeading__2746_1411887408"/>
      <w:bookmarkEnd w:id="8"/>
      <w:r>
        <w:rPr>
          <w:rFonts w:cs="Segoe UI"/>
        </w:rPr>
        <w:t>1.5</w:t>
      </w:r>
      <w:r>
        <w:rPr>
          <w:rFonts w:cs="Segoe UI"/>
          <w:lang w:val="en-US"/>
        </w:rPr>
        <w:t xml:space="preserve"> </w:t>
      </w:r>
      <w:r>
        <w:rPr>
          <w:rFonts w:cs="Segoe UI"/>
        </w:rPr>
        <w:t>Экстраверсия-интроверсия</w:t>
      </w:r>
    </w:p>
    <w:p w:rsidR="00C37559" w:rsidRDefault="00C37559" w:rsidP="00C37559">
      <w:pPr>
        <w:pStyle w:val="a0"/>
        <w:rPr>
          <w:rFonts w:ascii="Symbola" w:hAnsi="Symbola" w:cs="Segoe UI"/>
        </w:rPr>
      </w:pPr>
      <w:r>
        <w:rPr>
          <w:rFonts w:cs="Segoe UI"/>
        </w:rPr>
        <w:t xml:space="preserve">Следующая классификация это разбиение на </w:t>
      </w:r>
      <w:r>
        <w:rPr>
          <w:rFonts w:cs="Segoe UI"/>
          <w:b/>
          <w:bCs/>
        </w:rPr>
        <w:t>экстравертные</w:t>
      </w:r>
      <w:r>
        <w:rPr>
          <w:rFonts w:cs="Segoe UI"/>
        </w:rPr>
        <w:t xml:space="preserve"> и </w:t>
      </w:r>
      <w:r>
        <w:rPr>
          <w:rFonts w:cs="Segoe UI"/>
          <w:b/>
          <w:bCs/>
        </w:rPr>
        <w:t>интровертные</w:t>
      </w:r>
      <w:r>
        <w:rPr>
          <w:rFonts w:cs="Segoe UI"/>
        </w:rPr>
        <w:t xml:space="preserve"> функции. Она происходит по принципу того, на какую часть мира, в первую очередь, обращено внимание функций. Каждая из 8 психических функций функция бывает либо в экстравертной, либо в интровертной установке.</w:t>
      </w:r>
    </w:p>
    <w:p w:rsidR="00C37559" w:rsidRDefault="00C37559" w:rsidP="00C37559">
      <w:pPr>
        <w:pStyle w:val="a0"/>
        <w:rPr>
          <w:rFonts w:ascii="Symbola" w:hAnsi="Symbola" w:cs="Segoe UI"/>
        </w:rPr>
      </w:pPr>
    </w:p>
    <w:p w:rsidR="00C37559" w:rsidRPr="00C37559" w:rsidRDefault="00C37559" w:rsidP="00C37559">
      <w:pPr>
        <w:rPr>
          <w:rFonts w:cs="Segoe UI"/>
          <w:color w:val="000000"/>
        </w:rPr>
      </w:pPr>
      <w:r>
        <w:rPr>
          <w:rFonts w:cs="Segoe UI"/>
        </w:rPr>
        <w:lastRenderedPageBreak/>
        <w:t xml:space="preserve">Первые обозначаются </w:t>
      </w:r>
      <w:r>
        <w:rPr>
          <w:rFonts w:cs="Segoe UI"/>
          <w:b/>
        </w:rPr>
        <w:t>черными</w:t>
      </w:r>
      <w:r>
        <w:rPr>
          <w:rFonts w:cs="Segoe UI"/>
        </w:rPr>
        <w:t xml:space="preserve"> значками (</w:t>
      </w:r>
      <w:r>
        <w:rPr>
          <w:rFonts w:ascii="Symbola" w:hAnsi="Symbola" w:cs="Segoe UI"/>
        </w:rPr>
        <w:t>● ▲ ■ ◆</w:t>
      </w:r>
      <w:r>
        <w:rPr>
          <w:rFonts w:cs="Segoe UI"/>
        </w:rPr>
        <w:t xml:space="preserve">), индексами </w:t>
      </w:r>
      <w:r>
        <w:rPr>
          <w:rFonts w:cs="Segoe UI"/>
          <w:b/>
          <w:lang w:val="en-US"/>
        </w:rPr>
        <w:t>e</w:t>
      </w:r>
      <w:r>
        <w:rPr>
          <w:rFonts w:cs="Segoe UI"/>
          <w:i/>
        </w:rPr>
        <w:t xml:space="preserve"> </w:t>
      </w:r>
      <w:r>
        <w:rPr>
          <w:rFonts w:cs="Segoe UI"/>
        </w:rPr>
        <w:t>(</w:t>
      </w:r>
      <w:r>
        <w:rPr>
          <w:rFonts w:cs="Segoe UI"/>
          <w:b/>
          <w:lang w:val="en-US"/>
        </w:rPr>
        <w:t>e</w:t>
      </w:r>
      <w:r>
        <w:rPr>
          <w:rFonts w:cs="Segoe UI"/>
          <w:lang w:val="en-US"/>
        </w:rPr>
        <w:t>xtraverted</w:t>
      </w:r>
      <w:r>
        <w:rPr>
          <w:rFonts w:cs="Segoe UI"/>
        </w:rPr>
        <w:t xml:space="preserve">: </w:t>
      </w:r>
      <w:r>
        <w:rPr>
          <w:rFonts w:cs="Segoe UI"/>
          <w:b/>
          <w:lang w:val="en-US"/>
        </w:rPr>
        <w:t>Se</w:t>
      </w:r>
      <w:r>
        <w:rPr>
          <w:rFonts w:cs="Segoe UI"/>
        </w:rPr>
        <w:t xml:space="preserve">, </w:t>
      </w:r>
      <w:r>
        <w:rPr>
          <w:rFonts w:cs="Segoe UI"/>
          <w:b/>
          <w:lang w:val="en-US"/>
        </w:rPr>
        <w:t>Ne</w:t>
      </w:r>
      <w:r>
        <w:rPr>
          <w:rFonts w:cs="Segoe UI"/>
        </w:rPr>
        <w:t xml:space="preserve">, </w:t>
      </w:r>
      <w:r>
        <w:rPr>
          <w:rFonts w:cs="Segoe UI"/>
          <w:b/>
          <w:lang w:val="en-US"/>
        </w:rPr>
        <w:t>Fe</w:t>
      </w:r>
      <w:r>
        <w:rPr>
          <w:rFonts w:cs="Segoe UI"/>
        </w:rPr>
        <w:t xml:space="preserve">, </w:t>
      </w:r>
      <w:r>
        <w:rPr>
          <w:rFonts w:cs="Segoe UI"/>
          <w:b/>
          <w:lang w:val="en-US"/>
        </w:rPr>
        <w:t>Te</w:t>
      </w:r>
      <w:r>
        <w:rPr>
          <w:rFonts w:cs="Segoe UI"/>
        </w:rPr>
        <w:t>) или аббревиатурами (</w:t>
      </w:r>
      <w:r>
        <w:rPr>
          <w:rFonts w:cs="Segoe UI"/>
          <w:b/>
        </w:rPr>
        <w:t>ЧС</w:t>
      </w:r>
      <w:r>
        <w:rPr>
          <w:rFonts w:cs="Segoe UI"/>
        </w:rPr>
        <w:t xml:space="preserve">, </w:t>
      </w:r>
      <w:r>
        <w:rPr>
          <w:rFonts w:cs="Segoe UI"/>
          <w:b/>
        </w:rPr>
        <w:t>ЧИ</w:t>
      </w:r>
      <w:r>
        <w:rPr>
          <w:rFonts w:cs="Segoe UI"/>
        </w:rPr>
        <w:t xml:space="preserve">, </w:t>
      </w:r>
      <w:r>
        <w:rPr>
          <w:rFonts w:cs="Segoe UI"/>
          <w:b/>
        </w:rPr>
        <w:t>ЧЭ</w:t>
      </w:r>
      <w:r>
        <w:rPr>
          <w:rFonts w:cs="Segoe UI"/>
        </w:rPr>
        <w:t xml:space="preserve">, </w:t>
      </w:r>
      <w:r>
        <w:rPr>
          <w:rFonts w:cs="Segoe UI"/>
          <w:b/>
        </w:rPr>
        <w:t>ЧЛ</w:t>
      </w:r>
      <w:r>
        <w:rPr>
          <w:rFonts w:cs="Segoe UI"/>
        </w:rPr>
        <w:t xml:space="preserve"> – черная сенсорика, черная интуиция, черная этика и черная логика, соответственно). Вторые обозначаются </w:t>
      </w:r>
      <w:r>
        <w:rPr>
          <w:rFonts w:cs="Segoe UI"/>
          <w:b/>
        </w:rPr>
        <w:t>белыми</w:t>
      </w:r>
      <w:r>
        <w:rPr>
          <w:rFonts w:cs="Segoe UI"/>
        </w:rPr>
        <w:t xml:space="preserve"> значками </w:t>
      </w:r>
      <w:r w:rsidRPr="00295925">
        <w:rPr>
          <w:rFonts w:cs="Segoe UI"/>
        </w:rPr>
        <w:t>(</w:t>
      </w:r>
      <w:r>
        <w:rPr>
          <w:rFonts w:ascii="Symbola" w:hAnsi="Symbola" w:cs="Segoe UI"/>
        </w:rPr>
        <w:t xml:space="preserve">○ △ □ </w:t>
      </w:r>
      <w:r w:rsidRPr="00295925">
        <w:rPr>
          <w:rFonts w:ascii="Symbola" w:hAnsi="Symbola" w:cs="Segoe UI"/>
        </w:rPr>
        <w:t>◇</w:t>
      </w:r>
      <w:r w:rsidRPr="00295925">
        <w:rPr>
          <w:rFonts w:cs="Segoe UI"/>
        </w:rPr>
        <w:t>),</w:t>
      </w:r>
      <w:r>
        <w:rPr>
          <w:rFonts w:cs="Segoe UI"/>
        </w:rPr>
        <w:t xml:space="preserve"> индексами </w:t>
      </w:r>
      <w:r>
        <w:rPr>
          <w:rFonts w:cs="Segoe UI"/>
          <w:b/>
          <w:lang w:val="en-US"/>
        </w:rPr>
        <w:t>i</w:t>
      </w:r>
      <w:r>
        <w:rPr>
          <w:rFonts w:cs="Segoe UI"/>
        </w:rPr>
        <w:t xml:space="preserve"> (</w:t>
      </w:r>
      <w:r>
        <w:rPr>
          <w:rFonts w:cs="Segoe UI"/>
          <w:b/>
        </w:rPr>
        <w:t>i</w:t>
      </w:r>
      <w:r>
        <w:rPr>
          <w:rFonts w:cs="Segoe UI"/>
        </w:rPr>
        <w:t xml:space="preserve">ntroverted: </w:t>
      </w:r>
      <w:r>
        <w:rPr>
          <w:rFonts w:cs="Segoe UI"/>
          <w:b/>
          <w:lang w:val="en-US"/>
        </w:rPr>
        <w:t>Si</w:t>
      </w:r>
      <w:r>
        <w:rPr>
          <w:rFonts w:cs="Segoe UI"/>
        </w:rPr>
        <w:t xml:space="preserve">, </w:t>
      </w:r>
      <w:r>
        <w:rPr>
          <w:rFonts w:cs="Segoe UI"/>
          <w:b/>
          <w:lang w:val="en-US"/>
        </w:rPr>
        <w:t>Ni</w:t>
      </w:r>
      <w:r>
        <w:rPr>
          <w:rFonts w:cs="Segoe UI"/>
        </w:rPr>
        <w:t xml:space="preserve">, </w:t>
      </w:r>
      <w:r>
        <w:rPr>
          <w:rFonts w:cs="Segoe UI"/>
          <w:b/>
          <w:lang w:val="en-US"/>
        </w:rPr>
        <w:t>Fi</w:t>
      </w:r>
      <w:r>
        <w:rPr>
          <w:rFonts w:cs="Segoe UI"/>
        </w:rPr>
        <w:t xml:space="preserve">, </w:t>
      </w:r>
      <w:r>
        <w:rPr>
          <w:rFonts w:cs="Segoe UI"/>
          <w:b/>
          <w:lang w:val="en-US"/>
        </w:rPr>
        <w:t>Ti</w:t>
      </w:r>
      <w:r>
        <w:rPr>
          <w:rFonts w:cs="Segoe UI"/>
        </w:rPr>
        <w:t>) или аббревиатурами (</w:t>
      </w:r>
      <w:r>
        <w:rPr>
          <w:rFonts w:cs="Segoe UI"/>
          <w:b/>
        </w:rPr>
        <w:t>БС</w:t>
      </w:r>
      <w:r>
        <w:rPr>
          <w:rFonts w:cs="Segoe UI"/>
        </w:rPr>
        <w:t xml:space="preserve">, </w:t>
      </w:r>
      <w:r>
        <w:rPr>
          <w:rFonts w:cs="Segoe UI"/>
          <w:b/>
        </w:rPr>
        <w:t>БИ</w:t>
      </w:r>
      <w:r>
        <w:rPr>
          <w:rFonts w:cs="Segoe UI"/>
        </w:rPr>
        <w:t xml:space="preserve">, </w:t>
      </w:r>
      <w:r>
        <w:rPr>
          <w:rFonts w:cs="Segoe UI"/>
          <w:b/>
        </w:rPr>
        <w:t>БЭ</w:t>
      </w:r>
      <w:r>
        <w:rPr>
          <w:rFonts w:cs="Segoe UI"/>
        </w:rPr>
        <w:t xml:space="preserve">, </w:t>
      </w:r>
      <w:r>
        <w:rPr>
          <w:rFonts w:cs="Segoe UI"/>
          <w:b/>
        </w:rPr>
        <w:t>БЛ</w:t>
      </w:r>
      <w:r>
        <w:rPr>
          <w:rFonts w:cs="Segoe UI"/>
        </w:rPr>
        <w:t xml:space="preserve"> – белая сенсорика, белая интуиция, белая этика и белая логика, соответственно).</w:t>
      </w:r>
    </w:p>
    <w:p w:rsidR="00C37559" w:rsidRPr="00F57360" w:rsidRDefault="00C37559">
      <w:pPr>
        <w:rPr>
          <w:rFonts w:cs="Segoe UI"/>
          <w:color w:val="000000"/>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780"/>
        <w:gridCol w:w="5820"/>
      </w:tblGrid>
      <w:tr w:rsidR="008570D6" w:rsidTr="009B1373">
        <w:trPr>
          <w:trHeight w:val="660"/>
        </w:trPr>
        <w:tc>
          <w:tcPr>
            <w:tcW w:w="5780" w:type="dxa"/>
            <w:shd w:val="clear" w:color="auto" w:fill="auto"/>
          </w:tcPr>
          <w:p w:rsidR="008570D6" w:rsidRDefault="008570D6" w:rsidP="009B1373">
            <w:pPr>
              <w:pStyle w:val="a0"/>
              <w:jc w:val="center"/>
              <w:rPr>
                <w:rFonts w:cs="Segoe UI"/>
                <w:b/>
                <w:bCs/>
                <w:lang w:val="en-US"/>
              </w:rPr>
            </w:pPr>
            <w:r>
              <w:rPr>
                <w:rFonts w:cs="Segoe UI"/>
                <w:b/>
                <w:bCs/>
                <w:lang w:val="en-US"/>
              </w:rPr>
              <w:t>e</w:t>
            </w:r>
          </w:p>
        </w:tc>
        <w:tc>
          <w:tcPr>
            <w:tcW w:w="5820" w:type="dxa"/>
            <w:shd w:val="clear" w:color="auto" w:fill="auto"/>
          </w:tcPr>
          <w:p w:rsidR="008570D6" w:rsidRDefault="008570D6" w:rsidP="009B1373">
            <w:pPr>
              <w:pStyle w:val="a0"/>
              <w:jc w:val="center"/>
              <w:rPr>
                <w:rFonts w:cs="Segoe UI"/>
                <w:b/>
                <w:bCs/>
                <w:lang w:val="en-US"/>
              </w:rPr>
            </w:pPr>
            <w:r>
              <w:rPr>
                <w:rFonts w:cs="Segoe UI"/>
                <w:b/>
                <w:bCs/>
                <w:lang w:val="en-US"/>
              </w:rPr>
              <w:t>i</w:t>
            </w:r>
          </w:p>
        </w:tc>
      </w:tr>
      <w:tr w:rsidR="008570D6" w:rsidTr="009B1373">
        <w:trPr>
          <w:trHeight w:val="660"/>
        </w:trPr>
        <w:tc>
          <w:tcPr>
            <w:tcW w:w="5780" w:type="dxa"/>
            <w:shd w:val="clear" w:color="auto" w:fill="auto"/>
          </w:tcPr>
          <w:p w:rsidR="008570D6" w:rsidRDefault="008570D6" w:rsidP="009B1373">
            <w:pPr>
              <w:pStyle w:val="a0"/>
              <w:rPr>
                <w:rFonts w:cs="Segoe UI"/>
              </w:rPr>
            </w:pPr>
            <w:r>
              <w:rPr>
                <w:rFonts w:cs="Segoe UI"/>
              </w:rPr>
              <w:t xml:space="preserve">У </w:t>
            </w:r>
            <w:r>
              <w:rPr>
                <w:rFonts w:cs="Segoe UI"/>
                <w:b/>
              </w:rPr>
              <w:t>экстравертных</w:t>
            </w:r>
            <w:r>
              <w:rPr>
                <w:rFonts w:cs="Segoe UI"/>
              </w:rPr>
              <w:t xml:space="preserve"> функций взор, интерес и преимущественные воздействия направлены на окружающий мир и объекты в нем.</w:t>
            </w:r>
          </w:p>
          <w:p w:rsidR="008570D6" w:rsidRDefault="008570D6" w:rsidP="009B1373">
            <w:pPr>
              <w:pStyle w:val="a0"/>
              <w:rPr>
                <w:rFonts w:cs="Segoe UI"/>
              </w:rPr>
            </w:pPr>
          </w:p>
          <w:p w:rsidR="008570D6" w:rsidRDefault="008570D6" w:rsidP="009B1373">
            <w:pPr>
              <w:pStyle w:val="a0"/>
            </w:pPr>
            <w:r>
              <w:rPr>
                <w:rFonts w:cs="Segoe UI"/>
              </w:rPr>
              <w:t>Активность экстравертных функций обеспечивает энергозатратную и энергорасходующую стратегию поведения.</w:t>
            </w:r>
          </w:p>
        </w:tc>
        <w:tc>
          <w:tcPr>
            <w:tcW w:w="5820" w:type="dxa"/>
            <w:shd w:val="clear" w:color="auto" w:fill="auto"/>
          </w:tcPr>
          <w:p w:rsidR="008570D6" w:rsidRDefault="008570D6" w:rsidP="009B1373">
            <w:pPr>
              <w:pStyle w:val="a0"/>
              <w:rPr>
                <w:rFonts w:cs="Segoe UI"/>
              </w:rPr>
            </w:pPr>
            <w:r>
              <w:rPr>
                <w:rFonts w:cs="Segoe UI"/>
              </w:rPr>
              <w:t xml:space="preserve">Для </w:t>
            </w:r>
            <w:r>
              <w:rPr>
                <w:rFonts w:cs="Segoe UI"/>
                <w:b/>
              </w:rPr>
              <w:t>интровертных</w:t>
            </w:r>
            <w:r>
              <w:rPr>
                <w:rFonts w:cs="Segoe UI"/>
              </w:rPr>
              <w:t xml:space="preserve"> функций важно согласование мира с внутренней картиной, с внутренним откликом. Это могут быть как сложные структуры и правила, так и простые понятия о том, что хорошо, а что плохо. Как полное отражение и свое видение мира внутри себя, так и более простые ощущения гармонии и комфорта. Следует отметить, что чем полнее свое внутреннее видение, тем больше в нем взаимосвязанных частей.</w:t>
            </w:r>
          </w:p>
          <w:p w:rsidR="008570D6" w:rsidRDefault="008570D6" w:rsidP="009B1373">
            <w:pPr>
              <w:pStyle w:val="a0"/>
              <w:rPr>
                <w:rFonts w:cs="Segoe UI"/>
              </w:rPr>
            </w:pPr>
          </w:p>
          <w:p w:rsidR="008570D6" w:rsidRDefault="008570D6" w:rsidP="009B1373">
            <w:pPr>
              <w:pStyle w:val="a0"/>
            </w:pPr>
            <w:r>
              <w:rPr>
                <w:rFonts w:cs="Segoe UI"/>
              </w:rPr>
              <w:t>Интровертные функции более склонны служить задачам восстановления и сбережения энергоресурсов.</w:t>
            </w:r>
          </w:p>
          <w:p w:rsidR="008570D6" w:rsidRDefault="008570D6" w:rsidP="009B1373">
            <w:pPr>
              <w:pStyle w:val="a0"/>
            </w:pPr>
          </w:p>
        </w:tc>
      </w:tr>
      <w:tr w:rsidR="008570D6" w:rsidTr="009B1373">
        <w:trPr>
          <w:trHeight w:val="660"/>
        </w:trPr>
        <w:tc>
          <w:tcPr>
            <w:tcW w:w="5780" w:type="dxa"/>
            <w:shd w:val="clear" w:color="auto" w:fill="auto"/>
          </w:tcPr>
          <w:p w:rsidR="008570D6" w:rsidRDefault="008570D6" w:rsidP="009B1373">
            <w:pPr>
              <w:pStyle w:val="a0"/>
            </w:pPr>
            <w:r>
              <w:rPr>
                <w:rFonts w:cs="Segoe UI"/>
              </w:rPr>
              <w:t>Экстравертная ориентирована на внешние события и смысл она обретает при взаимодействии с ними.</w:t>
            </w:r>
          </w:p>
        </w:tc>
        <w:tc>
          <w:tcPr>
            <w:tcW w:w="5820" w:type="dxa"/>
            <w:shd w:val="clear" w:color="auto" w:fill="auto"/>
          </w:tcPr>
          <w:p w:rsidR="008570D6" w:rsidRDefault="008570D6" w:rsidP="009B1373">
            <w:pPr>
              <w:pStyle w:val="a0"/>
            </w:pPr>
            <w:r>
              <w:rPr>
                <w:rFonts w:cs="Segoe UI"/>
              </w:rPr>
              <w:t>Интровертная соотносит внешнее с внутренним видением и откликом.</w:t>
            </w:r>
          </w:p>
        </w:tc>
      </w:tr>
    </w:tbl>
    <w:p w:rsidR="008570D6" w:rsidRPr="00F57360" w:rsidRDefault="008570D6">
      <w:pPr>
        <w:rPr>
          <w:rFonts w:cs="Segoe UI"/>
          <w:color w:val="000000"/>
        </w:rPr>
      </w:pPr>
    </w:p>
    <w:p w:rsidR="008570D6" w:rsidRPr="008570D6" w:rsidRDefault="008570D6">
      <w:pPr>
        <w:rPr>
          <w:rFonts w:cs="Segoe UI"/>
          <w:color w:val="000000"/>
        </w:rPr>
      </w:pPr>
      <w:r>
        <w:rPr>
          <w:rFonts w:cs="Segoe UI"/>
        </w:rPr>
        <w:t>Стоит отметить, что при воздействиях и интересе, направленных во внешний мир, о связях думать полезно, но не обязательно, т. к. в мире связи существуют сами по себе</w:t>
      </w:r>
    </w:p>
    <w:p w:rsidR="008570D6" w:rsidRPr="00F57360" w:rsidRDefault="008570D6">
      <w:pPr>
        <w:rPr>
          <w:rFonts w:cs="Segoe UI"/>
          <w:color w:val="000000"/>
        </w:rPr>
      </w:pPr>
    </w:p>
    <w:tbl>
      <w:tblPr>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780"/>
        <w:gridCol w:w="5820"/>
      </w:tblGrid>
      <w:tr w:rsidR="008570D6" w:rsidRPr="00ED2315" w:rsidTr="008570D6">
        <w:trPr>
          <w:trHeight w:val="660"/>
        </w:trPr>
        <w:tc>
          <w:tcPr>
            <w:tcW w:w="5780" w:type="dxa"/>
            <w:shd w:val="clear" w:color="auto" w:fill="auto"/>
          </w:tcPr>
          <w:p w:rsidR="008570D6" w:rsidRPr="00ED2315" w:rsidRDefault="008570D6" w:rsidP="009B1373">
            <w:pPr>
              <w:pStyle w:val="a0"/>
              <w:rPr>
                <w:rFonts w:cs="Segoe UI"/>
              </w:rPr>
            </w:pPr>
          </w:p>
        </w:tc>
        <w:tc>
          <w:tcPr>
            <w:tcW w:w="5820" w:type="dxa"/>
            <w:shd w:val="clear" w:color="auto" w:fill="auto"/>
          </w:tcPr>
          <w:p w:rsidR="008570D6" w:rsidRPr="00ED2315" w:rsidRDefault="008570D6" w:rsidP="009B1373">
            <w:pPr>
              <w:pStyle w:val="a0"/>
              <w:rPr>
                <w:rFonts w:cs="Segoe UI"/>
              </w:rPr>
            </w:pPr>
          </w:p>
        </w:tc>
      </w:tr>
      <w:tr w:rsidR="008570D6" w:rsidTr="008570D6">
        <w:trPr>
          <w:trHeight w:val="660"/>
        </w:trPr>
        <w:tc>
          <w:tcPr>
            <w:tcW w:w="5780" w:type="dxa"/>
            <w:shd w:val="clear" w:color="auto" w:fill="auto"/>
          </w:tcPr>
          <w:p w:rsidR="008570D6" w:rsidRDefault="008570D6" w:rsidP="009B1373">
            <w:pPr>
              <w:pStyle w:val="a0"/>
              <w:rPr>
                <w:rFonts w:cs="Segoe UI"/>
              </w:rPr>
            </w:pPr>
            <w:r>
              <w:rPr>
                <w:rFonts w:cs="Segoe UI"/>
                <w:b/>
              </w:rPr>
              <w:lastRenderedPageBreak/>
              <w:t>Экстраверт</w:t>
            </w:r>
            <w:r>
              <w:rPr>
                <w:rFonts w:cs="Segoe UI"/>
              </w:rPr>
              <w:t xml:space="preserve"> – тип личности, у которого экстравертные функции сильнее, чем соответствующие им интровертные (</w:t>
            </w:r>
            <w:r>
              <w:rPr>
                <w:rFonts w:cs="Segoe UI"/>
                <w:lang w:val="en-US"/>
              </w:rPr>
              <w:t>Se</w:t>
            </w:r>
            <w:r>
              <w:rPr>
                <w:rFonts w:cs="Segoe UI"/>
              </w:rPr>
              <w:t xml:space="preserve"> сильнее </w:t>
            </w:r>
            <w:r>
              <w:rPr>
                <w:rFonts w:cs="Segoe UI"/>
                <w:lang w:val="en-US"/>
              </w:rPr>
              <w:t>Si</w:t>
            </w:r>
            <w:r>
              <w:rPr>
                <w:rFonts w:cs="Segoe UI"/>
              </w:rPr>
              <w:t xml:space="preserve">, </w:t>
            </w:r>
            <w:r>
              <w:rPr>
                <w:rFonts w:cs="Segoe UI"/>
                <w:lang w:val="en-US"/>
              </w:rPr>
              <w:t>Ne</w:t>
            </w:r>
            <w:r>
              <w:rPr>
                <w:rFonts w:cs="Segoe UI"/>
              </w:rPr>
              <w:t xml:space="preserve"> сильнее </w:t>
            </w:r>
            <w:r>
              <w:rPr>
                <w:rFonts w:cs="Segoe UI"/>
                <w:lang w:val="en-US"/>
              </w:rPr>
              <w:t>Ni</w:t>
            </w:r>
            <w:r>
              <w:rPr>
                <w:rFonts w:cs="Segoe UI"/>
              </w:rPr>
              <w:t xml:space="preserve">, </w:t>
            </w:r>
            <w:r>
              <w:rPr>
                <w:rFonts w:cs="Segoe UI"/>
                <w:lang w:val="en-US"/>
              </w:rPr>
              <w:t>Fe</w:t>
            </w:r>
            <w:r>
              <w:rPr>
                <w:rFonts w:cs="Segoe UI"/>
              </w:rPr>
              <w:t xml:space="preserve"> сильнее </w:t>
            </w:r>
            <w:r>
              <w:rPr>
                <w:rFonts w:cs="Segoe UI"/>
                <w:lang w:val="en-US"/>
              </w:rPr>
              <w:t>Fi</w:t>
            </w:r>
            <w:r>
              <w:rPr>
                <w:rFonts w:cs="Segoe UI"/>
              </w:rPr>
              <w:t xml:space="preserve">, </w:t>
            </w:r>
            <w:r>
              <w:rPr>
                <w:rFonts w:cs="Segoe UI"/>
                <w:lang w:val="en-US"/>
              </w:rPr>
              <w:t>Te</w:t>
            </w:r>
            <w:r>
              <w:rPr>
                <w:rFonts w:cs="Segoe UI"/>
              </w:rPr>
              <w:t xml:space="preserve"> сильнее </w:t>
            </w:r>
            <w:r>
              <w:rPr>
                <w:rFonts w:cs="Segoe UI"/>
                <w:lang w:val="en-US"/>
              </w:rPr>
              <w:t>Ti</w:t>
            </w:r>
            <w:r>
              <w:rPr>
                <w:rFonts w:cs="Segoe UI"/>
              </w:rPr>
              <w:t>).</w:t>
            </w:r>
          </w:p>
          <w:p w:rsidR="008570D6" w:rsidRDefault="008570D6" w:rsidP="009B1373">
            <w:pPr>
              <w:pStyle w:val="a0"/>
              <w:rPr>
                <w:rFonts w:cs="Segoe UI"/>
              </w:rPr>
            </w:pPr>
          </w:p>
          <w:p w:rsidR="008570D6" w:rsidRDefault="008570D6" w:rsidP="009B1373">
            <w:pPr>
              <w:pStyle w:val="a0"/>
            </w:pPr>
            <w:r>
              <w:rPr>
                <w:rFonts w:cs="Segoe UI"/>
              </w:rPr>
              <w:t>Как следствие направленности экстравертных функций вовне среднестатистический экстраверт является более активным во внешнем мире, чем среднестатистический интроверт. Более громким, более решительным.</w:t>
            </w:r>
          </w:p>
        </w:tc>
        <w:tc>
          <w:tcPr>
            <w:tcW w:w="5820" w:type="dxa"/>
            <w:shd w:val="clear" w:color="auto" w:fill="auto"/>
          </w:tcPr>
          <w:p w:rsidR="008570D6" w:rsidRDefault="008570D6" w:rsidP="009B1373">
            <w:pPr>
              <w:pStyle w:val="a0"/>
              <w:rPr>
                <w:rFonts w:cs="Segoe UI"/>
              </w:rPr>
            </w:pPr>
            <w:r>
              <w:rPr>
                <w:rFonts w:cs="Segoe UI"/>
                <w:b/>
              </w:rPr>
              <w:t>Интроверт</w:t>
            </w:r>
            <w:r>
              <w:rPr>
                <w:rFonts w:cs="Segoe UI"/>
              </w:rPr>
              <w:t xml:space="preserve"> – тип личности, у которого интровертные функции сильнее соответствующих им экстравертных (</w:t>
            </w:r>
            <w:r>
              <w:rPr>
                <w:rFonts w:cs="Segoe UI"/>
                <w:lang w:val="en-US"/>
              </w:rPr>
              <w:t>Si</w:t>
            </w:r>
            <w:r>
              <w:rPr>
                <w:rFonts w:cs="Segoe UI"/>
              </w:rPr>
              <w:t xml:space="preserve"> сильнее </w:t>
            </w:r>
            <w:r>
              <w:rPr>
                <w:rFonts w:cs="Segoe UI"/>
                <w:lang w:val="en-US"/>
              </w:rPr>
              <w:t>Se</w:t>
            </w:r>
            <w:r>
              <w:rPr>
                <w:rFonts w:cs="Segoe UI"/>
              </w:rPr>
              <w:t xml:space="preserve">, </w:t>
            </w:r>
            <w:r>
              <w:rPr>
                <w:rFonts w:cs="Segoe UI"/>
                <w:lang w:val="en-US"/>
              </w:rPr>
              <w:t>Ni</w:t>
            </w:r>
            <w:r>
              <w:rPr>
                <w:rFonts w:cs="Segoe UI"/>
              </w:rPr>
              <w:t xml:space="preserve"> сильнее </w:t>
            </w:r>
            <w:r>
              <w:rPr>
                <w:rFonts w:cs="Segoe UI"/>
                <w:lang w:val="en-US"/>
              </w:rPr>
              <w:t>Ne</w:t>
            </w:r>
            <w:r>
              <w:rPr>
                <w:rFonts w:cs="Segoe UI"/>
              </w:rPr>
              <w:t xml:space="preserve">, </w:t>
            </w:r>
            <w:r>
              <w:rPr>
                <w:rFonts w:cs="Segoe UI"/>
                <w:lang w:val="en-US"/>
              </w:rPr>
              <w:t>Fi</w:t>
            </w:r>
            <w:r>
              <w:rPr>
                <w:rFonts w:cs="Segoe UI"/>
              </w:rPr>
              <w:t xml:space="preserve"> сильнее </w:t>
            </w:r>
            <w:r>
              <w:rPr>
                <w:rFonts w:cs="Segoe UI"/>
                <w:lang w:val="en-US"/>
              </w:rPr>
              <w:t>Fe</w:t>
            </w:r>
            <w:r>
              <w:rPr>
                <w:rFonts w:cs="Segoe UI"/>
              </w:rPr>
              <w:t xml:space="preserve">, </w:t>
            </w:r>
            <w:r>
              <w:rPr>
                <w:rFonts w:cs="Segoe UI"/>
                <w:lang w:val="en-US"/>
              </w:rPr>
              <w:t>Ti</w:t>
            </w:r>
            <w:r>
              <w:rPr>
                <w:rFonts w:cs="Segoe UI"/>
              </w:rPr>
              <w:t xml:space="preserve"> сильнее </w:t>
            </w:r>
            <w:r>
              <w:rPr>
                <w:rFonts w:cs="Segoe UI"/>
                <w:lang w:val="en-US"/>
              </w:rPr>
              <w:t>Te</w:t>
            </w:r>
            <w:r>
              <w:rPr>
                <w:rFonts w:cs="Segoe UI"/>
              </w:rPr>
              <w:t>).</w:t>
            </w:r>
          </w:p>
          <w:p w:rsidR="008570D6" w:rsidRDefault="008570D6" w:rsidP="009B1373">
            <w:pPr>
              <w:pStyle w:val="a0"/>
              <w:rPr>
                <w:rFonts w:cs="Segoe UI"/>
              </w:rPr>
            </w:pPr>
          </w:p>
          <w:p w:rsidR="008570D6" w:rsidRDefault="008570D6" w:rsidP="009B1373">
            <w:pPr>
              <w:pStyle w:val="a0"/>
            </w:pPr>
            <w:r>
              <w:rPr>
                <w:rFonts w:cs="Segoe UI"/>
              </w:rPr>
              <w:t>Следствием внимания интровертных функций к внутреннему видению, внутреннему отклику является то, что среднестатистический интроверт является более погруженным в себя и менее активным во внешнем мире, чем среднестатистический экстраверт.</w:t>
            </w:r>
          </w:p>
          <w:p w:rsidR="008570D6" w:rsidRDefault="008570D6" w:rsidP="009B1373">
            <w:pPr>
              <w:pStyle w:val="a0"/>
            </w:pPr>
          </w:p>
        </w:tc>
      </w:tr>
      <w:tr w:rsidR="008570D6" w:rsidTr="008570D6">
        <w:trPr>
          <w:trHeight w:val="660"/>
        </w:trPr>
        <w:tc>
          <w:tcPr>
            <w:tcW w:w="5780" w:type="dxa"/>
            <w:shd w:val="clear" w:color="auto" w:fill="auto"/>
          </w:tcPr>
          <w:p w:rsidR="008570D6" w:rsidRDefault="008570D6" w:rsidP="009B1373">
            <w:pPr>
              <w:pStyle w:val="a0"/>
            </w:pPr>
            <w:r>
              <w:rPr>
                <w:rFonts w:cs="Segoe UI"/>
              </w:rPr>
              <w:t xml:space="preserve">Доминирование экстравертных функций обозначается значком </w:t>
            </w:r>
            <w:r>
              <w:rPr>
                <w:rFonts w:cs="Segoe UI"/>
                <w:b/>
              </w:rPr>
              <w:t>E</w:t>
            </w:r>
            <w:r>
              <w:rPr>
                <w:rFonts w:cs="Segoe UI"/>
              </w:rPr>
              <w:t xml:space="preserve"> (</w:t>
            </w:r>
            <w:r>
              <w:rPr>
                <w:rFonts w:cs="Segoe UI"/>
                <w:b/>
                <w:lang w:val="en-US"/>
              </w:rPr>
              <w:t>E</w:t>
            </w:r>
            <w:r>
              <w:rPr>
                <w:rFonts w:cs="Segoe UI"/>
                <w:lang w:val="en-US"/>
              </w:rPr>
              <w:t>xtroverted</w:t>
            </w:r>
            <w:r>
              <w:rPr>
                <w:rFonts w:cs="Segoe UI"/>
              </w:rPr>
              <w:t xml:space="preserve">) и называется </w:t>
            </w:r>
            <w:r>
              <w:rPr>
                <w:rFonts w:cs="Segoe UI"/>
                <w:b/>
              </w:rPr>
              <w:t>экстраверсией</w:t>
            </w:r>
            <w:r>
              <w:rPr>
                <w:rFonts w:cs="Segoe UI"/>
              </w:rPr>
              <w:t>.</w:t>
            </w:r>
          </w:p>
        </w:tc>
        <w:tc>
          <w:tcPr>
            <w:tcW w:w="5820" w:type="dxa"/>
            <w:shd w:val="clear" w:color="auto" w:fill="auto"/>
          </w:tcPr>
          <w:p w:rsidR="008570D6" w:rsidRDefault="008570D6" w:rsidP="009B1373">
            <w:pPr>
              <w:pStyle w:val="a0"/>
            </w:pPr>
            <w:r>
              <w:rPr>
                <w:rFonts w:cs="Segoe UI"/>
              </w:rPr>
              <w:t xml:space="preserve">Доминирование интровертных функций обозначается значком </w:t>
            </w:r>
            <w:r>
              <w:rPr>
                <w:rFonts w:cs="Segoe UI"/>
                <w:b/>
              </w:rPr>
              <w:t>I</w:t>
            </w:r>
            <w:r>
              <w:rPr>
                <w:rFonts w:cs="Segoe UI"/>
              </w:rPr>
              <w:t xml:space="preserve"> (</w:t>
            </w:r>
            <w:r>
              <w:rPr>
                <w:rFonts w:cs="Segoe UI"/>
                <w:b/>
                <w:lang w:val="en-US"/>
              </w:rPr>
              <w:t>I</w:t>
            </w:r>
            <w:r>
              <w:rPr>
                <w:rFonts w:cs="Segoe UI"/>
              </w:rPr>
              <w:t xml:space="preserve">ntroverted) и называется </w:t>
            </w:r>
            <w:r>
              <w:rPr>
                <w:rFonts w:cs="Segoe UI"/>
                <w:b/>
              </w:rPr>
              <w:t>интроверсией</w:t>
            </w:r>
            <w:r>
              <w:rPr>
                <w:rFonts w:cs="Segoe UI"/>
              </w:rPr>
              <w:t>.</w:t>
            </w:r>
          </w:p>
          <w:p w:rsidR="008570D6" w:rsidRDefault="008570D6" w:rsidP="009B1373">
            <w:pPr>
              <w:pStyle w:val="a0"/>
            </w:pPr>
          </w:p>
        </w:tc>
      </w:tr>
    </w:tbl>
    <w:p w:rsidR="008570D6" w:rsidRPr="008570D6" w:rsidRDefault="008570D6">
      <w:pPr>
        <w:rPr>
          <w:rFonts w:cs="Segoe UI"/>
          <w:color w:val="000000"/>
        </w:rPr>
      </w:pPr>
    </w:p>
    <w:p w:rsidR="008570D6" w:rsidRDefault="008570D6" w:rsidP="008570D6">
      <w:pPr>
        <w:pStyle w:val="a0"/>
        <w:rPr>
          <w:rFonts w:cs="Segoe UI"/>
          <w:szCs w:val="32"/>
        </w:rPr>
      </w:pPr>
      <w:r>
        <w:rPr>
          <w:rFonts w:cs="Segoe UI"/>
          <w:szCs w:val="32"/>
        </w:rPr>
        <w:t>В соответствии с результатами работы Виктора Таланова [</w:t>
      </w:r>
      <w:hyperlink r:id="rId23" w:history="1">
        <w:r>
          <w:rPr>
            <w:rStyle w:val="a7"/>
            <w:rFonts w:cs="Segoe UI"/>
            <w:szCs w:val="32"/>
            <w:u w:val="none"/>
          </w:rPr>
          <w:t>58</w:t>
        </w:r>
      </w:hyperlink>
      <w:r>
        <w:rPr>
          <w:rFonts w:cs="Segoe UI"/>
          <w:szCs w:val="32"/>
        </w:rPr>
        <w:t xml:space="preserve">], баланс экстраверсии или интроверсии можно сопоставить </w:t>
      </w:r>
      <w:r>
        <w:rPr>
          <w:rFonts w:cs="Segoe UI"/>
          <w:b/>
          <w:bCs/>
          <w:szCs w:val="32"/>
        </w:rPr>
        <w:t>энергорасходной</w:t>
      </w:r>
      <w:r>
        <w:rPr>
          <w:rFonts w:cs="Segoe UI"/>
          <w:szCs w:val="32"/>
        </w:rPr>
        <w:t xml:space="preserve"> или </w:t>
      </w:r>
      <w:r>
        <w:rPr>
          <w:rFonts w:cs="Segoe UI"/>
          <w:b/>
          <w:bCs/>
          <w:szCs w:val="32"/>
        </w:rPr>
        <w:t>энергосберегающей</w:t>
      </w:r>
      <w:r>
        <w:rPr>
          <w:rFonts w:cs="Segoe UI"/>
          <w:szCs w:val="32"/>
        </w:rPr>
        <w:t xml:space="preserve"> стратегиям поведения, соответственно. Первая обеспечивает энергозатратную и энергорасходующую стратегию поведения, а вторая, в целом, служит задачам восстановления и сбережения энергоресурсов. Это кажется логичным, учитывая ориентацию либо на внешний мир, либо на внутренний отклик.</w:t>
      </w:r>
    </w:p>
    <w:p w:rsidR="008570D6" w:rsidRDefault="008570D6" w:rsidP="008570D6">
      <w:pPr>
        <w:pStyle w:val="a0"/>
        <w:rPr>
          <w:rFonts w:cs="Segoe UI"/>
          <w:szCs w:val="32"/>
        </w:rPr>
      </w:pPr>
    </w:p>
    <w:p w:rsidR="008570D6" w:rsidRDefault="008570D6" w:rsidP="008570D6">
      <w:pPr>
        <w:pStyle w:val="a0"/>
        <w:rPr>
          <w:rFonts w:cs="Segoe UI"/>
        </w:rPr>
      </w:pPr>
      <w:r>
        <w:rPr>
          <w:rFonts w:cs="Segoe UI"/>
          <w:szCs w:val="32"/>
        </w:rPr>
        <w:t>Доминирование экстраверсии или интроверсии может придти в  противоречие с доминированием рациональности или иррациональности (когда мы дойдем до построения типа из функций, станет ясно, где именно). Исходя из исследования Виктора Таланова [</w:t>
      </w:r>
      <w:hyperlink r:id="rId24" w:history="1">
        <w:r>
          <w:rPr>
            <w:rStyle w:val="a7"/>
            <w:rFonts w:cs="Segoe UI"/>
            <w:szCs w:val="32"/>
          </w:rPr>
          <w:t>1</w:t>
        </w:r>
      </w:hyperlink>
      <w:r>
        <w:rPr>
          <w:rFonts w:cs="Segoe UI"/>
          <w:szCs w:val="32"/>
        </w:rPr>
        <w:t>], можно сделать вывод, что экстраверсия-интроверсия имеет приоритет.</w:t>
      </w:r>
    </w:p>
    <w:p w:rsidR="008570D6" w:rsidRDefault="008570D6" w:rsidP="008570D6">
      <w:pPr>
        <w:pStyle w:val="a0"/>
        <w:rPr>
          <w:rFonts w:cs="Segoe UI"/>
        </w:rPr>
      </w:pPr>
    </w:p>
    <w:p w:rsidR="008570D6" w:rsidRDefault="008570D6" w:rsidP="008570D6">
      <w:pPr>
        <w:pStyle w:val="a0"/>
        <w:rPr>
          <w:rFonts w:cs="Segoe UI"/>
        </w:rPr>
      </w:pPr>
      <w:r>
        <w:rPr>
          <w:rFonts w:cs="Segoe UI"/>
        </w:rPr>
        <w:t>Теперь непосредственно введем каждую экстравертную и интровертную функции:</w:t>
      </w:r>
    </w:p>
    <w:p w:rsidR="008570D6" w:rsidRDefault="008570D6" w:rsidP="008570D6">
      <w:pPr>
        <w:pStyle w:val="2"/>
        <w:rPr>
          <w:rFonts w:cs="Segoe UI"/>
        </w:rPr>
      </w:pPr>
      <w:bookmarkStart w:id="9" w:name="__RefHeading__2748_1411887408"/>
      <w:bookmarkEnd w:id="9"/>
      <w:r>
        <w:rPr>
          <w:rFonts w:cs="Segoe UI"/>
        </w:rPr>
        <w:lastRenderedPageBreak/>
        <w:t>1.6</w:t>
      </w:r>
      <w:r>
        <w:rPr>
          <w:rFonts w:cs="Segoe UI"/>
          <w:lang w:val="en-US"/>
        </w:rPr>
        <w:t xml:space="preserve"> </w:t>
      </w:r>
      <w:r>
        <w:rPr>
          <w:rFonts w:cs="Segoe UI"/>
        </w:rPr>
        <w:t>Экстравертная и интровертная сенсорики</w:t>
      </w:r>
    </w:p>
    <w:p w:rsidR="008570D6" w:rsidRDefault="008570D6" w:rsidP="008570D6">
      <w:pPr>
        <w:pStyle w:val="a0"/>
        <w:jc w:val="center"/>
        <w:rPr>
          <w:rFonts w:cs="Segoe UI"/>
          <w:b/>
          <w:bCs/>
          <w:lang w:val="en-US"/>
        </w:rPr>
      </w:pPr>
      <w:r>
        <w:rPr>
          <w:rFonts w:cs="Segoe UI"/>
          <w:b/>
          <w:bCs/>
        </w:rPr>
        <w:t>Иррациональные функции,</w:t>
      </w:r>
      <w:r>
        <w:rPr>
          <w:rFonts w:cs="Segoe UI"/>
          <w:b/>
          <w:bCs/>
          <w:lang w:val="en-US"/>
        </w:rPr>
        <w:t xml:space="preserve"> P</w:t>
      </w:r>
    </w:p>
    <w:p w:rsidR="008570D6" w:rsidRDefault="008570D6" w:rsidP="008570D6">
      <w:pPr>
        <w:pStyle w:val="a0"/>
        <w:jc w:val="center"/>
      </w:pPr>
      <w:r>
        <w:rPr>
          <w:rFonts w:cs="Segoe UI"/>
          <w:b/>
          <w:bCs/>
          <w:lang w:val="en-US"/>
        </w:rPr>
        <w:t>Сенсорика S</w:t>
      </w:r>
    </w:p>
    <w:p w:rsidR="008570D6" w:rsidRDefault="008570D6">
      <w:pPr>
        <w:rPr>
          <w:rFonts w:cs="Segoe UI"/>
          <w:color w:val="000000"/>
          <w:lang w:val="en-US"/>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780"/>
        <w:gridCol w:w="5820"/>
      </w:tblGrid>
      <w:tr w:rsidR="00600B8B" w:rsidTr="009B1373">
        <w:trPr>
          <w:trHeight w:val="660"/>
        </w:trPr>
        <w:tc>
          <w:tcPr>
            <w:tcW w:w="5780" w:type="dxa"/>
            <w:shd w:val="clear" w:color="auto" w:fill="auto"/>
          </w:tcPr>
          <w:p w:rsidR="00600B8B" w:rsidRDefault="00600B8B" w:rsidP="009B1373">
            <w:pPr>
              <w:pStyle w:val="a0"/>
              <w:jc w:val="center"/>
              <w:rPr>
                <w:rFonts w:cs="Segoe UI"/>
                <w:b/>
                <w:bCs/>
                <w:lang w:val="en-US"/>
              </w:rPr>
            </w:pPr>
            <w:r>
              <w:rPr>
                <w:rFonts w:cs="Segoe UI"/>
                <w:b/>
                <w:bCs/>
                <w:lang w:val="en-US"/>
              </w:rPr>
              <w:t>Se</w:t>
            </w:r>
          </w:p>
        </w:tc>
        <w:tc>
          <w:tcPr>
            <w:tcW w:w="5820" w:type="dxa"/>
            <w:shd w:val="clear" w:color="auto" w:fill="auto"/>
          </w:tcPr>
          <w:p w:rsidR="00600B8B" w:rsidRDefault="00600B8B" w:rsidP="009B1373">
            <w:pPr>
              <w:pStyle w:val="a0"/>
              <w:jc w:val="center"/>
              <w:rPr>
                <w:rFonts w:cs="Segoe UI"/>
                <w:b/>
                <w:lang w:val="en-US"/>
              </w:rPr>
            </w:pPr>
            <w:r>
              <w:rPr>
                <w:rFonts w:cs="Segoe UI"/>
                <w:b/>
                <w:lang w:val="en-US"/>
              </w:rPr>
              <w:t>Si</w:t>
            </w:r>
          </w:p>
        </w:tc>
      </w:tr>
      <w:tr w:rsidR="00600B8B" w:rsidTr="009B1373">
        <w:trPr>
          <w:trHeight w:val="660"/>
        </w:trPr>
        <w:tc>
          <w:tcPr>
            <w:tcW w:w="5780" w:type="dxa"/>
            <w:shd w:val="clear" w:color="auto" w:fill="auto"/>
          </w:tcPr>
          <w:p w:rsidR="00600B8B" w:rsidRDefault="00600B8B" w:rsidP="009B1373">
            <w:pPr>
              <w:pStyle w:val="a0"/>
              <w:jc w:val="left"/>
              <w:rPr>
                <w:rFonts w:cs="Segoe UI"/>
              </w:rPr>
            </w:pPr>
            <w:r>
              <w:rPr>
                <w:rFonts w:cs="Segoe UI"/>
                <w:b/>
              </w:rPr>
              <w:t>Экстравертная «</w:t>
            </w:r>
            <w:r>
              <w:rPr>
                <w:rFonts w:cs="Segoe UI"/>
                <w:b/>
                <w:i/>
              </w:rPr>
              <w:t xml:space="preserve">волевая» </w:t>
            </w:r>
            <w:r>
              <w:rPr>
                <w:rFonts w:cs="Segoe UI"/>
                <w:b/>
              </w:rPr>
              <w:t>сенсорика</w:t>
            </w:r>
            <w:r>
              <w:rPr>
                <w:rFonts w:cs="Segoe UI"/>
              </w:rPr>
              <w:t>.</w:t>
            </w:r>
          </w:p>
          <w:p w:rsidR="00600B8B" w:rsidRDefault="00600B8B" w:rsidP="009B1373">
            <w:pPr>
              <w:pStyle w:val="a0"/>
              <w:rPr>
                <w:rFonts w:cs="Segoe UI"/>
              </w:rPr>
            </w:pPr>
            <w:r>
              <w:rPr>
                <w:rFonts w:cs="Segoe UI"/>
              </w:rPr>
              <w:t>Эта функция при полном, внимательном и однозначном восприятии физической реальности обращает внимание в первую очередь на объективную физическую информацию, в том числе, на информацию объективно-значимого социального-статуса. Например: на силу, власть, богатство, обладание материальными ресурсами. А обладание только что перечисленным необходимо требует умения отстоять или захватить собственность. Поэтому к этому аспекту так же относится и волевое противодействие людей, подчинение воли. А вместе с этим и интерес к сильным воздействиям, таким как громкий голос, яркий цвет, сильный удар.</w:t>
            </w:r>
          </w:p>
          <w:p w:rsidR="00600B8B" w:rsidRDefault="00600B8B" w:rsidP="009B1373">
            <w:pPr>
              <w:pStyle w:val="a0"/>
              <w:rPr>
                <w:rFonts w:cs="Segoe UI"/>
              </w:rPr>
            </w:pPr>
          </w:p>
          <w:p w:rsidR="00600B8B" w:rsidRDefault="00600B8B" w:rsidP="009B1373">
            <w:pPr>
              <w:pStyle w:val="a0"/>
              <w:rPr>
                <w:rFonts w:cs="Segoe UI"/>
              </w:rPr>
            </w:pPr>
            <w:r>
              <w:rPr>
                <w:rFonts w:cs="Segoe UI"/>
              </w:rPr>
              <w:t xml:space="preserve">То есть данную функцию мотивируют в первую очередь объективные социально и материально-значимые факторы, которые были перечислены выше.  Стоит отметить, что волевые усилия нужны не только для противостояния с другими людьми, в древности они были востребованы и </w:t>
            </w:r>
            <w:r>
              <w:rPr>
                <w:rFonts w:cs="Segoe UI"/>
              </w:rPr>
              <w:lastRenderedPageBreak/>
              <w:t>для освоения физического пространства. Можно это назвать абстрактным «преодолением сопротивления окружающей среды».</w:t>
            </w:r>
          </w:p>
          <w:p w:rsidR="00600B8B" w:rsidRDefault="00600B8B" w:rsidP="009B1373">
            <w:pPr>
              <w:pStyle w:val="a0"/>
              <w:rPr>
                <w:rFonts w:cs="Segoe UI"/>
              </w:rPr>
            </w:pPr>
          </w:p>
          <w:p w:rsidR="00600B8B" w:rsidRDefault="00600B8B" w:rsidP="009B1373">
            <w:pPr>
              <w:pStyle w:val="a0"/>
              <w:rPr>
                <w:rFonts w:cs="Segoe UI"/>
              </w:rPr>
            </w:pPr>
            <w:r>
              <w:rPr>
                <w:rFonts w:cs="Segoe UI"/>
              </w:rPr>
              <w:t>Немаловажной характеристикой объективной физической реальности являются границы, в пределах которых мы можем действовать. Для преодоления которых нужно затратить силу. Будь то ограничения физические, социальные (мораль, законы) и другие. Преодоление, установление и защита границ относится к экстравертной сенсорике. Но само понятие границ гораздо более широкое.</w:t>
            </w:r>
          </w:p>
          <w:p w:rsidR="00600B8B" w:rsidRDefault="00600B8B" w:rsidP="009B1373">
            <w:pPr>
              <w:pStyle w:val="a0"/>
              <w:rPr>
                <w:rFonts w:cs="Segoe UI"/>
              </w:rPr>
            </w:pPr>
          </w:p>
          <w:p w:rsidR="00600B8B" w:rsidRDefault="00600B8B" w:rsidP="009B1373">
            <w:pPr>
              <w:pStyle w:val="a0"/>
            </w:pPr>
            <w:r>
              <w:rPr>
                <w:rFonts w:cs="Segoe UI"/>
              </w:rPr>
              <w:t xml:space="preserve">Из-за необходимости совершать волевые действия для поддержания социально-материального статуса экстравертную сенсорику еще называют </w:t>
            </w:r>
            <w:r>
              <w:rPr>
                <w:rFonts w:cs="Segoe UI"/>
                <w:b/>
              </w:rPr>
              <w:t>волевой сенсорикой</w:t>
            </w:r>
            <w:r>
              <w:rPr>
                <w:rFonts w:cs="Segoe UI"/>
              </w:rPr>
              <w:t>.</w:t>
            </w:r>
          </w:p>
        </w:tc>
        <w:tc>
          <w:tcPr>
            <w:tcW w:w="5820" w:type="dxa"/>
            <w:shd w:val="clear" w:color="auto" w:fill="auto"/>
          </w:tcPr>
          <w:p w:rsidR="00600B8B" w:rsidRDefault="00600B8B" w:rsidP="009B1373">
            <w:pPr>
              <w:pStyle w:val="a0"/>
              <w:jc w:val="left"/>
              <w:rPr>
                <w:rFonts w:cs="Segoe UI"/>
              </w:rPr>
            </w:pPr>
            <w:r>
              <w:rPr>
                <w:rFonts w:cs="Segoe UI"/>
                <w:b/>
              </w:rPr>
              <w:lastRenderedPageBreak/>
              <w:t xml:space="preserve">Интровертная сенсорика </w:t>
            </w:r>
            <w:r>
              <w:rPr>
                <w:rFonts w:cs="Segoe UI"/>
                <w:b/>
                <w:i/>
              </w:rPr>
              <w:t>«ощущений»</w:t>
            </w:r>
            <w:r>
              <w:rPr>
                <w:rFonts w:cs="Segoe UI"/>
              </w:rPr>
              <w:t>.</w:t>
            </w:r>
          </w:p>
          <w:p w:rsidR="00600B8B" w:rsidRDefault="00600B8B" w:rsidP="009B1373">
            <w:pPr>
              <w:pStyle w:val="a0"/>
              <w:rPr>
                <w:rFonts w:cs="Segoe UI"/>
              </w:rPr>
            </w:pPr>
            <w:r>
              <w:rPr>
                <w:rFonts w:cs="Segoe UI"/>
              </w:rPr>
              <w:t>В противовес экстравертной сенсорике, для интровертной сенсорики, в первую очередь, важно не объективное материальное и статусное, а субъективное восприятие этого, приятные или неприятные ощущения, которые все это вызывает.</w:t>
            </w:r>
          </w:p>
          <w:p w:rsidR="00600B8B" w:rsidRDefault="00600B8B" w:rsidP="009B1373">
            <w:pPr>
              <w:pStyle w:val="a0"/>
              <w:rPr>
                <w:rFonts w:cs="Segoe UI"/>
              </w:rPr>
            </w:pPr>
          </w:p>
          <w:p w:rsidR="00600B8B" w:rsidRDefault="00600B8B" w:rsidP="009B1373">
            <w:pPr>
              <w:pStyle w:val="a0"/>
              <w:rPr>
                <w:rFonts w:cs="Segoe UI"/>
              </w:rPr>
            </w:pPr>
            <w:r>
              <w:rPr>
                <w:rFonts w:cs="Segoe UI"/>
              </w:rPr>
              <w:t xml:space="preserve">Это приятные или неприятные тактильные ощущения, вкусная или невкусная пища, гармоничное  расположение объектов и цветов (в том числе гармония движений и танца), эстетика, удобство, комфортные условия жизни, просто ощущение комфорта и уюта. </w:t>
            </w:r>
          </w:p>
          <w:p w:rsidR="00600B8B" w:rsidRDefault="00600B8B" w:rsidP="009B1373">
            <w:pPr>
              <w:pStyle w:val="a0"/>
              <w:rPr>
                <w:rFonts w:cs="Segoe UI"/>
              </w:rPr>
            </w:pPr>
          </w:p>
          <w:p w:rsidR="00600B8B" w:rsidRDefault="00600B8B" w:rsidP="009B1373">
            <w:pPr>
              <w:pStyle w:val="a0"/>
              <w:rPr>
                <w:rFonts w:cs="Segoe UI"/>
              </w:rPr>
            </w:pPr>
            <w:r>
              <w:rPr>
                <w:rFonts w:cs="Segoe UI"/>
              </w:rPr>
              <w:t>Потребность в данных физических удовольствиях является очень важной и мотивирующей для интровертной сенсорики.</w:t>
            </w:r>
          </w:p>
          <w:p w:rsidR="00600B8B" w:rsidRDefault="00600B8B" w:rsidP="009B1373">
            <w:pPr>
              <w:pStyle w:val="a0"/>
              <w:rPr>
                <w:rFonts w:cs="Segoe UI"/>
              </w:rPr>
            </w:pPr>
          </w:p>
          <w:p w:rsidR="00600B8B" w:rsidRDefault="00600B8B" w:rsidP="009B1373">
            <w:pPr>
              <w:pStyle w:val="a0"/>
              <w:rPr>
                <w:rFonts w:cs="Segoe UI"/>
              </w:rPr>
            </w:pPr>
            <w:r>
              <w:rPr>
                <w:rFonts w:cs="Segoe UI"/>
              </w:rPr>
              <w:t>Процитирую Юнга: «Тогда как экстравертный ощущающий тип определен интенсивностью воздействия со стороны объекта,</w:t>
            </w:r>
            <w:r w:rsidRPr="00295925">
              <w:rPr>
                <w:rFonts w:cs="Segoe UI"/>
              </w:rPr>
              <w:t xml:space="preserve"> </w:t>
            </w:r>
            <w:r>
              <w:rPr>
                <w:rFonts w:cs="Segoe UI"/>
              </w:rPr>
              <w:t xml:space="preserve">интровертный ориентируется по интенсивности субъективной части ощущения, вызванной объективным </w:t>
            </w:r>
            <w:r>
              <w:rPr>
                <w:rFonts w:cs="Segoe UI"/>
              </w:rPr>
              <w:lastRenderedPageBreak/>
              <w:t xml:space="preserve">раздражением» </w:t>
            </w:r>
            <w:r w:rsidRPr="00295925">
              <w:rPr>
                <w:rFonts w:cs="Segoe UI"/>
              </w:rPr>
              <w:t>[</w:t>
            </w:r>
            <w:r w:rsidR="006B2144">
              <w:rPr>
                <w:rFonts w:cs="Segoe UI"/>
                <w:color w:val="0000FF"/>
                <w:u w:val="single"/>
                <w:lang w:val="en-US"/>
              </w:rPr>
              <w:fldChar w:fldCharType="begin"/>
            </w:r>
            <w:r w:rsidRPr="00295925">
              <w:rPr>
                <w:rFonts w:cs="Segoe UI"/>
                <w:color w:val="0000FF"/>
                <w:u w:val="single"/>
              </w:rPr>
              <w:instrText xml:space="preserve"> </w:instrText>
            </w:r>
            <w:r>
              <w:rPr>
                <w:rFonts w:cs="Segoe UI"/>
                <w:color w:val="0000FF"/>
                <w:u w:val="single"/>
                <w:lang w:val="en-US"/>
              </w:rPr>
              <w:instrText>REF</w:instrText>
            </w:r>
            <w:r w:rsidRPr="00295925">
              <w:rPr>
                <w:rFonts w:cs="Segoe UI"/>
                <w:color w:val="0000FF"/>
                <w:u w:val="single"/>
              </w:rPr>
              <w:instrText xml:space="preserve"> __</w:instrText>
            </w:r>
            <w:r>
              <w:rPr>
                <w:rFonts w:cs="Segoe UI"/>
                <w:color w:val="0000FF"/>
                <w:u w:val="single"/>
                <w:lang w:val="en-US"/>
              </w:rPr>
              <w:instrText>RefNumPara</w:instrText>
            </w:r>
            <w:r w:rsidRPr="00295925">
              <w:rPr>
                <w:rFonts w:cs="Segoe UI"/>
                <w:color w:val="0000FF"/>
                <w:u w:val="single"/>
              </w:rPr>
              <w:instrText>__3288_1409639853 \</w:instrText>
            </w:r>
            <w:r>
              <w:rPr>
                <w:rFonts w:cs="Segoe UI"/>
                <w:color w:val="0000FF"/>
                <w:u w:val="single"/>
                <w:lang w:val="en-US"/>
              </w:rPr>
              <w:instrText>n</w:instrText>
            </w:r>
            <w:r w:rsidRPr="00295925">
              <w:rPr>
                <w:rFonts w:cs="Segoe UI"/>
                <w:color w:val="0000FF"/>
                <w:u w:val="single"/>
              </w:rPr>
              <w:instrText xml:space="preserve"> \</w:instrText>
            </w:r>
            <w:r>
              <w:rPr>
                <w:rFonts w:cs="Segoe UI"/>
                <w:color w:val="0000FF"/>
                <w:u w:val="single"/>
                <w:lang w:val="en-US"/>
              </w:rPr>
              <w:instrText>h</w:instrText>
            </w:r>
            <w:r w:rsidRPr="00295925">
              <w:rPr>
                <w:rFonts w:cs="Segoe UI"/>
                <w:color w:val="0000FF"/>
                <w:u w:val="single"/>
              </w:rPr>
              <w:instrText xml:space="preserve"> </w:instrText>
            </w:r>
            <w:r w:rsidR="006B2144">
              <w:rPr>
                <w:rFonts w:cs="Segoe UI"/>
                <w:color w:val="0000FF"/>
                <w:u w:val="single"/>
                <w:lang w:val="en-US"/>
              </w:rPr>
            </w:r>
            <w:r w:rsidR="006B2144">
              <w:rPr>
                <w:rFonts w:cs="Segoe UI"/>
                <w:color w:val="0000FF"/>
                <w:u w:val="single"/>
                <w:lang w:val="en-US"/>
              </w:rPr>
              <w:fldChar w:fldCharType="separate"/>
            </w:r>
            <w:r w:rsidRPr="00295925">
              <w:rPr>
                <w:rFonts w:cs="Segoe UI"/>
                <w:color w:val="0000FF"/>
                <w:u w:val="single"/>
              </w:rPr>
              <w:t>3</w:t>
            </w:r>
            <w:r w:rsidR="006B2144">
              <w:rPr>
                <w:rFonts w:cs="Segoe UI"/>
                <w:color w:val="0000FF"/>
                <w:u w:val="single"/>
                <w:lang w:val="en-US"/>
              </w:rPr>
              <w:fldChar w:fldCharType="end"/>
            </w:r>
            <w:r w:rsidRPr="00295925">
              <w:rPr>
                <w:rFonts w:cs="Segoe UI"/>
              </w:rPr>
              <w:t>]</w:t>
            </w:r>
            <w:r>
              <w:rPr>
                <w:rFonts w:cs="Segoe UI"/>
              </w:rPr>
              <w:t xml:space="preserve">. Есть </w:t>
            </w:r>
            <w:r>
              <w:rPr>
                <w:rFonts w:cs="Segoe UI"/>
                <w:b/>
                <w:bCs/>
              </w:rPr>
              <w:t>предположение</w:t>
            </w:r>
            <w:r>
              <w:rPr>
                <w:rFonts w:cs="Segoe UI"/>
              </w:rPr>
              <w:t xml:space="preserve">, что интровертная сенсорика отвечает, так же, за </w:t>
            </w:r>
            <w:r>
              <w:rPr>
                <w:rFonts w:cs="Segoe UI"/>
                <w:color w:val="000000"/>
              </w:rPr>
              <w:t>собственные представления о том, каким должно быть физически воспринимаемое. Отсюда могут возникнуть брезгливость, привередливость или стремление к доведению до лоска.</w:t>
            </w:r>
          </w:p>
          <w:p w:rsidR="00600B8B" w:rsidRDefault="00600B8B" w:rsidP="009B1373">
            <w:pPr>
              <w:pStyle w:val="a0"/>
              <w:rPr>
                <w:rFonts w:cs="Segoe UI"/>
              </w:rPr>
            </w:pPr>
          </w:p>
          <w:p w:rsidR="00600B8B" w:rsidRDefault="00600B8B" w:rsidP="009B1373">
            <w:pPr>
              <w:pStyle w:val="a0"/>
              <w:rPr>
                <w:rFonts w:cs="Segoe UI"/>
              </w:rPr>
            </w:pPr>
            <w:r>
              <w:rPr>
                <w:rFonts w:cs="Segoe UI"/>
              </w:rPr>
              <w:t xml:space="preserve">Есть второе </w:t>
            </w:r>
            <w:r>
              <w:rPr>
                <w:rFonts w:cs="Segoe UI"/>
                <w:b/>
                <w:bCs/>
              </w:rPr>
              <w:t>предположение</w:t>
            </w:r>
            <w:r>
              <w:rPr>
                <w:rFonts w:cs="Segoe UI"/>
              </w:rPr>
              <w:t>, что интровертной сенсорике интересно сравнение принадлежащих субъекту вещей с чужими. То, насколько они не такие как у всех, у других. Это по сути является своим внутренним видением статусности, в отличии от видения статусности, свойственного экстравертной сенсорике, которая ориентируется на универсальный критерий богатства.</w:t>
            </w:r>
          </w:p>
          <w:p w:rsidR="00600B8B" w:rsidRDefault="00600B8B" w:rsidP="009B1373">
            <w:pPr>
              <w:pStyle w:val="a0"/>
              <w:rPr>
                <w:rFonts w:cs="Segoe UI"/>
              </w:rPr>
            </w:pPr>
          </w:p>
          <w:p w:rsidR="00600B8B" w:rsidRDefault="00600B8B" w:rsidP="009B1373">
            <w:pPr>
              <w:pStyle w:val="a0"/>
              <w:rPr>
                <w:rFonts w:cs="Segoe UI"/>
              </w:rPr>
            </w:pPr>
            <w:r>
              <w:rPr>
                <w:rFonts w:cs="Segoe UI"/>
              </w:rPr>
              <w:t>Это приводит к желанию, чтобы принадлежащие объекты были не такие как у других, или же не такие как у какой-то группы людей, или наоборот, чтоб они не сильно выделялись на общем фоне. Далее несколько примеров из жизни. С указанием типов говорящих. О том, как определяются типы, я расскажу  позже.</w:t>
            </w:r>
          </w:p>
          <w:p w:rsidR="00600B8B" w:rsidRDefault="00600B8B" w:rsidP="009B1373">
            <w:pPr>
              <w:pStyle w:val="a0"/>
              <w:rPr>
                <w:rFonts w:cs="Segoe UI"/>
              </w:rPr>
            </w:pPr>
            <w:r>
              <w:rPr>
                <w:rFonts w:cs="Segoe UI"/>
              </w:rPr>
              <w:t xml:space="preserve">1) </w:t>
            </w:r>
            <w:r>
              <w:rPr>
                <w:rFonts w:cs="Segoe UI"/>
                <w:lang w:val="en-US"/>
              </w:rPr>
              <w:t>ESTJ</w:t>
            </w:r>
            <w:r>
              <w:rPr>
                <w:rFonts w:cs="Segoe UI"/>
              </w:rPr>
              <w:t xml:space="preserve"> и </w:t>
            </w:r>
            <w:r>
              <w:rPr>
                <w:rFonts w:cs="Segoe UI"/>
                <w:lang w:val="en-US"/>
              </w:rPr>
              <w:t>ISTP</w:t>
            </w:r>
            <w:r w:rsidRPr="00295925">
              <w:rPr>
                <w:rFonts w:cs="Segoe UI"/>
              </w:rPr>
              <w:t>-</w:t>
            </w:r>
            <w:r>
              <w:rPr>
                <w:rFonts w:cs="Segoe UI"/>
                <w:lang w:val="en-US"/>
              </w:rPr>
              <w:t>Si</w:t>
            </w:r>
            <w:r w:rsidRPr="00295925">
              <w:rPr>
                <w:rFonts w:cs="Segoe UI"/>
              </w:rPr>
              <w:t>-</w:t>
            </w:r>
            <w:r>
              <w:rPr>
                <w:rFonts w:cs="Segoe UI"/>
                <w:lang w:val="en-US"/>
              </w:rPr>
              <w:t>dom</w:t>
            </w:r>
            <w:r>
              <w:rPr>
                <w:rFonts w:cs="Segoe UI"/>
              </w:rPr>
              <w:t xml:space="preserve"> как-то случайно купили одинаковые кроссовки, и собирались договариваться кто же их оденет перед тем как идти куда-то вместе :) </w:t>
            </w:r>
            <w:r>
              <w:rPr>
                <w:rFonts w:cs="Segoe UI"/>
                <w:lang w:val="en-US"/>
              </w:rPr>
              <w:t>ENFP</w:t>
            </w:r>
            <w:r>
              <w:rPr>
                <w:rFonts w:cs="Segoe UI"/>
              </w:rPr>
              <w:t xml:space="preserve"> было смешно от этого, и он недоумевал почему это так </w:t>
            </w:r>
            <w:r>
              <w:rPr>
                <w:rFonts w:cs="Segoe UI"/>
              </w:rPr>
              <w:lastRenderedPageBreak/>
              <w:t>важно.</w:t>
            </w:r>
          </w:p>
          <w:p w:rsidR="00600B8B" w:rsidRDefault="00600B8B" w:rsidP="009B1373">
            <w:pPr>
              <w:pStyle w:val="a0"/>
              <w:rPr>
                <w:rFonts w:cs="Segoe UI"/>
              </w:rPr>
            </w:pPr>
            <w:r>
              <w:rPr>
                <w:rFonts w:cs="Segoe UI"/>
              </w:rPr>
              <w:t xml:space="preserve">2) </w:t>
            </w:r>
            <w:r>
              <w:rPr>
                <w:rFonts w:cs="Segoe UI"/>
                <w:lang w:val="en-US"/>
              </w:rPr>
              <w:t>ENFP</w:t>
            </w:r>
            <w:r>
              <w:rPr>
                <w:rFonts w:cs="Segoe UI"/>
              </w:rPr>
              <w:t xml:space="preserve">: Ой, какая у тебя прикольная сова-ожерелье! </w:t>
            </w:r>
            <w:r>
              <w:rPr>
                <w:rFonts w:cs="Segoe UI"/>
                <w:lang w:val="en-US"/>
              </w:rPr>
              <w:t>ISFP</w:t>
            </w:r>
            <w:r w:rsidRPr="00295925">
              <w:rPr>
                <w:rFonts w:cs="Segoe UI"/>
              </w:rPr>
              <w:t>-</w:t>
            </w:r>
            <w:r>
              <w:rPr>
                <w:rFonts w:cs="Segoe UI"/>
                <w:lang w:val="en-US"/>
              </w:rPr>
              <w:t>Si</w:t>
            </w:r>
            <w:r w:rsidRPr="00295925">
              <w:rPr>
                <w:rFonts w:cs="Segoe UI"/>
              </w:rPr>
              <w:t>-</w:t>
            </w:r>
            <w:r>
              <w:rPr>
                <w:rFonts w:cs="Segoe UI"/>
                <w:lang w:val="en-US"/>
              </w:rPr>
              <w:t>dom</w:t>
            </w:r>
            <w:r>
              <w:rPr>
                <w:rFonts w:cs="Segoe UI"/>
              </w:rPr>
              <w:t xml:space="preserve">: Ага. Тока вот щас все магазины ими наводнены, а когда я заказывала она была редкой! </w:t>
            </w:r>
          </w:p>
          <w:p w:rsidR="00600B8B" w:rsidRDefault="00600B8B" w:rsidP="009B1373">
            <w:pPr>
              <w:pStyle w:val="a0"/>
              <w:rPr>
                <w:rFonts w:cs="Segoe UI"/>
              </w:rPr>
            </w:pPr>
            <w:r>
              <w:rPr>
                <w:rFonts w:cs="Segoe UI"/>
              </w:rPr>
              <w:t xml:space="preserve">3) Как-то </w:t>
            </w:r>
            <w:r>
              <w:rPr>
                <w:rFonts w:cs="Segoe UI"/>
                <w:lang w:val="en-US"/>
              </w:rPr>
              <w:t>ISTP</w:t>
            </w:r>
            <w:r w:rsidRPr="00295925">
              <w:rPr>
                <w:rFonts w:cs="Segoe UI"/>
              </w:rPr>
              <w:t>-</w:t>
            </w:r>
            <w:r>
              <w:rPr>
                <w:rFonts w:cs="Segoe UI"/>
                <w:lang w:val="en-US"/>
              </w:rPr>
              <w:t>Si</w:t>
            </w:r>
            <w:r w:rsidRPr="00295925">
              <w:rPr>
                <w:rFonts w:cs="Segoe UI"/>
              </w:rPr>
              <w:t>-</w:t>
            </w:r>
            <w:r>
              <w:rPr>
                <w:rFonts w:cs="Segoe UI"/>
                <w:lang w:val="en-US"/>
              </w:rPr>
              <w:t>dom</w:t>
            </w:r>
            <w:r>
              <w:rPr>
                <w:rFonts w:cs="Segoe UI"/>
              </w:rPr>
              <w:t xml:space="preserve"> критиковала туфли ENF</w:t>
            </w:r>
            <w:r>
              <w:rPr>
                <w:rFonts w:cs="Segoe UI"/>
                <w:lang w:val="en-US"/>
              </w:rPr>
              <w:t>P</w:t>
            </w:r>
            <w:r>
              <w:rPr>
                <w:rFonts w:cs="Segoe UI"/>
              </w:rPr>
              <w:t xml:space="preserve">, нападая на них с позиции, что такие же носят старики в автобусах. </w:t>
            </w:r>
            <w:r>
              <w:rPr>
                <w:rFonts w:cs="Segoe UI"/>
                <w:lang w:val="en-US"/>
              </w:rPr>
              <w:t>ENFP</w:t>
            </w:r>
            <w:r>
              <w:rPr>
                <w:rFonts w:cs="Segoe UI"/>
              </w:rPr>
              <w:t xml:space="preserve"> недоумевал и говорил: ну сами же по себе они нормальные?! IST</w:t>
            </w:r>
            <w:r>
              <w:rPr>
                <w:rFonts w:cs="Segoe UI"/>
                <w:lang w:val="en-US"/>
              </w:rPr>
              <w:t>P</w:t>
            </w:r>
            <w:r w:rsidRPr="00295925">
              <w:rPr>
                <w:rFonts w:cs="Segoe UI"/>
              </w:rPr>
              <w:t>-</w:t>
            </w:r>
            <w:r>
              <w:rPr>
                <w:rFonts w:cs="Segoe UI"/>
                <w:lang w:val="en-US"/>
              </w:rPr>
              <w:t>Si</w:t>
            </w:r>
            <w:r w:rsidRPr="00295925">
              <w:rPr>
                <w:rFonts w:cs="Segoe UI"/>
              </w:rPr>
              <w:t>-</w:t>
            </w:r>
            <w:r>
              <w:rPr>
                <w:rFonts w:cs="Segoe UI"/>
                <w:lang w:val="en-US"/>
              </w:rPr>
              <w:t>dom</w:t>
            </w:r>
            <w:r>
              <w:rPr>
                <w:rFonts w:cs="Segoe UI"/>
              </w:rPr>
              <w:t xml:space="preserve"> говорила, что не может видеть их в отрыве от того, кто еще их носит. </w:t>
            </w:r>
          </w:p>
          <w:p w:rsidR="00600B8B" w:rsidRDefault="00600B8B" w:rsidP="009B1373">
            <w:pPr>
              <w:pStyle w:val="a0"/>
              <w:rPr>
                <w:rFonts w:cs="Segoe UI"/>
              </w:rPr>
            </w:pPr>
            <w:r>
              <w:rPr>
                <w:rFonts w:cs="Segoe UI"/>
              </w:rPr>
              <w:t xml:space="preserve">4) Цитирую </w:t>
            </w:r>
            <w:r>
              <w:rPr>
                <w:rFonts w:cs="Segoe UI"/>
                <w:lang w:val="en-US"/>
              </w:rPr>
              <w:t>INTJ</w:t>
            </w:r>
            <w:r w:rsidRPr="00295925">
              <w:rPr>
                <w:rFonts w:cs="Segoe UI"/>
              </w:rPr>
              <w:t>-</w:t>
            </w:r>
            <w:r>
              <w:rPr>
                <w:rFonts w:cs="Segoe UI"/>
                <w:lang w:val="en-US"/>
              </w:rPr>
              <w:t>Ti</w:t>
            </w:r>
            <w:r w:rsidRPr="00295925">
              <w:rPr>
                <w:rFonts w:cs="Segoe UI"/>
              </w:rPr>
              <w:t>-</w:t>
            </w:r>
            <w:r>
              <w:rPr>
                <w:rFonts w:cs="Segoe UI"/>
                <w:lang w:val="en-US"/>
              </w:rPr>
              <w:t>dom</w:t>
            </w:r>
            <w:r>
              <w:rPr>
                <w:rFonts w:cs="Segoe UI"/>
              </w:rPr>
              <w:t>: Бедная ISF</w:t>
            </w:r>
            <w:r>
              <w:rPr>
                <w:rFonts w:cs="Segoe UI"/>
                <w:lang w:val="en-US"/>
              </w:rPr>
              <w:t>P</w:t>
            </w:r>
            <w:r w:rsidRPr="00295925">
              <w:rPr>
                <w:rFonts w:cs="Segoe UI"/>
              </w:rPr>
              <w:t>-</w:t>
            </w:r>
            <w:r>
              <w:rPr>
                <w:rFonts w:cs="Segoe UI"/>
                <w:lang w:val="en-US"/>
              </w:rPr>
              <w:t>Si</w:t>
            </w:r>
            <w:r w:rsidRPr="00295925">
              <w:rPr>
                <w:rFonts w:cs="Segoe UI"/>
              </w:rPr>
              <w:t>-</w:t>
            </w:r>
            <w:r>
              <w:rPr>
                <w:rFonts w:cs="Segoe UI"/>
                <w:lang w:val="en-US"/>
              </w:rPr>
              <w:t>dom</w:t>
            </w:r>
            <w:r>
              <w:rPr>
                <w:rFonts w:cs="Segoe UI"/>
              </w:rPr>
              <w:t xml:space="preserve"> всегда расстроенно смотрела на меня в моем пальто, потому что у нее было такое же, только черное. Вот мне было пофиг, потому что сидели они на нас совсем по-разному, да и к тому же у меня оно бежевое, а у нее черное. И если бы она не сказала, я бы не заметила, что они одинаковые :) </w:t>
            </w:r>
          </w:p>
          <w:p w:rsidR="00600B8B" w:rsidRDefault="00600B8B" w:rsidP="009B1373">
            <w:pPr>
              <w:pStyle w:val="a0"/>
              <w:rPr>
                <w:rFonts w:cs="Segoe UI"/>
              </w:rPr>
            </w:pPr>
            <w:r>
              <w:rPr>
                <w:rFonts w:cs="Segoe UI"/>
              </w:rPr>
              <w:t>Во всех этих четырех примерах стоит акцент на сравнении принадлежащих субъекту вещей с чужими. Для контраста, вот случай общения INT</w:t>
            </w:r>
            <w:r>
              <w:rPr>
                <w:rFonts w:cs="Segoe UI"/>
                <w:lang w:val="en-US"/>
              </w:rPr>
              <w:t>J</w:t>
            </w:r>
            <w:r w:rsidRPr="00295925">
              <w:rPr>
                <w:rFonts w:cs="Segoe UI"/>
              </w:rPr>
              <w:t>-</w:t>
            </w:r>
            <w:r>
              <w:rPr>
                <w:rFonts w:cs="Segoe UI"/>
                <w:lang w:val="en-US"/>
              </w:rPr>
              <w:t>Ti</w:t>
            </w:r>
            <w:r w:rsidRPr="00295925">
              <w:rPr>
                <w:rFonts w:cs="Segoe UI"/>
              </w:rPr>
              <w:t>-</w:t>
            </w:r>
            <w:r>
              <w:rPr>
                <w:rFonts w:cs="Segoe UI"/>
                <w:lang w:val="en-US"/>
              </w:rPr>
              <w:t>dom</w:t>
            </w:r>
            <w:r>
              <w:rPr>
                <w:rFonts w:cs="Segoe UI"/>
              </w:rPr>
              <w:t xml:space="preserve"> и </w:t>
            </w:r>
            <w:r>
              <w:rPr>
                <w:rFonts w:cs="Segoe UI"/>
                <w:lang w:val="en-US"/>
              </w:rPr>
              <w:t>ESFP</w:t>
            </w:r>
            <w:r>
              <w:rPr>
                <w:rFonts w:cs="Segoe UI"/>
              </w:rPr>
              <w:t>, в котором наблюдается резкий акцент на обладании вещью. ESF</w:t>
            </w:r>
            <w:r>
              <w:rPr>
                <w:rFonts w:cs="Segoe UI"/>
                <w:lang w:val="en-US"/>
              </w:rPr>
              <w:t>P</w:t>
            </w:r>
            <w:r>
              <w:rPr>
                <w:rFonts w:cs="Segoe UI"/>
              </w:rPr>
              <w:t>: Ой, какая у тебя кофточка классная! INT</w:t>
            </w:r>
            <w:r>
              <w:rPr>
                <w:rFonts w:cs="Segoe UI"/>
                <w:lang w:val="en-US"/>
              </w:rPr>
              <w:t>J</w:t>
            </w:r>
            <w:r w:rsidRPr="00295925">
              <w:rPr>
                <w:rFonts w:cs="Segoe UI"/>
              </w:rPr>
              <w:t>-</w:t>
            </w:r>
            <w:r>
              <w:rPr>
                <w:rFonts w:cs="Segoe UI"/>
                <w:lang w:val="en-US"/>
              </w:rPr>
              <w:t>Ti</w:t>
            </w:r>
            <w:r w:rsidRPr="00295925">
              <w:rPr>
                <w:rFonts w:cs="Segoe UI"/>
              </w:rPr>
              <w:t>-</w:t>
            </w:r>
            <w:r>
              <w:rPr>
                <w:rFonts w:cs="Segoe UI"/>
                <w:lang w:val="en-US"/>
              </w:rPr>
              <w:t>dom</w:t>
            </w:r>
            <w:r>
              <w:rPr>
                <w:rFonts w:cs="Segoe UI"/>
              </w:rPr>
              <w:t>: Спасибо. ESF</w:t>
            </w:r>
            <w:r>
              <w:rPr>
                <w:rFonts w:cs="Segoe UI"/>
                <w:lang w:val="en-US"/>
              </w:rPr>
              <w:t>P</w:t>
            </w:r>
            <w:r>
              <w:rPr>
                <w:rFonts w:cs="Segoe UI"/>
              </w:rPr>
              <w:t>: Чё спасибо то?! У меня то такой нет! INT</w:t>
            </w:r>
            <w:r>
              <w:rPr>
                <w:rFonts w:cs="Segoe UI"/>
                <w:lang w:val="en-US"/>
              </w:rPr>
              <w:t>J</w:t>
            </w:r>
            <w:r w:rsidRPr="00295925">
              <w:rPr>
                <w:rFonts w:cs="Segoe UI"/>
              </w:rPr>
              <w:t>-</w:t>
            </w:r>
            <w:r>
              <w:rPr>
                <w:rFonts w:cs="Segoe UI"/>
                <w:lang w:val="en-US"/>
              </w:rPr>
              <w:t>Ti</w:t>
            </w:r>
            <w:r w:rsidRPr="00295925">
              <w:rPr>
                <w:rFonts w:cs="Segoe UI"/>
              </w:rPr>
              <w:t>-</w:t>
            </w:r>
            <w:r>
              <w:rPr>
                <w:rFonts w:cs="Segoe UI"/>
                <w:lang w:val="en-US"/>
              </w:rPr>
              <w:t>dom</w:t>
            </w:r>
            <w:r>
              <w:rPr>
                <w:rFonts w:cs="Segoe UI"/>
              </w:rPr>
              <w:t>: Ээээ…</w:t>
            </w:r>
          </w:p>
          <w:p w:rsidR="00600B8B" w:rsidRDefault="00600B8B" w:rsidP="009B1373">
            <w:pPr>
              <w:pStyle w:val="a0"/>
              <w:rPr>
                <w:rFonts w:cs="Segoe UI"/>
              </w:rPr>
            </w:pPr>
          </w:p>
          <w:p w:rsidR="00600B8B" w:rsidRDefault="00600B8B" w:rsidP="009B1373">
            <w:pPr>
              <w:pStyle w:val="a0"/>
              <w:rPr>
                <w:rFonts w:cs="Segoe UI"/>
              </w:rPr>
            </w:pPr>
            <w:r>
              <w:rPr>
                <w:rFonts w:cs="Segoe UI"/>
              </w:rPr>
              <w:t>Описанные предположения могут оказаться неверными, но я привел их, ибо нахожу любопытными.</w:t>
            </w:r>
          </w:p>
          <w:p w:rsidR="00600B8B" w:rsidRDefault="00600B8B" w:rsidP="009B1373">
            <w:pPr>
              <w:pStyle w:val="a0"/>
              <w:rPr>
                <w:rFonts w:cs="Segoe UI"/>
              </w:rPr>
            </w:pPr>
          </w:p>
          <w:p w:rsidR="00600B8B" w:rsidRDefault="00600B8B" w:rsidP="009B1373">
            <w:pPr>
              <w:pStyle w:val="a0"/>
            </w:pPr>
            <w:r>
              <w:rPr>
                <w:rFonts w:cs="Segoe UI"/>
              </w:rPr>
              <w:t xml:space="preserve">Из-за ориентации на приятные ощущения интровертную сенсорику еще называют </w:t>
            </w:r>
            <w:r>
              <w:rPr>
                <w:rFonts w:cs="Segoe UI"/>
                <w:b/>
              </w:rPr>
              <w:t>сенсорикой ощущений</w:t>
            </w:r>
            <w:r>
              <w:rPr>
                <w:rFonts w:cs="Segoe UI"/>
              </w:rPr>
              <w:t>.</w:t>
            </w:r>
          </w:p>
          <w:p w:rsidR="00600B8B" w:rsidRDefault="00600B8B" w:rsidP="009B1373">
            <w:pPr>
              <w:pStyle w:val="a0"/>
            </w:pPr>
          </w:p>
        </w:tc>
      </w:tr>
    </w:tbl>
    <w:p w:rsidR="00600B8B" w:rsidRPr="00F57360" w:rsidRDefault="00600B8B">
      <w:pPr>
        <w:rPr>
          <w:rFonts w:cs="Segoe UI"/>
          <w:color w:val="000000"/>
        </w:rPr>
      </w:pPr>
    </w:p>
    <w:p w:rsidR="00600B8B" w:rsidRDefault="00600B8B" w:rsidP="00600B8B">
      <w:pPr>
        <w:pStyle w:val="a0"/>
        <w:rPr>
          <w:rFonts w:cs="Segoe UI"/>
        </w:rPr>
      </w:pPr>
      <w:r>
        <w:rPr>
          <w:rFonts w:cs="Segoe UI"/>
        </w:rPr>
        <w:t xml:space="preserve">Сенсорика не является моей сильной функцией, поэтому я вполне мог ошибиться в своем описании. На всякий случай, приведу описание экстравертной и интровертной сенсорики от Натальи Мельниковой и Дмитрия Полева </w:t>
      </w:r>
      <w:r w:rsidRPr="00295925">
        <w:rPr>
          <w:rFonts w:cs="Segoe UI"/>
        </w:rPr>
        <w:t>[</w:t>
      </w:r>
      <w:hyperlink r:id="rId25" w:history="1">
        <w:r w:rsidRPr="00295925">
          <w:rPr>
            <w:rStyle w:val="a7"/>
            <w:rFonts w:cs="Segoe UI"/>
          </w:rPr>
          <w:t>57</w:t>
        </w:r>
      </w:hyperlink>
      <w:r w:rsidRPr="00295925">
        <w:rPr>
          <w:rFonts w:cs="Segoe UI"/>
        </w:rPr>
        <w:t xml:space="preserve">] </w:t>
      </w:r>
      <w:r>
        <w:rPr>
          <w:rFonts w:cs="Segoe UI"/>
        </w:rPr>
        <w:t>(с их трактовками остальных функций я не согласен в гораздо большей степени)*:</w:t>
      </w:r>
    </w:p>
    <w:p w:rsidR="00600B8B" w:rsidRDefault="00600B8B" w:rsidP="00600B8B">
      <w:pPr>
        <w:pStyle w:val="a0"/>
        <w:rPr>
          <w:rFonts w:cs="Segoe UI"/>
        </w:rPr>
      </w:pPr>
    </w:p>
    <w:p w:rsidR="00600B8B" w:rsidRDefault="00600B8B" w:rsidP="00600B8B">
      <w:pPr>
        <w:pStyle w:val="a0"/>
        <w:rPr>
          <w:rFonts w:cs="Segoe UI"/>
        </w:rPr>
      </w:pPr>
    </w:p>
    <w:p w:rsidR="00600B8B" w:rsidRDefault="00600B8B" w:rsidP="00600B8B">
      <w:pPr>
        <w:pStyle w:val="a0"/>
        <w:jc w:val="center"/>
        <w:rPr>
          <w:rFonts w:cs="Segoe UI"/>
          <w:b/>
          <w:bCs/>
          <w:i/>
          <w:iCs/>
        </w:rPr>
      </w:pPr>
      <w:r>
        <w:rPr>
          <w:rFonts w:cs="Segoe UI"/>
          <w:b/>
          <w:bCs/>
          <w:lang w:val="en-US"/>
        </w:rPr>
        <w:t>Se</w:t>
      </w:r>
    </w:p>
    <w:p w:rsidR="00600B8B" w:rsidRDefault="00600B8B" w:rsidP="00600B8B">
      <w:pPr>
        <w:pStyle w:val="a0"/>
        <w:numPr>
          <w:ilvl w:val="0"/>
          <w:numId w:val="14"/>
        </w:numPr>
        <w:rPr>
          <w:rFonts w:cs="Segoe UI"/>
          <w:i/>
          <w:iCs/>
        </w:rPr>
      </w:pPr>
      <w:r>
        <w:rPr>
          <w:rFonts w:cs="Segoe UI"/>
          <w:b/>
          <w:bCs/>
          <w:i/>
          <w:iCs/>
        </w:rPr>
        <w:t>Задача</w:t>
      </w:r>
      <w:r>
        <w:rPr>
          <w:rFonts w:cs="Segoe UI"/>
          <w:i/>
          <w:iCs/>
        </w:rPr>
        <w:t>: освоение и преобразование внешнего предметного мира.</w:t>
      </w:r>
    </w:p>
    <w:p w:rsidR="00600B8B" w:rsidRDefault="00600B8B" w:rsidP="00600B8B">
      <w:pPr>
        <w:pStyle w:val="a0"/>
        <w:numPr>
          <w:ilvl w:val="0"/>
          <w:numId w:val="14"/>
        </w:numPr>
        <w:rPr>
          <w:rFonts w:cs="Segoe UI"/>
          <w:i/>
          <w:iCs/>
        </w:rPr>
      </w:pPr>
      <w:r>
        <w:rPr>
          <w:rFonts w:cs="Segoe UI"/>
          <w:i/>
          <w:iCs/>
        </w:rPr>
        <w:t>Освоение физического пространства. Манипуляция объектами посредством физических действий с ними.</w:t>
      </w:r>
    </w:p>
    <w:p w:rsidR="00600B8B" w:rsidRDefault="00600B8B" w:rsidP="00600B8B">
      <w:pPr>
        <w:pStyle w:val="a0"/>
        <w:numPr>
          <w:ilvl w:val="0"/>
          <w:numId w:val="14"/>
        </w:numPr>
        <w:rPr>
          <w:rFonts w:cs="Segoe UI"/>
          <w:i/>
          <w:iCs/>
        </w:rPr>
      </w:pPr>
      <w:r>
        <w:rPr>
          <w:rFonts w:cs="Segoe UI"/>
          <w:i/>
          <w:iCs/>
        </w:rPr>
        <w:t>Физическая сила, выносливость, активность, подвижность.</w:t>
      </w:r>
    </w:p>
    <w:p w:rsidR="00600B8B" w:rsidRDefault="00600B8B" w:rsidP="00600B8B">
      <w:pPr>
        <w:pStyle w:val="a0"/>
        <w:numPr>
          <w:ilvl w:val="0"/>
          <w:numId w:val="14"/>
        </w:numPr>
        <w:rPr>
          <w:rFonts w:cs="Segoe UI"/>
          <w:i/>
          <w:iCs/>
        </w:rPr>
      </w:pPr>
      <w:r>
        <w:rPr>
          <w:rFonts w:cs="Segoe UI"/>
          <w:i/>
          <w:iCs/>
        </w:rPr>
        <w:t>Воздействие посредством силового давления. Стремление к власти над объектами, к обладанию, умение подчинить окружение своим целям.</w:t>
      </w:r>
    </w:p>
    <w:p w:rsidR="00600B8B" w:rsidRDefault="00600B8B" w:rsidP="00600B8B">
      <w:pPr>
        <w:pStyle w:val="a0"/>
        <w:numPr>
          <w:ilvl w:val="0"/>
          <w:numId w:val="14"/>
        </w:numPr>
        <w:rPr>
          <w:rFonts w:cs="Segoe UI"/>
          <w:i/>
          <w:iCs/>
        </w:rPr>
      </w:pPr>
      <w:r>
        <w:rPr>
          <w:rFonts w:cs="Segoe UI"/>
          <w:i/>
          <w:iCs/>
        </w:rPr>
        <w:t>Способность преодолевать сопротивление физического мира, противостоять внешнему давлению, стремление к преодолению препятствий. Твердость, сила воли, склонность к риску. Состояние мобилизованности, умение мобилизовать других людей.</w:t>
      </w:r>
    </w:p>
    <w:p w:rsidR="00600B8B" w:rsidRDefault="00600B8B" w:rsidP="00600B8B">
      <w:pPr>
        <w:pStyle w:val="a0"/>
        <w:numPr>
          <w:ilvl w:val="0"/>
          <w:numId w:val="14"/>
        </w:numPr>
        <w:rPr>
          <w:rFonts w:cs="Segoe UI"/>
          <w:i/>
          <w:iCs/>
        </w:rPr>
      </w:pPr>
      <w:r>
        <w:rPr>
          <w:rFonts w:cs="Segoe UI"/>
          <w:i/>
          <w:iCs/>
        </w:rPr>
        <w:t>Настроенность на восприятие внешних форм и физических качеств объектов. Способность концентрировать внимание на предметах, легко схватывая их внешние качества и отмечая детали.</w:t>
      </w:r>
    </w:p>
    <w:p w:rsidR="00600B8B" w:rsidRDefault="00600B8B" w:rsidP="00600B8B">
      <w:pPr>
        <w:pStyle w:val="a0"/>
        <w:numPr>
          <w:ilvl w:val="0"/>
          <w:numId w:val="14"/>
        </w:numPr>
        <w:rPr>
          <w:rFonts w:cs="Segoe UI"/>
          <w:i/>
          <w:iCs/>
        </w:rPr>
      </w:pPr>
      <w:r>
        <w:rPr>
          <w:rFonts w:cs="Segoe UI"/>
          <w:i/>
          <w:iCs/>
        </w:rPr>
        <w:t xml:space="preserve">Внимание к собственному имиджу, самопрезентация, </w:t>
      </w:r>
      <w:r>
        <w:rPr>
          <w:rFonts w:cs="Segoe UI"/>
          <w:i/>
          <w:iCs/>
          <w:strike/>
        </w:rPr>
        <w:t>красота, привлекательность. Оформление окружающего пространства, дизайн.</w:t>
      </w:r>
    </w:p>
    <w:p w:rsidR="00600B8B" w:rsidRDefault="00600B8B" w:rsidP="00600B8B">
      <w:pPr>
        <w:pStyle w:val="a0"/>
        <w:numPr>
          <w:ilvl w:val="0"/>
          <w:numId w:val="14"/>
        </w:numPr>
        <w:rPr>
          <w:rFonts w:cs="Segoe UI"/>
          <w:b/>
          <w:bCs/>
          <w:i/>
          <w:iCs/>
        </w:rPr>
      </w:pPr>
      <w:r>
        <w:rPr>
          <w:rFonts w:cs="Segoe UI"/>
          <w:i/>
          <w:iCs/>
        </w:rPr>
        <w:t xml:space="preserve">Деньги, как эквивалент власти над материальным миром. </w:t>
      </w:r>
      <w:r>
        <w:rPr>
          <w:rFonts w:cs="Segoe UI"/>
          <w:i/>
          <w:iCs/>
          <w:strike/>
        </w:rPr>
        <w:t>Манипулирование финансами.</w:t>
      </w:r>
    </w:p>
    <w:p w:rsidR="00600B8B" w:rsidRPr="00295925" w:rsidRDefault="00600B8B" w:rsidP="00600B8B">
      <w:pPr>
        <w:pStyle w:val="a0"/>
        <w:numPr>
          <w:ilvl w:val="0"/>
          <w:numId w:val="14"/>
        </w:numPr>
        <w:rPr>
          <w:rFonts w:cs="Segoe UI"/>
          <w:b/>
        </w:rPr>
      </w:pPr>
      <w:r>
        <w:rPr>
          <w:rFonts w:cs="Segoe UI"/>
          <w:b/>
          <w:bCs/>
          <w:i/>
          <w:iCs/>
        </w:rPr>
        <w:t>Итого</w:t>
      </w:r>
      <w:r>
        <w:rPr>
          <w:rFonts w:cs="Segoe UI"/>
          <w:i/>
          <w:iCs/>
        </w:rPr>
        <w:t xml:space="preserve">: сила, </w:t>
      </w:r>
      <w:r>
        <w:rPr>
          <w:rFonts w:cs="Segoe UI"/>
          <w:i/>
          <w:iCs/>
          <w:strike/>
        </w:rPr>
        <w:t>красота,</w:t>
      </w:r>
      <w:r>
        <w:rPr>
          <w:rFonts w:cs="Segoe UI"/>
          <w:i/>
          <w:iCs/>
        </w:rPr>
        <w:t xml:space="preserve"> обладание, имидж, </w:t>
      </w:r>
      <w:r>
        <w:rPr>
          <w:rFonts w:cs="Segoe UI"/>
          <w:i/>
          <w:iCs/>
          <w:strike/>
        </w:rPr>
        <w:t>мода</w:t>
      </w:r>
      <w:r>
        <w:rPr>
          <w:rFonts w:cs="Segoe UI"/>
          <w:i/>
          <w:iCs/>
        </w:rPr>
        <w:t>, территория, движение, преодоление, деньги, завоевание, сопротивление, удар, бой, атака, активная оборона, вещи, предметы.</w:t>
      </w:r>
    </w:p>
    <w:p w:rsidR="00600B8B" w:rsidRDefault="00600B8B" w:rsidP="00600B8B">
      <w:pPr>
        <w:pStyle w:val="a0"/>
        <w:jc w:val="center"/>
        <w:rPr>
          <w:rFonts w:cs="Segoe UI"/>
          <w:b/>
          <w:bCs/>
          <w:i/>
          <w:iCs/>
        </w:rPr>
      </w:pPr>
      <w:r>
        <w:rPr>
          <w:rFonts w:cs="Segoe UI"/>
          <w:b/>
          <w:lang w:val="en-US"/>
        </w:rPr>
        <w:t>Si</w:t>
      </w:r>
    </w:p>
    <w:p w:rsidR="00600B8B" w:rsidRDefault="00600B8B" w:rsidP="00600B8B">
      <w:pPr>
        <w:pStyle w:val="a0"/>
        <w:numPr>
          <w:ilvl w:val="0"/>
          <w:numId w:val="15"/>
        </w:numPr>
        <w:rPr>
          <w:rFonts w:cs="Segoe UI"/>
          <w:i/>
          <w:iCs/>
        </w:rPr>
      </w:pPr>
      <w:r>
        <w:rPr>
          <w:rFonts w:cs="Segoe UI"/>
          <w:b/>
          <w:bCs/>
          <w:i/>
          <w:iCs/>
        </w:rPr>
        <w:t>Задача</w:t>
      </w:r>
      <w:r>
        <w:rPr>
          <w:rFonts w:cs="Segoe UI"/>
          <w:i/>
          <w:iCs/>
        </w:rPr>
        <w:t>: забота о собственном физическом (телесном) благополучии, обустройство в физической среде.</w:t>
      </w:r>
    </w:p>
    <w:p w:rsidR="00600B8B" w:rsidRDefault="00600B8B" w:rsidP="00600B8B">
      <w:pPr>
        <w:pStyle w:val="a0"/>
        <w:numPr>
          <w:ilvl w:val="0"/>
          <w:numId w:val="15"/>
        </w:numPr>
        <w:rPr>
          <w:rFonts w:cs="Segoe UI"/>
          <w:i/>
          <w:iCs/>
        </w:rPr>
      </w:pPr>
      <w:r>
        <w:rPr>
          <w:rFonts w:cs="Segoe UI"/>
          <w:i/>
          <w:iCs/>
        </w:rPr>
        <w:lastRenderedPageBreak/>
        <w:t>Восприятие окружающего мира через ощущения, возникающие при соприкосновении с окружающей реальностью (тепло-холодно, мягко-жестко, вкусно-невкусно и др.).</w:t>
      </w:r>
    </w:p>
    <w:p w:rsidR="00600B8B" w:rsidRDefault="00600B8B" w:rsidP="00600B8B">
      <w:pPr>
        <w:pStyle w:val="a0"/>
        <w:numPr>
          <w:ilvl w:val="0"/>
          <w:numId w:val="15"/>
        </w:numPr>
        <w:rPr>
          <w:rFonts w:cs="Segoe UI"/>
          <w:i/>
          <w:iCs/>
        </w:rPr>
      </w:pPr>
      <w:r>
        <w:rPr>
          <w:rFonts w:cs="Segoe UI"/>
          <w:i/>
          <w:iCs/>
        </w:rPr>
        <w:t>Тонкая сенсорная чувствительность (прежде всего, контактные модальности: вкус, осязание, в том числе температурные и болевые ощущения, а также внутренние органические ощущения). Способность различать качества ощущений.</w:t>
      </w:r>
    </w:p>
    <w:p w:rsidR="00600B8B" w:rsidRDefault="00600B8B" w:rsidP="00600B8B">
      <w:pPr>
        <w:pStyle w:val="a0"/>
        <w:numPr>
          <w:ilvl w:val="0"/>
          <w:numId w:val="15"/>
        </w:numPr>
        <w:rPr>
          <w:rFonts w:cs="Segoe UI"/>
          <w:i/>
          <w:iCs/>
        </w:rPr>
      </w:pPr>
      <w:r>
        <w:rPr>
          <w:rFonts w:cs="Segoe UI"/>
          <w:i/>
          <w:iCs/>
        </w:rPr>
        <w:t>Чувствительность к потребностям собственного организма. Стремление не перенапрягаться физически, чтобы не испытывать неприятных телесных ощущений (только такие физические нагрузки, которые доставляют «радость телу»).</w:t>
      </w:r>
    </w:p>
    <w:p w:rsidR="00600B8B" w:rsidRDefault="00600B8B" w:rsidP="00600B8B">
      <w:pPr>
        <w:pStyle w:val="a0"/>
        <w:numPr>
          <w:ilvl w:val="0"/>
          <w:numId w:val="15"/>
        </w:numPr>
        <w:rPr>
          <w:rFonts w:cs="Segoe UI"/>
          <w:i/>
          <w:iCs/>
        </w:rPr>
      </w:pPr>
      <w:r>
        <w:rPr>
          <w:rFonts w:cs="Segoe UI"/>
          <w:i/>
          <w:iCs/>
        </w:rPr>
        <w:t>Стремление к получению сенсорных удовольствий, чувственность.</w:t>
      </w:r>
    </w:p>
    <w:p w:rsidR="00600B8B" w:rsidRDefault="00600B8B" w:rsidP="00600B8B">
      <w:pPr>
        <w:pStyle w:val="a0"/>
        <w:numPr>
          <w:ilvl w:val="0"/>
          <w:numId w:val="15"/>
        </w:numPr>
        <w:rPr>
          <w:rFonts w:cs="Segoe UI"/>
          <w:i/>
          <w:iCs/>
        </w:rPr>
      </w:pPr>
      <w:r>
        <w:rPr>
          <w:rFonts w:cs="Segoe UI"/>
          <w:i/>
          <w:iCs/>
        </w:rPr>
        <w:t>Тонкая координация, особенно в мелких движениях.</w:t>
      </w:r>
    </w:p>
    <w:p w:rsidR="00600B8B" w:rsidRDefault="00600B8B" w:rsidP="00600B8B">
      <w:pPr>
        <w:pStyle w:val="a0"/>
        <w:numPr>
          <w:ilvl w:val="0"/>
          <w:numId w:val="15"/>
        </w:numPr>
        <w:rPr>
          <w:rFonts w:cs="Segoe UI"/>
          <w:b/>
          <w:bCs/>
          <w:i/>
          <w:iCs/>
        </w:rPr>
      </w:pPr>
      <w:r>
        <w:rPr>
          <w:rFonts w:cs="Segoe UI"/>
          <w:i/>
          <w:iCs/>
        </w:rPr>
        <w:t>Обустройство пространства для себя, «домовитость», стремление иметь свой «собственный, уединённый угол». Предпочтение маленьких, аккуратных вещиц.</w:t>
      </w:r>
    </w:p>
    <w:p w:rsidR="00600B8B" w:rsidRDefault="00600B8B" w:rsidP="00600B8B">
      <w:pPr>
        <w:pStyle w:val="a0"/>
        <w:numPr>
          <w:ilvl w:val="0"/>
          <w:numId w:val="15"/>
        </w:numPr>
        <w:rPr>
          <w:rFonts w:cs="Segoe UI"/>
        </w:rPr>
      </w:pPr>
      <w:r>
        <w:rPr>
          <w:rFonts w:cs="Segoe UI"/>
          <w:b/>
          <w:bCs/>
          <w:i/>
          <w:iCs/>
        </w:rPr>
        <w:t>Итого</w:t>
      </w:r>
      <w:r>
        <w:rPr>
          <w:rFonts w:cs="Segoe UI"/>
          <w:i/>
          <w:iCs/>
        </w:rPr>
        <w:t xml:space="preserve">: самочувствие, </w:t>
      </w:r>
      <w:r>
        <w:rPr>
          <w:rFonts w:cs="Segoe UI"/>
          <w:b/>
          <w:bCs/>
          <w:i/>
          <w:iCs/>
        </w:rPr>
        <w:t>здоровье – болезнь</w:t>
      </w:r>
      <w:r>
        <w:rPr>
          <w:rFonts w:cs="Segoe UI"/>
          <w:i/>
          <w:iCs/>
        </w:rPr>
        <w:t xml:space="preserve">, расслабленность, отдых, лень, еда, сон, наслаждение, секс, дом, быт, обустроенность, комфорт, покой, чистота, удобство, </w:t>
      </w:r>
      <w:r>
        <w:rPr>
          <w:rFonts w:cs="Segoe UI"/>
          <w:i/>
          <w:iCs/>
          <w:strike/>
        </w:rPr>
        <w:t>польза</w:t>
      </w:r>
      <w:r>
        <w:rPr>
          <w:rFonts w:cs="Segoe UI"/>
          <w:i/>
          <w:iCs/>
        </w:rPr>
        <w:t>.</w:t>
      </w:r>
    </w:p>
    <w:p w:rsidR="00600B8B" w:rsidRDefault="00600B8B" w:rsidP="00600B8B">
      <w:pPr>
        <w:pStyle w:val="a0"/>
        <w:rPr>
          <w:rFonts w:cs="Segoe UI"/>
        </w:rPr>
      </w:pPr>
    </w:p>
    <w:p w:rsidR="00600B8B" w:rsidRDefault="00600B8B" w:rsidP="00600B8B">
      <w:pPr>
        <w:pStyle w:val="a0"/>
        <w:rPr>
          <w:rFonts w:cs="Segoe UI"/>
        </w:rPr>
      </w:pPr>
      <w:r>
        <w:rPr>
          <w:rFonts w:cs="Segoe UI"/>
        </w:rPr>
        <w:t xml:space="preserve">*То, с чем я не согласен, </w:t>
      </w:r>
      <w:r>
        <w:rPr>
          <w:rFonts w:cs="Segoe UI"/>
          <w:strike/>
        </w:rPr>
        <w:t>зачеркнуто</w:t>
      </w:r>
      <w:r>
        <w:rPr>
          <w:rFonts w:cs="Segoe UI"/>
        </w:rPr>
        <w:t xml:space="preserve">. </w:t>
      </w:r>
      <w:r>
        <w:rPr>
          <w:rFonts w:cs="Segoe UI"/>
          <w:b/>
          <w:bCs/>
        </w:rPr>
        <w:t>Жирным</w:t>
      </w:r>
      <w:r>
        <w:rPr>
          <w:rFonts w:cs="Segoe UI"/>
        </w:rPr>
        <w:t xml:space="preserve"> выделено то, на что я обратил внимание.</w:t>
      </w:r>
    </w:p>
    <w:p w:rsidR="00600B8B" w:rsidRDefault="00600B8B" w:rsidP="00600B8B">
      <w:pPr>
        <w:pStyle w:val="a0"/>
        <w:rPr>
          <w:rFonts w:cs="Segoe UI"/>
        </w:rPr>
      </w:pPr>
    </w:p>
    <w:p w:rsidR="00600B8B" w:rsidRDefault="00600B8B" w:rsidP="00600B8B">
      <w:pPr>
        <w:pStyle w:val="a0"/>
        <w:rPr>
          <w:rFonts w:cs="Segoe UI"/>
        </w:rPr>
      </w:pPr>
      <w:r>
        <w:rPr>
          <w:rFonts w:cs="Segoe UI"/>
        </w:rPr>
        <w:t>Отмечу, что выделенные смысловые поля экстравертной и интровертной сенсорик интуитивно обнаруживают общность с результатами работы Виктора Таланова [</w:t>
      </w:r>
      <w:hyperlink r:id="rId26" w:history="1">
        <w:r>
          <w:rPr>
            <w:rStyle w:val="a7"/>
            <w:rFonts w:cs="Segoe UI"/>
            <w:u w:val="none"/>
          </w:rPr>
          <w:t>58</w:t>
        </w:r>
      </w:hyperlink>
      <w:r>
        <w:rPr>
          <w:rFonts w:cs="Segoe UI"/>
        </w:rPr>
        <w:t>], посвященной связи доминирования эрготропной симпатической системы с соционическими признаками. Приведу цитату оттуда:</w:t>
      </w:r>
    </w:p>
    <w:p w:rsidR="00600B8B" w:rsidRDefault="00600B8B" w:rsidP="00600B8B">
      <w:pPr>
        <w:pStyle w:val="a0"/>
        <w:rPr>
          <w:rFonts w:cs="Segoe UI"/>
        </w:rPr>
      </w:pPr>
    </w:p>
    <w:p w:rsidR="00600B8B" w:rsidRDefault="00600B8B" w:rsidP="00600B8B">
      <w:pPr>
        <w:pStyle w:val="a0"/>
        <w:rPr>
          <w:rFonts w:cs="Segoe UI"/>
        </w:rPr>
      </w:pPr>
      <w:r>
        <w:rPr>
          <w:rFonts w:cs="Segoe UI"/>
          <w:i/>
          <w:iCs/>
        </w:rPr>
        <w:t xml:space="preserve">Результаты экспериментального исследования указывают на высокую вероятность тождественности соционической экстраверсии (на психологическом уровне индивидуальных различий) и выраженности доминирования эрготропной симпатической системы мозга (на физиологическом уровне). Эволюционно-приспособительный смысл </w:t>
      </w:r>
      <w:r>
        <w:rPr>
          <w:rFonts w:cs="Segoe UI"/>
          <w:b/>
          <w:bCs/>
          <w:i/>
          <w:iCs/>
        </w:rPr>
        <w:t>эрготропной</w:t>
      </w:r>
      <w:r>
        <w:rPr>
          <w:rFonts w:cs="Segoe UI"/>
          <w:i/>
          <w:iCs/>
        </w:rPr>
        <w:t xml:space="preserve"> и </w:t>
      </w:r>
      <w:r>
        <w:rPr>
          <w:rFonts w:cs="Segoe UI"/>
          <w:b/>
          <w:bCs/>
          <w:i/>
          <w:iCs/>
        </w:rPr>
        <w:t>трофотропной</w:t>
      </w:r>
      <w:r>
        <w:rPr>
          <w:rFonts w:cs="Segoe UI"/>
          <w:i/>
          <w:iCs/>
        </w:rPr>
        <w:t xml:space="preserve"> систем различен, первая служит задачам долговременной мобилизации резервов организма в целях активной борьбы, обеспечивает энергозатратную и энергорасходующую стратегию поведения. Вторая в целом служит задачам восстановления и сбережения </w:t>
      </w:r>
      <w:r>
        <w:rPr>
          <w:rFonts w:cs="Segoe UI"/>
          <w:i/>
          <w:iCs/>
        </w:rPr>
        <w:lastRenderedPageBreak/>
        <w:t xml:space="preserve">энергоресурсов, осуществляет стратегию энергосбережения, защиты, сенсорного и моторного ограничения, а при надобности осуществляет гибкое и подвижное, краткосрочное регулирование. Очевидно, что дихотомия экстравертов-интровертов, суть которой по результатам почти всех психологических исследований сводится как раз к оппозиции </w:t>
      </w:r>
      <w:r>
        <w:rPr>
          <w:rFonts w:cs="Segoe UI"/>
          <w:b/>
          <w:bCs/>
          <w:i/>
          <w:iCs/>
        </w:rPr>
        <w:t>энергорасходной</w:t>
      </w:r>
      <w:r>
        <w:rPr>
          <w:rFonts w:cs="Segoe UI"/>
          <w:i/>
          <w:iCs/>
        </w:rPr>
        <w:t xml:space="preserve"> и </w:t>
      </w:r>
      <w:r>
        <w:rPr>
          <w:rFonts w:cs="Segoe UI"/>
          <w:b/>
          <w:bCs/>
          <w:i/>
          <w:iCs/>
        </w:rPr>
        <w:t>энергосберегающей</w:t>
      </w:r>
      <w:r>
        <w:rPr>
          <w:rFonts w:cs="Segoe UI"/>
          <w:i/>
          <w:iCs/>
        </w:rPr>
        <w:t xml:space="preserve"> стратегий, является идеальным кандидатом на роль «психологического лица» для физиологического баланса эрготропной и трофотропной систем регуляции. Это и подтвердилось в эксперименте. Экстраверты имеют перманентно более напряженную и лучше адаптированную эрготропную систему. У интровертов лучше выражена работа трофотропной системы.</w:t>
      </w:r>
    </w:p>
    <w:p w:rsidR="00600B8B" w:rsidRDefault="00600B8B" w:rsidP="00600B8B">
      <w:pPr>
        <w:pStyle w:val="2"/>
        <w:rPr>
          <w:rFonts w:cs="Segoe UI"/>
        </w:rPr>
      </w:pPr>
      <w:bookmarkStart w:id="10" w:name="__RefHeading__2750_1411887408"/>
      <w:bookmarkEnd w:id="10"/>
      <w:r>
        <w:rPr>
          <w:rFonts w:cs="Segoe UI"/>
        </w:rPr>
        <w:t>1.7</w:t>
      </w:r>
      <w:r>
        <w:rPr>
          <w:rFonts w:cs="Segoe UI"/>
          <w:lang w:val="en-US"/>
        </w:rPr>
        <w:t xml:space="preserve"> </w:t>
      </w:r>
      <w:r>
        <w:rPr>
          <w:rFonts w:cs="Segoe UI"/>
        </w:rPr>
        <w:t>Экстравертная и интровертная интуиции</w:t>
      </w:r>
    </w:p>
    <w:p w:rsidR="00600B8B" w:rsidRDefault="00600B8B" w:rsidP="00600B8B">
      <w:pPr>
        <w:pStyle w:val="a0"/>
        <w:jc w:val="center"/>
        <w:rPr>
          <w:rFonts w:cs="Segoe UI"/>
          <w:b/>
          <w:bCs/>
          <w:lang w:val="en-US"/>
        </w:rPr>
      </w:pPr>
      <w:r>
        <w:rPr>
          <w:rFonts w:cs="Segoe UI"/>
          <w:b/>
          <w:bCs/>
        </w:rPr>
        <w:t>Иррациональные функции,</w:t>
      </w:r>
      <w:r>
        <w:rPr>
          <w:rFonts w:cs="Segoe UI"/>
          <w:b/>
          <w:bCs/>
          <w:lang w:val="en-US"/>
        </w:rPr>
        <w:t xml:space="preserve"> P</w:t>
      </w:r>
    </w:p>
    <w:p w:rsidR="00600B8B" w:rsidRPr="00600B8B" w:rsidRDefault="00600B8B" w:rsidP="00600B8B">
      <w:pPr>
        <w:jc w:val="center"/>
        <w:rPr>
          <w:rFonts w:cs="Segoe UI"/>
          <w:color w:val="000000"/>
          <w:lang w:val="en-US"/>
        </w:rPr>
      </w:pPr>
      <w:r>
        <w:rPr>
          <w:rFonts w:cs="Segoe UI"/>
          <w:b/>
          <w:bCs/>
          <w:lang w:val="en-US"/>
        </w:rPr>
        <w:t>Интуиция N</w:t>
      </w:r>
    </w:p>
    <w:p w:rsidR="00600B8B" w:rsidRDefault="00600B8B">
      <w:pPr>
        <w:rPr>
          <w:rFonts w:cs="Segoe UI"/>
          <w:color w:val="000000"/>
          <w:lang w:val="en-US"/>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780"/>
        <w:gridCol w:w="5820"/>
      </w:tblGrid>
      <w:tr w:rsidR="00ED2315" w:rsidTr="009B1373">
        <w:trPr>
          <w:trHeight w:val="660"/>
        </w:trPr>
        <w:tc>
          <w:tcPr>
            <w:tcW w:w="5780" w:type="dxa"/>
            <w:shd w:val="clear" w:color="auto" w:fill="auto"/>
          </w:tcPr>
          <w:p w:rsidR="00ED2315" w:rsidRDefault="00ED2315" w:rsidP="009B1373">
            <w:pPr>
              <w:pStyle w:val="a0"/>
              <w:jc w:val="center"/>
              <w:rPr>
                <w:rFonts w:cs="Segoe UI"/>
                <w:b/>
                <w:lang w:val="en-US"/>
              </w:rPr>
            </w:pPr>
            <w:r>
              <w:rPr>
                <w:rFonts w:cs="Segoe UI"/>
                <w:b/>
                <w:lang w:val="en-US"/>
              </w:rPr>
              <w:t>Ne</w:t>
            </w:r>
          </w:p>
        </w:tc>
        <w:tc>
          <w:tcPr>
            <w:tcW w:w="5820" w:type="dxa"/>
            <w:shd w:val="clear" w:color="auto" w:fill="auto"/>
          </w:tcPr>
          <w:p w:rsidR="00ED2315" w:rsidRDefault="00ED2315" w:rsidP="009B1373">
            <w:pPr>
              <w:pStyle w:val="a0"/>
              <w:jc w:val="center"/>
              <w:rPr>
                <w:rFonts w:cs="Segoe UI"/>
                <w:b/>
                <w:lang w:val="en-US"/>
              </w:rPr>
            </w:pPr>
            <w:r>
              <w:rPr>
                <w:rFonts w:cs="Segoe UI"/>
                <w:b/>
                <w:lang w:val="en-US"/>
              </w:rPr>
              <w:t>Ni</w:t>
            </w:r>
          </w:p>
        </w:tc>
      </w:tr>
      <w:tr w:rsidR="00ED2315" w:rsidTr="009B1373">
        <w:trPr>
          <w:trHeight w:val="660"/>
        </w:trPr>
        <w:tc>
          <w:tcPr>
            <w:tcW w:w="5780" w:type="dxa"/>
            <w:shd w:val="clear" w:color="auto" w:fill="auto"/>
          </w:tcPr>
          <w:p w:rsidR="00ED2315" w:rsidRDefault="00ED2315" w:rsidP="009B1373">
            <w:pPr>
              <w:pStyle w:val="a0"/>
              <w:jc w:val="left"/>
              <w:rPr>
                <w:rFonts w:cs="Segoe UI"/>
              </w:rPr>
            </w:pPr>
            <w:r>
              <w:rPr>
                <w:rFonts w:cs="Segoe UI"/>
                <w:b/>
              </w:rPr>
              <w:t>Экстравертная интуиция «</w:t>
            </w:r>
            <w:r>
              <w:rPr>
                <w:rFonts w:cs="Segoe UI"/>
                <w:b/>
                <w:i/>
              </w:rPr>
              <w:t>возможностей»</w:t>
            </w:r>
            <w:r>
              <w:rPr>
                <w:rFonts w:cs="Segoe UI"/>
              </w:rPr>
              <w:t>.</w:t>
            </w:r>
          </w:p>
          <w:p w:rsidR="00ED2315" w:rsidRDefault="00ED2315" w:rsidP="009B1373">
            <w:pPr>
              <w:pStyle w:val="a0"/>
              <w:rPr>
                <w:rFonts w:cs="Segoe UI"/>
              </w:rPr>
            </w:pPr>
            <w:r>
              <w:rPr>
                <w:rFonts w:cs="Segoe UI"/>
              </w:rPr>
              <w:t>Эта функция воспринимает информацию с помощью ассоциаций (ассоциативного мышления), домысливания и фантазирования. При этом внимание обращено к скрытым во внешних обстоятельствах возможностям, с желанием проникнуть в суть явлений. Фокус внимания при этом всегда направлен на внешние объекты.</w:t>
            </w:r>
          </w:p>
          <w:p w:rsidR="00ED2315" w:rsidRDefault="00ED2315" w:rsidP="009B1373">
            <w:pPr>
              <w:pStyle w:val="a0"/>
              <w:rPr>
                <w:rFonts w:cs="Segoe UI"/>
              </w:rPr>
            </w:pPr>
          </w:p>
          <w:p w:rsidR="00ED2315" w:rsidRDefault="00ED2315" w:rsidP="009B1373">
            <w:pPr>
              <w:pStyle w:val="a0"/>
              <w:rPr>
                <w:rFonts w:cs="Segoe UI"/>
              </w:rPr>
            </w:pPr>
            <w:r>
              <w:rPr>
                <w:rFonts w:cs="Segoe UI"/>
              </w:rPr>
              <w:t>Еще экстравертная интуиция  рождает и воспринимает идеи о том, как устроен мир, понимает способности людей</w:t>
            </w:r>
            <w:r w:rsidRPr="00295925">
              <w:rPr>
                <w:rFonts w:cs="Segoe UI"/>
              </w:rPr>
              <w:t xml:space="preserve">. </w:t>
            </w:r>
            <w:r>
              <w:rPr>
                <w:rFonts w:cs="Segoe UI"/>
              </w:rPr>
              <w:t xml:space="preserve">Особое внимание уделяется поиску </w:t>
            </w:r>
            <w:r>
              <w:rPr>
                <w:rFonts w:cs="Segoe UI"/>
                <w:i/>
                <w:iCs/>
              </w:rPr>
              <w:t>новых</w:t>
            </w:r>
            <w:r>
              <w:rPr>
                <w:rFonts w:cs="Segoe UI"/>
              </w:rPr>
              <w:t xml:space="preserve">  открытий (новых знаний, новых </w:t>
            </w:r>
            <w:r>
              <w:rPr>
                <w:rFonts w:cs="Segoe UI"/>
              </w:rPr>
              <w:lastRenderedPageBreak/>
              <w:t>путей, новых ассоциаций и возможностей), чего-то необычного, выдающегося. Выбор из многообразия возможностей так же относится к данной функции.</w:t>
            </w:r>
          </w:p>
          <w:p w:rsidR="00ED2315" w:rsidRDefault="00ED2315" w:rsidP="009B1373">
            <w:pPr>
              <w:pStyle w:val="a0"/>
              <w:rPr>
                <w:rFonts w:cs="Segoe UI"/>
              </w:rPr>
            </w:pPr>
          </w:p>
          <w:p w:rsidR="00ED2315" w:rsidRDefault="00ED2315" w:rsidP="009B1373">
            <w:pPr>
              <w:pStyle w:val="a0"/>
              <w:rPr>
                <w:rFonts w:cs="Segoe UI"/>
              </w:rPr>
            </w:pPr>
            <w:r>
              <w:rPr>
                <w:rFonts w:cs="Segoe UI"/>
              </w:rPr>
              <w:t xml:space="preserve">Есть </w:t>
            </w:r>
            <w:r>
              <w:rPr>
                <w:rFonts w:cs="Segoe UI"/>
                <w:b/>
                <w:bCs/>
              </w:rPr>
              <w:t>предположение</w:t>
            </w:r>
            <w:r>
              <w:rPr>
                <w:rFonts w:cs="Segoe UI"/>
              </w:rPr>
              <w:t>, что экстравертная интуиция активно использует в своей работе неочевидные «степени свободы» вещей, ситуаций, людей — их возможности и ограничения.</w:t>
            </w:r>
          </w:p>
          <w:p w:rsidR="00ED2315" w:rsidRDefault="00ED2315" w:rsidP="009B1373">
            <w:pPr>
              <w:pStyle w:val="a0"/>
              <w:rPr>
                <w:rFonts w:cs="Segoe UI"/>
              </w:rPr>
            </w:pPr>
          </w:p>
          <w:p w:rsidR="00ED2315" w:rsidRDefault="00ED2315" w:rsidP="009B1373">
            <w:pPr>
              <w:pStyle w:val="a0"/>
            </w:pPr>
            <w:r>
              <w:rPr>
                <w:rFonts w:cs="Segoe UI"/>
              </w:rPr>
              <w:t xml:space="preserve">Из-за акцента на новые возможности и на их богатство вообще экстравертную интуицию еще называют </w:t>
            </w:r>
            <w:r>
              <w:rPr>
                <w:rFonts w:cs="Segoe UI"/>
                <w:b/>
              </w:rPr>
              <w:t>интуицией возможностей</w:t>
            </w:r>
            <w:r>
              <w:rPr>
                <w:rFonts w:cs="Segoe UI"/>
              </w:rPr>
              <w:t>.</w:t>
            </w:r>
          </w:p>
        </w:tc>
        <w:tc>
          <w:tcPr>
            <w:tcW w:w="5820" w:type="dxa"/>
            <w:shd w:val="clear" w:color="auto" w:fill="auto"/>
          </w:tcPr>
          <w:p w:rsidR="00ED2315" w:rsidRDefault="00ED2315" w:rsidP="009B1373">
            <w:pPr>
              <w:pStyle w:val="a0"/>
              <w:jc w:val="left"/>
              <w:rPr>
                <w:rFonts w:cs="Segoe UI"/>
              </w:rPr>
            </w:pPr>
            <w:r>
              <w:rPr>
                <w:rFonts w:cs="Segoe UI"/>
                <w:b/>
              </w:rPr>
              <w:lastRenderedPageBreak/>
              <w:t>Интровертная интуиция «</w:t>
            </w:r>
            <w:r>
              <w:rPr>
                <w:rFonts w:cs="Segoe UI"/>
                <w:b/>
                <w:i/>
              </w:rPr>
              <w:t>времени»</w:t>
            </w:r>
            <w:r>
              <w:rPr>
                <w:rFonts w:cs="Segoe UI"/>
              </w:rPr>
              <w:t>.</w:t>
            </w:r>
          </w:p>
          <w:p w:rsidR="00ED2315" w:rsidRDefault="00ED2315" w:rsidP="009B1373">
            <w:pPr>
              <w:pStyle w:val="a0"/>
              <w:rPr>
                <w:rFonts w:cs="Segoe UI"/>
              </w:rPr>
            </w:pPr>
            <w:r>
              <w:rPr>
                <w:rFonts w:cs="Segoe UI"/>
              </w:rPr>
              <w:t>Для этой функции при интуитивном восприятии, полном ассоциации и фантазий, в первую очередь важна внутренняя картина мира. Это то, как мир преломился в субъективном видении. И это видение является очень полным, мысленным взором можно окинуть прошлое, настоящее и даже заглянуть в будущее этого внутреннего отражения. Все это основывается на богатых образах, рождаемых фантазией.</w:t>
            </w:r>
          </w:p>
          <w:p w:rsidR="00ED2315" w:rsidRDefault="00ED2315" w:rsidP="009B1373">
            <w:pPr>
              <w:pStyle w:val="a0"/>
              <w:rPr>
                <w:rFonts w:cs="Segoe UI"/>
              </w:rPr>
            </w:pPr>
          </w:p>
          <w:p w:rsidR="00ED2315" w:rsidRDefault="00ED2315" w:rsidP="009B1373">
            <w:pPr>
              <w:pStyle w:val="a0"/>
              <w:rPr>
                <w:rFonts w:cs="Segoe UI"/>
              </w:rPr>
            </w:pPr>
            <w:r>
              <w:rPr>
                <w:rFonts w:cs="Segoe UI"/>
              </w:rPr>
              <w:t xml:space="preserve">И как следствие такого видения мира, интровертная интуиция рассматривает изменения во времени, предсказание будущего с оглядкой на прошлое, </w:t>
            </w:r>
            <w:r>
              <w:rPr>
                <w:rFonts w:cs="Segoe UI"/>
              </w:rPr>
              <w:lastRenderedPageBreak/>
              <w:t>прогнозирование событий. Стоит, так же, упомянуть версию о том, что не всегда сильная интровертная интуиция конкретного человека занимается предсказаниями будущего. Быть может, она просто визуализирует это будущее, отчетливо и ярко его представляет и направляет свои и чужие действия к воплощению задуманного.</w:t>
            </w:r>
          </w:p>
          <w:p w:rsidR="00ED2315" w:rsidRDefault="00ED2315" w:rsidP="009B1373">
            <w:pPr>
              <w:pStyle w:val="a0"/>
              <w:rPr>
                <w:rFonts w:cs="Segoe UI"/>
              </w:rPr>
            </w:pPr>
          </w:p>
          <w:p w:rsidR="00ED2315" w:rsidRDefault="00ED2315" w:rsidP="009B1373">
            <w:pPr>
              <w:pStyle w:val="a0"/>
              <w:rPr>
                <w:rFonts w:cs="Segoe UI"/>
              </w:rPr>
            </w:pPr>
            <w:r>
              <w:rPr>
                <w:rFonts w:cs="Segoe UI"/>
              </w:rPr>
              <w:t>Если рассматривать ассоциации, привязанные к внешним объектам и явлениям — возможности, то для интровертной интуиции важны не возможности сами по себе, а наиболее вероятная из них, та, которая скорее всего реализуется.</w:t>
            </w:r>
          </w:p>
          <w:p w:rsidR="00ED2315" w:rsidRDefault="00ED2315" w:rsidP="009B1373">
            <w:pPr>
              <w:pStyle w:val="a0"/>
              <w:rPr>
                <w:rFonts w:cs="Segoe UI"/>
              </w:rPr>
            </w:pPr>
          </w:p>
          <w:p w:rsidR="00ED2315" w:rsidRDefault="00ED2315" w:rsidP="009B1373">
            <w:pPr>
              <w:pStyle w:val="a0"/>
              <w:rPr>
                <w:rFonts w:cs="Segoe UI"/>
              </w:rPr>
            </w:pPr>
            <w:r>
              <w:rPr>
                <w:rFonts w:cs="Segoe UI"/>
              </w:rPr>
              <w:t xml:space="preserve">Можно </w:t>
            </w:r>
            <w:r>
              <w:rPr>
                <w:rFonts w:cs="Segoe UI"/>
                <w:b/>
                <w:bCs/>
              </w:rPr>
              <w:t>предположить</w:t>
            </w:r>
            <w:r>
              <w:rPr>
                <w:rFonts w:cs="Segoe UI"/>
              </w:rPr>
              <w:t>, что интровертная интуиция подсознательно соотносит потенциальные возможности между собой, в том числе, сравнивая статистику наблюдений реализовавшихся возможностей с возможностями, которые есть сейчас, и это позволяет оценить вероятность событий. Оценивается и вероятность совместной реализации нескольких событий. Это все требует интровертного погружения внутрь себя и согласования всех возможностей между собой.</w:t>
            </w:r>
          </w:p>
          <w:p w:rsidR="00ED2315" w:rsidRDefault="00ED2315" w:rsidP="009B1373">
            <w:pPr>
              <w:pStyle w:val="a0"/>
              <w:rPr>
                <w:rFonts w:cs="Segoe UI"/>
              </w:rPr>
            </w:pPr>
          </w:p>
          <w:p w:rsidR="00ED2315" w:rsidRDefault="00ED2315" w:rsidP="009B1373">
            <w:pPr>
              <w:pStyle w:val="a0"/>
              <w:rPr>
                <w:rFonts w:cs="Segoe UI"/>
              </w:rPr>
            </w:pPr>
            <w:r>
              <w:rPr>
                <w:rFonts w:cs="Segoe UI"/>
              </w:rPr>
              <w:t xml:space="preserve">Стоит отметить, что чем больше копаешь прошлое, тем точнее можно предсказать будущее. А в связи с тем, </w:t>
            </w:r>
            <w:r>
              <w:rPr>
                <w:rFonts w:cs="Segoe UI"/>
              </w:rPr>
              <w:lastRenderedPageBreak/>
              <w:t>что опирается интровертная интуиция на прошлое, то и предпочтение отдает проверенным перспективам, на них ставит акцент. Для эффективной работы по данной функции нужны способности к ориентированию во времени.</w:t>
            </w:r>
          </w:p>
          <w:p w:rsidR="00ED2315" w:rsidRDefault="00ED2315" w:rsidP="009B1373">
            <w:pPr>
              <w:pStyle w:val="a0"/>
              <w:rPr>
                <w:rFonts w:cs="Segoe UI"/>
              </w:rPr>
            </w:pPr>
          </w:p>
          <w:p w:rsidR="00ED2315" w:rsidRDefault="00ED2315" w:rsidP="009B1373">
            <w:pPr>
              <w:pStyle w:val="a0"/>
              <w:rPr>
                <w:rFonts w:cs="Segoe UI"/>
              </w:rPr>
            </w:pPr>
            <w:r>
              <w:rPr>
                <w:rFonts w:cs="Segoe UI"/>
              </w:rPr>
              <w:t>Понятие внутреннего мира во многом относится к интровертной интуиции. Под внутренним миром я имею ввиду очень полное отражение внешнего мира внутри себя (в том числе видение себя) вместе со всеми производными от этого мыслями и подчас невероятными ассоциациями.</w:t>
            </w:r>
          </w:p>
          <w:p w:rsidR="00ED2315" w:rsidRDefault="00ED2315" w:rsidP="009B1373">
            <w:pPr>
              <w:pStyle w:val="a0"/>
              <w:rPr>
                <w:rFonts w:cs="Segoe UI"/>
              </w:rPr>
            </w:pPr>
          </w:p>
          <w:p w:rsidR="00ED2315" w:rsidRDefault="00ED2315" w:rsidP="009B1373">
            <w:pPr>
              <w:pStyle w:val="a0"/>
            </w:pPr>
            <w:r>
              <w:rPr>
                <w:rFonts w:cs="Segoe UI"/>
              </w:rPr>
              <w:t xml:space="preserve">Из-за акцента на наблюдении событий во времени и предсказаниях интровертную интуицию еще называют </w:t>
            </w:r>
            <w:r>
              <w:rPr>
                <w:rFonts w:cs="Segoe UI"/>
                <w:b/>
              </w:rPr>
              <w:t>интуицией времени</w:t>
            </w:r>
            <w:r>
              <w:rPr>
                <w:rFonts w:cs="Segoe UI"/>
              </w:rPr>
              <w:t>.</w:t>
            </w:r>
          </w:p>
          <w:p w:rsidR="00ED2315" w:rsidRDefault="00ED2315" w:rsidP="009B1373">
            <w:pPr>
              <w:pStyle w:val="a0"/>
            </w:pPr>
          </w:p>
        </w:tc>
      </w:tr>
    </w:tbl>
    <w:p w:rsidR="00ED2315" w:rsidRPr="00F57360" w:rsidRDefault="00ED2315">
      <w:pPr>
        <w:rPr>
          <w:rFonts w:cs="Segoe UI"/>
          <w:color w:val="000000"/>
        </w:rPr>
      </w:pPr>
    </w:p>
    <w:p w:rsidR="00ED2315" w:rsidRDefault="00ED2315" w:rsidP="00ED2315">
      <w:pPr>
        <w:pStyle w:val="a0"/>
        <w:rPr>
          <w:rFonts w:cs="Segoe UI"/>
        </w:rPr>
      </w:pPr>
      <w:r>
        <w:rPr>
          <w:rFonts w:cs="Segoe UI"/>
        </w:rPr>
        <w:t>Здесь опять же, можно заметить активный поиск новых смыслов, идей и ассоциаций (энергорасходная экстравертная интуиция) в противовес куда более медитативному наблюдению образов внутреннего мира, естественным образом текущих (в будущее?) (энергосберегающая интровертная интуиция).</w:t>
      </w:r>
    </w:p>
    <w:p w:rsidR="00ED2315" w:rsidRDefault="00ED2315" w:rsidP="00ED2315">
      <w:pPr>
        <w:pStyle w:val="2"/>
        <w:rPr>
          <w:rFonts w:cs="Segoe UI"/>
        </w:rPr>
      </w:pPr>
      <w:bookmarkStart w:id="11" w:name="__RefHeading__2766_1411887408"/>
      <w:bookmarkEnd w:id="11"/>
      <w:r>
        <w:rPr>
          <w:rFonts w:cs="Segoe UI"/>
        </w:rPr>
        <w:t>1.8</w:t>
      </w:r>
      <w:r>
        <w:rPr>
          <w:rFonts w:cs="Segoe UI"/>
          <w:lang w:val="en-US"/>
        </w:rPr>
        <w:t xml:space="preserve"> </w:t>
      </w:r>
      <w:r>
        <w:rPr>
          <w:rFonts w:cs="Segoe UI"/>
        </w:rPr>
        <w:t>Экстравертная и интровертная этики</w:t>
      </w:r>
    </w:p>
    <w:p w:rsidR="00ED2315" w:rsidRDefault="00ED2315" w:rsidP="00ED2315">
      <w:pPr>
        <w:pStyle w:val="a0"/>
        <w:jc w:val="center"/>
        <w:rPr>
          <w:rFonts w:cs="Segoe UI"/>
          <w:b/>
          <w:bCs/>
          <w:lang w:val="en-US"/>
        </w:rPr>
      </w:pPr>
      <w:r>
        <w:rPr>
          <w:rFonts w:cs="Segoe UI"/>
          <w:b/>
          <w:bCs/>
        </w:rPr>
        <w:t>Рациональные функции,</w:t>
      </w:r>
      <w:r>
        <w:rPr>
          <w:rFonts w:cs="Segoe UI"/>
          <w:b/>
          <w:bCs/>
          <w:lang w:val="en-US"/>
        </w:rPr>
        <w:t xml:space="preserve"> J</w:t>
      </w:r>
    </w:p>
    <w:p w:rsidR="00ED2315" w:rsidRPr="00ED2315" w:rsidRDefault="00ED2315" w:rsidP="00ED2315">
      <w:pPr>
        <w:jc w:val="center"/>
        <w:rPr>
          <w:rFonts w:cs="Segoe UI"/>
          <w:color w:val="000000"/>
          <w:lang w:val="en-US"/>
        </w:rPr>
      </w:pPr>
      <w:r>
        <w:rPr>
          <w:rFonts w:cs="Segoe UI"/>
          <w:b/>
          <w:bCs/>
          <w:lang w:val="en-US"/>
        </w:rPr>
        <w:t>Этика F</w:t>
      </w:r>
    </w:p>
    <w:p w:rsidR="00ED2315" w:rsidRDefault="00ED2315">
      <w:pPr>
        <w:rPr>
          <w:rFonts w:cs="Segoe UI"/>
          <w:color w:val="000000"/>
          <w:lang w:val="en-US"/>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780"/>
        <w:gridCol w:w="5820"/>
      </w:tblGrid>
      <w:tr w:rsidR="00CC0A18" w:rsidTr="009B1373">
        <w:trPr>
          <w:trHeight w:val="660"/>
        </w:trPr>
        <w:tc>
          <w:tcPr>
            <w:tcW w:w="5780" w:type="dxa"/>
            <w:shd w:val="clear" w:color="auto" w:fill="auto"/>
          </w:tcPr>
          <w:p w:rsidR="00CC0A18" w:rsidRDefault="00CC0A18" w:rsidP="009B1373">
            <w:pPr>
              <w:pStyle w:val="a0"/>
              <w:jc w:val="center"/>
              <w:rPr>
                <w:rFonts w:cs="Segoe UI"/>
                <w:b/>
                <w:lang w:val="en-US"/>
              </w:rPr>
            </w:pPr>
            <w:r>
              <w:rPr>
                <w:rFonts w:cs="Segoe UI"/>
                <w:b/>
                <w:lang w:val="en-US"/>
              </w:rPr>
              <w:t>Fe</w:t>
            </w:r>
          </w:p>
        </w:tc>
        <w:tc>
          <w:tcPr>
            <w:tcW w:w="5820" w:type="dxa"/>
            <w:shd w:val="clear" w:color="auto" w:fill="auto"/>
          </w:tcPr>
          <w:p w:rsidR="00CC0A18" w:rsidRDefault="00CC0A18" w:rsidP="009B1373">
            <w:pPr>
              <w:pStyle w:val="a0"/>
              <w:jc w:val="center"/>
              <w:rPr>
                <w:rFonts w:cs="Segoe UI"/>
                <w:b/>
                <w:lang w:val="en-US"/>
              </w:rPr>
            </w:pPr>
            <w:r>
              <w:rPr>
                <w:rFonts w:cs="Segoe UI"/>
                <w:b/>
                <w:lang w:val="en-US"/>
              </w:rPr>
              <w:t>Fi</w:t>
            </w:r>
          </w:p>
        </w:tc>
      </w:tr>
      <w:tr w:rsidR="00CC0A18" w:rsidTr="009B1373">
        <w:trPr>
          <w:trHeight w:val="660"/>
        </w:trPr>
        <w:tc>
          <w:tcPr>
            <w:tcW w:w="5780" w:type="dxa"/>
            <w:shd w:val="clear" w:color="auto" w:fill="auto"/>
          </w:tcPr>
          <w:p w:rsidR="00CC0A18" w:rsidRDefault="00CC0A18" w:rsidP="009B1373">
            <w:pPr>
              <w:pStyle w:val="a0"/>
              <w:rPr>
                <w:rFonts w:cs="Segoe UI"/>
              </w:rPr>
            </w:pPr>
            <w:r>
              <w:rPr>
                <w:rFonts w:cs="Segoe UI"/>
                <w:b/>
              </w:rPr>
              <w:t xml:space="preserve">Экстравертная этика </w:t>
            </w:r>
            <w:r>
              <w:rPr>
                <w:rFonts w:cs="Segoe UI"/>
                <w:b/>
                <w:i/>
              </w:rPr>
              <w:t>«эмоций»</w:t>
            </w:r>
            <w:r>
              <w:rPr>
                <w:rFonts w:cs="Segoe UI"/>
              </w:rPr>
              <w:t>.</w:t>
            </w:r>
          </w:p>
          <w:p w:rsidR="00CC0A18" w:rsidRDefault="00CC0A18" w:rsidP="009B1373">
            <w:pPr>
              <w:pStyle w:val="a0"/>
              <w:rPr>
                <w:rFonts w:cs="Segoe UI"/>
              </w:rPr>
            </w:pPr>
            <w:r>
              <w:rPr>
                <w:rFonts w:cs="Segoe UI"/>
              </w:rPr>
              <w:t xml:space="preserve">Эта функция при работе в  эмоционально-мотивационной </w:t>
            </w:r>
            <w:r>
              <w:rPr>
                <w:rFonts w:cs="Segoe UI"/>
              </w:rPr>
              <w:lastRenderedPageBreak/>
              <w:t>сфере акцентируется на внешних влияниях, оказываемых эмоциями.</w:t>
            </w:r>
          </w:p>
          <w:p w:rsidR="00CC0A18" w:rsidRDefault="00CC0A18" w:rsidP="009B1373">
            <w:pPr>
              <w:pStyle w:val="a0"/>
              <w:rPr>
                <w:rFonts w:cs="Segoe UI"/>
              </w:rPr>
            </w:pPr>
          </w:p>
          <w:p w:rsidR="00CC0A18" w:rsidRDefault="00CC0A18" w:rsidP="009B1373">
            <w:pPr>
              <w:pStyle w:val="a0"/>
              <w:rPr>
                <w:rFonts w:cs="Segoe UI"/>
              </w:rPr>
            </w:pPr>
            <w:r>
              <w:rPr>
                <w:rFonts w:cs="Segoe UI"/>
              </w:rPr>
              <w:t>Ей важны свои эмоции, вызываемые внешними объектами и явлениями, а так же эмоции других людей и их мотивирующее воздействие. Важно то, как можно использовать мотивации и чувства, чтобы направлять людей на нужные цели. Как воодушевлять</w:t>
            </w:r>
            <w:r w:rsidRPr="00295925">
              <w:rPr>
                <w:rFonts w:cs="Segoe UI"/>
              </w:rPr>
              <w:t xml:space="preserve">, </w:t>
            </w:r>
            <w:r>
              <w:rPr>
                <w:rFonts w:cs="Segoe UI"/>
              </w:rPr>
              <w:t>менять их желания.</w:t>
            </w:r>
          </w:p>
          <w:p w:rsidR="00CC0A18" w:rsidRDefault="00CC0A18" w:rsidP="009B1373">
            <w:pPr>
              <w:pStyle w:val="a0"/>
              <w:rPr>
                <w:rFonts w:cs="Segoe UI"/>
              </w:rPr>
            </w:pPr>
          </w:p>
          <w:p w:rsidR="00CC0A18" w:rsidRDefault="00CC0A18" w:rsidP="009B1373">
            <w:pPr>
              <w:pStyle w:val="a0"/>
              <w:rPr>
                <w:rFonts w:cs="Segoe UI"/>
              </w:rPr>
            </w:pPr>
            <w:r>
              <w:rPr>
                <w:rFonts w:cs="Segoe UI"/>
              </w:rPr>
              <w:t>Примеры эмоций: страсть, радость, грусть, паника, азарт, энтузиазм, драматизм, депрессия, вдохновение, страх, тревога, печаль, горе, смех, плачь. Примечателен случай прямой передачи эмоций, т. е. прямого сопереживания наблюдаемых эмоций, их заимствования. Эта передача относится к данной функции.</w:t>
            </w:r>
          </w:p>
          <w:p w:rsidR="00CC0A18" w:rsidRDefault="00CC0A18" w:rsidP="009B1373">
            <w:pPr>
              <w:pStyle w:val="a0"/>
              <w:rPr>
                <w:rFonts w:cs="Segoe UI"/>
              </w:rPr>
            </w:pPr>
          </w:p>
          <w:p w:rsidR="00CC0A18" w:rsidRDefault="00CC0A18" w:rsidP="009B1373">
            <w:pPr>
              <w:pStyle w:val="a0"/>
            </w:pPr>
            <w:r>
              <w:rPr>
                <w:rFonts w:cs="Segoe UI"/>
              </w:rPr>
              <w:t xml:space="preserve">Из-за акцента на эмоциях экстравертную этику еще называют </w:t>
            </w:r>
            <w:r>
              <w:rPr>
                <w:rFonts w:cs="Segoe UI"/>
                <w:b/>
              </w:rPr>
              <w:t>этикой эмоций</w:t>
            </w:r>
            <w:r>
              <w:rPr>
                <w:rFonts w:cs="Segoe UI"/>
              </w:rPr>
              <w:t>.</w:t>
            </w:r>
          </w:p>
        </w:tc>
        <w:tc>
          <w:tcPr>
            <w:tcW w:w="5820" w:type="dxa"/>
            <w:shd w:val="clear" w:color="auto" w:fill="auto"/>
          </w:tcPr>
          <w:p w:rsidR="00CC0A18" w:rsidRDefault="00CC0A18" w:rsidP="009B1373">
            <w:pPr>
              <w:pStyle w:val="a0"/>
              <w:rPr>
                <w:rFonts w:cs="Segoe UI"/>
              </w:rPr>
            </w:pPr>
            <w:r>
              <w:rPr>
                <w:rFonts w:cs="Segoe UI"/>
                <w:b/>
              </w:rPr>
              <w:lastRenderedPageBreak/>
              <w:t xml:space="preserve">Интровертная этика </w:t>
            </w:r>
            <w:r>
              <w:rPr>
                <w:rFonts w:cs="Segoe UI"/>
                <w:b/>
                <w:i/>
              </w:rPr>
              <w:t>«отношений»</w:t>
            </w:r>
            <w:r>
              <w:rPr>
                <w:rFonts w:cs="Segoe UI"/>
              </w:rPr>
              <w:t>.</w:t>
            </w:r>
          </w:p>
          <w:p w:rsidR="00CC0A18" w:rsidRDefault="00CC0A18" w:rsidP="009B1373">
            <w:pPr>
              <w:pStyle w:val="a0"/>
              <w:rPr>
                <w:rFonts w:cs="Segoe UI"/>
              </w:rPr>
            </w:pPr>
            <w:r>
              <w:rPr>
                <w:rFonts w:cs="Segoe UI"/>
              </w:rPr>
              <w:t>Эта функция работает с внутренним видением эмоционально-</w:t>
            </w:r>
            <w:r>
              <w:rPr>
                <w:rFonts w:cs="Segoe UI"/>
              </w:rPr>
              <w:lastRenderedPageBreak/>
              <w:t>мотивационной сферы людей. В том числе, ориентируясь на свои представления от том что хорошо, а что плохо.</w:t>
            </w:r>
          </w:p>
          <w:p w:rsidR="00CC0A18" w:rsidRDefault="00CC0A18" w:rsidP="009B1373">
            <w:pPr>
              <w:pStyle w:val="a0"/>
              <w:rPr>
                <w:rFonts w:cs="Segoe UI"/>
              </w:rPr>
            </w:pPr>
          </w:p>
          <w:p w:rsidR="00CC0A18" w:rsidRDefault="00CC0A18" w:rsidP="009B1373">
            <w:pPr>
              <w:pStyle w:val="a0"/>
              <w:rPr>
                <w:rFonts w:cs="Segoe UI"/>
              </w:rPr>
            </w:pPr>
            <w:r>
              <w:rPr>
                <w:rFonts w:cs="Segoe UI"/>
              </w:rPr>
              <w:t>Строя это внутреннее видение, можно обнаружить одни и те же эмоции, постоянно вызываемые одними и теми же людьми или явлениями. А это есть отношения между людьми: хорошие, плохие, доверительные, конфликтные и т. д. Но самую главную роль играют отношения субъекта к различным людям и явлениям, определяющие важность для него всего и вся. И все эти отношения составляют основу внутренней картины.</w:t>
            </w:r>
          </w:p>
          <w:p w:rsidR="00CC0A18" w:rsidRDefault="00CC0A18" w:rsidP="009B1373">
            <w:pPr>
              <w:pStyle w:val="a0"/>
              <w:rPr>
                <w:rFonts w:cs="Segoe UI"/>
              </w:rPr>
            </w:pPr>
          </w:p>
          <w:p w:rsidR="00CC0A18" w:rsidRDefault="00CC0A18" w:rsidP="009B1373">
            <w:pPr>
              <w:pStyle w:val="a0"/>
              <w:rPr>
                <w:rFonts w:cs="Segoe UI"/>
              </w:rPr>
            </w:pPr>
            <w:r>
              <w:rPr>
                <w:rFonts w:cs="Segoe UI"/>
              </w:rPr>
              <w:t>Можно сказать, что происходит создание фиксированной карты реальности с помощью ранжирования всего и вся по принципу больше-меньше люблю.</w:t>
            </w:r>
          </w:p>
          <w:p w:rsidR="00CC0A18" w:rsidRDefault="00CC0A18" w:rsidP="009B1373">
            <w:pPr>
              <w:pStyle w:val="a0"/>
              <w:rPr>
                <w:rFonts w:cs="Segoe UI"/>
              </w:rPr>
            </w:pPr>
          </w:p>
          <w:p w:rsidR="00CC0A18" w:rsidRDefault="00CC0A18" w:rsidP="009B1373">
            <w:pPr>
              <w:pStyle w:val="a0"/>
              <w:rPr>
                <w:rFonts w:cs="Segoe UI"/>
              </w:rPr>
            </w:pPr>
            <w:r>
              <w:rPr>
                <w:rFonts w:cs="Segoe UI"/>
              </w:rPr>
              <w:t>Стабильные представления о том что хорошо, а что плохо составляют основу морали. При принятии морали у людей образуется нужное отношение к тем или иным явлениям. Нужное – соответствующее внутреннему видению. Возможно, в том числе, эмпатия лежит в основе морали. Например: поступай с другими так, как ты хочешь, чтоб поступали с тобой.</w:t>
            </w:r>
          </w:p>
          <w:p w:rsidR="00CC0A18" w:rsidRDefault="00CC0A18" w:rsidP="009B1373">
            <w:pPr>
              <w:pStyle w:val="a0"/>
              <w:rPr>
                <w:rFonts w:cs="Segoe UI"/>
              </w:rPr>
            </w:pPr>
          </w:p>
          <w:p w:rsidR="00CC0A18" w:rsidRDefault="00CC0A18" w:rsidP="009B1373">
            <w:pPr>
              <w:pStyle w:val="a0"/>
            </w:pPr>
            <w:r>
              <w:rPr>
                <w:rFonts w:cs="Segoe UI"/>
              </w:rPr>
              <w:lastRenderedPageBreak/>
              <w:t xml:space="preserve">Из-за акцента на отношениях интровертную этику еще называют </w:t>
            </w:r>
            <w:r>
              <w:rPr>
                <w:rFonts w:cs="Segoe UI"/>
                <w:b/>
              </w:rPr>
              <w:t>этикой отношений</w:t>
            </w:r>
            <w:r>
              <w:rPr>
                <w:rFonts w:cs="Segoe UI"/>
              </w:rPr>
              <w:t>.</w:t>
            </w:r>
          </w:p>
          <w:p w:rsidR="00CC0A18" w:rsidRDefault="00CC0A18" w:rsidP="009B1373">
            <w:pPr>
              <w:pStyle w:val="a0"/>
            </w:pPr>
          </w:p>
        </w:tc>
      </w:tr>
      <w:tr w:rsidR="00CC0A18" w:rsidTr="009B1373">
        <w:trPr>
          <w:trHeight w:val="660"/>
        </w:trPr>
        <w:tc>
          <w:tcPr>
            <w:tcW w:w="5780" w:type="dxa"/>
            <w:shd w:val="clear" w:color="auto" w:fill="auto"/>
          </w:tcPr>
          <w:p w:rsidR="00CC0A18" w:rsidRDefault="00CC0A18" w:rsidP="009B1373">
            <w:pPr>
              <w:pStyle w:val="a0"/>
              <w:numPr>
                <w:ilvl w:val="0"/>
                <w:numId w:val="4"/>
              </w:numPr>
              <w:jc w:val="left"/>
              <w:rPr>
                <w:rFonts w:cs="Segoe UI"/>
              </w:rPr>
            </w:pPr>
            <w:r>
              <w:rPr>
                <w:rFonts w:cs="Segoe UI"/>
              </w:rPr>
              <w:lastRenderedPageBreak/>
              <w:t>Использование чувств и эмоций</w:t>
            </w:r>
          </w:p>
          <w:p w:rsidR="00CC0A18" w:rsidRDefault="00CC0A18" w:rsidP="009B1373">
            <w:pPr>
              <w:pStyle w:val="a0"/>
              <w:numPr>
                <w:ilvl w:val="0"/>
                <w:numId w:val="4"/>
              </w:numPr>
              <w:jc w:val="left"/>
            </w:pPr>
            <w:r>
              <w:rPr>
                <w:rFonts w:cs="Segoe UI"/>
              </w:rPr>
              <w:t>Перенимание чужого настроения, воодушевление</w:t>
            </w:r>
          </w:p>
        </w:tc>
        <w:tc>
          <w:tcPr>
            <w:tcW w:w="5820" w:type="dxa"/>
            <w:shd w:val="clear" w:color="auto" w:fill="auto"/>
          </w:tcPr>
          <w:p w:rsidR="00CC0A18" w:rsidRDefault="00CC0A18" w:rsidP="009B1373">
            <w:pPr>
              <w:pStyle w:val="a0"/>
              <w:numPr>
                <w:ilvl w:val="0"/>
                <w:numId w:val="2"/>
              </w:numPr>
              <w:jc w:val="left"/>
              <w:rPr>
                <w:rFonts w:cs="Segoe UI"/>
              </w:rPr>
            </w:pPr>
            <w:r>
              <w:rPr>
                <w:rFonts w:cs="Segoe UI"/>
              </w:rPr>
              <w:t>Отношения, симпатии, антипатии</w:t>
            </w:r>
          </w:p>
          <w:p w:rsidR="00CC0A18" w:rsidRDefault="00CC0A18" w:rsidP="009B1373">
            <w:pPr>
              <w:pStyle w:val="a0"/>
              <w:numPr>
                <w:ilvl w:val="0"/>
                <w:numId w:val="2"/>
              </w:numPr>
              <w:jc w:val="left"/>
            </w:pPr>
            <w:r>
              <w:rPr>
                <w:rFonts w:cs="Segoe UI"/>
              </w:rPr>
              <w:t>Мораль</w:t>
            </w:r>
          </w:p>
          <w:p w:rsidR="00CC0A18" w:rsidRDefault="00CC0A18" w:rsidP="009B1373">
            <w:pPr>
              <w:pStyle w:val="a0"/>
              <w:jc w:val="left"/>
            </w:pPr>
          </w:p>
        </w:tc>
      </w:tr>
    </w:tbl>
    <w:p w:rsidR="00CC0A18" w:rsidRDefault="00CC0A18">
      <w:pPr>
        <w:rPr>
          <w:rFonts w:cs="Segoe UI"/>
          <w:color w:val="000000"/>
          <w:lang w:val="en-US"/>
        </w:rPr>
      </w:pPr>
    </w:p>
    <w:p w:rsidR="00CC0A18" w:rsidRDefault="00CC0A18" w:rsidP="00CC0A18">
      <w:pPr>
        <w:pStyle w:val="a0"/>
        <w:rPr>
          <w:rFonts w:cs="Segoe UI"/>
        </w:rPr>
      </w:pPr>
      <w:r>
        <w:rPr>
          <w:rFonts w:cs="Segoe UI"/>
        </w:rPr>
        <w:t xml:space="preserve">Замечание: кто-то считает, что эмпатия, то есть способность мысленно поставить себя на место другого человека и испытать – не его, а уже свои собственные эмоции, относится к интровертной этике. Но я пока что не нахожу убедительных аргументов для этого отнесения. Быть может, эмпатия служит для получения информации как экстравертной, так и интровертной этикой. А применение эмпатии зависит от вертности этической функции. Это не противоречит данным из работы </w:t>
      </w:r>
      <w:r>
        <w:rPr>
          <w:rFonts w:cs="Segoe UI"/>
          <w:szCs w:val="32"/>
        </w:rPr>
        <w:t>[</w:t>
      </w:r>
      <w:hyperlink r:id="rId27" w:history="1">
        <w:r>
          <w:rPr>
            <w:rStyle w:val="a7"/>
            <w:rFonts w:cs="Segoe UI"/>
            <w:szCs w:val="32"/>
          </w:rPr>
          <w:t>1</w:t>
        </w:r>
      </w:hyperlink>
      <w:r>
        <w:rPr>
          <w:rFonts w:cs="Segoe UI"/>
          <w:szCs w:val="32"/>
        </w:rPr>
        <w:t>]</w:t>
      </w:r>
      <w:r w:rsidRPr="00295925">
        <w:rPr>
          <w:rFonts w:cs="Segoe UI"/>
        </w:rPr>
        <w:t>.</w:t>
      </w:r>
    </w:p>
    <w:p w:rsidR="00CC0A18" w:rsidRDefault="00CC0A18" w:rsidP="00CC0A18">
      <w:pPr>
        <w:pStyle w:val="2"/>
        <w:rPr>
          <w:rFonts w:cs="Segoe UI"/>
        </w:rPr>
      </w:pPr>
      <w:bookmarkStart w:id="12" w:name="__RefHeading__2768_1411887408"/>
      <w:bookmarkEnd w:id="12"/>
      <w:r>
        <w:rPr>
          <w:rFonts w:cs="Segoe UI"/>
        </w:rPr>
        <w:t>1.9</w:t>
      </w:r>
      <w:r>
        <w:rPr>
          <w:rFonts w:cs="Segoe UI"/>
          <w:lang w:val="en-US"/>
        </w:rPr>
        <w:t xml:space="preserve"> </w:t>
      </w:r>
      <w:r>
        <w:rPr>
          <w:rFonts w:cs="Segoe UI"/>
        </w:rPr>
        <w:t>Экстравертная и интровертная логики</w:t>
      </w:r>
    </w:p>
    <w:p w:rsidR="00CC0A18" w:rsidRDefault="00CC0A18" w:rsidP="00CC0A18">
      <w:pPr>
        <w:pStyle w:val="a0"/>
        <w:jc w:val="center"/>
        <w:rPr>
          <w:rFonts w:cs="Segoe UI"/>
          <w:b/>
          <w:bCs/>
          <w:lang w:val="en-US"/>
        </w:rPr>
      </w:pPr>
      <w:r>
        <w:rPr>
          <w:rFonts w:cs="Segoe UI"/>
          <w:b/>
          <w:bCs/>
        </w:rPr>
        <w:t>Рациональные функции,</w:t>
      </w:r>
      <w:r>
        <w:rPr>
          <w:rFonts w:cs="Segoe UI"/>
          <w:b/>
          <w:bCs/>
          <w:lang w:val="en-US"/>
        </w:rPr>
        <w:t xml:space="preserve"> J</w:t>
      </w:r>
    </w:p>
    <w:p w:rsidR="00CC0A18" w:rsidRDefault="00CC0A18" w:rsidP="00CC0A18">
      <w:pPr>
        <w:jc w:val="center"/>
        <w:rPr>
          <w:rFonts w:cs="Segoe UI"/>
          <w:color w:val="000000"/>
          <w:lang w:val="en-US"/>
        </w:rPr>
      </w:pPr>
      <w:r>
        <w:rPr>
          <w:rFonts w:cs="Segoe UI"/>
          <w:b/>
          <w:bCs/>
          <w:lang w:val="en-US"/>
        </w:rPr>
        <w:t>Логика T</w:t>
      </w:r>
    </w:p>
    <w:p w:rsidR="00CC0A18" w:rsidRPr="00CC0A18" w:rsidRDefault="00CC0A18">
      <w:pPr>
        <w:rPr>
          <w:rFonts w:cs="Segoe UI"/>
          <w:color w:val="000000"/>
          <w:lang w:val="en-US"/>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780"/>
        <w:gridCol w:w="5820"/>
      </w:tblGrid>
      <w:tr w:rsidR="00CC0A18" w:rsidTr="00295925">
        <w:trPr>
          <w:trHeight w:val="660"/>
        </w:trPr>
        <w:tc>
          <w:tcPr>
            <w:tcW w:w="5780" w:type="dxa"/>
            <w:shd w:val="clear" w:color="auto" w:fill="auto"/>
          </w:tcPr>
          <w:p w:rsidR="00CC0A18" w:rsidRDefault="00CC0A18" w:rsidP="00CC0A18">
            <w:pPr>
              <w:pStyle w:val="a0"/>
              <w:jc w:val="center"/>
              <w:rPr>
                <w:rFonts w:cs="Segoe UI"/>
                <w:b/>
                <w:lang w:val="en-US"/>
              </w:rPr>
            </w:pPr>
            <w:r>
              <w:rPr>
                <w:rFonts w:cs="Segoe UI"/>
                <w:b/>
                <w:lang w:val="en-US"/>
              </w:rPr>
              <w:t>Te</w:t>
            </w:r>
          </w:p>
        </w:tc>
        <w:tc>
          <w:tcPr>
            <w:tcW w:w="5820" w:type="dxa"/>
            <w:shd w:val="clear" w:color="auto" w:fill="auto"/>
          </w:tcPr>
          <w:p w:rsidR="00CC0A18" w:rsidRDefault="00CC0A18" w:rsidP="00CC0A18">
            <w:pPr>
              <w:pStyle w:val="a0"/>
              <w:jc w:val="center"/>
              <w:rPr>
                <w:rFonts w:cs="Segoe UI"/>
                <w:b/>
                <w:lang w:val="en-US"/>
              </w:rPr>
            </w:pPr>
            <w:r>
              <w:rPr>
                <w:rFonts w:cs="Segoe UI"/>
                <w:b/>
                <w:lang w:val="en-US"/>
              </w:rPr>
              <w:t>Ti</w:t>
            </w:r>
          </w:p>
        </w:tc>
      </w:tr>
      <w:tr w:rsidR="0070117A" w:rsidTr="00295925">
        <w:trPr>
          <w:trHeight w:val="660"/>
        </w:trPr>
        <w:tc>
          <w:tcPr>
            <w:tcW w:w="5780" w:type="dxa"/>
            <w:shd w:val="clear" w:color="auto" w:fill="auto"/>
          </w:tcPr>
          <w:p w:rsidR="0070117A" w:rsidRDefault="00784D62">
            <w:pPr>
              <w:pStyle w:val="a0"/>
              <w:jc w:val="left"/>
              <w:rPr>
                <w:rFonts w:cs="Segoe UI"/>
              </w:rPr>
            </w:pPr>
            <w:r>
              <w:rPr>
                <w:rFonts w:cs="Segoe UI"/>
                <w:b/>
              </w:rPr>
              <w:t>Экстравертная «</w:t>
            </w:r>
            <w:r>
              <w:rPr>
                <w:rFonts w:cs="Segoe UI"/>
                <w:b/>
                <w:i/>
              </w:rPr>
              <w:t xml:space="preserve">деловая» </w:t>
            </w:r>
            <w:r>
              <w:rPr>
                <w:rFonts w:cs="Segoe UI"/>
                <w:b/>
              </w:rPr>
              <w:t>логика</w:t>
            </w:r>
            <w:r>
              <w:rPr>
                <w:rFonts w:cs="Segoe UI"/>
              </w:rPr>
              <w:t>.</w:t>
            </w:r>
          </w:p>
          <w:p w:rsidR="0070117A" w:rsidRDefault="0070117A">
            <w:pPr>
              <w:pStyle w:val="a0"/>
              <w:jc w:val="left"/>
              <w:rPr>
                <w:rFonts w:cs="Segoe UI"/>
              </w:rPr>
            </w:pPr>
          </w:p>
          <w:p w:rsidR="0070117A" w:rsidRDefault="00784D62">
            <w:pPr>
              <w:pStyle w:val="a0"/>
              <w:rPr>
                <w:rFonts w:cs="Segoe UI"/>
              </w:rPr>
            </w:pPr>
            <w:r>
              <w:rPr>
                <w:rFonts w:cs="Segoe UI"/>
              </w:rPr>
              <w:t xml:space="preserve">Эта функция при работе с формальной и безэмоциональной стороной действительности акцентируется на причинно-следственных связях между действиями и их результатами. И впоследствии совершает оценку полезности, выгодности этих совершаемых (во внешнем мире) действий, т. е. насколько ответная реакция от воздействия на внешний мир оказывается полезной,  целесообразной, насколько действие </w:t>
            </w:r>
            <w:r>
              <w:rPr>
                <w:rFonts w:cs="Segoe UI"/>
              </w:rPr>
              <w:lastRenderedPageBreak/>
              <w:t>было эффективным, оптимальным.</w:t>
            </w:r>
          </w:p>
          <w:p w:rsidR="0070117A" w:rsidRDefault="0070117A">
            <w:pPr>
              <w:pStyle w:val="a0"/>
              <w:rPr>
                <w:rFonts w:cs="Segoe UI"/>
              </w:rPr>
            </w:pPr>
          </w:p>
          <w:p w:rsidR="0070117A" w:rsidRDefault="00784D62">
            <w:pPr>
              <w:pStyle w:val="a0"/>
              <w:rPr>
                <w:rFonts w:cs="Segoe UI"/>
              </w:rPr>
            </w:pPr>
            <w:r>
              <w:rPr>
                <w:rFonts w:cs="Segoe UI"/>
              </w:rPr>
              <w:t>Все эти оценки, по сути, производятся с помощью выводов из фактов, которые должны быть объективны, т. е. соответствовать тому, что есть во внешнем мире. Практичность, методы действий для достижения целей, организация работы так же относятся к этой функции. И в обратную сторону: любой факт это зафиксированный результат деятельности, поэтому он потенциально может быть интересен для экстравертной логики.</w:t>
            </w:r>
          </w:p>
          <w:p w:rsidR="0070117A" w:rsidRDefault="0070117A">
            <w:pPr>
              <w:pStyle w:val="a0"/>
              <w:rPr>
                <w:rFonts w:cs="Segoe UI"/>
              </w:rPr>
            </w:pPr>
          </w:p>
          <w:p w:rsidR="0070117A" w:rsidRDefault="00784D62">
            <w:pPr>
              <w:pStyle w:val="a0"/>
              <w:rPr>
                <w:rFonts w:cs="Segoe UI"/>
              </w:rPr>
            </w:pPr>
            <w:r>
              <w:rPr>
                <w:rFonts w:cs="Segoe UI"/>
              </w:rPr>
              <w:t>Простые алгоритмы действий (без теоретизирования и детального прогнозирования) так же относятся к экстравертной логике.</w:t>
            </w:r>
          </w:p>
          <w:p w:rsidR="0070117A" w:rsidRDefault="0070117A">
            <w:pPr>
              <w:pStyle w:val="a0"/>
              <w:rPr>
                <w:rFonts w:cs="Segoe UI"/>
              </w:rPr>
            </w:pPr>
          </w:p>
          <w:p w:rsidR="0070117A" w:rsidRDefault="00784D62">
            <w:pPr>
              <w:pStyle w:val="a0"/>
            </w:pPr>
            <w:r>
              <w:rPr>
                <w:rFonts w:cs="Segoe UI"/>
              </w:rPr>
              <w:t xml:space="preserve">Из-за акцента на работе и действиях экстравертную логику еще называют </w:t>
            </w:r>
            <w:r>
              <w:rPr>
                <w:rFonts w:cs="Segoe UI"/>
                <w:b/>
              </w:rPr>
              <w:t>деловой логикой</w:t>
            </w:r>
            <w:r>
              <w:rPr>
                <w:rFonts w:cs="Segoe UI"/>
              </w:rPr>
              <w:t>.</w:t>
            </w:r>
          </w:p>
        </w:tc>
        <w:tc>
          <w:tcPr>
            <w:tcW w:w="5820" w:type="dxa"/>
            <w:shd w:val="clear" w:color="auto" w:fill="auto"/>
          </w:tcPr>
          <w:p w:rsidR="0070117A" w:rsidRDefault="00784D62">
            <w:pPr>
              <w:pStyle w:val="a0"/>
              <w:jc w:val="left"/>
              <w:rPr>
                <w:rFonts w:cs="Segoe UI"/>
              </w:rPr>
            </w:pPr>
            <w:r>
              <w:rPr>
                <w:rFonts w:cs="Segoe UI"/>
                <w:b/>
              </w:rPr>
              <w:lastRenderedPageBreak/>
              <w:t>Интровертная «</w:t>
            </w:r>
            <w:r>
              <w:rPr>
                <w:rFonts w:cs="Segoe UI"/>
                <w:b/>
                <w:i/>
              </w:rPr>
              <w:t>структурная»</w:t>
            </w:r>
            <w:r>
              <w:rPr>
                <w:rFonts w:cs="Segoe UI"/>
                <w:b/>
              </w:rPr>
              <w:t xml:space="preserve"> логика</w:t>
            </w:r>
            <w:r>
              <w:rPr>
                <w:rFonts w:cs="Segoe UI"/>
              </w:rPr>
              <w:t>.</w:t>
            </w:r>
          </w:p>
          <w:p w:rsidR="0070117A" w:rsidRDefault="00784D62">
            <w:pPr>
              <w:pStyle w:val="a0"/>
              <w:rPr>
                <w:rFonts w:cs="Segoe UI"/>
              </w:rPr>
            </w:pPr>
            <w:r>
              <w:rPr>
                <w:rFonts w:cs="Segoe UI"/>
              </w:rPr>
              <w:t>Эта функция работает с формальной и безэмоциональной стороной действительности, сравнивая её со своим внутренним видением, строящимся на основе выделения главного и второстепенного с помощью рассмотрения его места в какой либо системе или иерархии. А так же с помощью выделения правильного с точки зрения соответствия определенным нормам, правилам, законам, регламентам.</w:t>
            </w:r>
          </w:p>
          <w:p w:rsidR="0070117A" w:rsidRDefault="0070117A">
            <w:pPr>
              <w:pStyle w:val="a0"/>
              <w:rPr>
                <w:rFonts w:cs="Segoe UI"/>
              </w:rPr>
            </w:pPr>
          </w:p>
          <w:p w:rsidR="0070117A" w:rsidRDefault="00784D62">
            <w:pPr>
              <w:pStyle w:val="a0"/>
              <w:rPr>
                <w:rFonts w:cs="Segoe UI"/>
              </w:rPr>
            </w:pPr>
            <w:r>
              <w:rPr>
                <w:rFonts w:cs="Segoe UI"/>
              </w:rPr>
              <w:lastRenderedPageBreak/>
              <w:t>Можно сказать, что происходит создание фиксированной карты реальности с помощью ранжирования всего и вся с использованием произвольно выбранных критериев.</w:t>
            </w:r>
          </w:p>
          <w:p w:rsidR="0070117A" w:rsidRDefault="0070117A">
            <w:pPr>
              <w:pStyle w:val="a0"/>
              <w:rPr>
                <w:rFonts w:cs="Segoe UI"/>
              </w:rPr>
            </w:pPr>
          </w:p>
          <w:p w:rsidR="0070117A" w:rsidRDefault="00784D62">
            <w:pPr>
              <w:pStyle w:val="a0"/>
              <w:rPr>
                <w:rFonts w:cs="Segoe UI"/>
              </w:rPr>
            </w:pPr>
            <w:r>
              <w:rPr>
                <w:rFonts w:cs="Segoe UI"/>
              </w:rPr>
              <w:t>А из чего состоят эти правила и законы? Из соотношений между явлениями, фактами. В том числе: причинно-следственных связей, структур, закономерностей, теорий, схем.</w:t>
            </w:r>
          </w:p>
          <w:p w:rsidR="0070117A" w:rsidRDefault="0070117A">
            <w:pPr>
              <w:pStyle w:val="a0"/>
              <w:rPr>
                <w:rFonts w:cs="Segoe UI"/>
              </w:rPr>
            </w:pPr>
          </w:p>
          <w:p w:rsidR="0070117A" w:rsidRDefault="00784D62">
            <w:pPr>
              <w:pStyle w:val="a0"/>
              <w:rPr>
                <w:rFonts w:cs="Segoe UI"/>
              </w:rPr>
            </w:pPr>
            <w:r>
              <w:rPr>
                <w:rFonts w:cs="Segoe UI"/>
              </w:rPr>
              <w:t>Интровертная логика так же строит новые структуры на основе фактов, рассматривает структуру уже существующего – для этого нужно мысленно представить эту структуру внутри, в сознании. Например: познание законов природы, установление законов общества, установление иерархий.</w:t>
            </w:r>
          </w:p>
          <w:p w:rsidR="0070117A" w:rsidRDefault="0070117A">
            <w:pPr>
              <w:pStyle w:val="a0"/>
              <w:rPr>
                <w:rFonts w:cs="Segoe UI"/>
              </w:rPr>
            </w:pPr>
          </w:p>
          <w:p w:rsidR="0070117A" w:rsidRDefault="00784D62">
            <w:pPr>
              <w:pStyle w:val="a0"/>
            </w:pPr>
            <w:r>
              <w:rPr>
                <w:rFonts w:cs="Segoe UI"/>
              </w:rPr>
              <w:t xml:space="preserve">Из-за акцента на законах и структурах интровертную логику еще называют </w:t>
            </w:r>
            <w:r>
              <w:rPr>
                <w:rFonts w:cs="Segoe UI"/>
                <w:b/>
                <w:bCs/>
              </w:rPr>
              <w:t xml:space="preserve">структурной </w:t>
            </w:r>
            <w:r>
              <w:rPr>
                <w:rFonts w:cs="Segoe UI"/>
                <w:b/>
              </w:rPr>
              <w:t>логикой</w:t>
            </w:r>
            <w:r>
              <w:rPr>
                <w:rFonts w:cs="Segoe UI"/>
              </w:rPr>
              <w:t>.</w:t>
            </w:r>
          </w:p>
          <w:p w:rsidR="0070117A" w:rsidRDefault="0070117A">
            <w:pPr>
              <w:pStyle w:val="a0"/>
            </w:pPr>
          </w:p>
        </w:tc>
      </w:tr>
    </w:tbl>
    <w:p w:rsidR="0070117A" w:rsidRDefault="00784D62">
      <w:pPr>
        <w:pStyle w:val="a0"/>
        <w:rPr>
          <w:rFonts w:cs="Segoe UI"/>
          <w:sz w:val="36"/>
          <w:szCs w:val="36"/>
        </w:rPr>
      </w:pPr>
      <w:r>
        <w:rPr>
          <w:rFonts w:cs="Segoe UI"/>
          <w:sz w:val="36"/>
          <w:szCs w:val="36"/>
        </w:rPr>
        <w:lastRenderedPageBreak/>
        <w:t xml:space="preserve">Всю мощь хорошо развитой логической функции понимаешь лишь, например, слушая рассказ </w:t>
      </w:r>
      <w:r>
        <w:rPr>
          <w:rFonts w:cs="Segoe UI"/>
          <w:sz w:val="36"/>
          <w:szCs w:val="36"/>
          <w:lang w:val="en-US"/>
        </w:rPr>
        <w:t>ENTJ</w:t>
      </w:r>
      <w:r>
        <w:rPr>
          <w:rFonts w:cs="Segoe UI"/>
          <w:sz w:val="36"/>
          <w:szCs w:val="36"/>
        </w:rPr>
        <w:t xml:space="preserve"> об устройстве электродвигателя %) Если бы не было у меня в школе курса физики то голове пришлось бы туго :) Для эффективной работы логических функций нужны способности одновременно оперировать сразу многими фактами и связями, и выстраивать из них сложные картины.</w:t>
      </w:r>
    </w:p>
    <w:p w:rsidR="0070117A" w:rsidRDefault="00784D62">
      <w:pPr>
        <w:pStyle w:val="2"/>
        <w:rPr>
          <w:rFonts w:cs="Segoe UI"/>
        </w:rPr>
      </w:pPr>
      <w:bookmarkStart w:id="13" w:name="__RefHeading__20013_635835400"/>
      <w:bookmarkEnd w:id="13"/>
      <w:r>
        <w:rPr>
          <w:rFonts w:cs="Segoe UI"/>
          <w:szCs w:val="36"/>
        </w:rPr>
        <w:t>1.</w:t>
      </w:r>
      <w:r>
        <w:rPr>
          <w:rFonts w:cs="Segoe UI"/>
          <w:szCs w:val="36"/>
          <w:lang w:val="en-US"/>
        </w:rPr>
        <w:t>1</w:t>
      </w:r>
      <w:r>
        <w:rPr>
          <w:rFonts w:cs="Segoe UI"/>
          <w:szCs w:val="36"/>
        </w:rPr>
        <w:t>0</w:t>
      </w:r>
      <w:r>
        <w:rPr>
          <w:rFonts w:cs="Segoe UI"/>
          <w:szCs w:val="36"/>
          <w:lang w:val="en-US"/>
        </w:rPr>
        <w:t xml:space="preserve"> </w:t>
      </w:r>
      <w:r>
        <w:rPr>
          <w:rFonts w:cs="Segoe UI"/>
          <w:szCs w:val="36"/>
        </w:rPr>
        <w:t>Дополнение к изложенному</w:t>
      </w:r>
    </w:p>
    <w:p w:rsidR="0070117A" w:rsidRDefault="00784D62">
      <w:pPr>
        <w:pStyle w:val="a0"/>
        <w:rPr>
          <w:rFonts w:cs="Segoe UI"/>
        </w:rPr>
      </w:pPr>
      <w:r>
        <w:rPr>
          <w:rFonts w:cs="Segoe UI"/>
        </w:rPr>
        <w:t>Краткая схема части того, что было изложено:</w:t>
      </w:r>
    </w:p>
    <w:p w:rsidR="0070117A" w:rsidRDefault="0070117A">
      <w:pPr>
        <w:pStyle w:val="a0"/>
        <w:rPr>
          <w:rFonts w:cs="Segoe UI"/>
        </w:rPr>
      </w:pPr>
    </w:p>
    <w:p w:rsidR="0070117A" w:rsidRDefault="00784D62">
      <w:pPr>
        <w:pStyle w:val="a0"/>
        <w:jc w:val="left"/>
        <w:rPr>
          <w:rFonts w:cs="Segoe UI"/>
        </w:rPr>
      </w:pPr>
      <w:r>
        <w:rPr>
          <w:rFonts w:cs="Segoe UI"/>
        </w:rPr>
        <w:t>Воспринимающе-ориентировочная деятельность:</w:t>
      </w:r>
    </w:p>
    <w:p w:rsidR="0070117A" w:rsidRDefault="0070117A">
      <w:pPr>
        <w:pStyle w:val="a0"/>
        <w:jc w:val="left"/>
        <w:rPr>
          <w:rFonts w:cs="Segoe UI"/>
        </w:rPr>
      </w:pPr>
    </w:p>
    <w:p w:rsidR="0070117A" w:rsidRDefault="00784D62">
      <w:pPr>
        <w:pStyle w:val="a0"/>
        <w:numPr>
          <w:ilvl w:val="0"/>
          <w:numId w:val="8"/>
        </w:numPr>
        <w:jc w:val="left"/>
        <w:rPr>
          <w:rFonts w:cs="Segoe UI"/>
          <w:b/>
          <w:bCs/>
          <w:lang w:val="en-US"/>
        </w:rPr>
      </w:pPr>
      <w:r>
        <w:rPr>
          <w:rFonts w:cs="Segoe UI"/>
          <w:b/>
          <w:bCs/>
          <w:lang w:val="en-US"/>
        </w:rPr>
        <w:t>P</w:t>
      </w:r>
      <w:r>
        <w:rPr>
          <w:rFonts w:cs="Segoe UI"/>
          <w:lang w:val="en-US"/>
        </w:rPr>
        <w:t xml:space="preserve"> – </w:t>
      </w:r>
      <w:r>
        <w:rPr>
          <w:rFonts w:cs="Segoe UI"/>
        </w:rPr>
        <w:t>4 иррациональные функции</w:t>
      </w:r>
    </w:p>
    <w:p w:rsidR="0070117A" w:rsidRDefault="00784D62">
      <w:pPr>
        <w:pStyle w:val="a0"/>
        <w:numPr>
          <w:ilvl w:val="1"/>
          <w:numId w:val="8"/>
        </w:numPr>
        <w:jc w:val="left"/>
        <w:rPr>
          <w:rFonts w:cs="Segoe UI"/>
          <w:b/>
          <w:bCs/>
          <w:lang w:val="en-US"/>
        </w:rPr>
      </w:pPr>
      <w:r>
        <w:rPr>
          <w:rFonts w:cs="Segoe UI"/>
          <w:b/>
          <w:bCs/>
          <w:lang w:val="en-US"/>
        </w:rPr>
        <w:t>S</w:t>
      </w:r>
      <w:r>
        <w:rPr>
          <w:rFonts w:cs="Segoe UI"/>
          <w:lang w:val="en-US"/>
        </w:rPr>
        <w:t xml:space="preserve"> – </w:t>
      </w:r>
      <w:r>
        <w:rPr>
          <w:rFonts w:cs="Segoe UI"/>
        </w:rPr>
        <w:t>Сенсорика (2 сенсорные)</w:t>
      </w:r>
    </w:p>
    <w:p w:rsidR="0070117A" w:rsidRDefault="00784D62">
      <w:pPr>
        <w:pStyle w:val="a0"/>
        <w:numPr>
          <w:ilvl w:val="2"/>
          <w:numId w:val="8"/>
        </w:numPr>
        <w:jc w:val="left"/>
        <w:rPr>
          <w:rFonts w:cs="Segoe UI"/>
          <w:b/>
          <w:bCs/>
          <w:lang w:val="en-US"/>
        </w:rPr>
      </w:pPr>
      <w:r>
        <w:rPr>
          <w:rFonts w:cs="Segoe UI"/>
          <w:b/>
          <w:bCs/>
          <w:lang w:val="en-US"/>
        </w:rPr>
        <w:t>Se</w:t>
      </w:r>
      <w:r>
        <w:rPr>
          <w:rFonts w:cs="Segoe UI"/>
          <w:lang w:val="en-US"/>
        </w:rPr>
        <w:t xml:space="preserve"> – Экстравертная «</w:t>
      </w:r>
      <w:r>
        <w:rPr>
          <w:rFonts w:cs="Segoe UI"/>
          <w:i/>
          <w:lang w:val="en-US"/>
        </w:rPr>
        <w:t xml:space="preserve">волевая» </w:t>
      </w:r>
      <w:r>
        <w:rPr>
          <w:rFonts w:cs="Segoe UI"/>
          <w:lang w:val="en-US"/>
        </w:rPr>
        <w:t>сенсорика</w:t>
      </w:r>
    </w:p>
    <w:p w:rsidR="0070117A" w:rsidRDefault="00784D62">
      <w:pPr>
        <w:pStyle w:val="a0"/>
        <w:numPr>
          <w:ilvl w:val="2"/>
          <w:numId w:val="8"/>
        </w:numPr>
        <w:jc w:val="left"/>
        <w:rPr>
          <w:rFonts w:cs="Segoe UI"/>
          <w:b/>
          <w:bCs/>
          <w:lang w:val="en-US"/>
        </w:rPr>
      </w:pPr>
      <w:r>
        <w:rPr>
          <w:rFonts w:cs="Segoe UI"/>
          <w:b/>
          <w:bCs/>
          <w:lang w:val="en-US"/>
        </w:rPr>
        <w:t>Si</w:t>
      </w:r>
      <w:r>
        <w:rPr>
          <w:rFonts w:cs="Segoe UI"/>
          <w:lang w:val="en-US"/>
        </w:rPr>
        <w:t xml:space="preserve"> – Интровертная сенсорика </w:t>
      </w:r>
      <w:r>
        <w:rPr>
          <w:rFonts w:cs="Segoe UI"/>
          <w:i/>
          <w:lang w:val="en-US"/>
        </w:rPr>
        <w:t>«ощущений»</w:t>
      </w:r>
    </w:p>
    <w:p w:rsidR="0070117A" w:rsidRDefault="00784D62">
      <w:pPr>
        <w:pStyle w:val="a0"/>
        <w:numPr>
          <w:ilvl w:val="1"/>
          <w:numId w:val="8"/>
        </w:numPr>
        <w:jc w:val="left"/>
        <w:rPr>
          <w:rFonts w:cs="Segoe UI"/>
          <w:b/>
          <w:bCs/>
          <w:lang w:val="en-US"/>
        </w:rPr>
      </w:pPr>
      <w:r>
        <w:rPr>
          <w:rFonts w:cs="Segoe UI"/>
          <w:b/>
          <w:bCs/>
          <w:lang w:val="en-US"/>
        </w:rPr>
        <w:t>N</w:t>
      </w:r>
      <w:r>
        <w:rPr>
          <w:rFonts w:cs="Segoe UI"/>
          <w:lang w:val="en-US"/>
        </w:rPr>
        <w:t xml:space="preserve"> – </w:t>
      </w:r>
      <w:r>
        <w:rPr>
          <w:rFonts w:cs="Segoe UI"/>
        </w:rPr>
        <w:t>Интуиция (2 интуитивные)</w:t>
      </w:r>
    </w:p>
    <w:p w:rsidR="0070117A" w:rsidRDefault="00784D62">
      <w:pPr>
        <w:pStyle w:val="a0"/>
        <w:numPr>
          <w:ilvl w:val="2"/>
          <w:numId w:val="8"/>
        </w:numPr>
        <w:jc w:val="left"/>
        <w:rPr>
          <w:rFonts w:cs="Segoe UI"/>
          <w:b/>
          <w:bCs/>
          <w:lang w:val="en-US"/>
        </w:rPr>
      </w:pPr>
      <w:r>
        <w:rPr>
          <w:rFonts w:cs="Segoe UI"/>
          <w:b/>
          <w:bCs/>
          <w:lang w:val="en-US"/>
        </w:rPr>
        <w:t>Ne</w:t>
      </w:r>
      <w:r>
        <w:rPr>
          <w:rFonts w:cs="Segoe UI"/>
          <w:lang w:val="en-US"/>
        </w:rPr>
        <w:t xml:space="preserve"> – Экстравертная интуиция «</w:t>
      </w:r>
      <w:r>
        <w:rPr>
          <w:rFonts w:cs="Segoe UI"/>
          <w:i/>
          <w:lang w:val="en-US"/>
        </w:rPr>
        <w:t>возможностей»</w:t>
      </w:r>
    </w:p>
    <w:p w:rsidR="0070117A" w:rsidRDefault="00784D62">
      <w:pPr>
        <w:pStyle w:val="a0"/>
        <w:numPr>
          <w:ilvl w:val="2"/>
          <w:numId w:val="8"/>
        </w:numPr>
        <w:jc w:val="left"/>
        <w:rPr>
          <w:rFonts w:cs="Segoe UI"/>
          <w:b/>
          <w:bCs/>
          <w:lang w:val="en-US"/>
        </w:rPr>
      </w:pPr>
      <w:r>
        <w:rPr>
          <w:rFonts w:cs="Segoe UI"/>
          <w:b/>
          <w:bCs/>
          <w:lang w:val="en-US"/>
        </w:rPr>
        <w:t>Ni</w:t>
      </w:r>
      <w:r>
        <w:rPr>
          <w:rFonts w:cs="Segoe UI"/>
          <w:lang w:val="en-US"/>
        </w:rPr>
        <w:t xml:space="preserve"> – Интровертная интуиция «</w:t>
      </w:r>
      <w:r>
        <w:rPr>
          <w:rFonts w:cs="Segoe UI"/>
          <w:i/>
          <w:lang w:val="en-US"/>
        </w:rPr>
        <w:t>времени»</w:t>
      </w:r>
    </w:p>
    <w:p w:rsidR="0070117A" w:rsidRDefault="00784D62">
      <w:pPr>
        <w:pStyle w:val="a0"/>
        <w:numPr>
          <w:ilvl w:val="0"/>
          <w:numId w:val="8"/>
        </w:numPr>
        <w:jc w:val="left"/>
        <w:rPr>
          <w:rFonts w:cs="Segoe UI"/>
          <w:b/>
          <w:bCs/>
          <w:lang w:val="en-US"/>
        </w:rPr>
      </w:pPr>
      <w:r>
        <w:rPr>
          <w:rFonts w:cs="Segoe UI"/>
          <w:b/>
          <w:bCs/>
          <w:lang w:val="en-US"/>
        </w:rPr>
        <w:t>J</w:t>
      </w:r>
      <w:r>
        <w:rPr>
          <w:rFonts w:cs="Segoe UI"/>
          <w:lang w:val="en-US"/>
        </w:rPr>
        <w:t xml:space="preserve"> – </w:t>
      </w:r>
      <w:r>
        <w:rPr>
          <w:rFonts w:cs="Segoe UI"/>
        </w:rPr>
        <w:t>4 рациональные функции</w:t>
      </w:r>
    </w:p>
    <w:p w:rsidR="0070117A" w:rsidRDefault="00784D62">
      <w:pPr>
        <w:pStyle w:val="a0"/>
        <w:numPr>
          <w:ilvl w:val="1"/>
          <w:numId w:val="8"/>
        </w:numPr>
        <w:jc w:val="left"/>
        <w:rPr>
          <w:rFonts w:cs="Segoe UI"/>
          <w:b/>
          <w:bCs/>
          <w:lang w:val="en-US"/>
        </w:rPr>
      </w:pPr>
      <w:r>
        <w:rPr>
          <w:rFonts w:cs="Segoe UI"/>
          <w:b/>
          <w:bCs/>
          <w:lang w:val="en-US"/>
        </w:rPr>
        <w:t>F</w:t>
      </w:r>
      <w:r>
        <w:rPr>
          <w:rFonts w:cs="Segoe UI"/>
          <w:lang w:val="en-US"/>
        </w:rPr>
        <w:t xml:space="preserve"> – </w:t>
      </w:r>
      <w:r>
        <w:rPr>
          <w:rFonts w:cs="Segoe UI"/>
        </w:rPr>
        <w:t>Этика (2 этические)</w:t>
      </w:r>
    </w:p>
    <w:p w:rsidR="0070117A" w:rsidRDefault="00784D62">
      <w:pPr>
        <w:pStyle w:val="a0"/>
        <w:numPr>
          <w:ilvl w:val="2"/>
          <w:numId w:val="8"/>
        </w:numPr>
        <w:jc w:val="left"/>
        <w:rPr>
          <w:rFonts w:cs="Segoe UI"/>
          <w:b/>
          <w:bCs/>
          <w:lang w:val="en-US"/>
        </w:rPr>
      </w:pPr>
      <w:r>
        <w:rPr>
          <w:rFonts w:cs="Segoe UI"/>
          <w:b/>
          <w:bCs/>
          <w:lang w:val="en-US"/>
        </w:rPr>
        <w:t>Fe</w:t>
      </w:r>
      <w:r>
        <w:rPr>
          <w:rFonts w:cs="Segoe UI"/>
          <w:lang w:val="en-US"/>
        </w:rPr>
        <w:t xml:space="preserve"> – Экстравертная этика </w:t>
      </w:r>
      <w:r>
        <w:rPr>
          <w:rFonts w:cs="Segoe UI"/>
          <w:i/>
          <w:lang w:val="en-US"/>
        </w:rPr>
        <w:t>«эмоций»</w:t>
      </w:r>
    </w:p>
    <w:p w:rsidR="0070117A" w:rsidRDefault="00784D62">
      <w:pPr>
        <w:pStyle w:val="a0"/>
        <w:numPr>
          <w:ilvl w:val="2"/>
          <w:numId w:val="8"/>
        </w:numPr>
        <w:jc w:val="left"/>
        <w:rPr>
          <w:rFonts w:cs="Segoe UI"/>
          <w:b/>
          <w:bCs/>
          <w:lang w:val="en-US"/>
        </w:rPr>
      </w:pPr>
      <w:r>
        <w:rPr>
          <w:rFonts w:cs="Segoe UI"/>
          <w:b/>
          <w:bCs/>
          <w:lang w:val="en-US"/>
        </w:rPr>
        <w:t>Fi</w:t>
      </w:r>
      <w:r>
        <w:rPr>
          <w:rFonts w:cs="Segoe UI"/>
          <w:lang w:val="en-US"/>
        </w:rPr>
        <w:t xml:space="preserve"> – Интровертная этика «</w:t>
      </w:r>
      <w:r>
        <w:rPr>
          <w:rFonts w:cs="Segoe UI"/>
          <w:i/>
          <w:iCs/>
          <w:lang w:val="en-US"/>
        </w:rPr>
        <w:t>отношений</w:t>
      </w:r>
      <w:r>
        <w:rPr>
          <w:rFonts w:cs="Segoe UI"/>
          <w:lang w:val="en-US"/>
        </w:rPr>
        <w:t>»</w:t>
      </w:r>
    </w:p>
    <w:p w:rsidR="0070117A" w:rsidRDefault="00784D62">
      <w:pPr>
        <w:pStyle w:val="a0"/>
        <w:numPr>
          <w:ilvl w:val="1"/>
          <w:numId w:val="8"/>
        </w:numPr>
        <w:jc w:val="left"/>
        <w:rPr>
          <w:rFonts w:cs="Segoe UI"/>
          <w:b/>
          <w:bCs/>
          <w:lang w:val="en-US"/>
        </w:rPr>
      </w:pPr>
      <w:r>
        <w:rPr>
          <w:rFonts w:cs="Segoe UI"/>
          <w:b/>
          <w:bCs/>
          <w:lang w:val="en-US"/>
        </w:rPr>
        <w:t xml:space="preserve">T </w:t>
      </w:r>
      <w:r>
        <w:rPr>
          <w:rFonts w:cs="Segoe UI"/>
          <w:lang w:val="en-US"/>
        </w:rPr>
        <w:t xml:space="preserve">– </w:t>
      </w:r>
      <w:r>
        <w:rPr>
          <w:rFonts w:cs="Segoe UI"/>
        </w:rPr>
        <w:t>Логика (2 логические)</w:t>
      </w:r>
    </w:p>
    <w:p w:rsidR="0070117A" w:rsidRDefault="00784D62">
      <w:pPr>
        <w:pStyle w:val="a0"/>
        <w:numPr>
          <w:ilvl w:val="2"/>
          <w:numId w:val="8"/>
        </w:numPr>
        <w:jc w:val="left"/>
        <w:rPr>
          <w:rFonts w:cs="Segoe UI"/>
          <w:b/>
          <w:bCs/>
          <w:lang w:val="en-US"/>
        </w:rPr>
      </w:pPr>
      <w:r>
        <w:rPr>
          <w:rFonts w:cs="Segoe UI"/>
          <w:b/>
          <w:bCs/>
          <w:lang w:val="en-US"/>
        </w:rPr>
        <w:t>Te</w:t>
      </w:r>
      <w:r>
        <w:rPr>
          <w:rFonts w:cs="Segoe UI"/>
          <w:lang w:val="en-US"/>
        </w:rPr>
        <w:t xml:space="preserve"> – Экстравертная «</w:t>
      </w:r>
      <w:r>
        <w:rPr>
          <w:rFonts w:cs="Segoe UI"/>
          <w:i/>
          <w:lang w:val="en-US"/>
        </w:rPr>
        <w:t xml:space="preserve">деловая» </w:t>
      </w:r>
      <w:r>
        <w:rPr>
          <w:rFonts w:cs="Segoe UI"/>
          <w:lang w:val="en-US"/>
        </w:rPr>
        <w:t>логика</w:t>
      </w:r>
    </w:p>
    <w:p w:rsidR="0070117A" w:rsidRDefault="00784D62">
      <w:pPr>
        <w:pStyle w:val="a0"/>
        <w:numPr>
          <w:ilvl w:val="2"/>
          <w:numId w:val="8"/>
        </w:numPr>
        <w:jc w:val="left"/>
        <w:rPr>
          <w:rFonts w:cs="Segoe UI"/>
        </w:rPr>
      </w:pPr>
      <w:r>
        <w:rPr>
          <w:rFonts w:cs="Segoe UI"/>
          <w:b/>
          <w:bCs/>
          <w:lang w:val="en-US"/>
        </w:rPr>
        <w:t>Ti</w:t>
      </w:r>
      <w:r>
        <w:rPr>
          <w:rFonts w:cs="Segoe UI"/>
          <w:lang w:val="en-US"/>
        </w:rPr>
        <w:t xml:space="preserve"> – Интровертная «</w:t>
      </w:r>
      <w:r>
        <w:rPr>
          <w:rFonts w:cs="Segoe UI"/>
          <w:i/>
          <w:lang w:val="en-US"/>
        </w:rPr>
        <w:t>структурная»</w:t>
      </w:r>
      <w:r>
        <w:rPr>
          <w:rFonts w:cs="Segoe UI"/>
          <w:lang w:val="en-US"/>
        </w:rPr>
        <w:t xml:space="preserve"> логика</w:t>
      </w:r>
    </w:p>
    <w:p w:rsidR="0070117A" w:rsidRDefault="0070117A">
      <w:pPr>
        <w:pStyle w:val="a0"/>
        <w:rPr>
          <w:rFonts w:cs="Segoe UI"/>
        </w:rPr>
      </w:pPr>
    </w:p>
    <w:p w:rsidR="0070117A" w:rsidRDefault="00784D62">
      <w:pPr>
        <w:pStyle w:val="a0"/>
        <w:rPr>
          <w:rFonts w:cs="Segoe UI"/>
        </w:rPr>
      </w:pPr>
      <w:r>
        <w:rPr>
          <w:rFonts w:cs="Segoe UI"/>
        </w:rPr>
        <w:t xml:space="preserve">И вот мы, следуя логике Юнга, определили все 8 психических функций. Соционическим </w:t>
      </w:r>
      <w:r>
        <w:rPr>
          <w:rFonts w:cs="Segoe UI"/>
          <w:b/>
        </w:rPr>
        <w:t>информационным</w:t>
      </w:r>
      <w:r>
        <w:rPr>
          <w:rFonts w:cs="Segoe UI"/>
        </w:rPr>
        <w:t xml:space="preserve"> </w:t>
      </w:r>
      <w:r>
        <w:rPr>
          <w:rFonts w:cs="Segoe UI"/>
          <w:b/>
        </w:rPr>
        <w:t>аспектом</w:t>
      </w:r>
      <w:r>
        <w:rPr>
          <w:rFonts w:cs="Segoe UI"/>
        </w:rPr>
        <w:t xml:space="preserve"> называется информация, используемая соответствующей психической функцией при своей работе. Например, к аспекту экстравертной сенсорики принадлежит информация, используемая функцией экс</w:t>
      </w:r>
      <w:r w:rsidRPr="00295925">
        <w:rPr>
          <w:rFonts w:cs="Segoe UI"/>
        </w:rPr>
        <w:t>т</w:t>
      </w:r>
      <w:r>
        <w:rPr>
          <w:rFonts w:cs="Segoe UI"/>
        </w:rPr>
        <w:t>равертной сенсорики при своей работе.</w:t>
      </w:r>
    </w:p>
    <w:p w:rsidR="0070117A" w:rsidRDefault="0070117A">
      <w:pPr>
        <w:pStyle w:val="a0"/>
        <w:rPr>
          <w:rFonts w:cs="Segoe UI"/>
        </w:rPr>
      </w:pPr>
    </w:p>
    <w:p w:rsidR="0070117A" w:rsidRDefault="00784D62">
      <w:pPr>
        <w:pStyle w:val="a0"/>
        <w:rPr>
          <w:rFonts w:cs="Segoe UI"/>
          <w:i/>
          <w:iCs/>
        </w:rPr>
      </w:pPr>
      <w:r>
        <w:rPr>
          <w:rFonts w:cs="Segoe UI"/>
        </w:rPr>
        <w:t xml:space="preserve">Позволю себе процитировать определения соционических аспектов из Википедии </w:t>
      </w:r>
      <w:r w:rsidRPr="00295925">
        <w:rPr>
          <w:rFonts w:cs="Segoe UI"/>
        </w:rPr>
        <w:t>[</w:t>
      </w:r>
      <w:hyperlink r:id="rId28" w:history="1">
        <w:r>
          <w:rPr>
            <w:rStyle w:val="a7"/>
            <w:rFonts w:cs="Segoe UI"/>
          </w:rPr>
          <w:t>16</w:t>
        </w:r>
      </w:hyperlink>
      <w:r w:rsidRPr="00295925">
        <w:rPr>
          <w:rFonts w:cs="Segoe UI"/>
        </w:rPr>
        <w:t xml:space="preserve">], </w:t>
      </w:r>
      <w:r>
        <w:rPr>
          <w:rFonts w:cs="Segoe UI"/>
        </w:rPr>
        <w:t>они отражают среднестатистическое видение социониками информационных аспектов, на него полезно ориентироваться:</w:t>
      </w:r>
    </w:p>
    <w:p w:rsidR="0070117A" w:rsidRDefault="0070117A">
      <w:pPr>
        <w:pStyle w:val="a0"/>
        <w:rPr>
          <w:rFonts w:cs="Segoe UI"/>
          <w:i/>
          <w:iCs/>
        </w:rPr>
      </w:pPr>
    </w:p>
    <w:p w:rsidR="0070117A" w:rsidRPr="00295925" w:rsidRDefault="00784D62">
      <w:pPr>
        <w:pStyle w:val="a0"/>
        <w:rPr>
          <w:rFonts w:cs="Segoe UI"/>
          <w:b/>
          <w:bCs/>
        </w:rPr>
      </w:pPr>
      <w:r>
        <w:rPr>
          <w:rFonts w:cs="Segoe UI"/>
          <w:b/>
          <w:bCs/>
          <w:lang w:val="en-US"/>
        </w:rPr>
        <w:t>Te</w:t>
      </w:r>
      <w:r w:rsidRPr="00295925">
        <w:rPr>
          <w:rFonts w:cs="Segoe UI"/>
        </w:rPr>
        <w:t xml:space="preserve"> </w:t>
      </w:r>
      <w:r>
        <w:rPr>
          <w:rFonts w:cs="Segoe UI"/>
          <w:i/>
          <w:iCs/>
        </w:rPr>
        <w:t>— экстравертная «чёрная логика», «деловая логика» — устройство технологических процессов, принципы работы механизмов, деловые качества, уровень эффективности и оптимальности, целесообразность. Внимание к этому аспекту информации имеет следствием организаторские способности, стремление и умение к сбору полной и достоверной информации.</w:t>
      </w:r>
    </w:p>
    <w:p w:rsidR="0070117A" w:rsidRPr="00295925" w:rsidRDefault="00784D62">
      <w:pPr>
        <w:pStyle w:val="a0"/>
        <w:rPr>
          <w:rFonts w:cs="Segoe UI"/>
          <w:b/>
          <w:bCs/>
        </w:rPr>
      </w:pPr>
      <w:r>
        <w:rPr>
          <w:rFonts w:cs="Segoe UI"/>
          <w:b/>
          <w:bCs/>
          <w:lang w:val="en-US"/>
        </w:rPr>
        <w:t>Ti</w:t>
      </w:r>
      <w:r>
        <w:rPr>
          <w:rFonts w:cs="Segoe UI"/>
          <w:i/>
          <w:iCs/>
        </w:rPr>
        <w:t xml:space="preserve"> — интровертная «белая логика», «структурная логика» — причинно-следственные связи между объектами, объективные закономерности, правила и схемы. Внимание к этому аспекту информации имеет следствием </w:t>
      </w:r>
      <w:r>
        <w:rPr>
          <w:rFonts w:cs="Segoe UI"/>
          <w:i/>
          <w:iCs/>
        </w:rPr>
        <w:lastRenderedPageBreak/>
        <w:t>понимание формальных правил, стремление к систематизации информации и деятельности.</w:t>
      </w:r>
    </w:p>
    <w:p w:rsidR="0070117A" w:rsidRPr="00295925" w:rsidRDefault="00784D62">
      <w:pPr>
        <w:pStyle w:val="a0"/>
        <w:rPr>
          <w:rFonts w:cs="Segoe UI"/>
          <w:b/>
          <w:bCs/>
        </w:rPr>
      </w:pPr>
      <w:r>
        <w:rPr>
          <w:rFonts w:cs="Segoe UI"/>
          <w:b/>
          <w:bCs/>
          <w:lang w:val="en-US"/>
        </w:rPr>
        <w:t>Fe</w:t>
      </w:r>
      <w:r>
        <w:rPr>
          <w:rFonts w:cs="Segoe UI"/>
          <w:i/>
          <w:iCs/>
        </w:rPr>
        <w:t xml:space="preserve"> — экстравертная «чёрная этика», «этика эмоций» — эмоциональное состояние человека, эмоциональная энергетика, эмоциональная оценка объектов и явлений в объективном смысле. Внимание к этому аспекту информации имеет следствием умение управлять настроением отдельного человека и эмоциональным фоном людей в группе, выражать чувства и эмоции, стремление и умение создавать имидж.</w:t>
      </w:r>
    </w:p>
    <w:p w:rsidR="0070117A" w:rsidRPr="00295925" w:rsidRDefault="00784D62">
      <w:pPr>
        <w:pStyle w:val="a0"/>
        <w:rPr>
          <w:rFonts w:cs="Segoe UI"/>
          <w:b/>
          <w:bCs/>
        </w:rPr>
      </w:pPr>
      <w:r>
        <w:rPr>
          <w:rFonts w:cs="Segoe UI"/>
          <w:b/>
          <w:bCs/>
          <w:lang w:val="en-US"/>
        </w:rPr>
        <w:t>Fi</w:t>
      </w:r>
      <w:r>
        <w:rPr>
          <w:rFonts w:cs="Segoe UI"/>
          <w:i/>
          <w:iCs/>
        </w:rPr>
        <w:t xml:space="preserve"> — интровертная «белая этика», «этика отношений» — межличностные отношения, субъективные симпатии и антипатии, моральная оценка поступков людей по отношению друг к другу. Внимание к этому аспекту информации имеет следствием возможность манипуляции отношениями, понимание тонкостей поведения в обществе, стремление к милосердию и человеколюбию, сочувствие.</w:t>
      </w:r>
    </w:p>
    <w:p w:rsidR="0070117A" w:rsidRPr="00295925" w:rsidRDefault="00784D62">
      <w:pPr>
        <w:pStyle w:val="a0"/>
        <w:rPr>
          <w:rFonts w:cs="Segoe UI"/>
          <w:b/>
          <w:bCs/>
        </w:rPr>
      </w:pPr>
      <w:r>
        <w:rPr>
          <w:rFonts w:cs="Segoe UI"/>
          <w:b/>
          <w:bCs/>
          <w:lang w:val="en-US"/>
        </w:rPr>
        <w:t>Ne</w:t>
      </w:r>
      <w:r>
        <w:rPr>
          <w:rFonts w:cs="Segoe UI"/>
          <w:i/>
          <w:iCs/>
        </w:rPr>
        <w:t xml:space="preserve"> — экстравертная «чёрная интуиция», «интуиция возможностей» — потенциальные качества и возможности объектов, способности людей, варианты. Внимание к этому аспекту информации имеет следствием многоплановое восприятие мира, стремление к новаторству.</w:t>
      </w:r>
    </w:p>
    <w:p w:rsidR="0070117A" w:rsidRPr="00295925" w:rsidRDefault="00784D62">
      <w:pPr>
        <w:pStyle w:val="a0"/>
        <w:rPr>
          <w:rFonts w:cs="Segoe UI"/>
          <w:b/>
          <w:bCs/>
        </w:rPr>
      </w:pPr>
      <w:r>
        <w:rPr>
          <w:rFonts w:cs="Segoe UI"/>
          <w:b/>
          <w:bCs/>
          <w:lang w:val="en-US"/>
        </w:rPr>
        <w:t>Ni</w:t>
      </w:r>
      <w:r>
        <w:rPr>
          <w:rFonts w:cs="Segoe UI"/>
          <w:i/>
          <w:iCs/>
        </w:rPr>
        <w:t xml:space="preserve"> — интровертная «белая интуиция», «интуиция времени» — тенденции развития событий, пути перехода от одной ситуации к другой, своевременность, связь времён. Внимание к этому аспекту информации имеет следствием способности к прогнозированию, оценке затрат времени, способности по управлению своим и чужим временем. Также «белая интуиция» представляет собой целостность субъективной реальности человека что проявляется как ощущение душевного комфорта либо дискомфорта.</w:t>
      </w:r>
    </w:p>
    <w:p w:rsidR="0070117A" w:rsidRPr="00295925" w:rsidRDefault="00784D62">
      <w:pPr>
        <w:pStyle w:val="a0"/>
        <w:rPr>
          <w:rFonts w:cs="Segoe UI"/>
          <w:b/>
          <w:bCs/>
        </w:rPr>
      </w:pPr>
      <w:r>
        <w:rPr>
          <w:rFonts w:cs="Segoe UI"/>
          <w:b/>
          <w:bCs/>
          <w:lang w:val="en-US"/>
        </w:rPr>
        <w:t>Se</w:t>
      </w:r>
      <w:r>
        <w:rPr>
          <w:rFonts w:cs="Segoe UI"/>
          <w:i/>
          <w:iCs/>
        </w:rPr>
        <w:t xml:space="preserve"> — экстравертная «чёрная сенсорика», «силовая сенсорика» — физическая сила и волевые качества людей, влияние их материального положения и веса в обществе, расстановка сил, объективные качества внешнего вида объектов. Внимание к этому аспекту информации имеет следствием способности к восприятию материальных объектов и окружающего пространства, настойчивость, властность, пробивные качества, стремление к лидерству и благосостоянию.</w:t>
      </w:r>
    </w:p>
    <w:p w:rsidR="0070117A" w:rsidRDefault="00784D62">
      <w:pPr>
        <w:pStyle w:val="a0"/>
        <w:rPr>
          <w:rFonts w:cs="Segoe UI"/>
        </w:rPr>
      </w:pPr>
      <w:r>
        <w:rPr>
          <w:rFonts w:cs="Segoe UI"/>
          <w:b/>
          <w:bCs/>
          <w:lang w:val="en-US"/>
        </w:rPr>
        <w:t>Si</w:t>
      </w:r>
      <w:r>
        <w:rPr>
          <w:rFonts w:cs="Segoe UI"/>
          <w:i/>
          <w:iCs/>
        </w:rPr>
        <w:t xml:space="preserve"> — интровертная «белая сенсорика», «сенсорика ощущений» — гармония форм и положений одних объектов относительно других, ощущения органов чувств, физическое состояние человека. Внимание к этому аспекту информации имеет следствием стремление к удобству, комфорту и уюту, здоровью, физическим удовольствиям, умение это обеспечить.</w:t>
      </w:r>
    </w:p>
    <w:p w:rsidR="0070117A" w:rsidRDefault="00784D62">
      <w:pPr>
        <w:pStyle w:val="2"/>
        <w:rPr>
          <w:rFonts w:cs="Segoe UI"/>
          <w:sz w:val="32"/>
          <w:szCs w:val="32"/>
        </w:rPr>
      </w:pPr>
      <w:bookmarkStart w:id="14" w:name="__RefHeading__4091_170150630"/>
      <w:bookmarkEnd w:id="14"/>
      <w:r>
        <w:rPr>
          <w:rFonts w:cs="Segoe UI"/>
        </w:rPr>
        <w:lastRenderedPageBreak/>
        <w:t>1.11 Серые функции</w:t>
      </w:r>
    </w:p>
    <w:p w:rsidR="0070117A" w:rsidRDefault="00784D62">
      <w:pPr>
        <w:pStyle w:val="a0"/>
        <w:rPr>
          <w:rFonts w:cs="Segoe UI"/>
        </w:rPr>
      </w:pPr>
      <w:r>
        <w:rPr>
          <w:rFonts w:cs="Segoe UI"/>
          <w:szCs w:val="32"/>
        </w:rPr>
        <w:t xml:space="preserve">Стоит отметить, что теорию Школы Системной Соционики </w:t>
      </w:r>
      <w:r w:rsidRPr="00295925">
        <w:rPr>
          <w:rFonts w:cs="Segoe UI"/>
          <w:szCs w:val="32"/>
        </w:rPr>
        <w:t>[</w:t>
      </w:r>
      <w:hyperlink r:id="rId29" w:history="1">
        <w:r w:rsidRPr="00295925">
          <w:rPr>
            <w:rStyle w:val="a7"/>
            <w:rFonts w:cs="Segoe UI"/>
            <w:szCs w:val="32"/>
          </w:rPr>
          <w:t>5</w:t>
        </w:r>
      </w:hyperlink>
      <w:r w:rsidRPr="00295925">
        <w:rPr>
          <w:rFonts w:cs="Segoe UI"/>
          <w:szCs w:val="32"/>
        </w:rPr>
        <w:t xml:space="preserve">] </w:t>
      </w:r>
      <w:r>
        <w:rPr>
          <w:rFonts w:cs="Segoe UI"/>
          <w:szCs w:val="32"/>
        </w:rPr>
        <w:t>можно понять так, будто интровертные аспекты строятся на основе экстравертных. Но, на мой взгляд, такая точка зрения неверна. Экстравертные аспекты несут в себе очень много смысловой нагрузки, которая в соответствующих им интровертных аспектах совершенно не представлена.</w:t>
      </w:r>
    </w:p>
    <w:p w:rsidR="0070117A" w:rsidRDefault="0070117A">
      <w:pPr>
        <w:pStyle w:val="a0"/>
        <w:rPr>
          <w:rFonts w:cs="Segoe UI"/>
        </w:rPr>
      </w:pPr>
    </w:p>
    <w:p w:rsidR="0070117A" w:rsidRDefault="00784D62">
      <w:pPr>
        <w:pStyle w:val="a0"/>
        <w:numPr>
          <w:ilvl w:val="0"/>
          <w:numId w:val="16"/>
        </w:numPr>
        <w:rPr>
          <w:rFonts w:cs="Segoe UI"/>
        </w:rPr>
      </w:pPr>
      <w:r>
        <w:rPr>
          <w:rFonts w:cs="Segoe UI"/>
          <w:szCs w:val="32"/>
        </w:rPr>
        <w:t xml:space="preserve">Например, что экстравертная, что интровертная </w:t>
      </w:r>
      <w:r>
        <w:rPr>
          <w:rFonts w:cs="Segoe UI"/>
          <w:b/>
          <w:bCs/>
          <w:szCs w:val="32"/>
        </w:rPr>
        <w:t>логики</w:t>
      </w:r>
      <w:r>
        <w:rPr>
          <w:rFonts w:cs="Segoe UI"/>
          <w:szCs w:val="32"/>
        </w:rPr>
        <w:t xml:space="preserve"> в своем базисе опираются на факты и причинно-следственные связи, но если интровертная строит на их основе структуру и законы, то экстравертная пускает их в дело (причинно-следственные связи нужны экстравертной логике для построения алгоритмов действий. Представлять последствия своих действий необходимо, чтобы планировать работу), находит им применение. И вот пуск в дело как раз и является тем смысловым ядром, которого нет в интровертной логике.</w:t>
      </w:r>
    </w:p>
    <w:p w:rsidR="0070117A" w:rsidRDefault="0070117A">
      <w:pPr>
        <w:pStyle w:val="a0"/>
        <w:rPr>
          <w:rFonts w:cs="Segoe UI"/>
        </w:rPr>
      </w:pPr>
    </w:p>
    <w:p w:rsidR="0070117A" w:rsidRDefault="00784D62">
      <w:pPr>
        <w:pStyle w:val="a0"/>
        <w:rPr>
          <w:rFonts w:cs="Segoe UI"/>
        </w:rPr>
      </w:pPr>
      <w:r>
        <w:rPr>
          <w:rFonts w:cs="Segoe UI"/>
          <w:szCs w:val="32"/>
        </w:rPr>
        <w:t xml:space="preserve">Подобная картина наблюдается и для всех остальных пар аспектов. Назовем общий базис экстравертных и интровертных функций </w:t>
      </w:r>
      <w:r>
        <w:rPr>
          <w:rFonts w:cs="Segoe UI"/>
          <w:b/>
          <w:bCs/>
          <w:szCs w:val="32"/>
        </w:rPr>
        <w:t>серыми</w:t>
      </w:r>
      <w:r>
        <w:rPr>
          <w:rFonts w:cs="Segoe UI"/>
          <w:szCs w:val="32"/>
        </w:rPr>
        <w:t xml:space="preserve"> функциями.</w:t>
      </w:r>
    </w:p>
    <w:p w:rsidR="0070117A" w:rsidRDefault="0070117A">
      <w:pPr>
        <w:pStyle w:val="a0"/>
        <w:rPr>
          <w:rFonts w:cs="Segoe UI"/>
        </w:rPr>
      </w:pPr>
    </w:p>
    <w:p w:rsidR="0070117A" w:rsidRDefault="00784D62">
      <w:pPr>
        <w:pStyle w:val="a0"/>
        <w:rPr>
          <w:rFonts w:cs="Segoe UI"/>
          <w:b/>
          <w:bCs/>
          <w:i/>
          <w:iCs/>
        </w:rPr>
      </w:pPr>
      <w:r>
        <w:rPr>
          <w:rFonts w:cs="Segoe UI"/>
        </w:rPr>
        <w:t>Схема включения смысловых множеств:</w:t>
      </w:r>
    </w:p>
    <w:p w:rsidR="0070117A" w:rsidRDefault="00784D62" w:rsidP="00F57360">
      <w:pPr>
        <w:pStyle w:val="a0"/>
        <w:rPr>
          <w:rFonts w:cs="Segoe UI"/>
          <w:b/>
          <w:bCs/>
          <w:i/>
          <w:iCs/>
        </w:rPr>
      </w:pPr>
      <w:r>
        <w:rPr>
          <w:rFonts w:cs="Segoe UI"/>
          <w:b/>
          <w:bCs/>
          <w:i/>
          <w:iCs/>
        </w:rPr>
        <w:t>1</w:t>
      </w:r>
      <w:r w:rsidRPr="00295925">
        <w:rPr>
          <w:rFonts w:cs="Segoe UI"/>
        </w:rPr>
        <w:t xml:space="preserve"> – </w:t>
      </w:r>
      <w:r>
        <w:rPr>
          <w:rFonts w:cs="Segoe UI"/>
          <w:b/>
          <w:bCs/>
          <w:lang w:val="en-US"/>
        </w:rPr>
        <w:t>Ta</w:t>
      </w:r>
      <w:r>
        <w:rPr>
          <w:rFonts w:cs="Segoe UI"/>
        </w:rPr>
        <w:t> Основа логики (Серая логика);</w:t>
      </w:r>
    </w:p>
    <w:p w:rsidR="0070117A" w:rsidRPr="00295925" w:rsidRDefault="00784D62" w:rsidP="00F57360">
      <w:pPr>
        <w:pStyle w:val="a0"/>
        <w:rPr>
          <w:rFonts w:cs="Segoe UI"/>
          <w:b/>
          <w:bCs/>
          <w:i/>
          <w:iCs/>
        </w:rPr>
      </w:pPr>
      <w:r>
        <w:rPr>
          <w:rFonts w:cs="Segoe UI"/>
          <w:b/>
          <w:bCs/>
          <w:i/>
          <w:iCs/>
        </w:rPr>
        <w:t>2</w:t>
      </w:r>
      <w:r w:rsidRPr="00295925">
        <w:rPr>
          <w:rFonts w:cs="Segoe UI"/>
        </w:rPr>
        <w:t xml:space="preserve"> – </w:t>
      </w:r>
      <w:r>
        <w:rPr>
          <w:rFonts w:cs="Segoe UI"/>
          <w:b/>
          <w:bCs/>
          <w:lang w:val="en-US"/>
        </w:rPr>
        <w:t>Te</w:t>
      </w:r>
      <w:r>
        <w:rPr>
          <w:rFonts w:cs="Segoe UI"/>
        </w:rPr>
        <w:t> Экстравертная логика (Черная логика);</w:t>
      </w:r>
    </w:p>
    <w:p w:rsidR="0070117A" w:rsidRPr="00295925" w:rsidRDefault="00784D62" w:rsidP="00F57360">
      <w:pPr>
        <w:pStyle w:val="a0"/>
        <w:rPr>
          <w:rFonts w:cs="Segoe UI"/>
        </w:rPr>
      </w:pPr>
      <w:r w:rsidRPr="00295925">
        <w:rPr>
          <w:rFonts w:cs="Segoe UI"/>
          <w:b/>
          <w:bCs/>
          <w:i/>
          <w:iCs/>
        </w:rPr>
        <w:t>3</w:t>
      </w:r>
      <w:r w:rsidRPr="00295925">
        <w:rPr>
          <w:rFonts w:cs="Segoe UI"/>
        </w:rPr>
        <w:t xml:space="preserve"> – </w:t>
      </w:r>
      <w:r>
        <w:rPr>
          <w:rFonts w:cs="Segoe UI"/>
          <w:b/>
          <w:bCs/>
          <w:lang w:val="en-US"/>
        </w:rPr>
        <w:t>Ti</w:t>
      </w:r>
      <w:r>
        <w:rPr>
          <w:rFonts w:cs="Segoe UI"/>
          <w:lang w:val="en-US"/>
        </w:rPr>
        <w:t> </w:t>
      </w:r>
      <w:r>
        <w:rPr>
          <w:rFonts w:cs="Segoe UI"/>
        </w:rPr>
        <w:t xml:space="preserve">Интровертная логика </w:t>
      </w:r>
      <w:r w:rsidRPr="00295925">
        <w:rPr>
          <w:rFonts w:cs="Segoe UI"/>
        </w:rPr>
        <w:t>(Белая логика).</w:t>
      </w:r>
    </w:p>
    <w:p w:rsidR="0070117A" w:rsidRPr="00295925" w:rsidRDefault="0070117A" w:rsidP="00F57360">
      <w:pPr>
        <w:pStyle w:val="a0"/>
        <w:rPr>
          <w:rFonts w:cs="Segoe UI"/>
        </w:rPr>
      </w:pPr>
    </w:p>
    <w:p w:rsidR="0070117A" w:rsidRDefault="00C25F6B" w:rsidP="00F57360">
      <w:pPr>
        <w:pStyle w:val="a0"/>
        <w:rPr>
          <w:rFonts w:cs="Segoe UI"/>
        </w:rPr>
      </w:pPr>
      <w:r w:rsidRPr="006B2144">
        <w:rPr>
          <w:rFonts w:cs="Segoe UI"/>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pt;height:121.8pt" filled="t">
            <v:fill color2="black"/>
            <v:imagedata r:id="rId30" o:title=""/>
          </v:shape>
        </w:pict>
      </w:r>
    </w:p>
    <w:p w:rsidR="0070117A" w:rsidRDefault="0070117A">
      <w:pPr>
        <w:pStyle w:val="a0"/>
        <w:rPr>
          <w:rFonts w:cs="Segoe UI"/>
        </w:rPr>
      </w:pPr>
    </w:p>
    <w:p w:rsidR="0070117A" w:rsidRDefault="00784D62">
      <w:pPr>
        <w:pStyle w:val="a0"/>
        <w:numPr>
          <w:ilvl w:val="0"/>
          <w:numId w:val="16"/>
        </w:numPr>
        <w:rPr>
          <w:rFonts w:cs="Segoe UI"/>
        </w:rPr>
      </w:pPr>
      <w:r>
        <w:rPr>
          <w:rFonts w:cs="Segoe UI"/>
        </w:rPr>
        <w:t xml:space="preserve">Основой </w:t>
      </w:r>
      <w:r>
        <w:rPr>
          <w:rFonts w:cs="Segoe UI"/>
          <w:b/>
          <w:bCs/>
        </w:rPr>
        <w:t>этики</w:t>
      </w:r>
      <w:r>
        <w:rPr>
          <w:rFonts w:cs="Segoe UI"/>
        </w:rPr>
        <w:t xml:space="preserve"> являются эмоции вместе с вызывающими их факторами: событиями, людьми. Экстравертная этика акцентируется на непосредственных эффектах ими оказываемых: воодушевлении, изменении настроения для каких-то целей. Интровертную же этику интересует устойчивые отношения, мораль как представления о том, как надо относиться к той или иной вещи.</w:t>
      </w:r>
    </w:p>
    <w:p w:rsidR="0070117A" w:rsidRDefault="00784D62">
      <w:pPr>
        <w:pStyle w:val="a0"/>
        <w:numPr>
          <w:ilvl w:val="0"/>
          <w:numId w:val="16"/>
        </w:numPr>
        <w:rPr>
          <w:rFonts w:cs="Segoe UI"/>
        </w:rPr>
      </w:pPr>
      <w:r>
        <w:rPr>
          <w:rFonts w:cs="Segoe UI"/>
        </w:rPr>
        <w:lastRenderedPageBreak/>
        <w:t xml:space="preserve">Основой </w:t>
      </w:r>
      <w:r>
        <w:rPr>
          <w:rFonts w:cs="Segoe UI"/>
          <w:b/>
          <w:bCs/>
        </w:rPr>
        <w:t>сенсорики</w:t>
      </w:r>
      <w:r>
        <w:rPr>
          <w:rFonts w:cs="Segoe UI"/>
        </w:rPr>
        <w:t xml:space="preserve"> является конкретная однозначная информация о  физическом мире (объектах, людях). Экстравертной сенсорике интересны сила, власть, богатство, установление границ. Интровертную же сенсорику интересуют гармония, комфорт, эстетика.</w:t>
      </w:r>
    </w:p>
    <w:p w:rsidR="0070117A" w:rsidRDefault="00784D62">
      <w:pPr>
        <w:pStyle w:val="a0"/>
        <w:numPr>
          <w:ilvl w:val="0"/>
          <w:numId w:val="16"/>
        </w:numPr>
        <w:rPr>
          <w:rFonts w:cs="Segoe UI"/>
        </w:rPr>
      </w:pPr>
      <w:r>
        <w:rPr>
          <w:rFonts w:cs="Segoe UI"/>
        </w:rPr>
        <w:t xml:space="preserve">Основой </w:t>
      </w:r>
      <w:r>
        <w:rPr>
          <w:rFonts w:cs="Segoe UI"/>
          <w:b/>
          <w:bCs/>
        </w:rPr>
        <w:t>интуиции</w:t>
      </w:r>
      <w:r>
        <w:rPr>
          <w:rFonts w:cs="Segoe UI"/>
        </w:rPr>
        <w:t xml:space="preserve"> является богатство ассоциаций, связанных с каким-либо явлением, или объектом: на что похож, что можно сделать, как может повести себя, т. е. воз</w:t>
      </w:r>
      <w:r>
        <w:rPr>
          <w:rFonts w:cs="Segoe UI"/>
          <w:i/>
          <w:iCs/>
        </w:rPr>
        <w:t>можно</w:t>
      </w:r>
      <w:r>
        <w:rPr>
          <w:rFonts w:cs="Segoe UI"/>
        </w:rPr>
        <w:t>сти. Экстравертной интуиции важнее новые возможности для реализации их во внешнем мире, а так же важно понимание сути явлений. Интровертной интуиции ассоциации нужны для построения внутри себя отражения реальности, какого-то своего внутреннего мира. Для моделирования реальности в динамике используется знание возможностей — того как могут повести себя люди и другие объекты, подсознательно оценивается вероятность реализации этих возможностей. В этом внутреннем мире можно отмотать время назад и вперед, увидеть будущее, а разные части внутреннего мира парадоксальным образом могут быть связаны ассоциациями. Стоит правда отметить, что такие парадоксальные ассоциативные связи интересуют и экстравертную интуицию.</w:t>
      </w:r>
    </w:p>
    <w:p w:rsidR="0070117A" w:rsidRDefault="0070117A">
      <w:pPr>
        <w:pStyle w:val="a0"/>
        <w:rPr>
          <w:rFonts w:cs="Segoe UI"/>
        </w:rPr>
      </w:pPr>
    </w:p>
    <w:p w:rsidR="0070117A" w:rsidRDefault="00784D62">
      <w:pPr>
        <w:pStyle w:val="a0"/>
      </w:pPr>
      <w:r>
        <w:rPr>
          <w:rFonts w:cs="Segoe UI"/>
        </w:rPr>
        <w:t>Краткая схема:</w:t>
      </w:r>
    </w:p>
    <w:tbl>
      <w:tblPr>
        <w:tblW w:w="0" w:type="auto"/>
        <w:tblInd w:w="55" w:type="dxa"/>
        <w:tblLayout w:type="fixed"/>
        <w:tblCellMar>
          <w:top w:w="55" w:type="dxa"/>
          <w:left w:w="55" w:type="dxa"/>
          <w:bottom w:w="55" w:type="dxa"/>
          <w:right w:w="55" w:type="dxa"/>
        </w:tblCellMar>
        <w:tblLook w:val="0000"/>
      </w:tblPr>
      <w:tblGrid>
        <w:gridCol w:w="2121"/>
        <w:gridCol w:w="3749"/>
        <w:gridCol w:w="2972"/>
        <w:gridCol w:w="2779"/>
      </w:tblGrid>
      <w:tr w:rsidR="0070117A">
        <w:tc>
          <w:tcPr>
            <w:tcW w:w="2121" w:type="dxa"/>
            <w:tcBorders>
              <w:top w:val="single" w:sz="8" w:space="0" w:color="000000"/>
              <w:left w:val="single" w:sz="8" w:space="0" w:color="000000"/>
              <w:bottom w:val="single" w:sz="8" w:space="0" w:color="000000"/>
            </w:tcBorders>
            <w:shd w:val="clear" w:color="auto" w:fill="auto"/>
          </w:tcPr>
          <w:p w:rsidR="0070117A" w:rsidRDefault="0070117A">
            <w:pPr>
              <w:pStyle w:val="a0"/>
              <w:jc w:val="left"/>
            </w:pPr>
          </w:p>
        </w:tc>
        <w:tc>
          <w:tcPr>
            <w:tcW w:w="3749" w:type="dxa"/>
            <w:tcBorders>
              <w:top w:val="single" w:sz="8" w:space="0" w:color="000000"/>
              <w:left w:val="single" w:sz="8" w:space="0" w:color="000000"/>
              <w:bottom w:val="single" w:sz="8" w:space="0" w:color="000000"/>
            </w:tcBorders>
            <w:shd w:val="clear" w:color="auto" w:fill="auto"/>
          </w:tcPr>
          <w:p w:rsidR="0070117A" w:rsidRDefault="00784D62">
            <w:pPr>
              <w:pStyle w:val="a0"/>
              <w:jc w:val="left"/>
            </w:pPr>
            <w:r>
              <w:rPr>
                <w:rFonts w:cs="Segoe UI"/>
              </w:rPr>
              <w:t>Основа</w:t>
            </w:r>
          </w:p>
        </w:tc>
        <w:tc>
          <w:tcPr>
            <w:tcW w:w="2972" w:type="dxa"/>
            <w:tcBorders>
              <w:top w:val="single" w:sz="8" w:space="0" w:color="000000"/>
              <w:left w:val="single" w:sz="8" w:space="0" w:color="000000"/>
              <w:bottom w:val="single" w:sz="8" w:space="0" w:color="000000"/>
            </w:tcBorders>
            <w:shd w:val="clear" w:color="auto" w:fill="auto"/>
          </w:tcPr>
          <w:p w:rsidR="0070117A" w:rsidRDefault="00784D62">
            <w:pPr>
              <w:pStyle w:val="a0"/>
              <w:jc w:val="left"/>
            </w:pPr>
            <w:r>
              <w:rPr>
                <w:rFonts w:cs="Segoe UI"/>
              </w:rPr>
              <w:t>Экстравертная</w:t>
            </w:r>
          </w:p>
        </w:tc>
        <w:tc>
          <w:tcPr>
            <w:tcW w:w="2779" w:type="dxa"/>
            <w:tcBorders>
              <w:top w:val="single" w:sz="8" w:space="0" w:color="000000"/>
              <w:left w:val="single" w:sz="8" w:space="0" w:color="000000"/>
              <w:bottom w:val="single" w:sz="8" w:space="0" w:color="000000"/>
              <w:right w:val="single" w:sz="8" w:space="0" w:color="000000"/>
            </w:tcBorders>
            <w:shd w:val="clear" w:color="auto" w:fill="auto"/>
          </w:tcPr>
          <w:p w:rsidR="0070117A" w:rsidRDefault="00784D62">
            <w:pPr>
              <w:pStyle w:val="a0"/>
              <w:jc w:val="left"/>
            </w:pPr>
            <w:r>
              <w:rPr>
                <w:rFonts w:cs="Segoe UI"/>
              </w:rPr>
              <w:t>Интровертная</w:t>
            </w:r>
          </w:p>
        </w:tc>
      </w:tr>
      <w:tr w:rsidR="0070117A">
        <w:tc>
          <w:tcPr>
            <w:tcW w:w="2121" w:type="dxa"/>
            <w:tcBorders>
              <w:left w:val="single" w:sz="8" w:space="0" w:color="000000"/>
              <w:bottom w:val="single" w:sz="8" w:space="0" w:color="000000"/>
            </w:tcBorders>
            <w:shd w:val="clear" w:color="auto" w:fill="auto"/>
          </w:tcPr>
          <w:p w:rsidR="0070117A" w:rsidRDefault="00784D62">
            <w:pPr>
              <w:pStyle w:val="a0"/>
              <w:jc w:val="left"/>
            </w:pPr>
            <w:r>
              <w:rPr>
                <w:rFonts w:eastAsia="Segoe UI" w:cs="Segoe UI"/>
                <w:b/>
                <w:bCs/>
                <w:lang w:val="en-US"/>
              </w:rPr>
              <w:t>F</w:t>
            </w:r>
            <w:r>
              <w:rPr>
                <w:rFonts w:eastAsia="Segoe UI" w:cs="Segoe UI"/>
                <w:lang w:val="en-US"/>
              </w:rPr>
              <w:t xml:space="preserve"> </w:t>
            </w:r>
            <w:r>
              <w:rPr>
                <w:rFonts w:cs="Segoe UI"/>
              </w:rPr>
              <w:t>Этика</w:t>
            </w:r>
          </w:p>
        </w:tc>
        <w:tc>
          <w:tcPr>
            <w:tcW w:w="3749" w:type="dxa"/>
            <w:tcBorders>
              <w:left w:val="single" w:sz="8" w:space="0" w:color="000000"/>
              <w:bottom w:val="single" w:sz="8" w:space="0" w:color="000000"/>
            </w:tcBorders>
            <w:shd w:val="clear" w:color="auto" w:fill="auto"/>
          </w:tcPr>
          <w:p w:rsidR="0070117A" w:rsidRDefault="00784D62">
            <w:pPr>
              <w:pStyle w:val="a0"/>
              <w:jc w:val="left"/>
            </w:pPr>
            <w:r>
              <w:rPr>
                <w:rFonts w:cs="Segoe UI"/>
                <w:b/>
                <w:bCs/>
                <w:lang w:val="en-US"/>
              </w:rPr>
              <w:t>Fa</w:t>
            </w:r>
            <w:r w:rsidRPr="00295925">
              <w:rPr>
                <w:rFonts w:cs="Segoe UI"/>
              </w:rPr>
              <w:t xml:space="preserve"> </w:t>
            </w:r>
            <w:r>
              <w:rPr>
                <w:rFonts w:cs="Segoe UI"/>
              </w:rPr>
              <w:t>Эмоции вместе с вызывающими их факторами</w:t>
            </w:r>
          </w:p>
        </w:tc>
        <w:tc>
          <w:tcPr>
            <w:tcW w:w="2972" w:type="dxa"/>
            <w:tcBorders>
              <w:left w:val="single" w:sz="8" w:space="0" w:color="000000"/>
              <w:bottom w:val="single" w:sz="8" w:space="0" w:color="000000"/>
            </w:tcBorders>
            <w:shd w:val="clear" w:color="auto" w:fill="auto"/>
          </w:tcPr>
          <w:p w:rsidR="0070117A" w:rsidRDefault="00784D62">
            <w:pPr>
              <w:pStyle w:val="a0"/>
              <w:jc w:val="left"/>
            </w:pPr>
            <w:r>
              <w:rPr>
                <w:rFonts w:cs="Segoe UI"/>
                <w:b/>
                <w:bCs/>
                <w:lang w:val="en-US"/>
              </w:rPr>
              <w:t>Fe</w:t>
            </w:r>
            <w:r>
              <w:rPr>
                <w:rFonts w:cs="Segoe UI"/>
                <w:lang w:val="en-US"/>
              </w:rPr>
              <w:t xml:space="preserve"> </w:t>
            </w:r>
            <w:r>
              <w:rPr>
                <w:rFonts w:cs="Segoe UI"/>
              </w:rPr>
              <w:t>Воодушевление, эмоциональное воздействие</w:t>
            </w:r>
          </w:p>
        </w:tc>
        <w:tc>
          <w:tcPr>
            <w:tcW w:w="2779" w:type="dxa"/>
            <w:tcBorders>
              <w:left w:val="single" w:sz="8" w:space="0" w:color="000000"/>
              <w:bottom w:val="single" w:sz="8" w:space="0" w:color="000000"/>
              <w:right w:val="single" w:sz="8" w:space="0" w:color="000000"/>
            </w:tcBorders>
            <w:shd w:val="clear" w:color="auto" w:fill="auto"/>
          </w:tcPr>
          <w:p w:rsidR="0070117A" w:rsidRDefault="00784D62">
            <w:pPr>
              <w:pStyle w:val="a0"/>
              <w:jc w:val="left"/>
            </w:pPr>
            <w:r>
              <w:rPr>
                <w:rFonts w:cs="Segoe UI"/>
                <w:b/>
                <w:bCs/>
                <w:lang w:val="en-US"/>
              </w:rPr>
              <w:t>Fi</w:t>
            </w:r>
            <w:r>
              <w:rPr>
                <w:rFonts w:cs="Segoe UI"/>
                <w:lang w:val="en-US"/>
              </w:rPr>
              <w:t xml:space="preserve"> </w:t>
            </w:r>
            <w:r>
              <w:rPr>
                <w:rFonts w:cs="Segoe UI"/>
              </w:rPr>
              <w:t>Отношения, мораль</w:t>
            </w:r>
          </w:p>
        </w:tc>
      </w:tr>
      <w:tr w:rsidR="0070117A">
        <w:tc>
          <w:tcPr>
            <w:tcW w:w="2121" w:type="dxa"/>
            <w:tcBorders>
              <w:left w:val="single" w:sz="8" w:space="0" w:color="000000"/>
              <w:bottom w:val="single" w:sz="8" w:space="0" w:color="000000"/>
            </w:tcBorders>
            <w:shd w:val="clear" w:color="auto" w:fill="auto"/>
          </w:tcPr>
          <w:p w:rsidR="0070117A" w:rsidRDefault="00784D62">
            <w:pPr>
              <w:pStyle w:val="a0"/>
              <w:jc w:val="left"/>
            </w:pPr>
            <w:r>
              <w:rPr>
                <w:rFonts w:eastAsia="Segoe UI" w:cs="Segoe UI"/>
                <w:b/>
                <w:bCs/>
                <w:lang w:val="en-US"/>
              </w:rPr>
              <w:t>T</w:t>
            </w:r>
            <w:r>
              <w:rPr>
                <w:rFonts w:eastAsia="Segoe UI" w:cs="Segoe UI"/>
                <w:lang w:val="en-US"/>
              </w:rPr>
              <w:t xml:space="preserve"> </w:t>
            </w:r>
            <w:r>
              <w:rPr>
                <w:rFonts w:cs="Segoe UI"/>
              </w:rPr>
              <w:t>Логика</w:t>
            </w:r>
          </w:p>
        </w:tc>
        <w:tc>
          <w:tcPr>
            <w:tcW w:w="3749" w:type="dxa"/>
            <w:tcBorders>
              <w:left w:val="single" w:sz="8" w:space="0" w:color="000000"/>
              <w:bottom w:val="single" w:sz="8" w:space="0" w:color="000000"/>
            </w:tcBorders>
            <w:shd w:val="clear" w:color="auto" w:fill="auto"/>
          </w:tcPr>
          <w:p w:rsidR="0070117A" w:rsidRDefault="00784D62">
            <w:pPr>
              <w:pStyle w:val="a0"/>
              <w:jc w:val="left"/>
            </w:pPr>
            <w:r>
              <w:rPr>
                <w:rFonts w:cs="Segoe UI"/>
                <w:b/>
                <w:bCs/>
                <w:lang w:val="en-US"/>
              </w:rPr>
              <w:t>Ta</w:t>
            </w:r>
            <w:r w:rsidRPr="00295925">
              <w:rPr>
                <w:rFonts w:cs="Segoe UI"/>
              </w:rPr>
              <w:t xml:space="preserve"> </w:t>
            </w:r>
            <w:r>
              <w:rPr>
                <w:rFonts w:cs="Segoe UI"/>
              </w:rPr>
              <w:t>Факты, причинно-следственные связи между ними</w:t>
            </w:r>
          </w:p>
        </w:tc>
        <w:tc>
          <w:tcPr>
            <w:tcW w:w="2972" w:type="dxa"/>
            <w:tcBorders>
              <w:left w:val="single" w:sz="8" w:space="0" w:color="000000"/>
              <w:bottom w:val="single" w:sz="8" w:space="0" w:color="000000"/>
            </w:tcBorders>
            <w:shd w:val="clear" w:color="auto" w:fill="auto"/>
          </w:tcPr>
          <w:p w:rsidR="0070117A" w:rsidRDefault="00784D62">
            <w:pPr>
              <w:pStyle w:val="a0"/>
              <w:jc w:val="left"/>
            </w:pPr>
            <w:r>
              <w:rPr>
                <w:rFonts w:cs="Segoe UI"/>
                <w:b/>
                <w:bCs/>
                <w:lang w:val="en-US"/>
              </w:rPr>
              <w:t>Te</w:t>
            </w:r>
            <w:r>
              <w:rPr>
                <w:rFonts w:cs="Segoe UI"/>
                <w:lang w:val="en-US"/>
              </w:rPr>
              <w:t xml:space="preserve"> </w:t>
            </w:r>
            <w:r>
              <w:rPr>
                <w:rFonts w:cs="Segoe UI"/>
              </w:rPr>
              <w:t>Работа, применение</w:t>
            </w:r>
          </w:p>
        </w:tc>
        <w:tc>
          <w:tcPr>
            <w:tcW w:w="2779" w:type="dxa"/>
            <w:tcBorders>
              <w:left w:val="single" w:sz="8" w:space="0" w:color="000000"/>
              <w:bottom w:val="single" w:sz="8" w:space="0" w:color="000000"/>
              <w:right w:val="single" w:sz="8" w:space="0" w:color="000000"/>
            </w:tcBorders>
            <w:shd w:val="clear" w:color="auto" w:fill="auto"/>
          </w:tcPr>
          <w:p w:rsidR="0070117A" w:rsidRDefault="00784D62">
            <w:pPr>
              <w:pStyle w:val="a0"/>
              <w:jc w:val="left"/>
            </w:pPr>
            <w:r>
              <w:rPr>
                <w:rFonts w:cs="Segoe UI"/>
                <w:b/>
                <w:bCs/>
                <w:lang w:val="en-US"/>
              </w:rPr>
              <w:t>Ti</w:t>
            </w:r>
            <w:r>
              <w:rPr>
                <w:rFonts w:cs="Segoe UI"/>
                <w:lang w:val="en-US"/>
              </w:rPr>
              <w:t xml:space="preserve"> </w:t>
            </w:r>
            <w:r>
              <w:rPr>
                <w:rFonts w:cs="Segoe UI"/>
              </w:rPr>
              <w:t>Структура, законы</w:t>
            </w:r>
          </w:p>
        </w:tc>
      </w:tr>
      <w:tr w:rsidR="0070117A">
        <w:tc>
          <w:tcPr>
            <w:tcW w:w="2121" w:type="dxa"/>
            <w:tcBorders>
              <w:left w:val="single" w:sz="8" w:space="0" w:color="000000"/>
              <w:bottom w:val="single" w:sz="8" w:space="0" w:color="000000"/>
            </w:tcBorders>
            <w:shd w:val="clear" w:color="auto" w:fill="auto"/>
          </w:tcPr>
          <w:p w:rsidR="0070117A" w:rsidRDefault="00784D62">
            <w:pPr>
              <w:pStyle w:val="a0"/>
              <w:jc w:val="left"/>
            </w:pPr>
            <w:r>
              <w:rPr>
                <w:rFonts w:eastAsia="Segoe UI" w:cs="Segoe UI"/>
                <w:b/>
                <w:bCs/>
                <w:lang w:val="en-US"/>
              </w:rPr>
              <w:t>S</w:t>
            </w:r>
            <w:r>
              <w:rPr>
                <w:rFonts w:eastAsia="Segoe UI" w:cs="Segoe UI"/>
                <w:lang w:val="en-US"/>
              </w:rPr>
              <w:t xml:space="preserve"> </w:t>
            </w:r>
            <w:r>
              <w:rPr>
                <w:rFonts w:cs="Segoe UI"/>
              </w:rPr>
              <w:t>Сенсорика</w:t>
            </w:r>
          </w:p>
        </w:tc>
        <w:tc>
          <w:tcPr>
            <w:tcW w:w="3749" w:type="dxa"/>
            <w:tcBorders>
              <w:left w:val="single" w:sz="8" w:space="0" w:color="000000"/>
              <w:bottom w:val="single" w:sz="8" w:space="0" w:color="000000"/>
            </w:tcBorders>
            <w:shd w:val="clear" w:color="auto" w:fill="auto"/>
          </w:tcPr>
          <w:p w:rsidR="0070117A" w:rsidRDefault="00784D62">
            <w:pPr>
              <w:pStyle w:val="a0"/>
              <w:jc w:val="left"/>
            </w:pPr>
            <w:r>
              <w:rPr>
                <w:rFonts w:cs="Segoe UI"/>
                <w:b/>
                <w:bCs/>
                <w:lang w:val="en-US"/>
              </w:rPr>
              <w:t>Sa</w:t>
            </w:r>
            <w:r w:rsidRPr="00295925">
              <w:rPr>
                <w:rFonts w:cs="Segoe UI"/>
              </w:rPr>
              <w:t xml:space="preserve"> </w:t>
            </w:r>
            <w:r>
              <w:rPr>
                <w:rFonts w:cs="Segoe UI"/>
              </w:rPr>
              <w:t>Конкретная однозначная информация о физическом мире</w:t>
            </w:r>
          </w:p>
        </w:tc>
        <w:tc>
          <w:tcPr>
            <w:tcW w:w="2972" w:type="dxa"/>
            <w:tcBorders>
              <w:left w:val="single" w:sz="8" w:space="0" w:color="000000"/>
              <w:bottom w:val="single" w:sz="8" w:space="0" w:color="000000"/>
            </w:tcBorders>
            <w:shd w:val="clear" w:color="auto" w:fill="auto"/>
          </w:tcPr>
          <w:p w:rsidR="0070117A" w:rsidRDefault="00784D62">
            <w:pPr>
              <w:pStyle w:val="a0"/>
              <w:jc w:val="left"/>
            </w:pPr>
            <w:r>
              <w:rPr>
                <w:rFonts w:cs="Segoe UI"/>
                <w:b/>
                <w:bCs/>
                <w:lang w:val="en-US"/>
              </w:rPr>
              <w:t>Se</w:t>
            </w:r>
            <w:r w:rsidRPr="00295925">
              <w:rPr>
                <w:rFonts w:cs="Segoe UI"/>
              </w:rPr>
              <w:t xml:space="preserve"> </w:t>
            </w:r>
            <w:r>
              <w:rPr>
                <w:rFonts w:cs="Segoe UI"/>
              </w:rPr>
              <w:t>Сила, власть, богатство, границы</w:t>
            </w:r>
          </w:p>
        </w:tc>
        <w:tc>
          <w:tcPr>
            <w:tcW w:w="2779" w:type="dxa"/>
            <w:tcBorders>
              <w:left w:val="single" w:sz="8" w:space="0" w:color="000000"/>
              <w:bottom w:val="single" w:sz="8" w:space="0" w:color="000000"/>
              <w:right w:val="single" w:sz="8" w:space="0" w:color="000000"/>
            </w:tcBorders>
            <w:shd w:val="clear" w:color="auto" w:fill="auto"/>
          </w:tcPr>
          <w:p w:rsidR="0070117A" w:rsidRDefault="00784D62">
            <w:pPr>
              <w:pStyle w:val="a0"/>
              <w:jc w:val="left"/>
            </w:pPr>
            <w:r>
              <w:rPr>
                <w:rFonts w:cs="Segoe UI"/>
                <w:b/>
                <w:bCs/>
                <w:lang w:val="en-US"/>
              </w:rPr>
              <w:t>Si</w:t>
            </w:r>
            <w:r>
              <w:rPr>
                <w:rFonts w:cs="Segoe UI"/>
                <w:lang w:val="en-US"/>
              </w:rPr>
              <w:t xml:space="preserve"> </w:t>
            </w:r>
            <w:r>
              <w:rPr>
                <w:rFonts w:cs="Segoe UI"/>
              </w:rPr>
              <w:t>Гармония, комфорт, эстетика</w:t>
            </w:r>
          </w:p>
        </w:tc>
      </w:tr>
      <w:tr w:rsidR="0070117A">
        <w:tc>
          <w:tcPr>
            <w:tcW w:w="2121" w:type="dxa"/>
            <w:tcBorders>
              <w:left w:val="single" w:sz="8" w:space="0" w:color="000000"/>
              <w:bottom w:val="single" w:sz="8" w:space="0" w:color="000000"/>
            </w:tcBorders>
            <w:shd w:val="clear" w:color="auto" w:fill="auto"/>
          </w:tcPr>
          <w:p w:rsidR="0070117A" w:rsidRDefault="00784D62">
            <w:pPr>
              <w:pStyle w:val="a0"/>
              <w:jc w:val="left"/>
            </w:pPr>
            <w:r>
              <w:rPr>
                <w:rFonts w:eastAsia="Segoe UI" w:cs="Segoe UI"/>
                <w:b/>
                <w:bCs/>
                <w:lang w:val="en-US"/>
              </w:rPr>
              <w:t>N</w:t>
            </w:r>
            <w:r>
              <w:rPr>
                <w:rFonts w:eastAsia="Segoe UI" w:cs="Segoe UI"/>
                <w:lang w:val="en-US"/>
              </w:rPr>
              <w:t xml:space="preserve"> </w:t>
            </w:r>
            <w:r>
              <w:rPr>
                <w:rFonts w:cs="Segoe UI"/>
              </w:rPr>
              <w:t>Интуиция</w:t>
            </w:r>
          </w:p>
        </w:tc>
        <w:tc>
          <w:tcPr>
            <w:tcW w:w="3749" w:type="dxa"/>
            <w:tcBorders>
              <w:left w:val="single" w:sz="8" w:space="0" w:color="000000"/>
              <w:bottom w:val="single" w:sz="8" w:space="0" w:color="000000"/>
            </w:tcBorders>
            <w:shd w:val="clear" w:color="auto" w:fill="auto"/>
          </w:tcPr>
          <w:p w:rsidR="0070117A" w:rsidRDefault="00784D62">
            <w:pPr>
              <w:pStyle w:val="a0"/>
              <w:jc w:val="left"/>
            </w:pPr>
            <w:r>
              <w:rPr>
                <w:rFonts w:cs="Segoe UI"/>
                <w:b/>
                <w:bCs/>
                <w:lang w:val="en-US"/>
              </w:rPr>
              <w:t>Na</w:t>
            </w:r>
            <w:r w:rsidRPr="00295925">
              <w:rPr>
                <w:rFonts w:cs="Segoe UI"/>
              </w:rPr>
              <w:t xml:space="preserve"> </w:t>
            </w:r>
            <w:r>
              <w:rPr>
                <w:rFonts w:cs="Segoe UI"/>
              </w:rPr>
              <w:t>Ассоциации, связанные с каким-либо явлением, возможности</w:t>
            </w:r>
          </w:p>
        </w:tc>
        <w:tc>
          <w:tcPr>
            <w:tcW w:w="2972" w:type="dxa"/>
            <w:tcBorders>
              <w:left w:val="single" w:sz="8" w:space="0" w:color="000000"/>
              <w:bottom w:val="single" w:sz="8" w:space="0" w:color="000000"/>
            </w:tcBorders>
            <w:shd w:val="clear" w:color="auto" w:fill="auto"/>
          </w:tcPr>
          <w:p w:rsidR="0070117A" w:rsidRDefault="00784D62">
            <w:pPr>
              <w:pStyle w:val="a0"/>
              <w:jc w:val="left"/>
            </w:pPr>
            <w:r>
              <w:rPr>
                <w:rFonts w:cs="Segoe UI"/>
                <w:b/>
                <w:bCs/>
                <w:lang w:val="en-US"/>
              </w:rPr>
              <w:t>Ne</w:t>
            </w:r>
            <w:r w:rsidRPr="00295925">
              <w:rPr>
                <w:rFonts w:cs="Segoe UI"/>
              </w:rPr>
              <w:t xml:space="preserve"> </w:t>
            </w:r>
            <w:r>
              <w:rPr>
                <w:rFonts w:cs="Segoe UI"/>
              </w:rPr>
              <w:t>Новые возможности, понимание сути</w:t>
            </w:r>
          </w:p>
        </w:tc>
        <w:tc>
          <w:tcPr>
            <w:tcW w:w="2779" w:type="dxa"/>
            <w:tcBorders>
              <w:left w:val="single" w:sz="8" w:space="0" w:color="000000"/>
              <w:bottom w:val="single" w:sz="8" w:space="0" w:color="000000"/>
              <w:right w:val="single" w:sz="8" w:space="0" w:color="000000"/>
            </w:tcBorders>
            <w:shd w:val="clear" w:color="auto" w:fill="auto"/>
          </w:tcPr>
          <w:p w:rsidR="0070117A" w:rsidRDefault="00784D62">
            <w:pPr>
              <w:pStyle w:val="a0"/>
              <w:jc w:val="left"/>
            </w:pPr>
            <w:r>
              <w:rPr>
                <w:rFonts w:cs="Segoe UI"/>
                <w:b/>
                <w:bCs/>
                <w:lang w:val="en-US"/>
              </w:rPr>
              <w:t>Ni</w:t>
            </w:r>
            <w:r w:rsidRPr="00295925">
              <w:rPr>
                <w:rFonts w:cs="Segoe UI"/>
              </w:rPr>
              <w:t xml:space="preserve"> </w:t>
            </w:r>
            <w:r>
              <w:rPr>
                <w:rFonts w:cs="Segoe UI"/>
              </w:rPr>
              <w:t>Предсказания, время, внутренний мир</w:t>
            </w:r>
          </w:p>
        </w:tc>
      </w:tr>
    </w:tbl>
    <w:p w:rsidR="0070117A" w:rsidRDefault="0070117A">
      <w:pPr>
        <w:pStyle w:val="a0"/>
        <w:rPr>
          <w:rFonts w:cs="Segoe UI"/>
        </w:rPr>
      </w:pPr>
    </w:p>
    <w:p w:rsidR="0070117A" w:rsidRDefault="00784D62">
      <w:pPr>
        <w:pStyle w:val="a0"/>
        <w:rPr>
          <w:rFonts w:cs="Segoe UI"/>
        </w:rPr>
      </w:pPr>
      <w:r>
        <w:rPr>
          <w:rFonts w:cs="Segoe UI"/>
        </w:rPr>
        <w:t>Стоит отметить, что большинство социоников относит основы функций к соответствующим экстравертным функциям (за исключением причинно-</w:t>
      </w:r>
      <w:r>
        <w:rPr>
          <w:rFonts w:cs="Segoe UI"/>
        </w:rPr>
        <w:lastRenderedPageBreak/>
        <w:t>следственных связей — их к интровертной логике). С точки зрения теории соционики так бы и надо, но лично у меня такая категоричность вызывает сомнения. Сомнения появляются, в первую очередь, из-за того, что основа функции активно используется и интровертной, и экстравертной функциями, в то же время, интровертная функция не использует выделенное смысловое ядро экстравертной функций. Так что опора при диагностике типа на основы функций может быть неоправданной — слишком простые понятия она в себя включает, и нужно ориентироваться на то, как раскрываются именно экстравертные и интровертные смысловые ядра.</w:t>
      </w:r>
    </w:p>
    <w:p w:rsidR="0070117A" w:rsidRDefault="00784D62">
      <w:pPr>
        <w:pStyle w:val="2"/>
        <w:rPr>
          <w:rFonts w:cs="Segoe UI"/>
          <w:sz w:val="32"/>
          <w:szCs w:val="32"/>
        </w:rPr>
      </w:pPr>
      <w:bookmarkStart w:id="15" w:name="__RefHeading__23801_789069325"/>
      <w:bookmarkEnd w:id="15"/>
      <w:r>
        <w:rPr>
          <w:rFonts w:cs="Segoe UI"/>
        </w:rPr>
        <w:t>1.12 Гомовертно-гомональные пары функций</w:t>
      </w:r>
    </w:p>
    <w:p w:rsidR="0070117A" w:rsidRDefault="00784D62">
      <w:pPr>
        <w:pStyle w:val="a0"/>
        <w:rPr>
          <w:rFonts w:cs="Segoe UI"/>
          <w:szCs w:val="32"/>
        </w:rPr>
      </w:pPr>
      <w:r>
        <w:rPr>
          <w:rFonts w:cs="Segoe UI"/>
          <w:szCs w:val="32"/>
        </w:rPr>
        <w:t xml:space="preserve">Заметим одну интересную особенность психических функций: для этого определим пары </w:t>
      </w:r>
      <w:r>
        <w:rPr>
          <w:rFonts w:cs="Segoe UI"/>
          <w:b/>
          <w:bCs/>
          <w:szCs w:val="32"/>
        </w:rPr>
        <w:t>гомовертно-гомональных</w:t>
      </w:r>
      <w:r>
        <w:rPr>
          <w:rFonts w:cs="Segoe UI"/>
          <w:szCs w:val="32"/>
        </w:rPr>
        <w:t xml:space="preserve"> функций: </w:t>
      </w:r>
      <w:r>
        <w:rPr>
          <w:rFonts w:cs="Segoe UI"/>
          <w:szCs w:val="32"/>
          <w:lang w:val="en-US"/>
        </w:rPr>
        <w:t>Fi</w:t>
      </w:r>
      <w:r>
        <w:rPr>
          <w:rFonts w:cs="Segoe UI"/>
          <w:szCs w:val="32"/>
        </w:rPr>
        <w:t> — </w:t>
      </w:r>
      <w:r>
        <w:rPr>
          <w:rFonts w:cs="Segoe UI"/>
          <w:szCs w:val="32"/>
          <w:lang w:val="en-US"/>
        </w:rPr>
        <w:t>Ti</w:t>
      </w:r>
      <w:r>
        <w:rPr>
          <w:rFonts w:cs="Segoe UI"/>
          <w:szCs w:val="32"/>
        </w:rPr>
        <w:t xml:space="preserve">, </w:t>
      </w:r>
      <w:r>
        <w:rPr>
          <w:rFonts w:cs="Segoe UI"/>
          <w:szCs w:val="32"/>
          <w:lang w:val="en-US"/>
        </w:rPr>
        <w:t>Fe</w:t>
      </w:r>
      <w:r>
        <w:rPr>
          <w:rFonts w:cs="Segoe UI"/>
          <w:szCs w:val="32"/>
        </w:rPr>
        <w:t> — </w:t>
      </w:r>
      <w:r>
        <w:rPr>
          <w:rFonts w:cs="Segoe UI"/>
          <w:szCs w:val="32"/>
          <w:lang w:val="en-US"/>
        </w:rPr>
        <w:t>Te</w:t>
      </w:r>
      <w:r>
        <w:rPr>
          <w:rFonts w:cs="Segoe UI"/>
          <w:szCs w:val="32"/>
        </w:rPr>
        <w:t>,</w:t>
      </w:r>
      <w:r>
        <w:rPr>
          <w:rFonts w:cs="Segoe UI"/>
          <w:szCs w:val="32"/>
        </w:rPr>
        <w:br/>
      </w:r>
      <w:r>
        <w:rPr>
          <w:rFonts w:cs="Segoe UI"/>
          <w:szCs w:val="32"/>
          <w:lang w:val="en-US"/>
        </w:rPr>
        <w:t>Si</w:t>
      </w:r>
      <w:r>
        <w:rPr>
          <w:rFonts w:cs="Segoe UI"/>
          <w:szCs w:val="32"/>
        </w:rPr>
        <w:t> — </w:t>
      </w:r>
      <w:r>
        <w:rPr>
          <w:rFonts w:cs="Segoe UI"/>
          <w:szCs w:val="32"/>
          <w:lang w:val="en-US"/>
        </w:rPr>
        <w:t>Ni</w:t>
      </w:r>
      <w:r>
        <w:rPr>
          <w:rFonts w:cs="Segoe UI"/>
          <w:szCs w:val="32"/>
        </w:rPr>
        <w:t xml:space="preserve">, </w:t>
      </w:r>
      <w:r>
        <w:rPr>
          <w:rFonts w:cs="Segoe UI"/>
          <w:szCs w:val="32"/>
          <w:lang w:val="en-US"/>
        </w:rPr>
        <w:t>Se</w:t>
      </w:r>
      <w:r>
        <w:rPr>
          <w:rFonts w:cs="Segoe UI"/>
          <w:szCs w:val="32"/>
        </w:rPr>
        <w:t> — </w:t>
      </w:r>
      <w:r>
        <w:rPr>
          <w:rFonts w:cs="Segoe UI"/>
          <w:szCs w:val="32"/>
          <w:lang w:val="en-US"/>
        </w:rPr>
        <w:t>Ne</w:t>
      </w:r>
      <w:r>
        <w:rPr>
          <w:rFonts w:cs="Segoe UI"/>
          <w:szCs w:val="32"/>
        </w:rPr>
        <w:t xml:space="preserve">. Это функции одинаковой вертности и нальности. Есть </w:t>
      </w:r>
      <w:r>
        <w:rPr>
          <w:rFonts w:cs="Segoe UI"/>
          <w:b/>
          <w:bCs/>
          <w:szCs w:val="32"/>
        </w:rPr>
        <w:t>предположение</w:t>
      </w:r>
      <w:r>
        <w:rPr>
          <w:rFonts w:cs="Segoe UI"/>
          <w:szCs w:val="32"/>
        </w:rPr>
        <w:t>, что функции в этих парах решают сходные задачи: обе иррациональные или рациональные, т. е. обе либо воспринимают, либо строят «карты» или используют выделенные «инструменты». Обе интровертные или экстравертные, т. е. либо взаимодействуют с внешним, либо соотносят с внутренним. Это можно продемонстрировать на примере всех пар и записать в виде таблички:</w:t>
      </w:r>
    </w:p>
    <w:p w:rsidR="0070117A" w:rsidRDefault="0070117A">
      <w:pPr>
        <w:pStyle w:val="a0"/>
        <w:rPr>
          <w:rFonts w:cs="Segoe UI"/>
          <w:szCs w:val="32"/>
        </w:rPr>
      </w:pPr>
    </w:p>
    <w:p w:rsidR="0070117A" w:rsidRPr="00295925" w:rsidRDefault="00784D62">
      <w:pPr>
        <w:pStyle w:val="a0"/>
        <w:rPr>
          <w:rFonts w:cs="Segoe UI"/>
          <w:b/>
          <w:bCs/>
          <w:szCs w:val="32"/>
        </w:rPr>
      </w:pPr>
      <w:r>
        <w:rPr>
          <w:rFonts w:cs="Segoe UI"/>
          <w:szCs w:val="32"/>
        </w:rPr>
        <w:t>Предварительно введем обозначения для таких пар функций и того общего, что между ними есть:</w:t>
      </w:r>
    </w:p>
    <w:p w:rsidR="0070117A" w:rsidRPr="00295925" w:rsidRDefault="00784D62">
      <w:pPr>
        <w:pStyle w:val="a0"/>
        <w:numPr>
          <w:ilvl w:val="0"/>
          <w:numId w:val="17"/>
        </w:numPr>
        <w:rPr>
          <w:rFonts w:cs="Segoe UI"/>
          <w:b/>
          <w:bCs/>
          <w:szCs w:val="32"/>
        </w:rPr>
      </w:pPr>
      <w:r>
        <w:rPr>
          <w:rFonts w:cs="Segoe UI"/>
          <w:b/>
          <w:bCs/>
          <w:szCs w:val="32"/>
          <w:lang w:val="en-US"/>
        </w:rPr>
        <w:t>Pe</w:t>
      </w:r>
      <w:r>
        <w:rPr>
          <w:rFonts w:cs="Segoe UI"/>
          <w:szCs w:val="32"/>
        </w:rPr>
        <w:t> — пара экстравертно-иррациональных функций,</w:t>
      </w:r>
    </w:p>
    <w:p w:rsidR="0070117A" w:rsidRDefault="00784D62">
      <w:pPr>
        <w:pStyle w:val="a0"/>
        <w:numPr>
          <w:ilvl w:val="0"/>
          <w:numId w:val="17"/>
        </w:numPr>
        <w:rPr>
          <w:rFonts w:cs="Segoe UI"/>
          <w:b/>
          <w:bCs/>
          <w:szCs w:val="32"/>
          <w:lang w:val="en-US"/>
        </w:rPr>
      </w:pPr>
      <w:r>
        <w:rPr>
          <w:rFonts w:cs="Segoe UI"/>
          <w:b/>
          <w:bCs/>
          <w:szCs w:val="32"/>
          <w:lang w:val="en-US"/>
        </w:rPr>
        <w:t>Pi</w:t>
      </w:r>
      <w:r>
        <w:rPr>
          <w:rFonts w:cs="Segoe UI"/>
          <w:szCs w:val="32"/>
          <w:lang w:val="en-US"/>
        </w:rPr>
        <w:t> </w:t>
      </w:r>
      <w:r>
        <w:rPr>
          <w:rFonts w:cs="Segoe UI"/>
          <w:szCs w:val="32"/>
        </w:rPr>
        <w:t>— интровертно-иррациональные,</w:t>
      </w:r>
    </w:p>
    <w:p w:rsidR="0070117A" w:rsidRDefault="00784D62">
      <w:pPr>
        <w:pStyle w:val="a0"/>
        <w:numPr>
          <w:ilvl w:val="0"/>
          <w:numId w:val="17"/>
        </w:numPr>
        <w:rPr>
          <w:rFonts w:cs="Segoe UI"/>
          <w:b/>
          <w:bCs/>
          <w:szCs w:val="32"/>
          <w:lang w:val="en-US"/>
        </w:rPr>
      </w:pPr>
      <w:r>
        <w:rPr>
          <w:rFonts w:cs="Segoe UI"/>
          <w:b/>
          <w:bCs/>
          <w:szCs w:val="32"/>
          <w:lang w:val="en-US"/>
        </w:rPr>
        <w:t>Je</w:t>
      </w:r>
      <w:r>
        <w:rPr>
          <w:rFonts w:cs="Segoe UI"/>
          <w:szCs w:val="32"/>
          <w:lang w:val="en-US"/>
        </w:rPr>
        <w:t> </w:t>
      </w:r>
      <w:r>
        <w:rPr>
          <w:rFonts w:cs="Segoe UI"/>
          <w:szCs w:val="32"/>
        </w:rPr>
        <w:t>— экстравертно-рациональные,</w:t>
      </w:r>
    </w:p>
    <w:p w:rsidR="0070117A" w:rsidRDefault="00784D62">
      <w:pPr>
        <w:pStyle w:val="a0"/>
        <w:numPr>
          <w:ilvl w:val="0"/>
          <w:numId w:val="17"/>
        </w:numPr>
        <w:rPr>
          <w:rFonts w:cs="Segoe UI"/>
          <w:szCs w:val="32"/>
        </w:rPr>
      </w:pPr>
      <w:r>
        <w:rPr>
          <w:rFonts w:cs="Segoe UI"/>
          <w:b/>
          <w:bCs/>
          <w:szCs w:val="32"/>
          <w:lang w:val="en-US"/>
        </w:rPr>
        <w:t>Ji</w:t>
      </w:r>
      <w:r>
        <w:rPr>
          <w:rFonts w:cs="Segoe UI"/>
          <w:szCs w:val="32"/>
          <w:lang w:val="en-US"/>
        </w:rPr>
        <w:t> </w:t>
      </w:r>
      <w:r>
        <w:rPr>
          <w:rFonts w:cs="Segoe UI"/>
          <w:szCs w:val="32"/>
        </w:rPr>
        <w:t>— интровертно-рациональные.</w:t>
      </w:r>
    </w:p>
    <w:p w:rsidR="0070117A" w:rsidRDefault="0070117A">
      <w:pPr>
        <w:pStyle w:val="a0"/>
        <w:rPr>
          <w:rFonts w:cs="Segoe UI"/>
          <w:szCs w:val="32"/>
        </w:rPr>
      </w:pPr>
    </w:p>
    <w:tbl>
      <w:tblPr>
        <w:tblW w:w="0" w:type="auto"/>
        <w:tblInd w:w="55" w:type="dxa"/>
        <w:tblLayout w:type="fixed"/>
        <w:tblCellMar>
          <w:top w:w="55" w:type="dxa"/>
          <w:left w:w="55" w:type="dxa"/>
          <w:bottom w:w="55" w:type="dxa"/>
          <w:right w:w="55" w:type="dxa"/>
        </w:tblCellMar>
        <w:tblLook w:val="0000"/>
      </w:tblPr>
      <w:tblGrid>
        <w:gridCol w:w="5832"/>
        <w:gridCol w:w="5789"/>
      </w:tblGrid>
      <w:tr w:rsidR="004933AC" w:rsidRPr="004933AC">
        <w:tc>
          <w:tcPr>
            <w:tcW w:w="5832" w:type="dxa"/>
            <w:tcBorders>
              <w:top w:val="single" w:sz="8" w:space="0" w:color="000000"/>
              <w:left w:val="single" w:sz="8" w:space="0" w:color="000000"/>
            </w:tcBorders>
            <w:shd w:val="clear" w:color="auto" w:fill="auto"/>
          </w:tcPr>
          <w:p w:rsidR="004933AC" w:rsidRPr="004933AC" w:rsidRDefault="004933AC">
            <w:pPr>
              <w:pStyle w:val="TableContents"/>
              <w:rPr>
                <w:rFonts w:eastAsia="Times New Roman" w:cs="Segoe UI"/>
                <w:bCs/>
                <w:color w:val="000000"/>
                <w:szCs w:val="32"/>
                <w:lang w:eastAsia="ru-RU"/>
              </w:rPr>
            </w:pPr>
          </w:p>
        </w:tc>
        <w:tc>
          <w:tcPr>
            <w:tcW w:w="5789" w:type="dxa"/>
            <w:tcBorders>
              <w:top w:val="single" w:sz="8" w:space="0" w:color="000000"/>
              <w:left w:val="single" w:sz="8" w:space="0" w:color="000000"/>
              <w:right w:val="single" w:sz="8" w:space="0" w:color="000000"/>
            </w:tcBorders>
            <w:shd w:val="clear" w:color="auto" w:fill="auto"/>
          </w:tcPr>
          <w:p w:rsidR="004933AC" w:rsidRPr="004933AC" w:rsidRDefault="004933AC">
            <w:pPr>
              <w:pStyle w:val="a0"/>
              <w:rPr>
                <w:rFonts w:eastAsia="Times New Roman" w:cs="Segoe UI"/>
                <w:bCs/>
                <w:color w:val="000000"/>
                <w:szCs w:val="32"/>
                <w:lang w:eastAsia="ru-RU"/>
              </w:rPr>
            </w:pPr>
          </w:p>
        </w:tc>
      </w:tr>
      <w:tr w:rsidR="0070117A">
        <w:tc>
          <w:tcPr>
            <w:tcW w:w="5832" w:type="dxa"/>
            <w:tcBorders>
              <w:top w:val="single" w:sz="8" w:space="0" w:color="000000"/>
              <w:left w:val="single" w:sz="8" w:space="0" w:color="000000"/>
            </w:tcBorders>
            <w:shd w:val="clear" w:color="auto" w:fill="auto"/>
          </w:tcPr>
          <w:p w:rsidR="0070117A" w:rsidRDefault="00784D62">
            <w:pPr>
              <w:pStyle w:val="TableContents"/>
              <w:rPr>
                <w:rFonts w:cs="Segoe UI"/>
              </w:rPr>
            </w:pPr>
            <w:r>
              <w:rPr>
                <w:rFonts w:eastAsia="Times New Roman" w:cs="Segoe UI"/>
                <w:b/>
                <w:bCs/>
                <w:color w:val="000000"/>
                <w:szCs w:val="32"/>
                <w:lang w:eastAsia="ru-RU"/>
              </w:rPr>
              <w:t xml:space="preserve">Общее для пары функций </w:t>
            </w:r>
            <w:r>
              <w:rPr>
                <w:rFonts w:eastAsia="Times New Roman" w:cs="Segoe UI"/>
                <w:b/>
                <w:bCs/>
                <w:color w:val="000000"/>
                <w:szCs w:val="32"/>
                <w:lang w:val="en-US" w:eastAsia="ru-RU"/>
              </w:rPr>
              <w:t>Pe</w:t>
            </w:r>
            <w:r>
              <w:rPr>
                <w:rFonts w:eastAsia="Times New Roman" w:cs="Segoe UI"/>
                <w:b/>
                <w:bCs/>
                <w:color w:val="000000"/>
                <w:szCs w:val="32"/>
                <w:lang w:eastAsia="ru-RU"/>
              </w:rPr>
              <w:t>:</w:t>
            </w:r>
          </w:p>
          <w:p w:rsidR="0070117A" w:rsidRDefault="00784D62">
            <w:pPr>
              <w:pStyle w:val="TableContents"/>
            </w:pPr>
            <w:r>
              <w:rPr>
                <w:rFonts w:cs="Segoe UI"/>
              </w:rPr>
              <w:t>Восприятие свойств внешнего мира, его присвоение, изменение. Часто активные, энергозатратные действия.</w:t>
            </w:r>
          </w:p>
          <w:p w:rsidR="0070117A" w:rsidRDefault="0070117A">
            <w:pPr>
              <w:pStyle w:val="TableContents"/>
            </w:pPr>
          </w:p>
        </w:tc>
        <w:tc>
          <w:tcPr>
            <w:tcW w:w="5789" w:type="dxa"/>
            <w:tcBorders>
              <w:top w:val="single" w:sz="8" w:space="0" w:color="000000"/>
              <w:left w:val="single" w:sz="8" w:space="0" w:color="000000"/>
              <w:right w:val="single" w:sz="8" w:space="0" w:color="000000"/>
            </w:tcBorders>
            <w:shd w:val="clear" w:color="auto" w:fill="auto"/>
          </w:tcPr>
          <w:p w:rsidR="0070117A" w:rsidRDefault="00784D62">
            <w:pPr>
              <w:pStyle w:val="a0"/>
              <w:rPr>
                <w:rFonts w:eastAsia="Times New Roman" w:cs="Segoe UI"/>
                <w:color w:val="000000"/>
                <w:szCs w:val="32"/>
                <w:lang w:eastAsia="ru-RU"/>
              </w:rPr>
            </w:pPr>
            <w:r>
              <w:rPr>
                <w:rFonts w:eastAsia="Times New Roman" w:cs="Segoe UI"/>
                <w:b/>
                <w:bCs/>
                <w:color w:val="000000"/>
                <w:szCs w:val="32"/>
                <w:lang w:eastAsia="ru-RU"/>
              </w:rPr>
              <w:t xml:space="preserve">Общее для пары функций </w:t>
            </w:r>
            <w:r>
              <w:rPr>
                <w:rFonts w:eastAsia="Times New Roman" w:cs="Segoe UI"/>
                <w:b/>
                <w:bCs/>
                <w:color w:val="000000"/>
                <w:szCs w:val="32"/>
                <w:lang w:val="en-US" w:eastAsia="ru-RU"/>
              </w:rPr>
              <w:t>Pi</w:t>
            </w:r>
            <w:r>
              <w:rPr>
                <w:rFonts w:eastAsia="Times New Roman" w:cs="Segoe UI"/>
                <w:b/>
                <w:bCs/>
                <w:color w:val="000000"/>
                <w:szCs w:val="32"/>
                <w:lang w:eastAsia="ru-RU"/>
              </w:rPr>
              <w:t>:</w:t>
            </w:r>
          </w:p>
          <w:p w:rsidR="0070117A" w:rsidRDefault="00784D62">
            <w:pPr>
              <w:pStyle w:val="a0"/>
            </w:pPr>
            <w:r>
              <w:rPr>
                <w:rFonts w:eastAsia="Times New Roman" w:cs="Segoe UI"/>
                <w:color w:val="000000"/>
                <w:szCs w:val="32"/>
                <w:lang w:eastAsia="ru-RU"/>
              </w:rPr>
              <w:t>Восприятие гармонии мира как его соразмерности внутреннему видению или откликам. Часто восстанавливающее и энергосберегающее поведение.</w:t>
            </w:r>
          </w:p>
          <w:p w:rsidR="0070117A" w:rsidRDefault="0070117A">
            <w:pPr>
              <w:pStyle w:val="TableContents"/>
            </w:pPr>
          </w:p>
        </w:tc>
      </w:tr>
      <w:tr w:rsidR="0070117A">
        <w:tc>
          <w:tcPr>
            <w:tcW w:w="5832" w:type="dxa"/>
            <w:tcBorders>
              <w:left w:val="single" w:sz="8" w:space="0" w:color="000000"/>
            </w:tcBorders>
            <w:shd w:val="clear" w:color="auto" w:fill="auto"/>
          </w:tcPr>
          <w:p w:rsidR="0070117A" w:rsidRDefault="00784D62">
            <w:pPr>
              <w:pStyle w:val="TableContents"/>
              <w:rPr>
                <w:rFonts w:cs="Segoe UI"/>
              </w:rPr>
            </w:pPr>
            <w:r>
              <w:rPr>
                <w:rFonts w:cs="Segoe UI"/>
                <w:b/>
                <w:bCs/>
              </w:rPr>
              <w:t xml:space="preserve">Конкретно для функции </w:t>
            </w:r>
            <w:r>
              <w:rPr>
                <w:rFonts w:cs="Segoe UI"/>
                <w:b/>
                <w:bCs/>
                <w:lang w:val="en-US"/>
              </w:rPr>
              <w:t>Se</w:t>
            </w:r>
            <w:r>
              <w:rPr>
                <w:rFonts w:cs="Segoe UI"/>
                <w:b/>
                <w:bCs/>
              </w:rPr>
              <w:t>:</w:t>
            </w:r>
          </w:p>
          <w:p w:rsidR="0070117A" w:rsidRDefault="00784D62">
            <w:pPr>
              <w:pStyle w:val="TableContents"/>
            </w:pPr>
            <w:r>
              <w:rPr>
                <w:rFonts w:cs="Segoe UI"/>
              </w:rPr>
              <w:lastRenderedPageBreak/>
              <w:t>Восприятие физических качеств внешнего мира, очевидных свойств. Силовое и волевое воздействие или противодействие, власть и влияние. Установление границ.</w:t>
            </w:r>
          </w:p>
          <w:p w:rsidR="0070117A" w:rsidRDefault="0070117A">
            <w:pPr>
              <w:pStyle w:val="TableContents"/>
            </w:pPr>
          </w:p>
        </w:tc>
        <w:tc>
          <w:tcPr>
            <w:tcW w:w="5789" w:type="dxa"/>
            <w:tcBorders>
              <w:left w:val="single" w:sz="8" w:space="0" w:color="000000"/>
              <w:right w:val="single" w:sz="8" w:space="0" w:color="000000"/>
            </w:tcBorders>
            <w:shd w:val="clear" w:color="auto" w:fill="auto"/>
          </w:tcPr>
          <w:p w:rsidR="0070117A" w:rsidRDefault="00784D62">
            <w:pPr>
              <w:rPr>
                <w:rFonts w:eastAsia="Times New Roman" w:cs="Segoe UI"/>
                <w:color w:val="000000"/>
                <w:szCs w:val="32"/>
                <w:lang w:eastAsia="ru-RU"/>
              </w:rPr>
            </w:pPr>
            <w:r>
              <w:rPr>
                <w:rFonts w:eastAsia="Times New Roman" w:cs="Segoe UI"/>
                <w:b/>
                <w:bCs/>
                <w:color w:val="000000"/>
                <w:szCs w:val="32"/>
                <w:lang w:eastAsia="ru-RU"/>
              </w:rPr>
              <w:lastRenderedPageBreak/>
              <w:t xml:space="preserve">Конкретно для функции </w:t>
            </w:r>
            <w:r>
              <w:rPr>
                <w:rFonts w:eastAsia="Times New Roman" w:cs="Segoe UI"/>
                <w:b/>
                <w:bCs/>
                <w:color w:val="000000"/>
                <w:szCs w:val="32"/>
                <w:lang w:val="en-US" w:eastAsia="ru-RU"/>
              </w:rPr>
              <w:t>Si</w:t>
            </w:r>
            <w:r>
              <w:rPr>
                <w:rFonts w:eastAsia="Times New Roman" w:cs="Segoe UI"/>
                <w:b/>
                <w:bCs/>
                <w:color w:val="000000"/>
                <w:szCs w:val="32"/>
                <w:lang w:eastAsia="ru-RU"/>
              </w:rPr>
              <w:t>:</w:t>
            </w:r>
          </w:p>
          <w:p w:rsidR="0070117A" w:rsidRDefault="00784D62">
            <w:r>
              <w:rPr>
                <w:rFonts w:eastAsia="Times New Roman" w:cs="Segoe UI"/>
                <w:color w:val="000000"/>
                <w:szCs w:val="32"/>
                <w:lang w:eastAsia="ru-RU"/>
              </w:rPr>
              <w:lastRenderedPageBreak/>
              <w:t>Восприятие гармонии и эстетики физического и материального. Насколько приятно, комфортно или удобно в физическом плане. Поддержание и восстановление физического комфорта и благополучия (в т. ч. здоровья?).</w:t>
            </w:r>
          </w:p>
          <w:p w:rsidR="0070117A" w:rsidRDefault="0070117A"/>
        </w:tc>
      </w:tr>
      <w:tr w:rsidR="0070117A">
        <w:tc>
          <w:tcPr>
            <w:tcW w:w="5832" w:type="dxa"/>
            <w:tcBorders>
              <w:left w:val="single" w:sz="8" w:space="0" w:color="000000"/>
              <w:bottom w:val="single" w:sz="8" w:space="0" w:color="000000"/>
            </w:tcBorders>
            <w:shd w:val="clear" w:color="auto" w:fill="auto"/>
          </w:tcPr>
          <w:p w:rsidR="0070117A" w:rsidRDefault="00784D62">
            <w:pPr>
              <w:pStyle w:val="TableContents"/>
              <w:rPr>
                <w:rFonts w:cs="Segoe UI"/>
              </w:rPr>
            </w:pPr>
            <w:r>
              <w:rPr>
                <w:rFonts w:cs="Segoe UI"/>
                <w:b/>
                <w:bCs/>
              </w:rPr>
              <w:lastRenderedPageBreak/>
              <w:t xml:space="preserve">Конкретно для функции </w:t>
            </w:r>
            <w:r>
              <w:rPr>
                <w:rFonts w:cs="Segoe UI"/>
                <w:b/>
                <w:bCs/>
                <w:lang w:val="en-US"/>
              </w:rPr>
              <w:t>Ne</w:t>
            </w:r>
            <w:r>
              <w:rPr>
                <w:rFonts w:cs="Segoe UI"/>
                <w:b/>
                <w:bCs/>
              </w:rPr>
              <w:t>:</w:t>
            </w:r>
          </w:p>
          <w:p w:rsidR="0070117A" w:rsidRDefault="00784D62">
            <w:pPr>
              <w:pStyle w:val="TableContents"/>
            </w:pPr>
            <w:r>
              <w:rPr>
                <w:rFonts w:cs="Segoe UI"/>
              </w:rPr>
              <w:t>Восприятие широкого спектра ассоциаций, порождаемых внешними событиями, возможностей. «Присвоение» через познание и понимание сути, выявление и использование новых возможностей. Активный поиск смыслов идей и ассоциаций.</w:t>
            </w:r>
          </w:p>
          <w:p w:rsidR="0070117A" w:rsidRDefault="0070117A">
            <w:pPr>
              <w:pStyle w:val="TableContents"/>
            </w:pPr>
          </w:p>
        </w:tc>
        <w:tc>
          <w:tcPr>
            <w:tcW w:w="5789" w:type="dxa"/>
            <w:tcBorders>
              <w:left w:val="single" w:sz="8" w:space="0" w:color="000000"/>
              <w:bottom w:val="single" w:sz="8" w:space="0" w:color="000000"/>
              <w:right w:val="single" w:sz="8" w:space="0" w:color="000000"/>
            </w:tcBorders>
            <w:shd w:val="clear" w:color="auto" w:fill="auto"/>
          </w:tcPr>
          <w:p w:rsidR="0070117A" w:rsidRDefault="00784D62">
            <w:pPr>
              <w:pStyle w:val="TableContents"/>
              <w:rPr>
                <w:rFonts w:cs="Segoe UI"/>
              </w:rPr>
            </w:pPr>
            <w:r>
              <w:rPr>
                <w:rFonts w:cs="Segoe UI"/>
                <w:b/>
                <w:bCs/>
              </w:rPr>
              <w:t xml:space="preserve">Конкретно для функции </w:t>
            </w:r>
            <w:r>
              <w:rPr>
                <w:rFonts w:cs="Segoe UI"/>
                <w:b/>
                <w:bCs/>
                <w:lang w:val="en-US"/>
              </w:rPr>
              <w:t>Ni</w:t>
            </w:r>
            <w:r>
              <w:rPr>
                <w:rFonts w:cs="Segoe UI"/>
                <w:b/>
                <w:bCs/>
              </w:rPr>
              <w:t>:</w:t>
            </w:r>
          </w:p>
          <w:p w:rsidR="0070117A" w:rsidRDefault="00784D62">
            <w:pPr>
              <w:pStyle w:val="TableContents"/>
            </w:pPr>
            <w:r>
              <w:rPr>
                <w:rFonts w:cs="Segoe UI"/>
              </w:rPr>
              <w:t>Гармоничность как согласованность воспринимаемого с фантазиями внутреннего мира. В этом внутреннем видении может быть картина произошедших изменений и предполагаемого будущего какого-либо явления. Ощущение течения времени и видение наиболее вероятного — того, что наиболее гармонично сочетается со всей картиной. Медитативное наблюдение образов внутреннего мира, естественным образом текущих (в будущее?)</w:t>
            </w:r>
          </w:p>
          <w:p w:rsidR="0070117A" w:rsidRDefault="0070117A">
            <w:pPr>
              <w:pStyle w:val="TableContents"/>
            </w:pPr>
          </w:p>
        </w:tc>
      </w:tr>
      <w:tr w:rsidR="0070117A">
        <w:tc>
          <w:tcPr>
            <w:tcW w:w="5832" w:type="dxa"/>
            <w:tcBorders>
              <w:top w:val="single" w:sz="8" w:space="0" w:color="000000"/>
              <w:left w:val="single" w:sz="8" w:space="0" w:color="000000"/>
            </w:tcBorders>
            <w:shd w:val="clear" w:color="auto" w:fill="auto"/>
          </w:tcPr>
          <w:p w:rsidR="0070117A" w:rsidRDefault="00784D62">
            <w:pPr>
              <w:pStyle w:val="a0"/>
              <w:rPr>
                <w:rFonts w:eastAsia="Times New Roman" w:cs="Segoe UI"/>
                <w:color w:val="000000"/>
                <w:szCs w:val="32"/>
                <w:lang w:eastAsia="ru-RU"/>
              </w:rPr>
            </w:pPr>
            <w:r>
              <w:rPr>
                <w:rFonts w:eastAsia="Times New Roman" w:cs="Segoe UI"/>
                <w:b/>
                <w:bCs/>
                <w:color w:val="000000"/>
                <w:szCs w:val="32"/>
                <w:lang w:eastAsia="ru-RU"/>
              </w:rPr>
              <w:t xml:space="preserve">Общее для пары функций </w:t>
            </w:r>
            <w:r>
              <w:rPr>
                <w:rFonts w:eastAsia="Times New Roman" w:cs="Segoe UI"/>
                <w:b/>
                <w:bCs/>
                <w:color w:val="000000"/>
                <w:szCs w:val="32"/>
                <w:lang w:val="en-US" w:eastAsia="ru-RU"/>
              </w:rPr>
              <w:t>Je</w:t>
            </w:r>
            <w:r w:rsidRPr="00295925">
              <w:rPr>
                <w:rFonts w:eastAsia="Times New Roman" w:cs="Segoe UI"/>
                <w:b/>
                <w:bCs/>
                <w:color w:val="000000"/>
                <w:szCs w:val="32"/>
                <w:lang w:eastAsia="ru-RU"/>
              </w:rPr>
              <w:t>:</w:t>
            </w:r>
          </w:p>
          <w:p w:rsidR="0070117A" w:rsidRDefault="00784D62">
            <w:pPr>
              <w:pStyle w:val="a0"/>
            </w:pPr>
            <w:r>
              <w:rPr>
                <w:rFonts w:eastAsia="Times New Roman" w:cs="Segoe UI"/>
                <w:color w:val="000000"/>
                <w:szCs w:val="32"/>
                <w:lang w:eastAsia="ru-RU"/>
              </w:rPr>
              <w:t>Управление выделенными действиями во внешнем мире. Очень важно, что они выделенные и отличаются универсальностью для набора ситуаций. А так же запоминание действий, их создание и контролирование.</w:t>
            </w:r>
          </w:p>
          <w:p w:rsidR="0070117A" w:rsidRDefault="0070117A">
            <w:pPr>
              <w:pStyle w:val="a0"/>
            </w:pPr>
          </w:p>
        </w:tc>
        <w:tc>
          <w:tcPr>
            <w:tcW w:w="5789" w:type="dxa"/>
            <w:tcBorders>
              <w:top w:val="single" w:sz="8" w:space="0" w:color="000000"/>
              <w:left w:val="single" w:sz="8" w:space="0" w:color="000000"/>
              <w:right w:val="single" w:sz="8" w:space="0" w:color="000000"/>
            </w:tcBorders>
            <w:shd w:val="clear" w:color="auto" w:fill="auto"/>
          </w:tcPr>
          <w:p w:rsidR="0070117A" w:rsidRDefault="00784D62">
            <w:pPr>
              <w:pStyle w:val="a0"/>
              <w:rPr>
                <w:rFonts w:eastAsia="Times New Roman" w:cs="Segoe UI"/>
                <w:bCs/>
                <w:color w:val="000000"/>
                <w:szCs w:val="32"/>
                <w:lang w:eastAsia="ru-RU"/>
              </w:rPr>
            </w:pPr>
            <w:r>
              <w:rPr>
                <w:rFonts w:eastAsia="Times New Roman" w:cs="Segoe UI"/>
                <w:b/>
                <w:bCs/>
                <w:color w:val="000000"/>
                <w:szCs w:val="32"/>
                <w:lang w:eastAsia="ru-RU"/>
              </w:rPr>
              <w:t xml:space="preserve">Общее для пары функций </w:t>
            </w:r>
            <w:r>
              <w:rPr>
                <w:rFonts w:eastAsia="Times New Roman" w:cs="Segoe UI"/>
                <w:b/>
                <w:bCs/>
                <w:color w:val="000000"/>
                <w:szCs w:val="32"/>
                <w:lang w:val="en-US" w:eastAsia="ru-RU"/>
              </w:rPr>
              <w:t>Ji</w:t>
            </w:r>
            <w:r>
              <w:rPr>
                <w:rFonts w:eastAsia="Times New Roman" w:cs="Segoe UI"/>
                <w:b/>
                <w:bCs/>
                <w:color w:val="000000"/>
                <w:szCs w:val="32"/>
                <w:lang w:eastAsia="ru-RU"/>
              </w:rPr>
              <w:t>:</w:t>
            </w:r>
          </w:p>
          <w:p w:rsidR="0070117A" w:rsidRDefault="00784D62">
            <w:pPr>
              <w:pStyle w:val="a0"/>
            </w:pPr>
            <w:r>
              <w:rPr>
                <w:rFonts w:eastAsia="Times New Roman" w:cs="Segoe UI"/>
                <w:bCs/>
                <w:color w:val="000000"/>
                <w:szCs w:val="32"/>
                <w:lang w:eastAsia="ru-RU"/>
              </w:rPr>
              <w:t>Создание фиксированной карты реальности при помощи ранжирования всего и вся с использованием выделенных критериев. И при этом ранжировании (или связывании) многих внешних явлений первоочередным является внутреннее видение.</w:t>
            </w:r>
          </w:p>
          <w:p w:rsidR="0070117A" w:rsidRDefault="0070117A">
            <w:pPr>
              <w:pStyle w:val="a0"/>
            </w:pPr>
          </w:p>
        </w:tc>
      </w:tr>
      <w:tr w:rsidR="0070117A">
        <w:tc>
          <w:tcPr>
            <w:tcW w:w="5832" w:type="dxa"/>
            <w:tcBorders>
              <w:left w:val="single" w:sz="8" w:space="0" w:color="000000"/>
            </w:tcBorders>
            <w:shd w:val="clear" w:color="auto" w:fill="auto"/>
          </w:tcPr>
          <w:p w:rsidR="0070117A" w:rsidRDefault="00784D62">
            <w:pPr>
              <w:pStyle w:val="TableContents"/>
              <w:rPr>
                <w:rFonts w:eastAsia="Times New Roman" w:cs="Segoe UI"/>
                <w:bCs/>
                <w:color w:val="000000"/>
                <w:szCs w:val="32"/>
                <w:lang w:eastAsia="ru-RU"/>
              </w:rPr>
            </w:pPr>
            <w:r>
              <w:rPr>
                <w:rFonts w:eastAsia="Times New Roman" w:cs="Segoe UI"/>
                <w:b/>
                <w:bCs/>
                <w:color w:val="000000"/>
                <w:szCs w:val="32"/>
                <w:lang w:eastAsia="ru-RU"/>
              </w:rPr>
              <w:t xml:space="preserve">Конкретно для функции </w:t>
            </w:r>
            <w:r>
              <w:rPr>
                <w:rFonts w:eastAsia="Times New Roman" w:cs="Segoe UI"/>
                <w:b/>
                <w:bCs/>
                <w:color w:val="000000"/>
                <w:szCs w:val="32"/>
                <w:lang w:val="en-US" w:eastAsia="ru-RU"/>
              </w:rPr>
              <w:t>Fe</w:t>
            </w:r>
            <w:r>
              <w:rPr>
                <w:rFonts w:eastAsia="Times New Roman" w:cs="Segoe UI"/>
                <w:b/>
                <w:bCs/>
                <w:color w:val="000000"/>
                <w:szCs w:val="32"/>
                <w:lang w:eastAsia="ru-RU"/>
              </w:rPr>
              <w:t>:</w:t>
            </w:r>
          </w:p>
          <w:p w:rsidR="0070117A" w:rsidRDefault="00784D62">
            <w:pPr>
              <w:pStyle w:val="a0"/>
            </w:pPr>
            <w:r>
              <w:rPr>
                <w:rFonts w:eastAsia="Times New Roman" w:cs="Segoe UI"/>
                <w:bCs/>
                <w:color w:val="000000"/>
                <w:szCs w:val="32"/>
                <w:lang w:eastAsia="ru-RU"/>
              </w:rPr>
              <w:t xml:space="preserve">Знание к чему приведут эмоциональные воздействия на </w:t>
            </w:r>
            <w:r>
              <w:rPr>
                <w:rFonts w:eastAsia="Times New Roman" w:cs="Segoe UI"/>
                <w:bCs/>
                <w:color w:val="000000"/>
                <w:szCs w:val="32"/>
                <w:lang w:eastAsia="ru-RU"/>
              </w:rPr>
              <w:lastRenderedPageBreak/>
              <w:t>людей или же какие эмоционально-мотивирующие эффекты будут вызваны конкретными действиями.</w:t>
            </w:r>
            <w:r w:rsidRPr="00295925">
              <w:rPr>
                <w:rFonts w:eastAsia="Times New Roman" w:cs="Segoe UI"/>
                <w:bCs/>
                <w:color w:val="000000"/>
                <w:szCs w:val="32"/>
                <w:lang w:eastAsia="ru-RU"/>
              </w:rPr>
              <w:t xml:space="preserve"> </w:t>
            </w:r>
            <w:r>
              <w:rPr>
                <w:rFonts w:eastAsia="Times New Roman" w:cs="Segoe UI"/>
                <w:bCs/>
                <w:color w:val="000000"/>
                <w:szCs w:val="32"/>
                <w:lang w:eastAsia="ru-RU"/>
              </w:rPr>
              <w:t xml:space="preserve">В том числе, как воодушевить людей на конкретные поступки </w:t>
            </w:r>
            <w:r w:rsidRPr="00295925">
              <w:rPr>
                <w:rFonts w:eastAsia="Times New Roman" w:cs="Segoe UI"/>
                <w:bCs/>
                <w:color w:val="000000"/>
                <w:szCs w:val="32"/>
                <w:lang w:eastAsia="ru-RU"/>
              </w:rPr>
              <w:t>(</w:t>
            </w:r>
            <w:r>
              <w:rPr>
                <w:rFonts w:eastAsia="Times New Roman" w:cs="Segoe UI"/>
                <w:bCs/>
                <w:color w:val="000000"/>
                <w:szCs w:val="32"/>
                <w:lang w:eastAsia="ru-RU"/>
              </w:rPr>
              <w:t>или использовать свою мотивацию</w:t>
            </w:r>
            <w:r w:rsidRPr="00295925">
              <w:rPr>
                <w:rFonts w:eastAsia="Times New Roman" w:cs="Segoe UI"/>
                <w:bCs/>
                <w:color w:val="000000"/>
                <w:szCs w:val="32"/>
                <w:lang w:eastAsia="ru-RU"/>
              </w:rPr>
              <w:t xml:space="preserve">), </w:t>
            </w:r>
            <w:r>
              <w:rPr>
                <w:rFonts w:eastAsia="Times New Roman" w:cs="Segoe UI"/>
                <w:bCs/>
                <w:color w:val="000000"/>
                <w:szCs w:val="32"/>
                <w:lang w:eastAsia="ru-RU"/>
              </w:rPr>
              <w:t>менять их желания. Т. е. это все призвано управлять поступками людей с помощью эмоциональных воздействий.</w:t>
            </w:r>
          </w:p>
          <w:p w:rsidR="0070117A" w:rsidRDefault="0070117A">
            <w:pPr>
              <w:pStyle w:val="a0"/>
            </w:pPr>
          </w:p>
        </w:tc>
        <w:tc>
          <w:tcPr>
            <w:tcW w:w="5789" w:type="dxa"/>
            <w:tcBorders>
              <w:left w:val="single" w:sz="8" w:space="0" w:color="000000"/>
              <w:right w:val="single" w:sz="8" w:space="0" w:color="000000"/>
            </w:tcBorders>
            <w:shd w:val="clear" w:color="auto" w:fill="auto"/>
          </w:tcPr>
          <w:p w:rsidR="0070117A" w:rsidRDefault="00784D62">
            <w:pPr>
              <w:pStyle w:val="TableContents"/>
              <w:rPr>
                <w:rFonts w:ascii="SegoeUI" w:eastAsia="SegoeUI" w:hAnsi="SegoeUI" w:cs="SegoeUI"/>
                <w:color w:val="000000"/>
                <w:szCs w:val="32"/>
                <w:lang w:eastAsia="ru-RU"/>
              </w:rPr>
            </w:pPr>
            <w:r>
              <w:rPr>
                <w:rFonts w:eastAsia="Times New Roman" w:cs="Segoe UI"/>
                <w:b/>
                <w:bCs/>
                <w:color w:val="000000"/>
                <w:szCs w:val="32"/>
                <w:lang w:eastAsia="ru-RU"/>
              </w:rPr>
              <w:lastRenderedPageBreak/>
              <w:t>Конкретно для функции F</w:t>
            </w:r>
            <w:r>
              <w:rPr>
                <w:rFonts w:eastAsia="Times New Roman" w:cs="Segoe UI"/>
                <w:b/>
                <w:bCs/>
                <w:color w:val="000000"/>
                <w:szCs w:val="32"/>
                <w:lang w:val="en-US" w:eastAsia="ru-RU"/>
              </w:rPr>
              <w:t>i</w:t>
            </w:r>
            <w:r>
              <w:rPr>
                <w:rFonts w:eastAsia="Times New Roman" w:cs="Segoe UI"/>
                <w:b/>
                <w:bCs/>
                <w:color w:val="000000"/>
                <w:szCs w:val="32"/>
                <w:lang w:eastAsia="ru-RU"/>
              </w:rPr>
              <w:t>:</w:t>
            </w:r>
          </w:p>
          <w:p w:rsidR="0070117A" w:rsidRDefault="00784D62">
            <w:r>
              <w:rPr>
                <w:rFonts w:ascii="SegoeUI" w:eastAsia="SegoeUI" w:hAnsi="SegoeUI" w:cs="SegoeUI"/>
                <w:color w:val="000000"/>
                <w:szCs w:val="32"/>
                <w:lang w:eastAsia="ru-RU"/>
              </w:rPr>
              <w:t xml:space="preserve">Создание фиксированной карты </w:t>
            </w:r>
            <w:r>
              <w:rPr>
                <w:rFonts w:ascii="SegoeUI" w:eastAsia="SegoeUI" w:hAnsi="SegoeUI" w:cs="SegoeUI"/>
                <w:szCs w:val="32"/>
              </w:rPr>
              <w:t>реальности с помощью в</w:t>
            </w:r>
            <w:r>
              <w:rPr>
                <w:rFonts w:eastAsia="Times New Roman" w:cs="Segoe UI"/>
                <w:bCs/>
                <w:color w:val="000000"/>
                <w:szCs w:val="32"/>
                <w:lang w:eastAsia="ru-RU"/>
              </w:rPr>
              <w:t xml:space="preserve">ыделения </w:t>
            </w:r>
            <w:r>
              <w:rPr>
                <w:rFonts w:eastAsia="Times New Roman" w:cs="Segoe UI"/>
                <w:bCs/>
                <w:color w:val="000000"/>
                <w:szCs w:val="32"/>
                <w:lang w:eastAsia="ru-RU"/>
              </w:rPr>
              <w:lastRenderedPageBreak/>
              <w:t>любимого и нелюбимого, или хорошего и плохого. Это происходит с помощью закрепления устойчивых эмоциональных реакций (личного отношения). Во многих случаях это называют моралью, нравственностью.</w:t>
            </w:r>
          </w:p>
          <w:p w:rsidR="0070117A" w:rsidRDefault="0070117A"/>
        </w:tc>
      </w:tr>
      <w:tr w:rsidR="0070117A">
        <w:tc>
          <w:tcPr>
            <w:tcW w:w="5832" w:type="dxa"/>
            <w:tcBorders>
              <w:left w:val="single" w:sz="8" w:space="0" w:color="000000"/>
              <w:bottom w:val="single" w:sz="8" w:space="0" w:color="000000"/>
            </w:tcBorders>
            <w:shd w:val="clear" w:color="auto" w:fill="auto"/>
          </w:tcPr>
          <w:p w:rsidR="0070117A" w:rsidRDefault="00784D62">
            <w:pPr>
              <w:pStyle w:val="TableContents"/>
              <w:rPr>
                <w:rFonts w:eastAsia="Times New Roman" w:cs="Segoe UI"/>
                <w:color w:val="000000"/>
                <w:szCs w:val="32"/>
                <w:lang w:eastAsia="ru-RU"/>
              </w:rPr>
            </w:pPr>
            <w:r>
              <w:rPr>
                <w:rFonts w:eastAsia="Times New Roman" w:cs="Segoe UI"/>
                <w:b/>
                <w:bCs/>
                <w:color w:val="000000"/>
                <w:szCs w:val="32"/>
                <w:lang w:eastAsia="ru-RU"/>
              </w:rPr>
              <w:lastRenderedPageBreak/>
              <w:t xml:space="preserve">Конкретно для функции </w:t>
            </w:r>
            <w:r>
              <w:rPr>
                <w:rFonts w:eastAsia="Times New Roman" w:cs="Segoe UI"/>
                <w:b/>
                <w:bCs/>
                <w:color w:val="000000"/>
                <w:szCs w:val="32"/>
                <w:lang w:val="en-US" w:eastAsia="ru-RU"/>
              </w:rPr>
              <w:t>Te</w:t>
            </w:r>
            <w:r>
              <w:rPr>
                <w:rFonts w:eastAsia="Times New Roman" w:cs="Segoe UI"/>
                <w:b/>
                <w:bCs/>
                <w:color w:val="000000"/>
                <w:szCs w:val="32"/>
                <w:lang w:eastAsia="ru-RU"/>
              </w:rPr>
              <w:t>:</w:t>
            </w:r>
          </w:p>
          <w:p w:rsidR="0070117A" w:rsidRDefault="00784D62">
            <w:pPr>
              <w:pStyle w:val="a0"/>
            </w:pPr>
            <w:r>
              <w:rPr>
                <w:rFonts w:eastAsia="Times New Roman" w:cs="Segoe UI"/>
                <w:color w:val="000000"/>
                <w:szCs w:val="32"/>
                <w:lang w:eastAsia="ru-RU"/>
              </w:rPr>
              <w:t>Знание причинно-следственных связей между действиями и их результатами (действия могут быть произвольного типа) с последующей оценкой полезности и выгодности этих действий. Т. е. это всё  управление деятельностью и работой самого различного характера. Факты как зафиксированные результаты деятельности и алгоритмы тоже относятся сюда.</w:t>
            </w:r>
          </w:p>
        </w:tc>
        <w:tc>
          <w:tcPr>
            <w:tcW w:w="5789" w:type="dxa"/>
            <w:tcBorders>
              <w:left w:val="single" w:sz="8" w:space="0" w:color="000000"/>
              <w:bottom w:val="single" w:sz="8" w:space="0" w:color="000000"/>
              <w:right w:val="single" w:sz="8" w:space="0" w:color="000000"/>
            </w:tcBorders>
            <w:shd w:val="clear" w:color="auto" w:fill="auto"/>
          </w:tcPr>
          <w:p w:rsidR="0070117A" w:rsidRPr="004933AC" w:rsidRDefault="00784D62">
            <w:pPr>
              <w:rPr>
                <w:rFonts w:eastAsia="SegoeUI" w:cs="Segoe UI"/>
                <w:bCs/>
                <w:color w:val="000000"/>
                <w:szCs w:val="32"/>
                <w:lang w:eastAsia="ru-RU"/>
              </w:rPr>
            </w:pPr>
            <w:r w:rsidRPr="004933AC">
              <w:rPr>
                <w:rFonts w:eastAsia="Times New Roman" w:cs="Segoe UI"/>
                <w:b/>
                <w:bCs/>
                <w:color w:val="000000"/>
                <w:szCs w:val="32"/>
                <w:lang w:eastAsia="ru-RU"/>
              </w:rPr>
              <w:t xml:space="preserve">Конкретно для функции </w:t>
            </w:r>
            <w:r w:rsidRPr="004933AC">
              <w:rPr>
                <w:rFonts w:eastAsia="Times New Roman" w:cs="Segoe UI"/>
                <w:b/>
                <w:bCs/>
                <w:color w:val="000000"/>
                <w:szCs w:val="32"/>
                <w:lang w:val="en-US" w:eastAsia="ru-RU"/>
              </w:rPr>
              <w:t>Ti</w:t>
            </w:r>
            <w:r w:rsidRPr="004933AC">
              <w:rPr>
                <w:rFonts w:eastAsia="Times New Roman" w:cs="Segoe UI"/>
                <w:b/>
                <w:bCs/>
                <w:color w:val="000000"/>
                <w:szCs w:val="32"/>
                <w:lang w:eastAsia="ru-RU"/>
              </w:rPr>
              <w:t>:</w:t>
            </w:r>
          </w:p>
          <w:p w:rsidR="0070117A" w:rsidRDefault="00784D62">
            <w:r w:rsidRPr="004933AC">
              <w:rPr>
                <w:rFonts w:eastAsia="SegoeUI" w:cs="Segoe UI"/>
                <w:bCs/>
                <w:color w:val="000000"/>
                <w:szCs w:val="32"/>
                <w:lang w:eastAsia="ru-RU"/>
              </w:rPr>
              <w:t xml:space="preserve">Создание фиксированной карты </w:t>
            </w:r>
            <w:r w:rsidRPr="004933AC">
              <w:rPr>
                <w:rFonts w:eastAsia="SegoeUI" w:cs="Segoe UI"/>
                <w:szCs w:val="32"/>
              </w:rPr>
              <w:t>реальности с помощью ранжирования всего и вся с использованием произвольно выбранных критериев: в</w:t>
            </w:r>
            <w:r w:rsidRPr="004933AC">
              <w:rPr>
                <w:rFonts w:eastAsia="Times New Roman" w:cs="Segoe UI"/>
                <w:bCs/>
                <w:color w:val="000000"/>
                <w:szCs w:val="32"/>
                <w:lang w:eastAsia="ru-RU"/>
              </w:rPr>
              <w:t>ыделение главного и второстепенного с помощью рассмотрения его места в какой либо системе или иерархии, соответствия законам, нормам.</w:t>
            </w:r>
          </w:p>
        </w:tc>
      </w:tr>
    </w:tbl>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Описанных фактов достаточно, чтобы заподозрить несовместимость или альтернативность друг другу гомовертно-гомональных функций внутри одного типа. А подтверждение их наибольшего антагонизма среди всех соционических функций мы находим в работе Таланова </w:t>
      </w:r>
      <w:r w:rsidRPr="00295925">
        <w:rPr>
          <w:rFonts w:cs="Segoe UI"/>
          <w:szCs w:val="32"/>
        </w:rPr>
        <w:t>[</w:t>
      </w:r>
      <w:hyperlink r:id="rId31" w:history="1">
        <w:r w:rsidRPr="00295925">
          <w:rPr>
            <w:rStyle w:val="a7"/>
            <w:rFonts w:cs="Segoe UI"/>
            <w:szCs w:val="32"/>
          </w:rPr>
          <w:t>12</w:t>
        </w:r>
      </w:hyperlink>
      <w:r w:rsidRPr="00295925">
        <w:rPr>
          <w:rFonts w:cs="Segoe UI"/>
          <w:szCs w:val="32"/>
        </w:rPr>
        <w:t>]</w:t>
      </w:r>
      <w:r>
        <w:rPr>
          <w:rFonts w:cs="Segoe UI"/>
          <w:szCs w:val="32"/>
        </w:rPr>
        <w:t>.</w:t>
      </w:r>
    </w:p>
    <w:p w:rsidR="0070117A" w:rsidRDefault="0070117A">
      <w:pPr>
        <w:pStyle w:val="a0"/>
        <w:rPr>
          <w:rFonts w:cs="Segoe UI"/>
          <w:szCs w:val="32"/>
        </w:rPr>
      </w:pPr>
    </w:p>
    <w:p w:rsidR="0070117A" w:rsidRDefault="00784D62">
      <w:pPr>
        <w:pStyle w:val="a0"/>
        <w:rPr>
          <w:rFonts w:cs="Segoe UI"/>
          <w:szCs w:val="32"/>
        </w:rPr>
      </w:pPr>
      <w:r>
        <w:rPr>
          <w:rFonts w:cs="Segoe UI"/>
          <w:szCs w:val="32"/>
        </w:rPr>
        <w:t>Стоит отметить, что, используя только что введенные термины, можно переписать иерархическую схему, указанную выше:</w:t>
      </w:r>
    </w:p>
    <w:p w:rsidR="0070117A" w:rsidRDefault="0070117A">
      <w:pPr>
        <w:pStyle w:val="a0"/>
        <w:rPr>
          <w:rFonts w:cs="Segoe UI"/>
          <w:szCs w:val="32"/>
        </w:rPr>
      </w:pPr>
    </w:p>
    <w:p w:rsidR="0070117A" w:rsidRDefault="00784D62">
      <w:pPr>
        <w:pStyle w:val="a0"/>
        <w:jc w:val="left"/>
        <w:rPr>
          <w:rFonts w:cs="Segoe UI"/>
        </w:rPr>
      </w:pPr>
      <w:r>
        <w:rPr>
          <w:rFonts w:cs="Segoe UI"/>
        </w:rPr>
        <w:t>Воспринимающе-ориентировочная деятельность:</w:t>
      </w:r>
    </w:p>
    <w:p w:rsidR="0070117A" w:rsidRDefault="0070117A">
      <w:pPr>
        <w:pStyle w:val="a0"/>
        <w:jc w:val="left"/>
        <w:rPr>
          <w:rFonts w:cs="Segoe UI"/>
        </w:rPr>
      </w:pPr>
    </w:p>
    <w:p w:rsidR="0070117A" w:rsidRDefault="00784D62">
      <w:pPr>
        <w:pStyle w:val="a0"/>
        <w:numPr>
          <w:ilvl w:val="0"/>
          <w:numId w:val="8"/>
        </w:numPr>
        <w:jc w:val="left"/>
        <w:rPr>
          <w:rFonts w:eastAsia="Segoe UI" w:cs="Segoe UI"/>
          <w:b/>
          <w:bCs/>
          <w:lang w:val="en-US"/>
        </w:rPr>
      </w:pPr>
      <w:r>
        <w:rPr>
          <w:rFonts w:cs="Segoe UI"/>
          <w:b/>
          <w:bCs/>
          <w:lang w:val="en-US"/>
        </w:rPr>
        <w:t>P</w:t>
      </w:r>
      <w:r>
        <w:rPr>
          <w:rFonts w:cs="Segoe UI"/>
          <w:lang w:val="en-US"/>
        </w:rPr>
        <w:t xml:space="preserve"> – </w:t>
      </w:r>
      <w:r>
        <w:rPr>
          <w:rFonts w:cs="Segoe UI"/>
        </w:rPr>
        <w:t>4 иррациональные функции</w:t>
      </w:r>
    </w:p>
    <w:p w:rsidR="0070117A" w:rsidRDefault="00784D62">
      <w:pPr>
        <w:numPr>
          <w:ilvl w:val="1"/>
          <w:numId w:val="8"/>
        </w:numPr>
        <w:jc w:val="left"/>
        <w:rPr>
          <w:rFonts w:cs="Segoe UI"/>
          <w:b/>
          <w:bCs/>
          <w:lang w:val="en-US"/>
        </w:rPr>
      </w:pPr>
      <w:r>
        <w:rPr>
          <w:rFonts w:eastAsia="Segoe UI" w:cs="Segoe UI"/>
          <w:b/>
          <w:bCs/>
          <w:lang w:val="en-US"/>
        </w:rPr>
        <w:t>Pe</w:t>
      </w:r>
      <w:r>
        <w:rPr>
          <w:rFonts w:eastAsia="Segoe UI" w:cs="Segoe UI"/>
          <w:lang w:val="en-US"/>
        </w:rPr>
        <w:t xml:space="preserve"> – </w:t>
      </w:r>
      <w:r>
        <w:rPr>
          <w:rFonts w:cs="Segoe UI"/>
          <w:szCs w:val="32"/>
        </w:rPr>
        <w:t>2 экстравертно-иррациональные</w:t>
      </w:r>
    </w:p>
    <w:p w:rsidR="0070117A" w:rsidRDefault="00784D62">
      <w:pPr>
        <w:pStyle w:val="a0"/>
        <w:numPr>
          <w:ilvl w:val="2"/>
          <w:numId w:val="8"/>
        </w:numPr>
        <w:jc w:val="left"/>
        <w:rPr>
          <w:rFonts w:cs="Segoe UI"/>
          <w:b/>
          <w:bCs/>
          <w:lang w:val="en-US"/>
        </w:rPr>
      </w:pPr>
      <w:r>
        <w:rPr>
          <w:rFonts w:cs="Segoe UI"/>
          <w:b/>
          <w:bCs/>
          <w:lang w:val="en-US"/>
        </w:rPr>
        <w:t>Se</w:t>
      </w:r>
    </w:p>
    <w:p w:rsidR="0070117A" w:rsidRDefault="00784D62">
      <w:pPr>
        <w:pStyle w:val="a0"/>
        <w:numPr>
          <w:ilvl w:val="2"/>
          <w:numId w:val="8"/>
        </w:numPr>
        <w:jc w:val="left"/>
        <w:rPr>
          <w:rFonts w:eastAsia="Segoe UI" w:cs="Segoe UI"/>
          <w:b/>
          <w:bCs/>
          <w:lang w:val="en-US"/>
        </w:rPr>
      </w:pPr>
      <w:r>
        <w:rPr>
          <w:rFonts w:cs="Segoe UI"/>
          <w:b/>
          <w:bCs/>
          <w:lang w:val="en-US"/>
        </w:rPr>
        <w:t>Ne</w:t>
      </w:r>
    </w:p>
    <w:p w:rsidR="0070117A" w:rsidRDefault="00784D62">
      <w:pPr>
        <w:numPr>
          <w:ilvl w:val="1"/>
          <w:numId w:val="8"/>
        </w:numPr>
        <w:jc w:val="left"/>
        <w:rPr>
          <w:rFonts w:cs="Segoe UI"/>
          <w:b/>
          <w:bCs/>
          <w:lang w:val="en-US"/>
        </w:rPr>
      </w:pPr>
      <w:r>
        <w:rPr>
          <w:rFonts w:eastAsia="Segoe UI" w:cs="Segoe UI"/>
          <w:b/>
          <w:bCs/>
          <w:lang w:val="en-US"/>
        </w:rPr>
        <w:lastRenderedPageBreak/>
        <w:t>Pi</w:t>
      </w:r>
      <w:r>
        <w:rPr>
          <w:rFonts w:eastAsia="Segoe UI" w:cs="Segoe UI"/>
          <w:lang w:val="en-US"/>
        </w:rPr>
        <w:t xml:space="preserve"> – </w:t>
      </w:r>
      <w:r>
        <w:rPr>
          <w:rFonts w:cs="Segoe UI"/>
          <w:szCs w:val="32"/>
        </w:rPr>
        <w:t>2 интровертно-иррациональные</w:t>
      </w:r>
    </w:p>
    <w:p w:rsidR="0070117A" w:rsidRDefault="00784D62">
      <w:pPr>
        <w:pStyle w:val="a0"/>
        <w:numPr>
          <w:ilvl w:val="2"/>
          <w:numId w:val="8"/>
        </w:numPr>
        <w:jc w:val="left"/>
        <w:rPr>
          <w:rFonts w:cs="Segoe UI"/>
          <w:b/>
          <w:bCs/>
          <w:lang w:val="en-US"/>
        </w:rPr>
      </w:pPr>
      <w:r>
        <w:rPr>
          <w:rFonts w:cs="Segoe UI"/>
          <w:b/>
          <w:bCs/>
          <w:lang w:val="en-US"/>
        </w:rPr>
        <w:t>Si</w:t>
      </w:r>
    </w:p>
    <w:p w:rsidR="0070117A" w:rsidRDefault="00784D62">
      <w:pPr>
        <w:pStyle w:val="a0"/>
        <w:numPr>
          <w:ilvl w:val="2"/>
          <w:numId w:val="8"/>
        </w:numPr>
        <w:jc w:val="left"/>
        <w:rPr>
          <w:rFonts w:cs="Segoe UI"/>
          <w:b/>
          <w:bCs/>
          <w:lang w:val="en-US"/>
        </w:rPr>
      </w:pPr>
      <w:r>
        <w:rPr>
          <w:rFonts w:cs="Segoe UI"/>
          <w:b/>
          <w:bCs/>
          <w:lang w:val="en-US"/>
        </w:rPr>
        <w:t>Ni</w:t>
      </w:r>
    </w:p>
    <w:p w:rsidR="0070117A" w:rsidRDefault="00784D62">
      <w:pPr>
        <w:pStyle w:val="a0"/>
        <w:numPr>
          <w:ilvl w:val="0"/>
          <w:numId w:val="8"/>
        </w:numPr>
        <w:jc w:val="left"/>
        <w:rPr>
          <w:rFonts w:eastAsia="Segoe UI" w:cs="Segoe UI"/>
          <w:b/>
          <w:bCs/>
          <w:lang w:val="en-US"/>
        </w:rPr>
      </w:pPr>
      <w:r>
        <w:rPr>
          <w:rFonts w:cs="Segoe UI"/>
          <w:b/>
          <w:bCs/>
          <w:lang w:val="en-US"/>
        </w:rPr>
        <w:t>J</w:t>
      </w:r>
      <w:r>
        <w:rPr>
          <w:rFonts w:cs="Segoe UI"/>
          <w:lang w:val="en-US"/>
        </w:rPr>
        <w:t xml:space="preserve"> – </w:t>
      </w:r>
      <w:r>
        <w:rPr>
          <w:rFonts w:cs="Segoe UI"/>
        </w:rPr>
        <w:t>4 рациональные функции</w:t>
      </w:r>
    </w:p>
    <w:p w:rsidR="0070117A" w:rsidRDefault="00784D62">
      <w:pPr>
        <w:numPr>
          <w:ilvl w:val="1"/>
          <w:numId w:val="8"/>
        </w:numPr>
        <w:jc w:val="left"/>
        <w:rPr>
          <w:rFonts w:cs="Segoe UI"/>
          <w:b/>
          <w:bCs/>
          <w:lang w:val="en-US"/>
        </w:rPr>
      </w:pPr>
      <w:r>
        <w:rPr>
          <w:rFonts w:eastAsia="Segoe UI" w:cs="Segoe UI"/>
          <w:b/>
          <w:bCs/>
          <w:lang w:val="en-US"/>
        </w:rPr>
        <w:t>Je</w:t>
      </w:r>
      <w:r>
        <w:rPr>
          <w:rFonts w:eastAsia="Segoe UI" w:cs="Segoe UI"/>
          <w:lang w:val="en-US"/>
        </w:rPr>
        <w:t xml:space="preserve"> – </w:t>
      </w:r>
      <w:r>
        <w:rPr>
          <w:rFonts w:cs="Segoe UI"/>
          <w:szCs w:val="32"/>
        </w:rPr>
        <w:t>2 экстравертно-рациональные</w:t>
      </w:r>
    </w:p>
    <w:p w:rsidR="0070117A" w:rsidRDefault="00784D62">
      <w:pPr>
        <w:pStyle w:val="a0"/>
        <w:numPr>
          <w:ilvl w:val="2"/>
          <w:numId w:val="8"/>
        </w:numPr>
        <w:jc w:val="left"/>
        <w:rPr>
          <w:rFonts w:cs="Segoe UI"/>
          <w:b/>
          <w:bCs/>
          <w:lang w:val="en-US"/>
        </w:rPr>
      </w:pPr>
      <w:r>
        <w:rPr>
          <w:rFonts w:cs="Segoe UI"/>
          <w:b/>
          <w:bCs/>
          <w:lang w:val="en-US"/>
        </w:rPr>
        <w:t>Fe</w:t>
      </w:r>
    </w:p>
    <w:p w:rsidR="0070117A" w:rsidRDefault="00784D62">
      <w:pPr>
        <w:pStyle w:val="a0"/>
        <w:numPr>
          <w:ilvl w:val="2"/>
          <w:numId w:val="8"/>
        </w:numPr>
        <w:jc w:val="left"/>
        <w:rPr>
          <w:rFonts w:cs="Segoe UI"/>
          <w:b/>
          <w:bCs/>
          <w:lang w:val="en-US"/>
        </w:rPr>
      </w:pPr>
      <w:r>
        <w:rPr>
          <w:rFonts w:cs="Segoe UI"/>
          <w:b/>
          <w:bCs/>
          <w:lang w:val="en-US"/>
        </w:rPr>
        <w:t>Te</w:t>
      </w:r>
    </w:p>
    <w:p w:rsidR="0070117A" w:rsidRDefault="00784D62">
      <w:pPr>
        <w:pStyle w:val="a0"/>
        <w:numPr>
          <w:ilvl w:val="1"/>
          <w:numId w:val="8"/>
        </w:numPr>
        <w:jc w:val="left"/>
        <w:rPr>
          <w:rFonts w:cs="Segoe UI"/>
          <w:b/>
          <w:bCs/>
          <w:lang w:val="en-US"/>
        </w:rPr>
      </w:pPr>
      <w:r>
        <w:rPr>
          <w:rFonts w:cs="Segoe UI"/>
          <w:b/>
          <w:bCs/>
          <w:lang w:val="en-US"/>
        </w:rPr>
        <w:t>Ji</w:t>
      </w:r>
      <w:r>
        <w:rPr>
          <w:rFonts w:cs="Segoe UI"/>
          <w:lang w:val="en-US"/>
        </w:rPr>
        <w:t xml:space="preserve"> – 2 интровертно-рациональные</w:t>
      </w:r>
    </w:p>
    <w:p w:rsidR="0070117A" w:rsidRDefault="00784D62">
      <w:pPr>
        <w:pStyle w:val="a0"/>
        <w:numPr>
          <w:ilvl w:val="2"/>
          <w:numId w:val="8"/>
        </w:numPr>
        <w:jc w:val="left"/>
        <w:rPr>
          <w:rFonts w:cs="Segoe UI"/>
          <w:b/>
          <w:bCs/>
          <w:szCs w:val="32"/>
          <w:lang w:val="en-US"/>
        </w:rPr>
      </w:pPr>
      <w:r>
        <w:rPr>
          <w:rFonts w:cs="Segoe UI"/>
          <w:b/>
          <w:bCs/>
          <w:lang w:val="en-US"/>
        </w:rPr>
        <w:t>Fi</w:t>
      </w:r>
    </w:p>
    <w:p w:rsidR="0070117A" w:rsidRDefault="00784D62">
      <w:pPr>
        <w:pStyle w:val="a0"/>
        <w:numPr>
          <w:ilvl w:val="2"/>
          <w:numId w:val="8"/>
        </w:numPr>
        <w:jc w:val="left"/>
        <w:rPr>
          <w:rFonts w:cs="Segoe UI"/>
          <w:szCs w:val="32"/>
        </w:rPr>
      </w:pPr>
      <w:r>
        <w:rPr>
          <w:rFonts w:cs="Segoe UI"/>
          <w:b/>
          <w:bCs/>
          <w:szCs w:val="32"/>
          <w:lang w:val="en-US"/>
        </w:rPr>
        <w:t>Ti</w:t>
      </w:r>
    </w:p>
    <w:p w:rsidR="0070117A" w:rsidRDefault="0070117A">
      <w:pPr>
        <w:pStyle w:val="a0"/>
        <w:rPr>
          <w:rFonts w:cs="Segoe UI"/>
          <w:szCs w:val="32"/>
        </w:rPr>
      </w:pPr>
    </w:p>
    <w:p w:rsidR="0070117A" w:rsidRDefault="00784D62">
      <w:pPr>
        <w:pStyle w:val="a0"/>
        <w:rPr>
          <w:rFonts w:eastAsia="Times New Roman" w:cs="Segoe UI"/>
          <w:color w:val="000000"/>
          <w:szCs w:val="32"/>
          <w:lang w:eastAsia="ru-RU"/>
        </w:rPr>
      </w:pPr>
      <w:r>
        <w:rPr>
          <w:rFonts w:eastAsia="Times New Roman" w:cs="Segoe UI"/>
          <w:color w:val="000000"/>
          <w:szCs w:val="32"/>
          <w:lang w:eastAsia="ru-RU"/>
        </w:rPr>
        <w:t>Наблюдая такую замечательную перестановку практически без потери смысла, появляется соблазн дополнить картину и предположить общий критерий, делящий рациональные функции на логику и этику с одной стороны, и делящий иррациональные функции на сенсорику и интуицию с другой. Например, как узкоспециализированные категории у этики (она работает только с эмоциональными смысловыми маркерами) и ассоциации у сенсорики (она воспринимает только конкретные физические ассоциации относительно действительности) с одной стороны, и широкопрофильные категории у логики (у нее смысловые маркеры могут быть любые) и ассоциации у интуиции (ассоциациями могут быть связаны любые вещи) с другой стороны. Одни функции можно назвать «</w:t>
      </w:r>
      <w:r>
        <w:rPr>
          <w:rFonts w:eastAsia="Times New Roman" w:cs="Segoe UI"/>
          <w:b/>
          <w:bCs/>
          <w:color w:val="000000"/>
          <w:szCs w:val="32"/>
          <w:lang w:eastAsia="ru-RU"/>
        </w:rPr>
        <w:t>специализированными</w:t>
      </w:r>
      <w:r>
        <w:rPr>
          <w:rFonts w:eastAsia="Times New Roman" w:cs="Segoe UI"/>
          <w:color w:val="000000"/>
          <w:szCs w:val="32"/>
          <w:lang w:eastAsia="ru-RU"/>
        </w:rPr>
        <w:t>», а другие «</w:t>
      </w:r>
      <w:r>
        <w:rPr>
          <w:rFonts w:eastAsia="Times New Roman" w:cs="Segoe UI"/>
          <w:b/>
          <w:bCs/>
          <w:color w:val="000000"/>
          <w:szCs w:val="32"/>
          <w:lang w:eastAsia="ru-RU"/>
        </w:rPr>
        <w:t>универсальными</w:t>
      </w:r>
      <w:r>
        <w:rPr>
          <w:rFonts w:eastAsia="Times New Roman" w:cs="Segoe UI"/>
          <w:color w:val="000000"/>
          <w:szCs w:val="32"/>
          <w:lang w:eastAsia="ru-RU"/>
        </w:rPr>
        <w:t>». Но что-то мне подсказывает, что это деление слишком искусственное, и целесообразнее считать, что деления на логику-этику и сенсорику-интуицию просто эволюционно сложились независимо друг от друга и обладают своими собственными свойствами. Но при этом, все же можно ввести данное деление для удобства — чтобы кратко обозначать деление рациональных функции на логику и этику с одной стороны, и деление иррациональных функции на сенсорику и интуицию с другой.</w:t>
      </w:r>
    </w:p>
    <w:p w:rsidR="0070117A" w:rsidRDefault="0070117A">
      <w:pPr>
        <w:pStyle w:val="a0"/>
        <w:rPr>
          <w:rFonts w:eastAsia="Times New Roman" w:cs="Segoe UI"/>
          <w:color w:val="000000"/>
          <w:szCs w:val="32"/>
          <w:lang w:eastAsia="ru-RU"/>
        </w:rPr>
      </w:pPr>
    </w:p>
    <w:p w:rsidR="0070117A" w:rsidRDefault="00784D62">
      <w:pPr>
        <w:pStyle w:val="a0"/>
        <w:rPr>
          <w:rFonts w:eastAsia="Times New Roman" w:cs="Segoe UI"/>
          <w:color w:val="000000"/>
          <w:szCs w:val="32"/>
          <w:lang w:eastAsia="ru-RU"/>
        </w:rPr>
      </w:pPr>
      <w:r>
        <w:rPr>
          <w:rFonts w:eastAsia="Times New Roman" w:cs="Segoe UI"/>
          <w:color w:val="000000"/>
          <w:szCs w:val="32"/>
          <w:lang w:eastAsia="ru-RU"/>
        </w:rPr>
        <w:t xml:space="preserve">Так же, можно поменять местами и деление </w:t>
      </w:r>
      <w:r>
        <w:rPr>
          <w:rFonts w:eastAsia="Times New Roman" w:cs="Segoe UI"/>
          <w:b/>
          <w:bCs/>
          <w:color w:val="000000"/>
          <w:szCs w:val="32"/>
          <w:lang w:eastAsia="ru-RU"/>
        </w:rPr>
        <w:t>нальности</w:t>
      </w:r>
      <w:r>
        <w:rPr>
          <w:rFonts w:eastAsia="Times New Roman" w:cs="Segoe UI"/>
          <w:color w:val="000000"/>
          <w:szCs w:val="32"/>
          <w:lang w:eastAsia="ru-RU"/>
        </w:rPr>
        <w:t xml:space="preserve"> (рациональности-иррациональности) и </w:t>
      </w:r>
      <w:r>
        <w:rPr>
          <w:rFonts w:eastAsia="Times New Roman" w:cs="Segoe UI"/>
          <w:b/>
          <w:bCs/>
          <w:color w:val="000000"/>
          <w:szCs w:val="32"/>
          <w:lang w:eastAsia="ru-RU"/>
        </w:rPr>
        <w:t>вертности</w:t>
      </w:r>
      <w:r>
        <w:rPr>
          <w:rFonts w:eastAsia="Times New Roman" w:cs="Segoe UI"/>
          <w:color w:val="000000"/>
          <w:szCs w:val="32"/>
          <w:lang w:eastAsia="ru-RU"/>
        </w:rPr>
        <w:t xml:space="preserve"> (интровертности-экстравертности):</w:t>
      </w:r>
    </w:p>
    <w:p w:rsidR="0070117A" w:rsidRDefault="0070117A">
      <w:pPr>
        <w:pStyle w:val="a0"/>
        <w:rPr>
          <w:rFonts w:eastAsia="Times New Roman" w:cs="Segoe UI"/>
          <w:color w:val="000000"/>
          <w:szCs w:val="32"/>
          <w:lang w:eastAsia="ru-RU"/>
        </w:rPr>
      </w:pPr>
    </w:p>
    <w:p w:rsidR="0070117A" w:rsidRDefault="00784D62">
      <w:pPr>
        <w:pStyle w:val="a0"/>
        <w:jc w:val="left"/>
        <w:rPr>
          <w:rFonts w:cs="Segoe UI"/>
        </w:rPr>
      </w:pPr>
      <w:r>
        <w:rPr>
          <w:rFonts w:cs="Segoe UI"/>
        </w:rPr>
        <w:t>Воспринимающе-ориентировочная деятельность:</w:t>
      </w:r>
    </w:p>
    <w:p w:rsidR="0070117A" w:rsidRDefault="0070117A">
      <w:pPr>
        <w:pStyle w:val="a0"/>
        <w:jc w:val="left"/>
        <w:rPr>
          <w:rFonts w:cs="Segoe UI"/>
        </w:rPr>
      </w:pPr>
    </w:p>
    <w:p w:rsidR="0070117A" w:rsidRDefault="00784D62">
      <w:pPr>
        <w:pStyle w:val="a0"/>
        <w:numPr>
          <w:ilvl w:val="0"/>
          <w:numId w:val="8"/>
        </w:numPr>
        <w:jc w:val="left"/>
        <w:rPr>
          <w:rFonts w:eastAsia="Segoe UI" w:cs="Segoe UI"/>
          <w:b/>
          <w:bCs/>
          <w:lang w:val="en-US"/>
        </w:rPr>
      </w:pPr>
      <w:r>
        <w:rPr>
          <w:rFonts w:cs="Segoe UI"/>
          <w:b/>
          <w:bCs/>
          <w:lang w:val="en-US"/>
        </w:rPr>
        <w:t>E</w:t>
      </w:r>
      <w:r>
        <w:rPr>
          <w:rFonts w:cs="Segoe UI"/>
          <w:lang w:val="en-US"/>
        </w:rPr>
        <w:t xml:space="preserve"> – </w:t>
      </w:r>
      <w:r>
        <w:rPr>
          <w:rFonts w:cs="Segoe UI"/>
        </w:rPr>
        <w:t>4 экстравертные функции</w:t>
      </w:r>
    </w:p>
    <w:p w:rsidR="0070117A" w:rsidRDefault="00784D62">
      <w:pPr>
        <w:numPr>
          <w:ilvl w:val="1"/>
          <w:numId w:val="8"/>
        </w:numPr>
        <w:jc w:val="left"/>
        <w:rPr>
          <w:rFonts w:cs="Segoe UI"/>
          <w:b/>
          <w:bCs/>
          <w:lang w:val="en-US"/>
        </w:rPr>
      </w:pPr>
      <w:r>
        <w:rPr>
          <w:rFonts w:eastAsia="Segoe UI" w:cs="Segoe UI"/>
          <w:b/>
          <w:bCs/>
          <w:lang w:val="en-US"/>
        </w:rPr>
        <w:t>Pe</w:t>
      </w:r>
      <w:r>
        <w:rPr>
          <w:rFonts w:eastAsia="Segoe UI" w:cs="Segoe UI"/>
          <w:lang w:val="en-US"/>
        </w:rPr>
        <w:t xml:space="preserve"> – </w:t>
      </w:r>
      <w:r>
        <w:rPr>
          <w:rFonts w:cs="Segoe UI"/>
          <w:szCs w:val="32"/>
        </w:rPr>
        <w:t>2 экстравертно-иррациональные</w:t>
      </w:r>
    </w:p>
    <w:p w:rsidR="0070117A" w:rsidRDefault="00784D62">
      <w:pPr>
        <w:pStyle w:val="a0"/>
        <w:numPr>
          <w:ilvl w:val="2"/>
          <w:numId w:val="8"/>
        </w:numPr>
        <w:jc w:val="left"/>
        <w:rPr>
          <w:rFonts w:cs="Segoe UI"/>
          <w:b/>
          <w:bCs/>
          <w:lang w:val="en-US"/>
        </w:rPr>
      </w:pPr>
      <w:r>
        <w:rPr>
          <w:rFonts w:cs="Segoe UI"/>
          <w:b/>
          <w:bCs/>
          <w:lang w:val="en-US"/>
        </w:rPr>
        <w:t>Se</w:t>
      </w:r>
    </w:p>
    <w:p w:rsidR="0070117A" w:rsidRDefault="00784D62">
      <w:pPr>
        <w:pStyle w:val="a0"/>
        <w:numPr>
          <w:ilvl w:val="2"/>
          <w:numId w:val="8"/>
        </w:numPr>
        <w:jc w:val="left"/>
        <w:rPr>
          <w:rFonts w:eastAsia="Segoe UI" w:cs="Segoe UI"/>
          <w:b/>
          <w:bCs/>
          <w:lang w:val="en-US"/>
        </w:rPr>
      </w:pPr>
      <w:r>
        <w:rPr>
          <w:rFonts w:cs="Segoe UI"/>
          <w:b/>
          <w:bCs/>
          <w:lang w:val="en-US"/>
        </w:rPr>
        <w:lastRenderedPageBreak/>
        <w:t>Ne</w:t>
      </w:r>
    </w:p>
    <w:p w:rsidR="0070117A" w:rsidRDefault="00784D62">
      <w:pPr>
        <w:numPr>
          <w:ilvl w:val="1"/>
          <w:numId w:val="8"/>
        </w:numPr>
        <w:jc w:val="left"/>
        <w:rPr>
          <w:rFonts w:cs="Segoe UI"/>
          <w:b/>
          <w:bCs/>
          <w:lang w:val="en-US"/>
        </w:rPr>
      </w:pPr>
      <w:r>
        <w:rPr>
          <w:rFonts w:eastAsia="Segoe UI" w:cs="Segoe UI"/>
          <w:b/>
          <w:bCs/>
          <w:lang w:val="en-US"/>
        </w:rPr>
        <w:t>Je</w:t>
      </w:r>
      <w:r>
        <w:rPr>
          <w:rFonts w:eastAsia="Segoe UI" w:cs="Segoe UI"/>
          <w:lang w:val="en-US"/>
        </w:rPr>
        <w:t xml:space="preserve"> – </w:t>
      </w:r>
      <w:r>
        <w:rPr>
          <w:rFonts w:cs="Segoe UI"/>
          <w:szCs w:val="32"/>
        </w:rPr>
        <w:t>2 экстравертно-рациональные</w:t>
      </w:r>
    </w:p>
    <w:p w:rsidR="0070117A" w:rsidRDefault="00784D62">
      <w:pPr>
        <w:pStyle w:val="a0"/>
        <w:numPr>
          <w:ilvl w:val="2"/>
          <w:numId w:val="8"/>
        </w:numPr>
        <w:jc w:val="left"/>
        <w:rPr>
          <w:rFonts w:cs="Segoe UI"/>
          <w:b/>
          <w:bCs/>
          <w:lang w:val="en-US"/>
        </w:rPr>
      </w:pPr>
      <w:r>
        <w:rPr>
          <w:rFonts w:cs="Segoe UI"/>
          <w:b/>
          <w:bCs/>
          <w:lang w:val="en-US"/>
        </w:rPr>
        <w:t>Fe</w:t>
      </w:r>
    </w:p>
    <w:p w:rsidR="0070117A" w:rsidRDefault="00784D62">
      <w:pPr>
        <w:pStyle w:val="a0"/>
        <w:numPr>
          <w:ilvl w:val="2"/>
          <w:numId w:val="8"/>
        </w:numPr>
        <w:jc w:val="left"/>
        <w:rPr>
          <w:rFonts w:cs="Segoe UI"/>
          <w:b/>
          <w:bCs/>
          <w:lang w:val="en-US"/>
        </w:rPr>
      </w:pPr>
      <w:r>
        <w:rPr>
          <w:rFonts w:cs="Segoe UI"/>
          <w:b/>
          <w:bCs/>
          <w:lang w:val="en-US"/>
        </w:rPr>
        <w:t>Te</w:t>
      </w:r>
    </w:p>
    <w:p w:rsidR="0070117A" w:rsidRDefault="00784D62">
      <w:pPr>
        <w:pStyle w:val="a0"/>
        <w:numPr>
          <w:ilvl w:val="0"/>
          <w:numId w:val="8"/>
        </w:numPr>
        <w:jc w:val="left"/>
        <w:rPr>
          <w:rFonts w:eastAsia="Segoe UI" w:cs="Segoe UI"/>
          <w:b/>
          <w:bCs/>
          <w:lang w:val="en-US"/>
        </w:rPr>
      </w:pPr>
      <w:r>
        <w:rPr>
          <w:rFonts w:cs="Segoe UI"/>
          <w:b/>
          <w:bCs/>
          <w:lang w:val="en-US"/>
        </w:rPr>
        <w:t>I</w:t>
      </w:r>
      <w:r>
        <w:rPr>
          <w:rFonts w:cs="Segoe UI"/>
          <w:lang w:val="en-US"/>
        </w:rPr>
        <w:t xml:space="preserve"> – </w:t>
      </w:r>
      <w:r>
        <w:rPr>
          <w:rFonts w:cs="Segoe UI"/>
        </w:rPr>
        <w:t>4 интровертные функции</w:t>
      </w:r>
    </w:p>
    <w:p w:rsidR="0070117A" w:rsidRDefault="00784D62">
      <w:pPr>
        <w:numPr>
          <w:ilvl w:val="1"/>
          <w:numId w:val="8"/>
        </w:numPr>
        <w:jc w:val="left"/>
        <w:rPr>
          <w:rFonts w:cs="Segoe UI"/>
          <w:b/>
          <w:bCs/>
          <w:lang w:val="en-US"/>
        </w:rPr>
      </w:pPr>
      <w:r>
        <w:rPr>
          <w:rFonts w:eastAsia="Segoe UI" w:cs="Segoe UI"/>
          <w:b/>
          <w:bCs/>
          <w:lang w:val="en-US"/>
        </w:rPr>
        <w:t>Pi</w:t>
      </w:r>
      <w:r>
        <w:rPr>
          <w:rFonts w:eastAsia="Segoe UI" w:cs="Segoe UI"/>
          <w:lang w:val="en-US"/>
        </w:rPr>
        <w:t xml:space="preserve"> – </w:t>
      </w:r>
      <w:r>
        <w:rPr>
          <w:rFonts w:cs="Segoe UI"/>
          <w:szCs w:val="32"/>
        </w:rPr>
        <w:t>2 интровертно-иррациональные</w:t>
      </w:r>
    </w:p>
    <w:p w:rsidR="0070117A" w:rsidRDefault="00784D62">
      <w:pPr>
        <w:pStyle w:val="a0"/>
        <w:numPr>
          <w:ilvl w:val="2"/>
          <w:numId w:val="8"/>
        </w:numPr>
        <w:jc w:val="left"/>
        <w:rPr>
          <w:rFonts w:cs="Segoe UI"/>
          <w:b/>
          <w:bCs/>
          <w:lang w:val="en-US"/>
        </w:rPr>
      </w:pPr>
      <w:r>
        <w:rPr>
          <w:rFonts w:cs="Segoe UI"/>
          <w:b/>
          <w:bCs/>
          <w:lang w:val="en-US"/>
        </w:rPr>
        <w:t>Si</w:t>
      </w:r>
    </w:p>
    <w:p w:rsidR="0070117A" w:rsidRDefault="00784D62">
      <w:pPr>
        <w:pStyle w:val="a0"/>
        <w:numPr>
          <w:ilvl w:val="2"/>
          <w:numId w:val="8"/>
        </w:numPr>
        <w:jc w:val="left"/>
        <w:rPr>
          <w:rFonts w:cs="Segoe UI"/>
          <w:b/>
          <w:bCs/>
          <w:lang w:val="en-US"/>
        </w:rPr>
      </w:pPr>
      <w:r>
        <w:rPr>
          <w:rFonts w:cs="Segoe UI"/>
          <w:b/>
          <w:bCs/>
          <w:lang w:val="en-US"/>
        </w:rPr>
        <w:t>Ni</w:t>
      </w:r>
    </w:p>
    <w:p w:rsidR="0070117A" w:rsidRDefault="00784D62">
      <w:pPr>
        <w:pStyle w:val="a0"/>
        <w:numPr>
          <w:ilvl w:val="1"/>
          <w:numId w:val="8"/>
        </w:numPr>
        <w:jc w:val="left"/>
        <w:rPr>
          <w:rFonts w:cs="Segoe UI"/>
          <w:b/>
          <w:bCs/>
          <w:lang w:val="en-US"/>
        </w:rPr>
      </w:pPr>
      <w:r>
        <w:rPr>
          <w:rFonts w:cs="Segoe UI"/>
          <w:b/>
          <w:bCs/>
          <w:lang w:val="en-US"/>
        </w:rPr>
        <w:t>Ji</w:t>
      </w:r>
      <w:r>
        <w:rPr>
          <w:rFonts w:cs="Segoe UI"/>
          <w:lang w:val="en-US"/>
        </w:rPr>
        <w:t xml:space="preserve"> – 2 интровертно-рациональные</w:t>
      </w:r>
    </w:p>
    <w:p w:rsidR="0070117A" w:rsidRDefault="00784D62">
      <w:pPr>
        <w:pStyle w:val="a0"/>
        <w:numPr>
          <w:ilvl w:val="2"/>
          <w:numId w:val="8"/>
        </w:numPr>
        <w:jc w:val="left"/>
        <w:rPr>
          <w:rFonts w:eastAsia="Times New Roman" w:cs="Segoe UI"/>
          <w:b/>
          <w:bCs/>
          <w:color w:val="000000"/>
          <w:szCs w:val="32"/>
          <w:lang w:val="en-US" w:eastAsia="ru-RU"/>
        </w:rPr>
      </w:pPr>
      <w:r>
        <w:rPr>
          <w:rFonts w:cs="Segoe UI"/>
          <w:b/>
          <w:bCs/>
          <w:lang w:val="en-US"/>
        </w:rPr>
        <w:t>Fi</w:t>
      </w:r>
    </w:p>
    <w:p w:rsidR="0070117A" w:rsidRDefault="00784D62">
      <w:pPr>
        <w:pStyle w:val="a0"/>
        <w:numPr>
          <w:ilvl w:val="2"/>
          <w:numId w:val="8"/>
        </w:numPr>
        <w:jc w:val="left"/>
        <w:rPr>
          <w:rFonts w:eastAsia="Times New Roman" w:cs="Segoe UI"/>
          <w:color w:val="000000"/>
          <w:szCs w:val="32"/>
          <w:lang w:eastAsia="ru-RU"/>
        </w:rPr>
      </w:pPr>
      <w:r>
        <w:rPr>
          <w:rFonts w:eastAsia="Times New Roman" w:cs="Segoe UI"/>
          <w:b/>
          <w:bCs/>
          <w:color w:val="000000"/>
          <w:szCs w:val="32"/>
          <w:lang w:val="en-US" w:eastAsia="ru-RU"/>
        </w:rPr>
        <w:t>Ti</w:t>
      </w:r>
    </w:p>
    <w:p w:rsidR="0070117A" w:rsidRDefault="0070117A">
      <w:pPr>
        <w:pStyle w:val="a0"/>
        <w:rPr>
          <w:rFonts w:eastAsia="Times New Roman" w:cs="Segoe UI"/>
          <w:color w:val="000000"/>
          <w:szCs w:val="32"/>
          <w:lang w:eastAsia="ru-RU"/>
        </w:rPr>
      </w:pPr>
    </w:p>
    <w:p w:rsidR="0070117A" w:rsidRDefault="00784D62">
      <w:pPr>
        <w:pStyle w:val="a0"/>
      </w:pPr>
      <w:r>
        <w:rPr>
          <w:szCs w:val="32"/>
        </w:rPr>
        <w:t>Таким образом, можно вводить деления, обобщающие некоторые свойства восьми психических функций. Этими свойствами являются рациональность-иррациональность, интровертность-экстравертность и искусственно введенные специализированность-универсальность (обозначающие естественное деление на сенсорику-интуицию и этику-логику).</w:t>
      </w:r>
    </w:p>
    <w:p w:rsidR="0070117A" w:rsidRDefault="00784D62">
      <w:pPr>
        <w:pStyle w:val="2"/>
        <w:rPr>
          <w:sz w:val="32"/>
          <w:szCs w:val="32"/>
        </w:rPr>
      </w:pPr>
      <w:bookmarkStart w:id="16" w:name="__RefHeading__22867_1924502862"/>
      <w:bookmarkEnd w:id="16"/>
      <w:r>
        <w:t>1.13 Психические функции как эволюционные адаптации</w:t>
      </w:r>
    </w:p>
    <w:p w:rsidR="0070117A" w:rsidRPr="00295925" w:rsidRDefault="00784D62">
      <w:pPr>
        <w:pStyle w:val="a0"/>
        <w:rPr>
          <w:szCs w:val="32"/>
        </w:rPr>
      </w:pPr>
      <w:r>
        <w:rPr>
          <w:szCs w:val="32"/>
        </w:rPr>
        <w:t xml:space="preserve">В этой главе </w:t>
      </w:r>
      <w:r w:rsidRPr="00295925">
        <w:rPr>
          <w:szCs w:val="32"/>
        </w:rPr>
        <w:t>сделаю попытку угадать эволюционные корни психических функций.</w:t>
      </w:r>
    </w:p>
    <w:p w:rsidR="0070117A" w:rsidRPr="00295925" w:rsidRDefault="0070117A">
      <w:pPr>
        <w:pStyle w:val="a0"/>
        <w:rPr>
          <w:szCs w:val="32"/>
        </w:rPr>
      </w:pPr>
    </w:p>
    <w:p w:rsidR="0070117A" w:rsidRPr="00295925" w:rsidRDefault="00784D62">
      <w:pPr>
        <w:pStyle w:val="a0"/>
        <w:rPr>
          <w:szCs w:val="32"/>
        </w:rPr>
      </w:pPr>
      <w:r>
        <w:rPr>
          <w:b/>
          <w:bCs/>
          <w:szCs w:val="32"/>
          <w:lang w:val="en-US"/>
        </w:rPr>
        <w:t>P</w:t>
      </w:r>
      <w:r w:rsidR="0026610F" w:rsidRPr="0026610F">
        <w:rPr>
          <w:bCs/>
          <w:szCs w:val="32"/>
        </w:rPr>
        <w:t xml:space="preserve"> </w:t>
      </w:r>
      <w:r w:rsidRPr="00295925">
        <w:rPr>
          <w:i/>
          <w:iCs/>
          <w:szCs w:val="32"/>
        </w:rPr>
        <w:t>Иррациональность</w:t>
      </w:r>
      <w:r w:rsidRPr="00295925">
        <w:rPr>
          <w:szCs w:val="32"/>
        </w:rPr>
        <w:t>: адаптация к меняющимся условиям среды.</w:t>
      </w:r>
    </w:p>
    <w:p w:rsidR="0070117A" w:rsidRPr="00295925" w:rsidRDefault="0070117A">
      <w:pPr>
        <w:pStyle w:val="a0"/>
        <w:rPr>
          <w:szCs w:val="32"/>
        </w:rPr>
      </w:pPr>
    </w:p>
    <w:p w:rsidR="0070117A" w:rsidRPr="00295925" w:rsidRDefault="00784D62">
      <w:pPr>
        <w:pStyle w:val="a0"/>
        <w:rPr>
          <w:b/>
          <w:bCs/>
          <w:szCs w:val="32"/>
        </w:rPr>
      </w:pPr>
      <w:r>
        <w:rPr>
          <w:b/>
          <w:bCs/>
          <w:szCs w:val="32"/>
          <w:lang w:val="en-US"/>
        </w:rPr>
        <w:t>S</w:t>
      </w:r>
      <w:r w:rsidRPr="0026610F">
        <w:rPr>
          <w:iCs/>
          <w:szCs w:val="32"/>
          <w:lang w:val="en-US"/>
        </w:rPr>
        <w:t> </w:t>
      </w:r>
      <w:r w:rsidRPr="00295925">
        <w:rPr>
          <w:i/>
          <w:iCs/>
          <w:szCs w:val="32"/>
        </w:rPr>
        <w:t>Сенсорика</w:t>
      </w:r>
      <w:r w:rsidRPr="00295925">
        <w:rPr>
          <w:szCs w:val="32"/>
        </w:rPr>
        <w:t>: адаптация к меняющимся физическим условиям среды, работа с близкими в пространстве и времени явлениями, конкретными ассоциациями:</w:t>
      </w:r>
    </w:p>
    <w:p w:rsidR="0070117A" w:rsidRPr="00295925" w:rsidRDefault="00784D62">
      <w:pPr>
        <w:pStyle w:val="a0"/>
        <w:numPr>
          <w:ilvl w:val="0"/>
          <w:numId w:val="18"/>
        </w:numPr>
        <w:rPr>
          <w:b/>
          <w:bCs/>
          <w:szCs w:val="32"/>
        </w:rPr>
      </w:pPr>
      <w:r>
        <w:rPr>
          <w:b/>
          <w:bCs/>
          <w:szCs w:val="32"/>
          <w:lang w:val="en-US"/>
        </w:rPr>
        <w:t>Se</w:t>
      </w:r>
      <w:r w:rsidRPr="0026610F">
        <w:rPr>
          <w:iCs/>
          <w:szCs w:val="32"/>
        </w:rPr>
        <w:t> </w:t>
      </w:r>
      <w:r>
        <w:rPr>
          <w:i/>
          <w:iCs/>
          <w:szCs w:val="32"/>
        </w:rPr>
        <w:t>Экстравертная сенсорика</w:t>
      </w:r>
      <w:r w:rsidRPr="00295925">
        <w:rPr>
          <w:szCs w:val="32"/>
        </w:rPr>
        <w:t>: адаптация к ситуациям требующим мобилизации и активных физических действий</w:t>
      </w:r>
      <w:r>
        <w:rPr>
          <w:szCs w:val="32"/>
        </w:rPr>
        <w:t>;</w:t>
      </w:r>
    </w:p>
    <w:p w:rsidR="0070117A" w:rsidRPr="00295925" w:rsidRDefault="00784D62">
      <w:pPr>
        <w:pStyle w:val="a0"/>
        <w:numPr>
          <w:ilvl w:val="0"/>
          <w:numId w:val="18"/>
        </w:numPr>
        <w:rPr>
          <w:szCs w:val="32"/>
        </w:rPr>
      </w:pPr>
      <w:r>
        <w:rPr>
          <w:b/>
          <w:bCs/>
          <w:szCs w:val="32"/>
          <w:lang w:val="en-US"/>
        </w:rPr>
        <w:t>Si</w:t>
      </w:r>
      <w:r w:rsidRPr="0026610F">
        <w:rPr>
          <w:iCs/>
          <w:szCs w:val="32"/>
        </w:rPr>
        <w:t> </w:t>
      </w:r>
      <w:r>
        <w:rPr>
          <w:i/>
          <w:iCs/>
          <w:szCs w:val="32"/>
        </w:rPr>
        <w:t>Интровертная сенсорика</w:t>
      </w:r>
      <w:r w:rsidRPr="00295925">
        <w:rPr>
          <w:szCs w:val="32"/>
        </w:rPr>
        <w:t>: адаптация к поддержанию и восстановлению комфорта и здоровья.</w:t>
      </w:r>
    </w:p>
    <w:p w:rsidR="0070117A" w:rsidRPr="00295925" w:rsidRDefault="0070117A">
      <w:pPr>
        <w:pStyle w:val="a0"/>
        <w:rPr>
          <w:szCs w:val="32"/>
        </w:rPr>
      </w:pPr>
    </w:p>
    <w:p w:rsidR="0070117A" w:rsidRPr="00295925" w:rsidRDefault="00784D62">
      <w:pPr>
        <w:pStyle w:val="a0"/>
        <w:rPr>
          <w:b/>
          <w:bCs/>
          <w:szCs w:val="32"/>
        </w:rPr>
      </w:pPr>
      <w:r>
        <w:rPr>
          <w:b/>
          <w:bCs/>
          <w:szCs w:val="32"/>
          <w:lang w:val="en-US"/>
        </w:rPr>
        <w:t>N</w:t>
      </w:r>
      <w:r w:rsidRPr="0026610F">
        <w:rPr>
          <w:iCs/>
          <w:szCs w:val="32"/>
          <w:lang w:val="en-US"/>
        </w:rPr>
        <w:t> </w:t>
      </w:r>
      <w:r w:rsidRPr="00295925">
        <w:rPr>
          <w:i/>
          <w:iCs/>
          <w:szCs w:val="32"/>
        </w:rPr>
        <w:t>Интуиция</w:t>
      </w:r>
      <w:r w:rsidRPr="00295925">
        <w:rPr>
          <w:szCs w:val="32"/>
        </w:rPr>
        <w:t>: расширение адаптации к меняющимся условиям среды, увеличение ассоциативного горизонта, работа с несвязанными напрямую вещами, с отдаленными перспективами:</w:t>
      </w:r>
    </w:p>
    <w:p w:rsidR="0070117A" w:rsidRPr="0026610F" w:rsidRDefault="00784D62">
      <w:pPr>
        <w:pStyle w:val="a0"/>
        <w:numPr>
          <w:ilvl w:val="0"/>
          <w:numId w:val="19"/>
        </w:numPr>
        <w:rPr>
          <w:b/>
          <w:bCs/>
          <w:szCs w:val="32"/>
        </w:rPr>
      </w:pPr>
      <w:r>
        <w:rPr>
          <w:b/>
          <w:bCs/>
          <w:szCs w:val="32"/>
          <w:lang w:val="en-US"/>
        </w:rPr>
        <w:t>Ne</w:t>
      </w:r>
      <w:r w:rsidRPr="0026610F">
        <w:rPr>
          <w:iCs/>
          <w:szCs w:val="32"/>
        </w:rPr>
        <w:t> </w:t>
      </w:r>
      <w:r>
        <w:rPr>
          <w:i/>
          <w:iCs/>
          <w:szCs w:val="32"/>
        </w:rPr>
        <w:t>Экстравертная интуиция</w:t>
      </w:r>
      <w:r w:rsidRPr="00295925">
        <w:rPr>
          <w:szCs w:val="32"/>
        </w:rPr>
        <w:t xml:space="preserve">: адаптация в виде активной ориентировочно-исследовательской деятельности. </w:t>
      </w:r>
      <w:r w:rsidRPr="0026610F">
        <w:rPr>
          <w:szCs w:val="32"/>
        </w:rPr>
        <w:t>В т.ч. поиск смыслов, идей через произвольные ассоциации</w:t>
      </w:r>
      <w:r>
        <w:rPr>
          <w:szCs w:val="32"/>
        </w:rPr>
        <w:t>;</w:t>
      </w:r>
    </w:p>
    <w:p w:rsidR="0070117A" w:rsidRPr="00295925" w:rsidRDefault="00784D62">
      <w:pPr>
        <w:pStyle w:val="a0"/>
        <w:numPr>
          <w:ilvl w:val="0"/>
          <w:numId w:val="19"/>
        </w:numPr>
        <w:rPr>
          <w:szCs w:val="32"/>
        </w:rPr>
      </w:pPr>
      <w:r>
        <w:rPr>
          <w:b/>
          <w:bCs/>
          <w:szCs w:val="32"/>
          <w:lang w:val="en-US"/>
        </w:rPr>
        <w:lastRenderedPageBreak/>
        <w:t>Ni</w:t>
      </w:r>
      <w:r w:rsidRPr="0026610F">
        <w:rPr>
          <w:iCs/>
          <w:szCs w:val="32"/>
        </w:rPr>
        <w:t> </w:t>
      </w:r>
      <w:r>
        <w:rPr>
          <w:i/>
          <w:iCs/>
          <w:szCs w:val="32"/>
        </w:rPr>
        <w:t>Интровертная интуиция</w:t>
      </w:r>
      <w:r w:rsidRPr="00295925">
        <w:rPr>
          <w:szCs w:val="32"/>
        </w:rPr>
        <w:t>: адаптация в виде постоянного моделирования будущего - предупреждение, избежание.</w:t>
      </w:r>
    </w:p>
    <w:p w:rsidR="0070117A" w:rsidRPr="00295925" w:rsidRDefault="0070117A">
      <w:pPr>
        <w:pStyle w:val="a0"/>
        <w:rPr>
          <w:szCs w:val="32"/>
        </w:rPr>
      </w:pPr>
    </w:p>
    <w:p w:rsidR="0070117A" w:rsidRPr="00295925" w:rsidRDefault="00784D62">
      <w:pPr>
        <w:pStyle w:val="a0"/>
        <w:rPr>
          <w:szCs w:val="32"/>
        </w:rPr>
      </w:pPr>
      <w:r>
        <w:rPr>
          <w:b/>
          <w:bCs/>
          <w:szCs w:val="32"/>
          <w:lang w:val="en-US"/>
        </w:rPr>
        <w:t>J</w:t>
      </w:r>
      <w:r w:rsidRPr="0026610F">
        <w:rPr>
          <w:iCs/>
          <w:szCs w:val="32"/>
          <w:lang w:val="en-US"/>
        </w:rPr>
        <w:t> </w:t>
      </w:r>
      <w:r w:rsidRPr="00295925">
        <w:rPr>
          <w:i/>
          <w:iCs/>
          <w:szCs w:val="32"/>
        </w:rPr>
        <w:t>Рациональность</w:t>
      </w:r>
      <w:r w:rsidRPr="00295925">
        <w:rPr>
          <w:szCs w:val="32"/>
        </w:rPr>
        <w:t xml:space="preserve">: адаптация, ориентированная на использование </w:t>
      </w:r>
      <w:r>
        <w:rPr>
          <w:szCs w:val="32"/>
        </w:rPr>
        <w:t xml:space="preserve">или </w:t>
      </w:r>
      <w:r w:rsidRPr="00295925">
        <w:rPr>
          <w:szCs w:val="32"/>
        </w:rPr>
        <w:t>запоминание устойчивого в условиях среды.</w:t>
      </w:r>
    </w:p>
    <w:p w:rsidR="0070117A" w:rsidRPr="00295925" w:rsidRDefault="0070117A">
      <w:pPr>
        <w:pStyle w:val="a0"/>
        <w:rPr>
          <w:szCs w:val="32"/>
        </w:rPr>
      </w:pPr>
    </w:p>
    <w:p w:rsidR="0070117A" w:rsidRPr="00295925" w:rsidRDefault="00784D62">
      <w:pPr>
        <w:pStyle w:val="a0"/>
        <w:rPr>
          <w:b/>
          <w:bCs/>
          <w:szCs w:val="32"/>
        </w:rPr>
      </w:pPr>
      <w:r>
        <w:rPr>
          <w:b/>
          <w:bCs/>
          <w:szCs w:val="32"/>
          <w:lang w:val="en-US"/>
        </w:rPr>
        <w:t>F</w:t>
      </w:r>
      <w:r w:rsidRPr="0026610F">
        <w:rPr>
          <w:iCs/>
          <w:szCs w:val="32"/>
          <w:lang w:val="en-US"/>
        </w:rPr>
        <w:t> </w:t>
      </w:r>
      <w:r w:rsidRPr="00295925">
        <w:rPr>
          <w:i/>
          <w:iCs/>
          <w:szCs w:val="32"/>
        </w:rPr>
        <w:t>Этика</w:t>
      </w:r>
      <w:r w:rsidRPr="00295925">
        <w:rPr>
          <w:szCs w:val="32"/>
        </w:rPr>
        <w:t>: в этой адаптации устойчивое в среде маркируется эмоциями.</w:t>
      </w:r>
    </w:p>
    <w:p w:rsidR="0070117A" w:rsidRPr="00295925" w:rsidRDefault="00784D62">
      <w:pPr>
        <w:pStyle w:val="a0"/>
        <w:numPr>
          <w:ilvl w:val="0"/>
          <w:numId w:val="20"/>
        </w:numPr>
        <w:rPr>
          <w:b/>
          <w:bCs/>
          <w:szCs w:val="32"/>
        </w:rPr>
      </w:pPr>
      <w:r>
        <w:rPr>
          <w:b/>
          <w:bCs/>
          <w:szCs w:val="32"/>
          <w:lang w:val="en-US"/>
        </w:rPr>
        <w:t>Fe</w:t>
      </w:r>
      <w:r w:rsidRPr="0026610F">
        <w:rPr>
          <w:iCs/>
          <w:szCs w:val="32"/>
        </w:rPr>
        <w:t> </w:t>
      </w:r>
      <w:r>
        <w:rPr>
          <w:i/>
          <w:iCs/>
          <w:szCs w:val="32"/>
        </w:rPr>
        <w:t>Экстравертная этика</w:t>
      </w:r>
      <w:r w:rsidRPr="00295925">
        <w:rPr>
          <w:szCs w:val="32"/>
        </w:rPr>
        <w:t>: адаптация к типичным успешным (эволюционно выгодным) активным действиям, которые закрепляются эмоциями: энтузиазмом, воодушевлением и др.;</w:t>
      </w:r>
    </w:p>
    <w:p w:rsidR="0070117A" w:rsidRPr="00295925" w:rsidRDefault="00784D62">
      <w:pPr>
        <w:pStyle w:val="a0"/>
        <w:numPr>
          <w:ilvl w:val="0"/>
          <w:numId w:val="20"/>
        </w:numPr>
        <w:rPr>
          <w:szCs w:val="32"/>
        </w:rPr>
      </w:pPr>
      <w:r>
        <w:rPr>
          <w:b/>
          <w:bCs/>
          <w:szCs w:val="32"/>
          <w:lang w:val="en-US"/>
        </w:rPr>
        <w:t>Fi</w:t>
      </w:r>
      <w:r w:rsidRPr="0026610F">
        <w:rPr>
          <w:iCs/>
          <w:szCs w:val="32"/>
        </w:rPr>
        <w:t> </w:t>
      </w:r>
      <w:r>
        <w:rPr>
          <w:i/>
          <w:iCs/>
          <w:szCs w:val="32"/>
        </w:rPr>
        <w:t>Интровертная этика</w:t>
      </w:r>
      <w:r w:rsidRPr="00295925">
        <w:rPr>
          <w:szCs w:val="32"/>
        </w:rPr>
        <w:t>: адаптация к экономии сил с помощью эмоционального отмечания плохих и хороших явлений и, соответственно, избегание одних и предпочтение других.</w:t>
      </w:r>
    </w:p>
    <w:p w:rsidR="0070117A" w:rsidRPr="00295925" w:rsidRDefault="0070117A">
      <w:pPr>
        <w:pStyle w:val="a0"/>
        <w:rPr>
          <w:szCs w:val="32"/>
        </w:rPr>
      </w:pPr>
    </w:p>
    <w:p w:rsidR="0070117A" w:rsidRPr="00295925" w:rsidRDefault="00784D62">
      <w:pPr>
        <w:pStyle w:val="a0"/>
        <w:rPr>
          <w:szCs w:val="32"/>
        </w:rPr>
      </w:pPr>
      <w:r>
        <w:rPr>
          <w:b/>
          <w:bCs/>
          <w:szCs w:val="32"/>
          <w:lang w:val="en-US"/>
        </w:rPr>
        <w:t>T</w:t>
      </w:r>
      <w:r w:rsidRPr="0026610F">
        <w:rPr>
          <w:iCs/>
          <w:szCs w:val="32"/>
          <w:lang w:val="en-US"/>
        </w:rPr>
        <w:t> </w:t>
      </w:r>
      <w:r w:rsidRPr="00295925">
        <w:rPr>
          <w:i/>
          <w:iCs/>
          <w:szCs w:val="32"/>
        </w:rPr>
        <w:t>Логика</w:t>
      </w:r>
      <w:r w:rsidRPr="00295925">
        <w:rPr>
          <w:szCs w:val="32"/>
        </w:rPr>
        <w:t>:</w:t>
      </w:r>
      <w:r>
        <w:rPr>
          <w:szCs w:val="32"/>
          <w:lang w:val="en-US"/>
        </w:rPr>
        <w:t> </w:t>
      </w:r>
      <w:r w:rsidRPr="00295925">
        <w:rPr>
          <w:szCs w:val="32"/>
        </w:rPr>
        <w:t>в этой адаптации устойчивое в виде фактов, причинно-следственных связей и их анализа отрывается от эмоциональной окраски и мыслится независимо.</w:t>
      </w:r>
    </w:p>
    <w:p w:rsidR="0070117A" w:rsidRPr="00295925" w:rsidRDefault="0070117A">
      <w:pPr>
        <w:pStyle w:val="a0"/>
        <w:rPr>
          <w:szCs w:val="32"/>
        </w:rPr>
      </w:pPr>
    </w:p>
    <w:p w:rsidR="0070117A" w:rsidRPr="00295925" w:rsidRDefault="00784D62">
      <w:pPr>
        <w:pStyle w:val="a0"/>
        <w:numPr>
          <w:ilvl w:val="0"/>
          <w:numId w:val="21"/>
        </w:numPr>
        <w:rPr>
          <w:b/>
          <w:bCs/>
          <w:szCs w:val="32"/>
        </w:rPr>
      </w:pPr>
      <w:r>
        <w:rPr>
          <w:b/>
          <w:bCs/>
          <w:szCs w:val="32"/>
          <w:lang w:val="en-US"/>
        </w:rPr>
        <w:t>Te</w:t>
      </w:r>
      <w:r w:rsidRPr="0026610F">
        <w:rPr>
          <w:iCs/>
          <w:szCs w:val="32"/>
        </w:rPr>
        <w:t> </w:t>
      </w:r>
      <w:r>
        <w:rPr>
          <w:i/>
          <w:iCs/>
          <w:szCs w:val="32"/>
        </w:rPr>
        <w:t>Экстравертная логика</w:t>
      </w:r>
      <w:r w:rsidRPr="00295925">
        <w:rPr>
          <w:szCs w:val="32"/>
        </w:rPr>
        <w:t>: адаптация в виде овладевания типичными успешными активными действиями, алгоритмами действий. Запускает действия и алгоритмы уже что-то внешнее по отношению к ним, может быть, другия функция.</w:t>
      </w:r>
    </w:p>
    <w:p w:rsidR="0070117A" w:rsidRDefault="00784D62">
      <w:pPr>
        <w:pStyle w:val="a0"/>
        <w:numPr>
          <w:ilvl w:val="0"/>
          <w:numId w:val="21"/>
        </w:numPr>
        <w:rPr>
          <w:szCs w:val="32"/>
          <w:lang w:val="en-US"/>
        </w:rPr>
      </w:pPr>
      <w:r>
        <w:rPr>
          <w:b/>
          <w:bCs/>
          <w:szCs w:val="32"/>
          <w:lang w:val="en-US"/>
        </w:rPr>
        <w:t>Ti</w:t>
      </w:r>
      <w:r w:rsidRPr="0026610F">
        <w:rPr>
          <w:iCs/>
          <w:szCs w:val="32"/>
        </w:rPr>
        <w:t> </w:t>
      </w:r>
      <w:r>
        <w:rPr>
          <w:i/>
          <w:iCs/>
          <w:szCs w:val="32"/>
        </w:rPr>
        <w:t>Интровертная логика</w:t>
      </w:r>
      <w:r w:rsidRPr="00295925">
        <w:rPr>
          <w:szCs w:val="32"/>
        </w:rPr>
        <w:t xml:space="preserve">: адаптация к экономии сил с помощью использования мысленных карт, схем, правил, иерархий для моделирования мира. </w:t>
      </w:r>
      <w:r>
        <w:rPr>
          <w:szCs w:val="32"/>
          <w:lang w:val="en-US"/>
        </w:rPr>
        <w:t>Помогает избегать неприятностей и выбирать лучшее.</w:t>
      </w:r>
    </w:p>
    <w:p w:rsidR="0070117A" w:rsidRDefault="0070117A">
      <w:pPr>
        <w:pStyle w:val="a0"/>
        <w:rPr>
          <w:szCs w:val="32"/>
          <w:lang w:val="en-US"/>
        </w:rPr>
      </w:pPr>
    </w:p>
    <w:p w:rsidR="0070117A" w:rsidRPr="00295925" w:rsidRDefault="00784D62">
      <w:pPr>
        <w:pStyle w:val="a0"/>
        <w:rPr>
          <w:szCs w:val="32"/>
        </w:rPr>
      </w:pPr>
      <w:r w:rsidRPr="00295925">
        <w:rPr>
          <w:szCs w:val="32"/>
        </w:rPr>
        <w:t>В итоге, 8 психических функций являются адаптациями:</w:t>
      </w:r>
    </w:p>
    <w:p w:rsidR="0070117A" w:rsidRPr="00295925" w:rsidRDefault="00784D62">
      <w:pPr>
        <w:pStyle w:val="a0"/>
        <w:numPr>
          <w:ilvl w:val="0"/>
          <w:numId w:val="22"/>
        </w:numPr>
        <w:rPr>
          <w:szCs w:val="32"/>
        </w:rPr>
      </w:pPr>
      <w:r w:rsidRPr="00295925">
        <w:rPr>
          <w:szCs w:val="32"/>
        </w:rPr>
        <w:t xml:space="preserve">к работе с изменчивым </w:t>
      </w:r>
      <w:r>
        <w:rPr>
          <w:szCs w:val="32"/>
        </w:rPr>
        <w:t xml:space="preserve">либо с </w:t>
      </w:r>
      <w:r w:rsidRPr="00295925">
        <w:rPr>
          <w:szCs w:val="32"/>
        </w:rPr>
        <w:t>устойчивым (иррациональность/рациональность)</w:t>
      </w:r>
      <w:r>
        <w:rPr>
          <w:szCs w:val="32"/>
        </w:rPr>
        <w:t>;</w:t>
      </w:r>
    </w:p>
    <w:p w:rsidR="0070117A" w:rsidRDefault="00784D62">
      <w:pPr>
        <w:pStyle w:val="a0"/>
        <w:numPr>
          <w:ilvl w:val="0"/>
          <w:numId w:val="22"/>
        </w:numPr>
        <w:rPr>
          <w:szCs w:val="32"/>
          <w:lang w:val="en-US"/>
        </w:rPr>
      </w:pPr>
      <w:r w:rsidRPr="00295925">
        <w:rPr>
          <w:szCs w:val="32"/>
        </w:rPr>
        <w:t xml:space="preserve">к энергозатратному и активному поведению либо к восстанавливающему, помогающему экономить силы и избегать их траты поведению </w:t>
      </w:r>
      <w:r>
        <w:rPr>
          <w:szCs w:val="32"/>
          <w:lang w:val="en-US"/>
        </w:rPr>
        <w:t>(экстравертность/интровертность);</w:t>
      </w:r>
    </w:p>
    <w:p w:rsidR="0070117A" w:rsidRDefault="00784D62">
      <w:pPr>
        <w:pStyle w:val="a0"/>
        <w:numPr>
          <w:ilvl w:val="0"/>
          <w:numId w:val="22"/>
        </w:numPr>
        <w:rPr>
          <w:rFonts w:cs="Segoe UI"/>
          <w:sz w:val="36"/>
          <w:szCs w:val="36"/>
        </w:rPr>
      </w:pPr>
      <w:r w:rsidRPr="00295925">
        <w:rPr>
          <w:szCs w:val="32"/>
        </w:rPr>
        <w:t xml:space="preserve">эти адаптации расщепляются еще на, предположительно, раньше возникшие специализированные (сенсорика, этика) и позже возникшие более универсальные (интуиция, логика). </w:t>
      </w:r>
    </w:p>
    <w:p w:rsidR="0070117A" w:rsidRDefault="00784D62">
      <w:pPr>
        <w:pStyle w:val="2"/>
        <w:rPr>
          <w:rFonts w:cs="Segoe UI"/>
        </w:rPr>
      </w:pPr>
      <w:bookmarkStart w:id="17" w:name="__RefHeading__3849_10086592"/>
      <w:bookmarkEnd w:id="17"/>
      <w:r>
        <w:rPr>
          <w:rFonts w:cs="Segoe UI"/>
          <w:szCs w:val="36"/>
        </w:rPr>
        <w:lastRenderedPageBreak/>
        <w:t>1.</w:t>
      </w:r>
      <w:r>
        <w:rPr>
          <w:rFonts w:cs="Segoe UI"/>
          <w:szCs w:val="36"/>
          <w:lang w:val="en-US"/>
        </w:rPr>
        <w:t>1</w:t>
      </w:r>
      <w:r>
        <w:rPr>
          <w:rFonts w:cs="Segoe UI"/>
          <w:szCs w:val="36"/>
        </w:rPr>
        <w:t>4</w:t>
      </w:r>
      <w:r>
        <w:rPr>
          <w:rFonts w:cs="Segoe UI"/>
          <w:szCs w:val="36"/>
          <w:lang w:val="en-US"/>
        </w:rPr>
        <w:t xml:space="preserve"> </w:t>
      </w:r>
      <w:r>
        <w:rPr>
          <w:rFonts w:cs="Segoe UI"/>
          <w:szCs w:val="36"/>
        </w:rPr>
        <w:t>Построение типа из соционических осей</w:t>
      </w:r>
    </w:p>
    <w:p w:rsidR="0070117A" w:rsidRDefault="00784D62">
      <w:pPr>
        <w:pStyle w:val="a0"/>
        <w:rPr>
          <w:rFonts w:cs="Segoe UI"/>
        </w:rPr>
      </w:pPr>
      <w:r>
        <w:rPr>
          <w:rFonts w:cs="Segoe UI"/>
        </w:rPr>
        <w:t xml:space="preserve">Типы личности строятся на основе четырех нами уже введенных </w:t>
      </w:r>
      <w:r>
        <w:rPr>
          <w:rFonts w:cs="Segoe UI"/>
          <w:b/>
          <w:bCs/>
        </w:rPr>
        <w:t>дихотомий</w:t>
      </w:r>
      <w:r>
        <w:rPr>
          <w:rFonts w:cs="Segoe UI"/>
        </w:rPr>
        <w:t>. Тип может быть:</w:t>
      </w:r>
    </w:p>
    <w:p w:rsidR="0070117A" w:rsidRDefault="00784D62">
      <w:pPr>
        <w:pStyle w:val="a0"/>
        <w:numPr>
          <w:ilvl w:val="0"/>
          <w:numId w:val="23"/>
        </w:numPr>
        <w:rPr>
          <w:rFonts w:cs="Segoe UI"/>
        </w:rPr>
      </w:pPr>
      <w:r>
        <w:rPr>
          <w:rFonts w:cs="Segoe UI"/>
        </w:rPr>
        <w:t xml:space="preserve">рационал или иррационал </w:t>
      </w:r>
      <w:r w:rsidRPr="00295925">
        <w:rPr>
          <w:rFonts w:cs="Segoe UI"/>
        </w:rPr>
        <w:t>(</w:t>
      </w:r>
      <w:r>
        <w:rPr>
          <w:rFonts w:cs="Segoe UI"/>
          <w:lang w:val="en-US"/>
        </w:rPr>
        <w:t>J</w:t>
      </w:r>
      <w:r w:rsidRPr="00295925">
        <w:rPr>
          <w:rFonts w:cs="Segoe UI"/>
        </w:rPr>
        <w:t xml:space="preserve"> </w:t>
      </w:r>
      <w:r>
        <w:rPr>
          <w:rFonts w:cs="Segoe UI"/>
        </w:rPr>
        <w:t xml:space="preserve">или </w:t>
      </w:r>
      <w:r>
        <w:rPr>
          <w:rFonts w:cs="Segoe UI"/>
          <w:lang w:val="en-US"/>
        </w:rPr>
        <w:t>P</w:t>
      </w:r>
      <w:r w:rsidRPr="00295925">
        <w:rPr>
          <w:rFonts w:cs="Segoe UI"/>
        </w:rPr>
        <w:t>)</w:t>
      </w:r>
    </w:p>
    <w:p w:rsidR="0070117A" w:rsidRDefault="00784D62">
      <w:pPr>
        <w:pStyle w:val="a0"/>
        <w:numPr>
          <w:ilvl w:val="0"/>
          <w:numId w:val="23"/>
        </w:numPr>
        <w:rPr>
          <w:rFonts w:cs="Segoe UI"/>
        </w:rPr>
      </w:pPr>
      <w:r>
        <w:rPr>
          <w:rFonts w:cs="Segoe UI"/>
        </w:rPr>
        <w:t xml:space="preserve">экстраверт или интроверт </w:t>
      </w:r>
      <w:r w:rsidRPr="00295925">
        <w:rPr>
          <w:rFonts w:cs="Segoe UI"/>
        </w:rPr>
        <w:t>(</w:t>
      </w:r>
      <w:r>
        <w:rPr>
          <w:rFonts w:cs="Segoe UI"/>
          <w:lang w:val="en-US"/>
        </w:rPr>
        <w:t>E</w:t>
      </w:r>
      <w:r w:rsidRPr="00295925">
        <w:rPr>
          <w:rFonts w:cs="Segoe UI"/>
        </w:rPr>
        <w:t xml:space="preserve"> </w:t>
      </w:r>
      <w:r>
        <w:rPr>
          <w:rFonts w:cs="Segoe UI"/>
        </w:rPr>
        <w:t xml:space="preserve">или </w:t>
      </w:r>
      <w:r>
        <w:rPr>
          <w:rFonts w:cs="Segoe UI"/>
          <w:lang w:val="en-US"/>
        </w:rPr>
        <w:t>I</w:t>
      </w:r>
      <w:r w:rsidRPr="00295925">
        <w:rPr>
          <w:rFonts w:cs="Segoe UI"/>
        </w:rPr>
        <w:t>)</w:t>
      </w:r>
    </w:p>
    <w:p w:rsidR="0070117A" w:rsidRDefault="00784D62">
      <w:pPr>
        <w:pStyle w:val="a0"/>
        <w:numPr>
          <w:ilvl w:val="0"/>
          <w:numId w:val="23"/>
        </w:numPr>
        <w:rPr>
          <w:rFonts w:cs="Segoe UI"/>
        </w:rPr>
      </w:pPr>
      <w:r>
        <w:rPr>
          <w:rFonts w:cs="Segoe UI"/>
        </w:rPr>
        <w:t>сенсорик или интуит (</w:t>
      </w:r>
      <w:r>
        <w:rPr>
          <w:rFonts w:cs="Segoe UI"/>
          <w:lang w:val="en-US"/>
        </w:rPr>
        <w:t>S</w:t>
      </w:r>
      <w:r w:rsidRPr="00295925">
        <w:rPr>
          <w:rFonts w:cs="Segoe UI"/>
        </w:rPr>
        <w:t xml:space="preserve"> </w:t>
      </w:r>
      <w:r>
        <w:rPr>
          <w:rFonts w:cs="Segoe UI"/>
        </w:rPr>
        <w:t xml:space="preserve">или </w:t>
      </w:r>
      <w:r>
        <w:rPr>
          <w:rFonts w:cs="Segoe UI"/>
          <w:lang w:val="en-US"/>
        </w:rPr>
        <w:t>N</w:t>
      </w:r>
      <w:r>
        <w:rPr>
          <w:rFonts w:cs="Segoe UI"/>
        </w:rPr>
        <w:t>)</w:t>
      </w:r>
    </w:p>
    <w:p w:rsidR="0070117A" w:rsidRDefault="00784D62">
      <w:pPr>
        <w:pStyle w:val="a0"/>
        <w:numPr>
          <w:ilvl w:val="0"/>
          <w:numId w:val="23"/>
        </w:numPr>
        <w:rPr>
          <w:rFonts w:cs="Segoe UI"/>
        </w:rPr>
      </w:pPr>
      <w:r>
        <w:rPr>
          <w:rFonts w:cs="Segoe UI"/>
        </w:rPr>
        <w:t xml:space="preserve">этик или логик </w:t>
      </w:r>
      <w:r w:rsidRPr="00295925">
        <w:rPr>
          <w:rFonts w:cs="Segoe UI"/>
        </w:rPr>
        <w:t>(</w:t>
      </w:r>
      <w:r>
        <w:rPr>
          <w:rFonts w:cs="Segoe UI"/>
        </w:rPr>
        <w:t xml:space="preserve">F или </w:t>
      </w:r>
      <w:r>
        <w:rPr>
          <w:rFonts w:cs="Segoe UI"/>
          <w:lang w:val="en-US"/>
        </w:rPr>
        <w:t>T</w:t>
      </w:r>
      <w:r w:rsidRPr="00295925">
        <w:rPr>
          <w:rFonts w:cs="Segoe UI"/>
        </w:rPr>
        <w:t>)</w:t>
      </w:r>
    </w:p>
    <w:p w:rsidR="0070117A" w:rsidRDefault="00784D62">
      <w:pPr>
        <w:pStyle w:val="a0"/>
        <w:rPr>
          <w:rFonts w:cs="Segoe UI"/>
        </w:rPr>
      </w:pPr>
      <w:r>
        <w:rPr>
          <w:rFonts w:cs="Segoe UI"/>
        </w:rPr>
        <w:t xml:space="preserve">В качестве примера рассмотрим тип </w:t>
      </w:r>
      <w:r>
        <w:rPr>
          <w:rFonts w:cs="Segoe UI"/>
          <w:lang w:val="en-US"/>
        </w:rPr>
        <w:t>ENTP</w:t>
      </w:r>
      <w:r w:rsidRPr="00295925">
        <w:rPr>
          <w:rFonts w:cs="Segoe UI"/>
        </w:rPr>
        <w:t xml:space="preserve"> </w:t>
      </w:r>
      <w:r w:rsidRPr="00295925">
        <w:rPr>
          <w:rFonts w:eastAsia="Times New Roman" w:cs="Segoe UI"/>
          <w:color w:val="000000"/>
          <w:lang w:eastAsia="ru-RU"/>
        </w:rPr>
        <w:t>–</w:t>
      </w:r>
      <w:r w:rsidRPr="00295925">
        <w:rPr>
          <w:rFonts w:cs="Segoe UI"/>
        </w:rPr>
        <w:t xml:space="preserve"> </w:t>
      </w:r>
      <w:r>
        <w:rPr>
          <w:rFonts w:cs="Segoe UI"/>
        </w:rPr>
        <w:t>иррационал, экстраверт, интуит, логик</w:t>
      </w:r>
      <w:r w:rsidRPr="00295925">
        <w:rPr>
          <w:rFonts w:cs="Segoe UI"/>
        </w:rPr>
        <w:t>.</w:t>
      </w:r>
    </w:p>
    <w:p w:rsidR="0070117A" w:rsidRDefault="0070117A">
      <w:pPr>
        <w:pStyle w:val="a0"/>
        <w:rPr>
          <w:rFonts w:cs="Segoe UI"/>
        </w:rPr>
      </w:pPr>
    </w:p>
    <w:p w:rsidR="0070117A" w:rsidRDefault="00784D62">
      <w:pPr>
        <w:pStyle w:val="a0"/>
        <w:rPr>
          <w:rFonts w:cs="Segoe UI"/>
        </w:rPr>
      </w:pPr>
      <w:r>
        <w:rPr>
          <w:rFonts w:cs="Segoe UI"/>
        </w:rPr>
        <w:t xml:space="preserve">Из условий </w:t>
      </w:r>
      <w:r w:rsidRPr="00295925">
        <w:rPr>
          <w:rFonts w:cs="Segoe UI"/>
        </w:rPr>
        <w:t xml:space="preserve">2-4: </w:t>
      </w:r>
      <w:r>
        <w:rPr>
          <w:rFonts w:cs="Segoe UI"/>
        </w:rPr>
        <w:t>преобладания экстравертных функций над соответствующими интровертными, преобладания логических функций над этическими и преобладания интуитивных функций над сенсорными</w:t>
      </w:r>
      <w:r w:rsidRPr="00295925">
        <w:rPr>
          <w:rFonts w:cs="Segoe UI"/>
        </w:rPr>
        <w:t xml:space="preserve"> </w:t>
      </w:r>
      <w:r>
        <w:rPr>
          <w:rFonts w:cs="Segoe UI"/>
        </w:rPr>
        <w:t xml:space="preserve">следует: </w:t>
      </w:r>
      <w:r>
        <w:rPr>
          <w:rFonts w:cs="Segoe UI"/>
          <w:lang w:val="en-US"/>
        </w:rPr>
        <w:t>Ne</w:t>
      </w:r>
      <w:r w:rsidRPr="00295925">
        <w:rPr>
          <w:rFonts w:cs="Segoe UI"/>
        </w:rPr>
        <w:t>&gt;</w:t>
      </w:r>
      <w:r>
        <w:rPr>
          <w:rFonts w:cs="Segoe UI"/>
          <w:lang w:val="en-US"/>
        </w:rPr>
        <w:t>Ni</w:t>
      </w:r>
      <w:r w:rsidRPr="00295925">
        <w:rPr>
          <w:rFonts w:cs="Segoe UI"/>
        </w:rPr>
        <w:t>&gt;</w:t>
      </w:r>
      <w:r>
        <w:rPr>
          <w:rFonts w:cs="Segoe UI"/>
          <w:lang w:val="en-US"/>
        </w:rPr>
        <w:t>Se</w:t>
      </w:r>
      <w:r w:rsidRPr="00295925">
        <w:rPr>
          <w:rFonts w:cs="Segoe UI"/>
        </w:rPr>
        <w:t>&gt;</w:t>
      </w:r>
      <w:r>
        <w:rPr>
          <w:rFonts w:cs="Segoe UI"/>
          <w:lang w:val="en-US"/>
        </w:rPr>
        <w:t>Si</w:t>
      </w:r>
      <w:r w:rsidRPr="00295925">
        <w:rPr>
          <w:rFonts w:cs="Segoe UI"/>
        </w:rPr>
        <w:t xml:space="preserve">, </w:t>
      </w:r>
      <w:r>
        <w:rPr>
          <w:rFonts w:cs="Segoe UI"/>
          <w:lang w:val="en-US"/>
        </w:rPr>
        <w:t>Te</w:t>
      </w:r>
      <w:r w:rsidRPr="00295925">
        <w:rPr>
          <w:rFonts w:cs="Segoe UI"/>
        </w:rPr>
        <w:t>&gt;</w:t>
      </w:r>
      <w:r>
        <w:rPr>
          <w:rFonts w:cs="Segoe UI"/>
          <w:lang w:val="en-US"/>
        </w:rPr>
        <w:t>Ti</w:t>
      </w:r>
      <w:r w:rsidRPr="00295925">
        <w:rPr>
          <w:rFonts w:cs="Segoe UI"/>
        </w:rPr>
        <w:t>&gt;</w:t>
      </w:r>
      <w:r>
        <w:rPr>
          <w:rFonts w:cs="Segoe UI"/>
          <w:lang w:val="en-US"/>
        </w:rPr>
        <w:t>Fe</w:t>
      </w:r>
      <w:r w:rsidRPr="00295925">
        <w:rPr>
          <w:rFonts w:cs="Segoe UI"/>
        </w:rPr>
        <w:t>&gt;</w:t>
      </w:r>
      <w:r>
        <w:rPr>
          <w:rFonts w:cs="Segoe UI"/>
          <w:lang w:val="en-US"/>
        </w:rPr>
        <w:t>Fi</w:t>
      </w:r>
      <w:r w:rsidRPr="00295925">
        <w:rPr>
          <w:rFonts w:cs="Segoe UI"/>
        </w:rPr>
        <w:t xml:space="preserve">, </w:t>
      </w:r>
      <w:r>
        <w:rPr>
          <w:rFonts w:cs="Segoe UI"/>
        </w:rPr>
        <w:t>где значок «</w:t>
      </w:r>
      <w:r w:rsidRPr="00295925">
        <w:rPr>
          <w:rFonts w:cs="Segoe UI"/>
        </w:rPr>
        <w:t>&gt;</w:t>
      </w:r>
      <w:r>
        <w:rPr>
          <w:rFonts w:cs="Segoe UI"/>
        </w:rPr>
        <w:t>»</w:t>
      </w:r>
      <w:r w:rsidRPr="00295925">
        <w:rPr>
          <w:rFonts w:cs="Segoe UI"/>
        </w:rPr>
        <w:t xml:space="preserve"> </w:t>
      </w:r>
      <w:r>
        <w:rPr>
          <w:rFonts w:cs="Segoe UI"/>
        </w:rPr>
        <w:t>обозначает, что функция слева сильнее функции справа. Понятие силы функции будет дано ниже.</w:t>
      </w:r>
    </w:p>
    <w:p w:rsidR="0070117A" w:rsidRDefault="0070117A">
      <w:pPr>
        <w:pStyle w:val="a0"/>
        <w:rPr>
          <w:rFonts w:cs="Segoe UI"/>
        </w:rPr>
      </w:pPr>
    </w:p>
    <w:p w:rsidR="0070117A" w:rsidRDefault="00784D62">
      <w:pPr>
        <w:pStyle w:val="a0"/>
        <w:rPr>
          <w:rFonts w:cs="Segoe UI"/>
        </w:rPr>
      </w:pPr>
      <w:r>
        <w:rPr>
          <w:rFonts w:cs="Segoe UI"/>
        </w:rPr>
        <w:t xml:space="preserve">Из условия </w:t>
      </w:r>
      <w:r w:rsidRPr="00295925">
        <w:rPr>
          <w:rFonts w:cs="Segoe UI"/>
        </w:rPr>
        <w:t xml:space="preserve">1: </w:t>
      </w:r>
      <w:r>
        <w:rPr>
          <w:rFonts w:cs="Segoe UI"/>
        </w:rPr>
        <w:t>преобладания иррациональных функций над рациональными</w:t>
      </w:r>
      <w:r w:rsidRPr="00295925">
        <w:rPr>
          <w:rFonts w:cs="Segoe UI"/>
        </w:rPr>
        <w:t xml:space="preserve"> </w:t>
      </w:r>
      <w:r>
        <w:rPr>
          <w:rFonts w:cs="Segoe UI"/>
        </w:rPr>
        <w:t xml:space="preserve">следует: </w:t>
      </w:r>
      <w:r>
        <w:rPr>
          <w:rFonts w:cs="Segoe UI"/>
          <w:lang w:val="en-US"/>
        </w:rPr>
        <w:t>Ne</w:t>
      </w:r>
      <w:r w:rsidRPr="00295925">
        <w:rPr>
          <w:rFonts w:cs="Segoe UI"/>
        </w:rPr>
        <w:t>&gt;</w:t>
      </w:r>
      <w:r>
        <w:rPr>
          <w:rFonts w:cs="Segoe UI"/>
          <w:lang w:val="en-US"/>
        </w:rPr>
        <w:t>Te</w:t>
      </w:r>
      <w:r w:rsidRPr="00295925">
        <w:rPr>
          <w:rFonts w:cs="Segoe UI"/>
        </w:rPr>
        <w:t xml:space="preserve">, </w:t>
      </w:r>
      <w:r>
        <w:rPr>
          <w:rFonts w:cs="Segoe UI"/>
          <w:lang w:val="en-US"/>
        </w:rPr>
        <w:t>Ni</w:t>
      </w:r>
      <w:r w:rsidRPr="00295925">
        <w:rPr>
          <w:rFonts w:cs="Segoe UI"/>
        </w:rPr>
        <w:t>&gt;</w:t>
      </w:r>
      <w:r>
        <w:rPr>
          <w:rFonts w:cs="Segoe UI"/>
          <w:lang w:val="en-US"/>
        </w:rPr>
        <w:t>Ti</w:t>
      </w:r>
      <w:r w:rsidRPr="00295925">
        <w:rPr>
          <w:rFonts w:cs="Segoe UI"/>
        </w:rPr>
        <w:t xml:space="preserve">, </w:t>
      </w:r>
      <w:r>
        <w:rPr>
          <w:rFonts w:cs="Segoe UI"/>
          <w:lang w:val="en-US"/>
        </w:rPr>
        <w:t>Se</w:t>
      </w:r>
      <w:r w:rsidRPr="00295925">
        <w:rPr>
          <w:rFonts w:cs="Segoe UI"/>
        </w:rPr>
        <w:t>&gt;</w:t>
      </w:r>
      <w:r>
        <w:rPr>
          <w:rFonts w:cs="Segoe UI"/>
          <w:lang w:val="en-US"/>
        </w:rPr>
        <w:t>Fe</w:t>
      </w:r>
      <w:r w:rsidRPr="00295925">
        <w:rPr>
          <w:rFonts w:cs="Segoe UI"/>
        </w:rPr>
        <w:t xml:space="preserve">, </w:t>
      </w:r>
      <w:r>
        <w:rPr>
          <w:rFonts w:cs="Segoe UI"/>
          <w:lang w:val="en-US"/>
        </w:rPr>
        <w:t>Si</w:t>
      </w:r>
      <w:r w:rsidRPr="00295925">
        <w:rPr>
          <w:rFonts w:cs="Segoe UI"/>
        </w:rPr>
        <w:t>&gt;</w:t>
      </w:r>
      <w:r>
        <w:rPr>
          <w:rFonts w:cs="Segoe UI"/>
          <w:lang w:val="en-US"/>
        </w:rPr>
        <w:t>Fi</w:t>
      </w:r>
      <w:r w:rsidRPr="00295925">
        <w:rPr>
          <w:rFonts w:cs="Segoe UI"/>
        </w:rPr>
        <w:t xml:space="preserve"> (</w:t>
      </w:r>
      <w:r>
        <w:rPr>
          <w:rFonts w:cs="Segoe UI"/>
        </w:rPr>
        <w:t>т. е. при прочих равных, более сильными являются иррациональные функции</w:t>
      </w:r>
      <w:r w:rsidRPr="00295925">
        <w:rPr>
          <w:rFonts w:cs="Segoe UI"/>
        </w:rPr>
        <w:t>).</w:t>
      </w:r>
    </w:p>
    <w:p w:rsidR="0070117A" w:rsidRDefault="0070117A">
      <w:pPr>
        <w:pStyle w:val="a0"/>
        <w:rPr>
          <w:rFonts w:cs="Segoe UI"/>
        </w:rPr>
      </w:pPr>
    </w:p>
    <w:p w:rsidR="0070117A" w:rsidRDefault="00784D62">
      <w:pPr>
        <w:pStyle w:val="a0"/>
        <w:rPr>
          <w:rFonts w:cs="Segoe UI"/>
        </w:rPr>
      </w:pPr>
      <w:r>
        <w:rPr>
          <w:rFonts w:cs="Segoe UI"/>
          <w:szCs w:val="32"/>
        </w:rPr>
        <w:t xml:space="preserve">Неопределенными остаются только следующие два соотношения: </w:t>
      </w:r>
      <w:r>
        <w:rPr>
          <w:rFonts w:cs="Segoe UI"/>
          <w:szCs w:val="32"/>
          <w:lang w:val="en-US"/>
        </w:rPr>
        <w:t>Te</w:t>
      </w:r>
      <w:r w:rsidRPr="00295925">
        <w:rPr>
          <w:rFonts w:cs="Segoe UI"/>
          <w:szCs w:val="32"/>
        </w:rPr>
        <w:t>?</w:t>
      </w:r>
      <w:r>
        <w:rPr>
          <w:rFonts w:cs="Segoe UI"/>
          <w:szCs w:val="32"/>
          <w:lang w:val="en-US"/>
        </w:rPr>
        <w:t>Ni</w:t>
      </w:r>
      <w:r w:rsidRPr="00295925">
        <w:rPr>
          <w:rFonts w:cs="Segoe UI"/>
          <w:szCs w:val="32"/>
        </w:rPr>
        <w:t xml:space="preserve"> </w:t>
      </w:r>
      <w:r>
        <w:rPr>
          <w:rFonts w:cs="Segoe UI"/>
          <w:szCs w:val="32"/>
        </w:rPr>
        <w:t>и</w:t>
      </w:r>
      <w:r>
        <w:rPr>
          <w:rFonts w:cs="Segoe UI"/>
          <w:szCs w:val="32"/>
        </w:rPr>
        <w:br/>
      </w:r>
      <w:r>
        <w:rPr>
          <w:rFonts w:cs="Segoe UI"/>
          <w:szCs w:val="32"/>
          <w:lang w:val="en-US"/>
        </w:rPr>
        <w:t>Fe</w:t>
      </w:r>
      <w:r w:rsidRPr="00295925">
        <w:rPr>
          <w:rFonts w:cs="Segoe UI"/>
          <w:szCs w:val="32"/>
        </w:rPr>
        <w:t>?</w:t>
      </w:r>
      <w:r>
        <w:rPr>
          <w:rFonts w:cs="Segoe UI"/>
          <w:szCs w:val="32"/>
          <w:lang w:val="en-US"/>
        </w:rPr>
        <w:t>Si</w:t>
      </w:r>
      <w:r w:rsidRPr="00295925">
        <w:rPr>
          <w:rFonts w:cs="Segoe UI"/>
          <w:szCs w:val="32"/>
        </w:rPr>
        <w:t xml:space="preserve">. </w:t>
      </w:r>
      <w:r>
        <w:rPr>
          <w:rFonts w:cs="Segoe UI"/>
          <w:szCs w:val="32"/>
        </w:rPr>
        <w:t>Возьмем их из экспериментальных расчетов Виктора Таланова [</w:t>
      </w:r>
      <w:hyperlink r:id="rId32" w:history="1">
        <w:r>
          <w:rPr>
            <w:rStyle w:val="a7"/>
            <w:rFonts w:cs="Segoe UI"/>
            <w:szCs w:val="32"/>
          </w:rPr>
          <w:t>1</w:t>
        </w:r>
      </w:hyperlink>
      <w:r>
        <w:rPr>
          <w:rFonts w:cs="Segoe UI"/>
          <w:szCs w:val="32"/>
        </w:rPr>
        <w:t>]</w:t>
      </w:r>
      <w:r w:rsidRPr="00295925">
        <w:rPr>
          <w:rFonts w:cs="Segoe UI"/>
          <w:szCs w:val="32"/>
        </w:rPr>
        <w:t xml:space="preserve">: </w:t>
      </w:r>
      <w:r>
        <w:rPr>
          <w:rFonts w:cs="Segoe UI"/>
          <w:szCs w:val="32"/>
          <w:lang w:val="en-US"/>
        </w:rPr>
        <w:t>Te</w:t>
      </w:r>
      <w:r w:rsidRPr="00295925">
        <w:rPr>
          <w:rFonts w:cs="Segoe UI"/>
          <w:szCs w:val="32"/>
        </w:rPr>
        <w:t>&gt;</w:t>
      </w:r>
      <w:r>
        <w:rPr>
          <w:rFonts w:cs="Segoe UI"/>
          <w:szCs w:val="32"/>
          <w:lang w:val="en-US"/>
        </w:rPr>
        <w:t>Ni</w:t>
      </w:r>
      <w:r w:rsidRPr="00295925">
        <w:rPr>
          <w:rFonts w:cs="Segoe UI"/>
          <w:szCs w:val="32"/>
        </w:rPr>
        <w:t xml:space="preserve"> </w:t>
      </w:r>
      <w:r>
        <w:rPr>
          <w:rFonts w:cs="Segoe UI"/>
          <w:szCs w:val="32"/>
        </w:rPr>
        <w:t xml:space="preserve">и </w:t>
      </w:r>
      <w:r>
        <w:rPr>
          <w:rFonts w:cs="Segoe UI"/>
          <w:szCs w:val="32"/>
          <w:lang w:val="en-US"/>
        </w:rPr>
        <w:t>Fe</w:t>
      </w:r>
      <w:r w:rsidRPr="00295925">
        <w:rPr>
          <w:rFonts w:cs="Segoe UI"/>
          <w:szCs w:val="32"/>
        </w:rPr>
        <w:t>&gt;</w:t>
      </w:r>
      <w:r>
        <w:rPr>
          <w:rFonts w:cs="Segoe UI"/>
          <w:szCs w:val="32"/>
          <w:lang w:val="en-US"/>
        </w:rPr>
        <w:t>Si</w:t>
      </w:r>
      <w:r w:rsidRPr="00295925">
        <w:rPr>
          <w:rFonts w:cs="Segoe UI"/>
          <w:szCs w:val="32"/>
        </w:rPr>
        <w:t>.</w:t>
      </w:r>
    </w:p>
    <w:p w:rsidR="0070117A" w:rsidRDefault="0070117A">
      <w:pPr>
        <w:pStyle w:val="a0"/>
        <w:rPr>
          <w:rFonts w:cs="Segoe UI"/>
        </w:rPr>
      </w:pPr>
    </w:p>
    <w:p w:rsidR="0070117A" w:rsidRDefault="00784D62">
      <w:pPr>
        <w:pStyle w:val="a0"/>
        <w:rPr>
          <w:rFonts w:cs="Segoe UI"/>
        </w:rPr>
      </w:pPr>
      <w:r>
        <w:rPr>
          <w:rFonts w:cs="Segoe UI"/>
        </w:rPr>
        <w:t xml:space="preserve">Если объединить все эти неравенства, получим: </w:t>
      </w:r>
      <w:r>
        <w:rPr>
          <w:rFonts w:cs="Segoe UI"/>
          <w:lang w:val="en-US"/>
        </w:rPr>
        <w:t>Ne</w:t>
      </w:r>
      <w:r w:rsidRPr="00295925">
        <w:rPr>
          <w:rFonts w:cs="Segoe UI"/>
        </w:rPr>
        <w:t>&gt;</w:t>
      </w:r>
      <w:r>
        <w:rPr>
          <w:rFonts w:cs="Segoe UI"/>
          <w:lang w:val="en-US"/>
        </w:rPr>
        <w:t>Te</w:t>
      </w:r>
      <w:r w:rsidRPr="00295925">
        <w:rPr>
          <w:rFonts w:cs="Segoe UI"/>
        </w:rPr>
        <w:t>&gt;</w:t>
      </w:r>
      <w:r>
        <w:rPr>
          <w:rFonts w:cs="Segoe UI"/>
          <w:lang w:val="en-US"/>
        </w:rPr>
        <w:t>Ni</w:t>
      </w:r>
      <w:r w:rsidRPr="00295925">
        <w:rPr>
          <w:rFonts w:cs="Segoe UI"/>
        </w:rPr>
        <w:t>&gt;</w:t>
      </w:r>
      <w:r>
        <w:rPr>
          <w:rFonts w:cs="Segoe UI"/>
          <w:lang w:val="en-US"/>
        </w:rPr>
        <w:t>Ti</w:t>
      </w:r>
      <w:r w:rsidRPr="00295925">
        <w:rPr>
          <w:rFonts w:cs="Segoe UI"/>
        </w:rPr>
        <w:t>&gt;</w:t>
      </w:r>
      <w:r>
        <w:rPr>
          <w:rFonts w:cs="Segoe UI"/>
          <w:lang w:val="en-US"/>
        </w:rPr>
        <w:t>Se</w:t>
      </w:r>
      <w:r w:rsidRPr="00295925">
        <w:rPr>
          <w:rFonts w:cs="Segoe UI"/>
        </w:rPr>
        <w:t>&gt;</w:t>
      </w:r>
      <w:r>
        <w:rPr>
          <w:rFonts w:cs="Segoe UI"/>
          <w:lang w:val="en-US"/>
        </w:rPr>
        <w:t>Fe</w:t>
      </w:r>
      <w:r w:rsidRPr="00295925">
        <w:rPr>
          <w:rFonts w:cs="Segoe UI"/>
        </w:rPr>
        <w:t>&gt;</w:t>
      </w:r>
      <w:r>
        <w:rPr>
          <w:rFonts w:cs="Segoe UI"/>
          <w:lang w:val="en-US"/>
        </w:rPr>
        <w:t>Si</w:t>
      </w:r>
      <w:r w:rsidRPr="00295925">
        <w:rPr>
          <w:rFonts w:cs="Segoe UI"/>
        </w:rPr>
        <w:t>&gt;</w:t>
      </w:r>
      <w:r>
        <w:rPr>
          <w:rFonts w:cs="Segoe UI"/>
          <w:lang w:val="en-US"/>
        </w:rPr>
        <w:t>Fi</w:t>
      </w:r>
      <w:r w:rsidRPr="00295925">
        <w:rPr>
          <w:rFonts w:cs="Segoe UI"/>
        </w:rPr>
        <w:t xml:space="preserve">. </w:t>
      </w:r>
      <w:r>
        <w:rPr>
          <w:rFonts w:cs="Segoe UI"/>
        </w:rPr>
        <w:t>А теперь сравним их полностью с результатами Таланова. Получаем полное совпадение.</w:t>
      </w:r>
    </w:p>
    <w:p w:rsidR="0070117A" w:rsidRDefault="0070117A">
      <w:pPr>
        <w:pStyle w:val="a0"/>
        <w:rPr>
          <w:rFonts w:cs="Segoe UI"/>
        </w:rPr>
      </w:pPr>
    </w:p>
    <w:p w:rsidR="0070117A" w:rsidRPr="00295925" w:rsidRDefault="00784D62">
      <w:pPr>
        <w:pStyle w:val="a0"/>
        <w:rPr>
          <w:rFonts w:cs="Segoe UI"/>
        </w:rPr>
      </w:pPr>
      <w:r>
        <w:rPr>
          <w:rFonts w:cs="Segoe UI"/>
          <w:szCs w:val="32"/>
        </w:rPr>
        <w:t>Сила функций, взятая из работы [</w:t>
      </w:r>
      <w:hyperlink r:id="rId33" w:history="1">
        <w:r>
          <w:rPr>
            <w:rStyle w:val="a7"/>
            <w:rFonts w:cs="Segoe UI"/>
            <w:szCs w:val="32"/>
          </w:rPr>
          <w:t>1</w:t>
        </w:r>
      </w:hyperlink>
      <w:r>
        <w:rPr>
          <w:rFonts w:cs="Segoe UI"/>
          <w:szCs w:val="32"/>
        </w:rPr>
        <w:t>]</w:t>
      </w:r>
      <w:r w:rsidRPr="00295925">
        <w:rPr>
          <w:rFonts w:cs="Segoe UI"/>
          <w:szCs w:val="32"/>
        </w:rPr>
        <w:t>:</w:t>
      </w:r>
    </w:p>
    <w:tbl>
      <w:tblPr>
        <w:tblW w:w="0" w:type="auto"/>
        <w:tblInd w:w="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540"/>
        <w:gridCol w:w="620"/>
        <w:gridCol w:w="900"/>
        <w:gridCol w:w="900"/>
      </w:tblGrid>
      <w:tr w:rsidR="00F110A6" w:rsidTr="00522205">
        <w:trPr>
          <w:trHeight w:hRule="exact" w:val="518"/>
        </w:trPr>
        <w:tc>
          <w:tcPr>
            <w:tcW w:w="540" w:type="dxa"/>
            <w:shd w:val="clear" w:color="auto" w:fill="auto"/>
          </w:tcPr>
          <w:p w:rsidR="00F110A6" w:rsidRPr="00F57360" w:rsidRDefault="00F110A6">
            <w:pPr>
              <w:pStyle w:val="a0"/>
              <w:rPr>
                <w:rFonts w:cs="Segoe UI"/>
              </w:rPr>
            </w:pPr>
          </w:p>
        </w:tc>
        <w:tc>
          <w:tcPr>
            <w:tcW w:w="620" w:type="dxa"/>
            <w:shd w:val="clear" w:color="auto" w:fill="auto"/>
          </w:tcPr>
          <w:p w:rsidR="00F110A6" w:rsidRPr="00F57360" w:rsidRDefault="00F110A6">
            <w:pPr>
              <w:pStyle w:val="a0"/>
              <w:rPr>
                <w:rFonts w:cs="Segoe UI"/>
              </w:rPr>
            </w:pPr>
          </w:p>
        </w:tc>
        <w:tc>
          <w:tcPr>
            <w:tcW w:w="900" w:type="dxa"/>
            <w:shd w:val="clear" w:color="auto" w:fill="auto"/>
          </w:tcPr>
          <w:p w:rsidR="00F110A6" w:rsidRDefault="00F110A6">
            <w:pPr>
              <w:pStyle w:val="a0"/>
              <w:jc w:val="right"/>
              <w:rPr>
                <w:rFonts w:cs="Segoe UI"/>
              </w:rPr>
            </w:pPr>
          </w:p>
        </w:tc>
        <w:tc>
          <w:tcPr>
            <w:tcW w:w="900" w:type="dxa"/>
            <w:shd w:val="clear" w:color="auto" w:fill="auto"/>
          </w:tcPr>
          <w:p w:rsidR="00F110A6" w:rsidRDefault="00F110A6">
            <w:pPr>
              <w:pStyle w:val="a0"/>
              <w:jc w:val="right"/>
              <w:rPr>
                <w:rFonts w:cs="Segoe UI"/>
              </w:rPr>
            </w:pPr>
          </w:p>
        </w:tc>
      </w:tr>
      <w:tr w:rsidR="00F110A6" w:rsidTr="00522205">
        <w:trPr>
          <w:trHeight w:hRule="exact" w:val="518"/>
        </w:trPr>
        <w:tc>
          <w:tcPr>
            <w:tcW w:w="540" w:type="dxa"/>
            <w:shd w:val="clear" w:color="auto" w:fill="auto"/>
          </w:tcPr>
          <w:p w:rsidR="00F110A6" w:rsidRDefault="00F110A6">
            <w:pPr>
              <w:pStyle w:val="a0"/>
            </w:pPr>
            <w:r>
              <w:rPr>
                <w:rFonts w:cs="Segoe UI"/>
                <w:lang w:val="en-US"/>
              </w:rPr>
              <w:t>Ne</w:t>
            </w:r>
          </w:p>
        </w:tc>
        <w:tc>
          <w:tcPr>
            <w:tcW w:w="620" w:type="dxa"/>
            <w:shd w:val="clear" w:color="auto" w:fill="auto"/>
          </w:tcPr>
          <w:p w:rsidR="00F110A6" w:rsidRDefault="00F110A6">
            <w:pPr>
              <w:pStyle w:val="a0"/>
            </w:pPr>
            <w:r>
              <w:rPr>
                <w:rFonts w:cs="Segoe UI"/>
                <w:lang w:val="en-US"/>
              </w:rPr>
              <w:t>Ti</w:t>
            </w:r>
          </w:p>
        </w:tc>
        <w:tc>
          <w:tcPr>
            <w:tcW w:w="900" w:type="dxa"/>
            <w:shd w:val="clear" w:color="auto" w:fill="auto"/>
          </w:tcPr>
          <w:p w:rsidR="00F110A6" w:rsidRDefault="00F110A6">
            <w:pPr>
              <w:pStyle w:val="a0"/>
              <w:jc w:val="right"/>
            </w:pPr>
            <w:r>
              <w:rPr>
                <w:rFonts w:cs="Segoe UI"/>
              </w:rPr>
              <w:t>1,58</w:t>
            </w:r>
          </w:p>
        </w:tc>
        <w:tc>
          <w:tcPr>
            <w:tcW w:w="900" w:type="dxa"/>
            <w:shd w:val="clear" w:color="auto" w:fill="auto"/>
          </w:tcPr>
          <w:p w:rsidR="00F110A6" w:rsidRDefault="00F110A6">
            <w:pPr>
              <w:pStyle w:val="a0"/>
              <w:jc w:val="right"/>
            </w:pPr>
            <w:r>
              <w:rPr>
                <w:rFonts w:cs="Segoe UI"/>
              </w:rPr>
              <w:t>0,16</w:t>
            </w:r>
          </w:p>
        </w:tc>
      </w:tr>
      <w:tr w:rsidR="00F110A6" w:rsidTr="00522205">
        <w:trPr>
          <w:trHeight w:hRule="exact" w:val="518"/>
        </w:trPr>
        <w:tc>
          <w:tcPr>
            <w:tcW w:w="540" w:type="dxa"/>
            <w:shd w:val="clear" w:color="auto" w:fill="auto"/>
          </w:tcPr>
          <w:p w:rsidR="00F110A6" w:rsidRDefault="00F110A6">
            <w:pPr>
              <w:pStyle w:val="a0"/>
            </w:pPr>
            <w:r>
              <w:rPr>
                <w:rFonts w:cs="Segoe UI"/>
                <w:lang w:val="en-US"/>
              </w:rPr>
              <w:t>Fi</w:t>
            </w:r>
          </w:p>
        </w:tc>
        <w:tc>
          <w:tcPr>
            <w:tcW w:w="620" w:type="dxa"/>
            <w:shd w:val="clear" w:color="auto" w:fill="auto"/>
          </w:tcPr>
          <w:p w:rsidR="00F110A6" w:rsidRDefault="00F110A6">
            <w:pPr>
              <w:pStyle w:val="a0"/>
            </w:pPr>
            <w:r>
              <w:rPr>
                <w:rFonts w:cs="Segoe UI"/>
                <w:lang w:val="en-US"/>
              </w:rPr>
              <w:t>Se</w:t>
            </w:r>
          </w:p>
        </w:tc>
        <w:tc>
          <w:tcPr>
            <w:tcW w:w="900" w:type="dxa"/>
            <w:shd w:val="clear" w:color="auto" w:fill="auto"/>
          </w:tcPr>
          <w:p w:rsidR="00F110A6" w:rsidRDefault="00F110A6">
            <w:pPr>
              <w:pStyle w:val="a0"/>
              <w:jc w:val="right"/>
            </w:pPr>
            <w:r>
              <w:rPr>
                <w:rFonts w:cs="Segoe UI"/>
              </w:rPr>
              <w:t>-1,48</w:t>
            </w:r>
          </w:p>
        </w:tc>
        <w:tc>
          <w:tcPr>
            <w:tcW w:w="900" w:type="dxa"/>
            <w:shd w:val="clear" w:color="auto" w:fill="auto"/>
          </w:tcPr>
          <w:p w:rsidR="00F110A6" w:rsidRDefault="00F110A6">
            <w:pPr>
              <w:pStyle w:val="a0"/>
              <w:jc w:val="right"/>
            </w:pPr>
            <w:r>
              <w:rPr>
                <w:rFonts w:cs="Segoe UI"/>
              </w:rPr>
              <w:t>-0,13</w:t>
            </w:r>
          </w:p>
        </w:tc>
      </w:tr>
      <w:tr w:rsidR="00F110A6" w:rsidTr="00522205">
        <w:trPr>
          <w:trHeight w:hRule="exact" w:val="518"/>
        </w:trPr>
        <w:tc>
          <w:tcPr>
            <w:tcW w:w="540" w:type="dxa"/>
            <w:shd w:val="clear" w:color="auto" w:fill="auto"/>
          </w:tcPr>
          <w:p w:rsidR="00F110A6" w:rsidRDefault="00F110A6">
            <w:pPr>
              <w:pStyle w:val="a0"/>
            </w:pPr>
            <w:r>
              <w:rPr>
                <w:rFonts w:cs="Segoe UI"/>
                <w:lang w:val="en-US"/>
              </w:rPr>
              <w:t>Si</w:t>
            </w:r>
          </w:p>
        </w:tc>
        <w:tc>
          <w:tcPr>
            <w:tcW w:w="620" w:type="dxa"/>
            <w:shd w:val="clear" w:color="auto" w:fill="auto"/>
          </w:tcPr>
          <w:p w:rsidR="00F110A6" w:rsidRDefault="00F110A6">
            <w:pPr>
              <w:pStyle w:val="a0"/>
            </w:pPr>
            <w:r>
              <w:rPr>
                <w:rFonts w:cs="Segoe UI"/>
                <w:lang w:val="en-US"/>
              </w:rPr>
              <w:t>Fe</w:t>
            </w:r>
          </w:p>
        </w:tc>
        <w:tc>
          <w:tcPr>
            <w:tcW w:w="900" w:type="dxa"/>
            <w:shd w:val="clear" w:color="auto" w:fill="auto"/>
          </w:tcPr>
          <w:p w:rsidR="00F110A6" w:rsidRDefault="00F110A6">
            <w:pPr>
              <w:pStyle w:val="a0"/>
              <w:jc w:val="right"/>
            </w:pPr>
            <w:r>
              <w:rPr>
                <w:rFonts w:cs="Segoe UI"/>
              </w:rPr>
              <w:t>-1,05</w:t>
            </w:r>
          </w:p>
        </w:tc>
        <w:tc>
          <w:tcPr>
            <w:tcW w:w="900" w:type="dxa"/>
            <w:shd w:val="clear" w:color="auto" w:fill="auto"/>
          </w:tcPr>
          <w:p w:rsidR="00F110A6" w:rsidRDefault="00F110A6">
            <w:pPr>
              <w:pStyle w:val="a0"/>
              <w:jc w:val="right"/>
            </w:pPr>
            <w:r>
              <w:rPr>
                <w:rFonts w:cs="Segoe UI"/>
              </w:rPr>
              <w:t>-0,36</w:t>
            </w:r>
          </w:p>
        </w:tc>
      </w:tr>
      <w:tr w:rsidR="00F110A6" w:rsidTr="00522205">
        <w:trPr>
          <w:trHeight w:hRule="exact" w:val="518"/>
        </w:trPr>
        <w:tc>
          <w:tcPr>
            <w:tcW w:w="540" w:type="dxa"/>
            <w:shd w:val="clear" w:color="auto" w:fill="auto"/>
          </w:tcPr>
          <w:p w:rsidR="00F110A6" w:rsidRDefault="00F110A6">
            <w:pPr>
              <w:pStyle w:val="a0"/>
            </w:pPr>
            <w:r>
              <w:rPr>
                <w:rFonts w:cs="Segoe UI"/>
                <w:lang w:val="en-US"/>
              </w:rPr>
              <w:t>Te</w:t>
            </w:r>
          </w:p>
        </w:tc>
        <w:tc>
          <w:tcPr>
            <w:tcW w:w="620" w:type="dxa"/>
            <w:shd w:val="clear" w:color="auto" w:fill="auto"/>
          </w:tcPr>
          <w:p w:rsidR="00F110A6" w:rsidRDefault="00F110A6">
            <w:pPr>
              <w:pStyle w:val="a0"/>
            </w:pPr>
            <w:r>
              <w:rPr>
                <w:rFonts w:cs="Segoe UI"/>
                <w:lang w:val="en-US"/>
              </w:rPr>
              <w:t>Ni</w:t>
            </w:r>
          </w:p>
        </w:tc>
        <w:tc>
          <w:tcPr>
            <w:tcW w:w="900" w:type="dxa"/>
            <w:shd w:val="clear" w:color="auto" w:fill="auto"/>
          </w:tcPr>
          <w:p w:rsidR="00F110A6" w:rsidRDefault="00F110A6">
            <w:pPr>
              <w:pStyle w:val="a0"/>
              <w:jc w:val="right"/>
            </w:pPr>
            <w:r>
              <w:rPr>
                <w:rFonts w:cs="Segoe UI"/>
              </w:rPr>
              <w:t>0,96</w:t>
            </w:r>
          </w:p>
        </w:tc>
        <w:tc>
          <w:tcPr>
            <w:tcW w:w="900" w:type="dxa"/>
            <w:shd w:val="clear" w:color="auto" w:fill="auto"/>
          </w:tcPr>
          <w:p w:rsidR="00F110A6" w:rsidRDefault="00F110A6">
            <w:pPr>
              <w:pStyle w:val="a0"/>
              <w:jc w:val="right"/>
            </w:pPr>
            <w:r>
              <w:rPr>
                <w:rFonts w:cs="Segoe UI"/>
              </w:rPr>
              <w:t>0,32</w:t>
            </w:r>
          </w:p>
        </w:tc>
      </w:tr>
    </w:tbl>
    <w:p w:rsidR="0070117A" w:rsidRDefault="00784D62">
      <w:pPr>
        <w:pStyle w:val="a0"/>
        <w:rPr>
          <w:rFonts w:cs="Segoe UI"/>
        </w:rPr>
      </w:pPr>
      <w:r>
        <w:rPr>
          <w:rFonts w:cs="Segoe UI"/>
        </w:rPr>
        <w:t xml:space="preserve">Стоит отметить, что данные значения являются лишь средними для всех представителей одного и того же типа. У отдельных людей обязательно </w:t>
      </w:r>
      <w:r>
        <w:rPr>
          <w:rFonts w:cs="Segoe UI"/>
        </w:rPr>
        <w:lastRenderedPageBreak/>
        <w:t xml:space="preserve">наблюдается отклонение значений тех или иных функций в большую или меньшую сторону. Это изменение величин может быть и настолько значительным, что </w:t>
      </w:r>
      <w:r>
        <w:rPr>
          <w:rFonts w:cs="Segoe UI"/>
          <w:i/>
          <w:iCs/>
        </w:rPr>
        <w:t>меняет формальную иерархию величин функций по силе, полученную нами из теоретических соображений</w:t>
      </w:r>
      <w:r w:rsidRPr="00295925">
        <w:rPr>
          <w:rFonts w:cs="Segoe UI"/>
        </w:rPr>
        <w:t>.</w:t>
      </w:r>
    </w:p>
    <w:p w:rsidR="0070117A" w:rsidRDefault="0070117A">
      <w:pPr>
        <w:pStyle w:val="a0"/>
        <w:rPr>
          <w:rFonts w:cs="Segoe UI"/>
        </w:rPr>
      </w:pPr>
    </w:p>
    <w:p w:rsidR="0070117A" w:rsidRDefault="00784D62">
      <w:pPr>
        <w:pStyle w:val="a0"/>
        <w:rPr>
          <w:rFonts w:cs="Segoe UI"/>
        </w:rPr>
      </w:pPr>
      <w:bookmarkStart w:id="18" w:name="__DdeLink__3065_1247105542"/>
      <w:r>
        <w:rPr>
          <w:rFonts w:cs="Segoe UI"/>
        </w:rPr>
        <w:t xml:space="preserve">А теперь стоит, наконец, определить понятие силы функции. Точного определения нет, только общее. Каждая из определенных выше восьми функций решает и занимается своей конкретной задачей. В общем, сила функции, это то, насколько компетентно, хорошо, быстро, легко она это делает. </w:t>
      </w:r>
      <w:bookmarkEnd w:id="18"/>
    </w:p>
    <w:p w:rsidR="0070117A" w:rsidRDefault="0070117A">
      <w:pPr>
        <w:pStyle w:val="a0"/>
        <w:rPr>
          <w:rFonts w:cs="Segoe UI"/>
        </w:rPr>
      </w:pPr>
    </w:p>
    <w:p w:rsidR="0070117A" w:rsidRDefault="00784D62">
      <w:pPr>
        <w:pStyle w:val="a0"/>
        <w:rPr>
          <w:rFonts w:cs="Segoe UI"/>
        </w:rPr>
      </w:pPr>
      <w:r>
        <w:rPr>
          <w:rFonts w:cs="Segoe UI"/>
        </w:rPr>
        <w:t>Только что было дано определение типа личности количественным способом, оно рассказывает о соотношении непонятно что значащего понятия «силы функции» для различных функций внутри типа. Интуитивно понятно, что есть сила функций, и все же этого недостаточно. К тому же, выведенные соотношения справедливы для усредненного представителя типа, у конкретных людей порядок силы функций может несколько меняться. Но главное, данное определение ничего не говорит о том, как ведет себя данный тип, на что обращает внимание, как думает, как решает задачи. Об этом будет рассказано в следующей части, посвященной модели А.</w:t>
      </w:r>
    </w:p>
    <w:p w:rsidR="0070117A" w:rsidRDefault="0070117A">
      <w:pPr>
        <w:pStyle w:val="a0"/>
        <w:rPr>
          <w:rFonts w:cs="Segoe UI"/>
        </w:rPr>
      </w:pPr>
    </w:p>
    <w:p w:rsidR="0070117A" w:rsidRDefault="00784D62">
      <w:pPr>
        <w:pStyle w:val="a0"/>
        <w:rPr>
          <w:rFonts w:cs="Segoe UI"/>
        </w:rPr>
      </w:pPr>
      <w:r>
        <w:rPr>
          <w:rFonts w:cs="Segoe UI"/>
          <w:b/>
          <w:bCs/>
          <w:i/>
          <w:iCs/>
        </w:rPr>
        <w:t>Для тех, кто уже знаком с моделью А (забегая вперед)</w:t>
      </w:r>
      <w:r>
        <w:rPr>
          <w:rFonts w:cs="Segoe UI"/>
          <w:i/>
          <w:iCs/>
        </w:rPr>
        <w:t>:</w:t>
      </w:r>
    </w:p>
    <w:p w:rsidR="0070117A" w:rsidRDefault="00784D62">
      <w:pPr>
        <w:pStyle w:val="a0"/>
        <w:rPr>
          <w:rFonts w:cs="Segoe UI"/>
        </w:rPr>
      </w:pPr>
      <w:r>
        <w:rPr>
          <w:rFonts w:cs="Segoe UI"/>
        </w:rPr>
        <w:t>Пусть Вас так же не смущает порядок силы функций указанный здесь: мол ограничительная сильнее творческой. Мысль о том, что фоновая сильнее творческой уже вполне принята соционическим сообществом (теория мерностей), хотя творческая и ментальная и ценностная, а фоновая и витальная и внеценностная. Вполне может быть, ограничительная так же сильнее творческой. Как бы то ни было, это не так уж и важно – разграничение четырех сильных функций между собой исключительно по параметру силы дело настолько неточное, что ориентироваться все равно придется на ментальность-витальность и ценностность.</w:t>
      </w:r>
    </w:p>
    <w:p w:rsidR="0070117A" w:rsidRDefault="0070117A">
      <w:pPr>
        <w:pStyle w:val="a0"/>
        <w:rPr>
          <w:rFonts w:cs="Segoe UI"/>
        </w:rPr>
      </w:pPr>
    </w:p>
    <w:p w:rsidR="0070117A" w:rsidRDefault="00784D62">
      <w:pPr>
        <w:pStyle w:val="a0"/>
        <w:rPr>
          <w:rFonts w:cs="Segoe UI"/>
        </w:rPr>
      </w:pPr>
      <w:r>
        <w:rPr>
          <w:rFonts w:cs="Segoe UI"/>
          <w:b/>
          <w:bCs/>
          <w:i/>
          <w:iCs/>
        </w:rPr>
        <w:t>P.S.</w:t>
      </w:r>
    </w:p>
    <w:p w:rsidR="0070117A" w:rsidRDefault="00784D62">
      <w:pPr>
        <w:pStyle w:val="a0"/>
        <w:rPr>
          <w:rFonts w:cs="Segoe UI"/>
        </w:rPr>
      </w:pPr>
      <w:r>
        <w:rPr>
          <w:rFonts w:cs="Segoe UI"/>
        </w:rPr>
        <w:t>Не стоит путать соционические обозначения вида ENT</w:t>
      </w:r>
      <w:r>
        <w:rPr>
          <w:rFonts w:cs="Segoe UI"/>
          <w:lang w:val="en-US"/>
        </w:rPr>
        <w:t>P</w:t>
      </w:r>
      <w:r w:rsidRPr="00295925">
        <w:rPr>
          <w:rFonts w:cs="Segoe UI"/>
        </w:rPr>
        <w:t>-</w:t>
      </w:r>
      <w:r>
        <w:rPr>
          <w:rFonts w:cs="Segoe UI"/>
          <w:lang w:val="en-US"/>
        </w:rPr>
        <w:t>Ne</w:t>
      </w:r>
      <w:r w:rsidRPr="00295925">
        <w:rPr>
          <w:rFonts w:cs="Segoe UI"/>
        </w:rPr>
        <w:t>-</w:t>
      </w:r>
      <w:r>
        <w:rPr>
          <w:rFonts w:cs="Segoe UI"/>
          <w:lang w:val="en-US"/>
        </w:rPr>
        <w:t>dom</w:t>
      </w:r>
      <w:r>
        <w:rPr>
          <w:rFonts w:cs="Segoe UI"/>
        </w:rPr>
        <w:t xml:space="preserve">, </w:t>
      </w:r>
      <w:r>
        <w:rPr>
          <w:rFonts w:cs="Segoe UI"/>
          <w:lang w:val="en-US"/>
        </w:rPr>
        <w:t>ISFJ</w:t>
      </w:r>
      <w:r w:rsidRPr="00295925">
        <w:rPr>
          <w:rFonts w:cs="Segoe UI"/>
        </w:rPr>
        <w:t>-</w:t>
      </w:r>
      <w:r>
        <w:rPr>
          <w:rFonts w:cs="Segoe UI"/>
          <w:lang w:val="en-US"/>
        </w:rPr>
        <w:t>Fi</w:t>
      </w:r>
      <w:r w:rsidRPr="00295925">
        <w:rPr>
          <w:rFonts w:cs="Segoe UI"/>
        </w:rPr>
        <w:t>-</w:t>
      </w:r>
      <w:r>
        <w:rPr>
          <w:rFonts w:cs="Segoe UI"/>
          <w:lang w:val="en-US"/>
        </w:rPr>
        <w:t>dom</w:t>
      </w:r>
      <w:r>
        <w:rPr>
          <w:rFonts w:cs="Segoe UI"/>
        </w:rPr>
        <w:t xml:space="preserve"> [</w:t>
      </w:r>
      <w:hyperlink r:id="rId34" w:history="1">
        <w:r>
          <w:rPr>
            <w:rStyle w:val="a7"/>
            <w:rFonts w:cs="Segoe UI"/>
          </w:rPr>
          <w:t>17</w:t>
        </w:r>
      </w:hyperlink>
      <w:r>
        <w:rPr>
          <w:rFonts w:cs="Segoe UI"/>
        </w:rPr>
        <w:t>] с обозначениями MBTI вида ENTP, ISFJ [</w:t>
      </w:r>
      <w:hyperlink r:id="rId35" w:anchor="Differences_from_Jung" w:history="1">
        <w:r>
          <w:rPr>
            <w:rStyle w:val="a7"/>
            <w:rFonts w:cs="Segoe UI"/>
          </w:rPr>
          <w:t>18</w:t>
        </w:r>
      </w:hyperlink>
      <w:r>
        <w:rPr>
          <w:rFonts w:cs="Segoe UI"/>
        </w:rPr>
        <w:t>]. На практике и в теории ENT</w:t>
      </w:r>
      <w:r>
        <w:rPr>
          <w:rFonts w:cs="Segoe UI"/>
          <w:lang w:val="en-US"/>
        </w:rPr>
        <w:t>P</w:t>
      </w:r>
      <w:r w:rsidRPr="00295925">
        <w:rPr>
          <w:rFonts w:cs="Segoe UI"/>
        </w:rPr>
        <w:t>-</w:t>
      </w:r>
      <w:r>
        <w:rPr>
          <w:rFonts w:cs="Segoe UI"/>
          <w:lang w:val="en-US"/>
        </w:rPr>
        <w:t>Ne</w:t>
      </w:r>
      <w:r w:rsidRPr="00295925">
        <w:rPr>
          <w:rFonts w:cs="Segoe UI"/>
        </w:rPr>
        <w:t>-</w:t>
      </w:r>
      <w:r>
        <w:rPr>
          <w:rFonts w:cs="Segoe UI"/>
          <w:lang w:val="en-US"/>
        </w:rPr>
        <w:t>dom</w:t>
      </w:r>
      <w:r>
        <w:rPr>
          <w:rFonts w:cs="Segoe UI"/>
        </w:rPr>
        <w:t xml:space="preserve"> и ENTP очень похожи, зато ISF</w:t>
      </w:r>
      <w:r>
        <w:rPr>
          <w:rFonts w:cs="Segoe UI"/>
          <w:lang w:val="en-US"/>
        </w:rPr>
        <w:t>J</w:t>
      </w:r>
      <w:r w:rsidRPr="00295925">
        <w:rPr>
          <w:rFonts w:cs="Segoe UI"/>
        </w:rPr>
        <w:t>-</w:t>
      </w:r>
      <w:r>
        <w:rPr>
          <w:rFonts w:cs="Segoe UI"/>
          <w:lang w:val="en-US"/>
        </w:rPr>
        <w:t>Fi</w:t>
      </w:r>
      <w:r w:rsidRPr="00295925">
        <w:rPr>
          <w:rFonts w:cs="Segoe UI"/>
        </w:rPr>
        <w:t>-</w:t>
      </w:r>
      <w:r>
        <w:rPr>
          <w:rFonts w:cs="Segoe UI"/>
          <w:lang w:val="en-US"/>
        </w:rPr>
        <w:t>dom</w:t>
      </w:r>
      <w:r>
        <w:rPr>
          <w:rFonts w:cs="Segoe UI"/>
        </w:rPr>
        <w:t xml:space="preserve"> и ISFJ похожи на практике и различаются в теории. В теории ISF</w:t>
      </w:r>
      <w:r>
        <w:rPr>
          <w:rFonts w:cs="Segoe UI"/>
          <w:lang w:val="en-US"/>
        </w:rPr>
        <w:t>J</w:t>
      </w:r>
      <w:r w:rsidRPr="00295925">
        <w:rPr>
          <w:rFonts w:cs="Segoe UI"/>
        </w:rPr>
        <w:t>-</w:t>
      </w:r>
      <w:r>
        <w:rPr>
          <w:rFonts w:cs="Segoe UI"/>
          <w:lang w:val="en-US"/>
        </w:rPr>
        <w:t>Fi</w:t>
      </w:r>
      <w:r w:rsidRPr="00295925">
        <w:rPr>
          <w:rFonts w:cs="Segoe UI"/>
        </w:rPr>
        <w:t>-</w:t>
      </w:r>
      <w:r>
        <w:rPr>
          <w:rFonts w:cs="Segoe UI"/>
          <w:lang w:val="en-US"/>
        </w:rPr>
        <w:t>dom</w:t>
      </w:r>
      <w:r>
        <w:rPr>
          <w:rFonts w:cs="Segoe UI"/>
        </w:rPr>
        <w:t xml:space="preserve"> это ISFP. Т. е. на практике ось J-P похожа на ось рациональность-иррациональность, а в теории на ось статика-</w:t>
      </w:r>
      <w:r>
        <w:rPr>
          <w:rFonts w:cs="Segoe UI"/>
        </w:rPr>
        <w:lastRenderedPageBreak/>
        <w:t>динамика (о которой будет рассказано позже). Итого мы получаем противоречивый объект, которым вообще не стоит пользоваться.</w:t>
      </w:r>
    </w:p>
    <w:p w:rsidR="0070117A" w:rsidRDefault="0070117A">
      <w:pPr>
        <w:pStyle w:val="a0"/>
        <w:rPr>
          <w:rFonts w:cs="Segoe UI"/>
        </w:rPr>
      </w:pPr>
    </w:p>
    <w:p w:rsidR="0070117A" w:rsidRDefault="0070117A">
      <w:pPr>
        <w:pStyle w:val="a0"/>
        <w:rPr>
          <w:rFonts w:cs="Segoe UI"/>
        </w:rPr>
      </w:pPr>
    </w:p>
    <w:p w:rsidR="0070117A" w:rsidRDefault="00784D62">
      <w:pPr>
        <w:pStyle w:val="a0"/>
        <w:rPr>
          <w:rFonts w:cs="Segoe UI"/>
        </w:rPr>
      </w:pPr>
      <w:r>
        <w:rPr>
          <w:rFonts w:cs="Segoe UI"/>
          <w:i/>
          <w:iCs/>
        </w:rPr>
        <w:t>Следующие две главы будут понятны только знающим аксиоматику аспектов людям. В качестве дополнения:</w:t>
      </w:r>
    </w:p>
    <w:p w:rsidR="0070117A" w:rsidRDefault="00784D62">
      <w:pPr>
        <w:pStyle w:val="2"/>
        <w:rPr>
          <w:rFonts w:cs="Segoe UI"/>
        </w:rPr>
      </w:pPr>
      <w:bookmarkStart w:id="19" w:name="__RefHeading__2774_1411887408"/>
      <w:bookmarkEnd w:id="19"/>
      <w:r>
        <w:rPr>
          <w:rFonts w:cs="Segoe UI"/>
        </w:rPr>
        <w:t>1.</w:t>
      </w:r>
      <w:r w:rsidRPr="00295925">
        <w:rPr>
          <w:rFonts w:cs="Segoe UI"/>
        </w:rPr>
        <w:t>1</w:t>
      </w:r>
      <w:r>
        <w:rPr>
          <w:rFonts w:cs="Segoe UI"/>
        </w:rPr>
        <w:t>5</w:t>
      </w:r>
      <w:r w:rsidRPr="00295925">
        <w:rPr>
          <w:rFonts w:cs="Segoe UI"/>
        </w:rPr>
        <w:t xml:space="preserve"> </w:t>
      </w:r>
      <w:r>
        <w:rPr>
          <w:rFonts w:cs="Segoe UI"/>
        </w:rPr>
        <w:t>Несколько слов об аксиоматике аспектов Аушры Аугустинавичюте</w:t>
      </w:r>
    </w:p>
    <w:p w:rsidR="0070117A" w:rsidRDefault="00784D62">
      <w:pPr>
        <w:pStyle w:val="a0"/>
        <w:rPr>
          <w:rFonts w:cs="Segoe UI"/>
        </w:rPr>
      </w:pPr>
      <w:r>
        <w:rPr>
          <w:rFonts w:cs="Segoe UI"/>
        </w:rPr>
        <w:t>Я нахожу аксиоматику аспектов Аушры Аугустинавичюте скорее попыткой придумать красивую теорию под наблюдаемую практику, чем теорией, адекватной реальности. Видение Юнга в этом вопросе гораздо реалистичнее, и использование определений Юнга предпочтительнее их вольного переосмысливания Аушрой. Все это, разумеется, не отменяет гениального открытия Аушрой интертипных отношений. Так же следует отметить, что, несмотря на притянутые за уши теоретические аксиомы, видение Аушрой аспектов на практике было практически идеальным, и это видение и составляет понимание аспектов так, как оно есть в современной соционике.</w:t>
      </w:r>
    </w:p>
    <w:p w:rsidR="0070117A" w:rsidRDefault="0070117A">
      <w:pPr>
        <w:pStyle w:val="a0"/>
        <w:rPr>
          <w:rFonts w:cs="Segoe UI"/>
        </w:rPr>
      </w:pPr>
    </w:p>
    <w:p w:rsidR="0070117A" w:rsidRDefault="00784D62">
      <w:pPr>
        <w:pStyle w:val="a0"/>
        <w:rPr>
          <w:rFonts w:cs="Segoe UI"/>
        </w:rPr>
      </w:pPr>
      <w:r>
        <w:rPr>
          <w:rFonts w:cs="Segoe UI"/>
        </w:rPr>
        <w:t>В аксиомах Аушры есть следующие деления:</w:t>
      </w:r>
    </w:p>
    <w:p w:rsidR="0070117A" w:rsidRDefault="00784D62">
      <w:pPr>
        <w:pStyle w:val="a0"/>
        <w:numPr>
          <w:ilvl w:val="0"/>
          <w:numId w:val="5"/>
        </w:numPr>
        <w:rPr>
          <w:rFonts w:cs="Segoe UI"/>
        </w:rPr>
      </w:pPr>
      <w:r>
        <w:rPr>
          <w:rFonts w:cs="Segoe UI"/>
        </w:rPr>
        <w:t>Деление на тело-поле или объекты-отношения. На мой взгляд, это лишь частное следствие определения экстраверсии-интроверсии Юнга.</w:t>
      </w:r>
    </w:p>
    <w:p w:rsidR="0070117A" w:rsidRDefault="00784D62">
      <w:pPr>
        <w:pStyle w:val="a0"/>
        <w:numPr>
          <w:ilvl w:val="0"/>
          <w:numId w:val="5"/>
        </w:numPr>
        <w:rPr>
          <w:rFonts w:cs="Segoe UI"/>
        </w:rPr>
      </w:pPr>
      <w:r>
        <w:rPr>
          <w:rFonts w:cs="Segoe UI"/>
        </w:rPr>
        <w:t>Деление на явное-неявное. При этом интуиция и этика признавались неявными, а логика и сенсорика явными. На мой взгляд, это всего лишь следствие слабости этики у типа Дон Кихот, для которого этика штука непонятная и неявная. К тому же это определение слишком расплывчатое.</w:t>
      </w:r>
    </w:p>
    <w:p w:rsidR="0070117A" w:rsidRDefault="00784D62">
      <w:pPr>
        <w:pStyle w:val="a0"/>
        <w:numPr>
          <w:ilvl w:val="0"/>
          <w:numId w:val="5"/>
        </w:numPr>
        <w:rPr>
          <w:rFonts w:cs="Segoe UI"/>
        </w:rPr>
      </w:pPr>
      <w:r>
        <w:rPr>
          <w:rFonts w:cs="Segoe UI"/>
        </w:rPr>
        <w:t>Деление на статику-динамику. На этом остановлюсь поподробнее.</w:t>
      </w:r>
    </w:p>
    <w:p w:rsidR="0070117A" w:rsidRDefault="0070117A">
      <w:pPr>
        <w:pStyle w:val="a0"/>
        <w:rPr>
          <w:rFonts w:cs="Segoe UI"/>
        </w:rPr>
      </w:pPr>
    </w:p>
    <w:p w:rsidR="0070117A" w:rsidRDefault="00784D62">
      <w:pPr>
        <w:pStyle w:val="a0"/>
        <w:rPr>
          <w:rFonts w:cs="Segoe UI"/>
        </w:rPr>
      </w:pPr>
      <w:r>
        <w:rPr>
          <w:rFonts w:cs="Segoe UI"/>
        </w:rPr>
        <w:t>Гипотеза о наличии статики и динамики отбрасывается по бритве Оккама – те же эффекты можно объяснить расположением функций в модели А:</w:t>
      </w:r>
    </w:p>
    <w:p w:rsidR="0070117A" w:rsidRDefault="00784D62">
      <w:pPr>
        <w:pStyle w:val="a0"/>
        <w:numPr>
          <w:ilvl w:val="0"/>
          <w:numId w:val="3"/>
        </w:numPr>
        <w:rPr>
          <w:rFonts w:cs="Segoe UI"/>
        </w:rPr>
      </w:pPr>
      <w:r>
        <w:rPr>
          <w:rFonts w:cs="Segoe UI"/>
        </w:rPr>
        <w:t>Статика и динамика это наблюдение о том, что у половины типов в ментале всегда функции (</w:t>
      </w:r>
      <w:r>
        <w:rPr>
          <w:rFonts w:cs="Segoe UI"/>
          <w:lang w:val="en-US"/>
        </w:rPr>
        <w:t>Ne</w:t>
      </w:r>
      <w:r>
        <w:rPr>
          <w:rFonts w:cs="Segoe UI"/>
          <w:szCs w:val="32"/>
        </w:rPr>
        <w:t xml:space="preserve">, </w:t>
      </w:r>
      <w:r>
        <w:rPr>
          <w:rFonts w:cs="Segoe UI"/>
          <w:szCs w:val="32"/>
          <w:lang w:val="en-US"/>
        </w:rPr>
        <w:t>Se</w:t>
      </w:r>
      <w:r>
        <w:rPr>
          <w:rFonts w:cs="Segoe UI"/>
          <w:szCs w:val="32"/>
        </w:rPr>
        <w:t xml:space="preserve">, </w:t>
      </w:r>
      <w:r>
        <w:rPr>
          <w:rFonts w:cs="Segoe UI"/>
          <w:szCs w:val="32"/>
          <w:lang w:val="en-US"/>
        </w:rPr>
        <w:t>Ti</w:t>
      </w:r>
      <w:r>
        <w:rPr>
          <w:rFonts w:cs="Segoe UI"/>
          <w:szCs w:val="32"/>
        </w:rPr>
        <w:t xml:space="preserve">, </w:t>
      </w:r>
      <w:r>
        <w:rPr>
          <w:rFonts w:cs="Segoe UI"/>
          <w:szCs w:val="32"/>
          <w:lang w:val="en-US"/>
        </w:rPr>
        <w:t>Fi</w:t>
      </w:r>
      <w:r>
        <w:rPr>
          <w:rFonts w:cs="Segoe UI"/>
        </w:rPr>
        <w:t>), а у другой половины – оставшиеся. Что может вызвать предположение о том, что эти функции связывает что-то общее, помимо места в модели А. Такой гипотезой является гипотеза о статических и динамических функциях.</w:t>
      </w:r>
    </w:p>
    <w:p w:rsidR="0070117A" w:rsidRDefault="00784D62">
      <w:pPr>
        <w:pStyle w:val="a0"/>
        <w:numPr>
          <w:ilvl w:val="0"/>
          <w:numId w:val="3"/>
        </w:numPr>
        <w:rPr>
          <w:rFonts w:cs="Segoe UI"/>
        </w:rPr>
      </w:pPr>
      <w:r>
        <w:rPr>
          <w:rFonts w:cs="Segoe UI"/>
        </w:rPr>
        <w:t xml:space="preserve">Исходя из структуры блока Эго в модели А (этот блок наиболее изучен), можно сделать вывод, что функции наиболее полно и эффективно </w:t>
      </w:r>
      <w:r>
        <w:rPr>
          <w:rFonts w:cs="Segoe UI"/>
        </w:rPr>
        <w:lastRenderedPageBreak/>
        <w:t xml:space="preserve">взаимодействуют в парах, причем в парах функций всегда разной вертности и нальности (как в блоке Эго). Предположим, что это тип основного взаимодействия функций и обозначим его </w:t>
      </w:r>
      <w:r>
        <w:rPr>
          <w:rFonts w:cs="Segoe UI"/>
          <w:b/>
        </w:rPr>
        <w:t>гетеровертно-гетерональным</w:t>
      </w:r>
      <w:r>
        <w:rPr>
          <w:rFonts w:cs="Segoe UI"/>
        </w:rPr>
        <w:t>. Гетеровертно-гетеронально функции в модели А могут взаимодействовать только в парах 1-2, 1-4, 3-2, 3-4, 5-6, 5-8, 7-6,</w:t>
      </w:r>
      <w:r>
        <w:rPr>
          <w:rFonts w:cs="Segoe UI"/>
        </w:rPr>
        <w:br/>
        <w:t>7-8. Ни одна функция из суперблока ментал не может взаимодействовать гетеровертно-гетеронально с функциями из суперблока витал. Таким образом, феномен, описанный в пункте 1) может быть объяснен с привлечением уже известных свойств модели А, что гораздо больше согласуется с принципом Оккама.</w:t>
      </w:r>
    </w:p>
    <w:p w:rsidR="0070117A" w:rsidRDefault="00784D62">
      <w:pPr>
        <w:pStyle w:val="a0"/>
        <w:numPr>
          <w:ilvl w:val="0"/>
          <w:numId w:val="3"/>
        </w:numPr>
        <w:rPr>
          <w:rFonts w:cs="Segoe UI"/>
        </w:rPr>
      </w:pPr>
      <w:r>
        <w:rPr>
          <w:rFonts w:cs="Segoe UI"/>
        </w:rPr>
        <w:t>На это можно посмотреть и со стороны того, что статика-динамика это признак Рейнина, образуемый пересечением экстраверсии-интроверсии и рациональности-иррациональности. Т. к. существование и наполнение признаков Рейнина это до сих пор никем не проверенная гипотеза, легко может получиться так, что смыслового наполнения статика-динамика не имеет.</w:t>
      </w:r>
    </w:p>
    <w:p w:rsidR="0070117A" w:rsidRDefault="00784D62">
      <w:pPr>
        <w:pStyle w:val="a0"/>
        <w:numPr>
          <w:ilvl w:val="0"/>
          <w:numId w:val="3"/>
        </w:numPr>
        <w:rPr>
          <w:rFonts w:cs="Segoe UI"/>
          <w:sz w:val="36"/>
          <w:szCs w:val="36"/>
        </w:rPr>
      </w:pPr>
      <w:r>
        <w:rPr>
          <w:rFonts w:cs="Segoe UI"/>
        </w:rPr>
        <w:t>Стоит отметить, что мы выделили гетеровертно-гетерональное взаимодействие, т. к. оно само напрашивалось исходя из структуры модели А, но, мы, разумеется, не можем утверждать, что других взаимодействий нет.</w:t>
      </w:r>
    </w:p>
    <w:p w:rsidR="0070117A" w:rsidRDefault="00784D62">
      <w:pPr>
        <w:pStyle w:val="2"/>
        <w:rPr>
          <w:rFonts w:cs="Segoe UI"/>
          <w:sz w:val="32"/>
          <w:szCs w:val="32"/>
        </w:rPr>
      </w:pPr>
      <w:bookmarkStart w:id="20" w:name="__RefHeading__2776_1411887408"/>
      <w:bookmarkEnd w:id="20"/>
      <w:r>
        <w:rPr>
          <w:rFonts w:cs="Segoe UI"/>
          <w:szCs w:val="36"/>
        </w:rPr>
        <w:t>1.</w:t>
      </w:r>
      <w:r w:rsidRPr="00295925">
        <w:rPr>
          <w:rFonts w:cs="Segoe UI"/>
          <w:szCs w:val="36"/>
        </w:rPr>
        <w:t>1</w:t>
      </w:r>
      <w:r>
        <w:rPr>
          <w:rFonts w:cs="Segoe UI"/>
          <w:szCs w:val="36"/>
        </w:rPr>
        <w:t>6</w:t>
      </w:r>
      <w:r w:rsidRPr="00295925">
        <w:rPr>
          <w:rFonts w:cs="Segoe UI"/>
          <w:szCs w:val="36"/>
        </w:rPr>
        <w:t xml:space="preserve"> </w:t>
      </w:r>
      <w:r>
        <w:rPr>
          <w:rFonts w:cs="Segoe UI"/>
          <w:szCs w:val="36"/>
        </w:rPr>
        <w:t>Несколько слов об аксиоматике аспектов Владимира Ермака и ШСС</w:t>
      </w:r>
    </w:p>
    <w:p w:rsidR="0070117A" w:rsidRDefault="00784D62">
      <w:pPr>
        <w:pStyle w:val="a0"/>
        <w:rPr>
          <w:rFonts w:cs="Segoe UI"/>
        </w:rPr>
      </w:pPr>
      <w:r>
        <w:rPr>
          <w:rFonts w:cs="Segoe UI"/>
          <w:szCs w:val="32"/>
        </w:rPr>
        <w:t xml:space="preserve">Аксиоматика Владимира Ермака (его определения аспектов использует ШСС </w:t>
      </w:r>
      <w:r w:rsidRPr="00295925">
        <w:rPr>
          <w:rFonts w:cs="Segoe UI"/>
          <w:szCs w:val="32"/>
        </w:rPr>
        <w:t>[</w:t>
      </w:r>
      <w:hyperlink r:id="rId36" w:history="1">
        <w:r w:rsidRPr="00295925">
          <w:rPr>
            <w:rStyle w:val="a7"/>
            <w:rFonts w:cs="Segoe UI"/>
            <w:szCs w:val="32"/>
          </w:rPr>
          <w:t>5</w:t>
        </w:r>
      </w:hyperlink>
      <w:r w:rsidRPr="00295925">
        <w:rPr>
          <w:rFonts w:cs="Segoe UI"/>
          <w:szCs w:val="32"/>
        </w:rPr>
        <w:t>]</w:t>
      </w:r>
      <w:r>
        <w:rPr>
          <w:rFonts w:cs="Segoe UI"/>
          <w:szCs w:val="32"/>
        </w:rPr>
        <w:t>) более адекватна с точки зрения создания новых сущностей (с точки зрения Бритвы Оккама), но так же страдает недостатком деления на объекты-отношения. А введение понятий энергия в этику являет собой, на мой взгляд, довольно любопытный пример притягивания фактов за уши к теории. Смысловые ядра аспектов в определении ШСС, на мой взгляд, являются слишком бедными и не дают полной картины.</w:t>
      </w:r>
    </w:p>
    <w:p w:rsidR="0070117A" w:rsidRDefault="0070117A">
      <w:pPr>
        <w:pStyle w:val="a0"/>
        <w:rPr>
          <w:rFonts w:cs="Segoe UI"/>
        </w:rPr>
      </w:pPr>
    </w:p>
    <w:p w:rsidR="0070117A" w:rsidRDefault="00784D62">
      <w:pPr>
        <w:pStyle w:val="a0"/>
        <w:rPr>
          <w:rFonts w:cs="Segoe UI"/>
        </w:rPr>
      </w:pPr>
      <w:r>
        <w:rPr>
          <w:rFonts w:cs="Segoe UI"/>
        </w:rPr>
        <w:t>P.S. про другие аксиоматики сказать ничего не могу, ибо плохо с ними знаком.</w:t>
      </w:r>
    </w:p>
    <w:p w:rsidR="0070117A" w:rsidRDefault="00784D62">
      <w:pPr>
        <w:pStyle w:val="1"/>
        <w:rPr>
          <w:rFonts w:cs="Segoe UI"/>
          <w:szCs w:val="36"/>
        </w:rPr>
      </w:pPr>
      <w:bookmarkStart w:id="21" w:name="__RefHeading__5958_1830058848"/>
      <w:bookmarkEnd w:id="21"/>
      <w:r>
        <w:rPr>
          <w:rFonts w:cs="Segoe UI"/>
        </w:rPr>
        <w:lastRenderedPageBreak/>
        <w:t>2 Нечеткая модель А — такая, какая и должна быть</w:t>
      </w:r>
    </w:p>
    <w:p w:rsidR="0070117A" w:rsidRDefault="00784D62">
      <w:pPr>
        <w:pStyle w:val="2"/>
        <w:rPr>
          <w:rFonts w:cs="Segoe UI"/>
          <w:sz w:val="32"/>
          <w:szCs w:val="32"/>
        </w:rPr>
      </w:pPr>
      <w:bookmarkStart w:id="22" w:name="__RefHeading__16772_368757231"/>
      <w:bookmarkEnd w:id="22"/>
      <w:r>
        <w:rPr>
          <w:rFonts w:cs="Segoe UI"/>
          <w:szCs w:val="36"/>
        </w:rPr>
        <w:t>2.</w:t>
      </w:r>
      <w:r>
        <w:rPr>
          <w:rFonts w:cs="Segoe UI"/>
          <w:szCs w:val="36"/>
          <w:lang w:val="en-US"/>
        </w:rPr>
        <w:t>1</w:t>
      </w:r>
      <w:r>
        <w:rPr>
          <w:rFonts w:cs="Segoe UI"/>
          <w:szCs w:val="36"/>
        </w:rPr>
        <w:t xml:space="preserve"> Введение</w:t>
      </w:r>
    </w:p>
    <w:p w:rsidR="0070117A" w:rsidRDefault="00784D62">
      <w:pPr>
        <w:pStyle w:val="a0"/>
        <w:rPr>
          <w:rFonts w:cs="Segoe UI"/>
          <w:szCs w:val="32"/>
        </w:rPr>
      </w:pPr>
      <w:r>
        <w:rPr>
          <w:rFonts w:cs="Segoe UI"/>
          <w:szCs w:val="32"/>
        </w:rPr>
        <w:t xml:space="preserve">В этой части я изложу в конспективной форме мое видение </w:t>
      </w:r>
      <w:r>
        <w:rPr>
          <w:rFonts w:cs="Segoe UI"/>
          <w:b/>
          <w:bCs/>
          <w:szCs w:val="32"/>
        </w:rPr>
        <w:t>модели А</w:t>
      </w:r>
      <w:r>
        <w:rPr>
          <w:rFonts w:cs="Segoe UI"/>
          <w:szCs w:val="32"/>
        </w:rPr>
        <w:t xml:space="preserve"> — приближённой модели, описывающей взаимодействие восьми психических функций как внутри одного человека, так и при взаимодействии различных людей. Эта модель была предложена Аушрой Аугустинавичюте как развитие типологии Карла Юнга. Отличительной чертой моего повествования будет наличие минимального количества необоснованных предположений, коих вагон и маленькая тележка в соционике. Все определения будут либо общепризнанными, либо с опорой на исследования, либо на очевидную логику. Но честно признаюсь, что кое где я не удержусь и выдам на гора свое интуитивное видение в качестве предположений (которые так и выделю: </w:t>
      </w:r>
      <w:r>
        <w:rPr>
          <w:rFonts w:cs="Segoe UI"/>
          <w:b/>
          <w:bCs/>
          <w:szCs w:val="32"/>
        </w:rPr>
        <w:t>предположение</w:t>
      </w:r>
      <w:r>
        <w:rPr>
          <w:rFonts w:cs="Segoe UI"/>
          <w:szCs w:val="32"/>
        </w:rPr>
        <w:t>). Воспринимать их нужно исключительно как гипотезу, которую нужно проверить, а не как практическое руководство и общепринятые представления. И, к сожалению, по старой доброй традиции примеров к теории будет не много.</w:t>
      </w:r>
    </w:p>
    <w:p w:rsidR="0070117A" w:rsidRDefault="0070117A">
      <w:pPr>
        <w:pStyle w:val="a0"/>
        <w:rPr>
          <w:rFonts w:cs="Segoe UI"/>
          <w:szCs w:val="32"/>
        </w:rPr>
      </w:pPr>
    </w:p>
    <w:p w:rsidR="0070117A" w:rsidRDefault="00784D62">
      <w:pPr>
        <w:pStyle w:val="a0"/>
        <w:rPr>
          <w:rFonts w:cs="Segoe UI"/>
          <w:lang w:val="en-US"/>
        </w:rPr>
      </w:pPr>
      <w:r>
        <w:rPr>
          <w:rFonts w:cs="Segoe UI"/>
          <w:szCs w:val="32"/>
        </w:rPr>
        <w:t>Почему, на мой взгляд, модель А должна быть нечеткой? Потому что однозначную и конкретную модель соционики нужно строить совсем на другом базисе фактов — статистически достоверном, годном для научного исследования. Сейчас же еще не время для точных категорий.</w:t>
      </w:r>
    </w:p>
    <w:p w:rsidR="0070117A" w:rsidRDefault="00784D62">
      <w:pPr>
        <w:pStyle w:val="2"/>
        <w:rPr>
          <w:rFonts w:cs="Segoe UI"/>
          <w:sz w:val="32"/>
          <w:szCs w:val="32"/>
        </w:rPr>
      </w:pPr>
      <w:bookmarkStart w:id="23" w:name="__RefHeading__5589_1996586200"/>
      <w:bookmarkEnd w:id="23"/>
      <w:r>
        <w:rPr>
          <w:rFonts w:cs="Segoe UI"/>
          <w:lang w:val="en-US"/>
        </w:rPr>
        <w:t>2.2</w:t>
      </w:r>
      <w:r>
        <w:rPr>
          <w:rFonts w:cs="Segoe UI"/>
        </w:rPr>
        <w:t xml:space="preserve"> Блок Эго</w:t>
      </w:r>
    </w:p>
    <w:p w:rsidR="0070117A" w:rsidRDefault="00784D62">
      <w:pPr>
        <w:pStyle w:val="a0"/>
        <w:rPr>
          <w:rFonts w:cs="Segoe UI"/>
          <w:szCs w:val="32"/>
        </w:rPr>
      </w:pPr>
      <w:r>
        <w:rPr>
          <w:rFonts w:cs="Segoe UI"/>
          <w:szCs w:val="32"/>
        </w:rPr>
        <w:t>Среди многообразия представлений в соционике, самым неоспоримым авторитетом пользуется представление о том, что тип характеризуется, в первую очередь, двумя функциями. Поведение всех остальных функций является следствием свойств этих двух.</w:t>
      </w:r>
    </w:p>
    <w:p w:rsidR="0070117A" w:rsidRDefault="0070117A">
      <w:pPr>
        <w:pStyle w:val="a0"/>
        <w:rPr>
          <w:rFonts w:cs="Segoe UI"/>
          <w:szCs w:val="32"/>
        </w:rPr>
      </w:pPr>
    </w:p>
    <w:p w:rsidR="0070117A" w:rsidRDefault="00784D62">
      <w:pPr>
        <w:pStyle w:val="a0"/>
        <w:rPr>
          <w:rFonts w:cs="Segoe UI"/>
          <w:szCs w:val="32"/>
        </w:rPr>
      </w:pPr>
      <w:r>
        <w:rPr>
          <w:rFonts w:eastAsia="Times New Roman" w:cs="Segoe UI"/>
          <w:color w:val="000000"/>
          <w:szCs w:val="32"/>
          <w:lang w:eastAsia="ru-RU"/>
        </w:rPr>
        <w:t xml:space="preserve">Какими же свойствами обладают эти функции? Первой (и самой главной) определяющей функцией является самая сильная функция, определенная в главе </w:t>
      </w:r>
      <w:r w:rsidR="006B2144">
        <w:rPr>
          <w:rFonts w:eastAsia="Times New Roman" w:cs="Segoe UI"/>
          <w:color w:val="0000FF"/>
          <w:szCs w:val="32"/>
          <w:u w:val="single"/>
          <w:lang w:eastAsia="ru-RU"/>
        </w:rPr>
        <w:fldChar w:fldCharType="begin"/>
      </w:r>
      <w:r>
        <w:rPr>
          <w:rFonts w:eastAsia="Times New Roman" w:cs="Segoe UI"/>
          <w:color w:val="0000FF"/>
          <w:szCs w:val="32"/>
          <w:u w:val="single"/>
          <w:lang w:eastAsia="ru-RU"/>
        </w:rPr>
        <w:instrText xml:space="preserve"> REF __RefHeading__3849_10086592 \h </w:instrText>
      </w:r>
      <w:r w:rsidR="006B2144">
        <w:rPr>
          <w:rFonts w:eastAsia="Times New Roman" w:cs="Segoe UI"/>
          <w:color w:val="0000FF"/>
          <w:szCs w:val="32"/>
          <w:u w:val="single"/>
          <w:lang w:eastAsia="ru-RU"/>
        </w:rPr>
      </w:r>
      <w:r w:rsidR="006B2144">
        <w:rPr>
          <w:rFonts w:eastAsia="Times New Roman" w:cs="Segoe UI"/>
          <w:color w:val="0000FF"/>
          <w:szCs w:val="32"/>
          <w:u w:val="single"/>
          <w:lang w:eastAsia="ru-RU"/>
        </w:rPr>
        <w:fldChar w:fldCharType="separate"/>
      </w:r>
      <w:r>
        <w:rPr>
          <w:rFonts w:eastAsia="Times New Roman" w:cs="Segoe UI"/>
          <w:color w:val="0000FF"/>
          <w:szCs w:val="32"/>
          <w:u w:val="single"/>
          <w:lang w:eastAsia="ru-RU"/>
        </w:rPr>
        <w:t>1.14 Построение типа из соционических осей</w:t>
      </w:r>
      <w:r w:rsidR="006B2144">
        <w:rPr>
          <w:rFonts w:eastAsia="Times New Roman" w:cs="Segoe UI"/>
          <w:color w:val="0000FF"/>
          <w:szCs w:val="32"/>
          <w:u w:val="single"/>
          <w:lang w:eastAsia="ru-RU"/>
        </w:rPr>
        <w:fldChar w:fldCharType="end"/>
      </w:r>
      <w:r>
        <w:rPr>
          <w:rFonts w:eastAsia="Times New Roman" w:cs="Segoe UI"/>
          <w:color w:val="000000"/>
          <w:szCs w:val="32"/>
          <w:lang w:eastAsia="ru-RU"/>
        </w:rPr>
        <w:t>. Если тип иррационал и экстраверт, то определяющей функцией будет иррациональная и экстравертная. Если интуит, то это будет экстраверная интуиция. И данная, выделенная среди всех функций типа, позиция называется «программной». Т. е. в случае ENT</w:t>
      </w:r>
      <w:r>
        <w:rPr>
          <w:rFonts w:eastAsia="Times New Roman" w:cs="Segoe UI"/>
          <w:color w:val="000000"/>
          <w:szCs w:val="32"/>
          <w:lang w:val="en-US" w:eastAsia="ru-RU"/>
        </w:rPr>
        <w:t>P</w:t>
      </w:r>
      <w:r>
        <w:rPr>
          <w:rFonts w:eastAsia="Times New Roman" w:cs="Segoe UI"/>
          <w:color w:val="000000"/>
          <w:szCs w:val="32"/>
          <w:lang w:eastAsia="ru-RU"/>
        </w:rPr>
        <w:t xml:space="preserve"> это будет экстравертная интуиция </w:t>
      </w:r>
      <w:r>
        <w:rPr>
          <w:rFonts w:eastAsia="Times New Roman" w:cs="Segoe UI"/>
          <w:b/>
          <w:bCs/>
          <w:color w:val="000000"/>
          <w:szCs w:val="32"/>
          <w:lang w:eastAsia="ru-RU"/>
        </w:rPr>
        <w:t>в программной позиции</w:t>
      </w:r>
      <w:r>
        <w:rPr>
          <w:rFonts w:eastAsia="Times New Roman" w:cs="Segoe UI"/>
          <w:color w:val="000000"/>
          <w:szCs w:val="32"/>
          <w:lang w:eastAsia="ru-RU"/>
        </w:rPr>
        <w:t xml:space="preserve"> (так же называют кратко: программная экстравертная интуиция, а программную позицию называют просто </w:t>
      </w:r>
      <w:r>
        <w:rPr>
          <w:rFonts w:eastAsia="Times New Roman" w:cs="Segoe UI"/>
          <w:b/>
          <w:bCs/>
          <w:color w:val="000000"/>
          <w:szCs w:val="32"/>
          <w:lang w:eastAsia="ru-RU"/>
        </w:rPr>
        <w:t>программной функцией</w:t>
      </w:r>
      <w:r>
        <w:rPr>
          <w:rFonts w:eastAsia="Times New Roman" w:cs="Segoe UI"/>
          <w:color w:val="000000"/>
          <w:szCs w:val="32"/>
          <w:lang w:eastAsia="ru-RU"/>
        </w:rPr>
        <w:t xml:space="preserve">). У </w:t>
      </w:r>
      <w:r>
        <w:rPr>
          <w:rFonts w:eastAsia="Times New Roman" w:cs="Segoe UI"/>
          <w:color w:val="000000"/>
          <w:szCs w:val="32"/>
          <w:lang w:eastAsia="ru-RU"/>
        </w:rPr>
        <w:lastRenderedPageBreak/>
        <w:t>соционического типа программная функция является самой сильной, компетентной. Работа этой функции происходит наиболее легко и естественно для типа, хорошо осознается. В связи с легкостью работы этой функции она является очень выносливой, способной к длительной работе. Более того, работа по программной функции является своего рода смыслом данного типа, безусловной ценностью типа. Желания и установки программной функции являются определяющими для типа, а вся встречаемая типом информация подвергается анализу программной функцией на предмет интересности и полезности именно для нее. Можно сказать, что тип «смотрит на мир» через свою программную функцию, и часто бывает так, что вся деятельность конкретного представителя типа «пропитана» его программной, если смотреть со стороны. Эта функция имеет тенденцию работать всегда, даже во время отдыха, все это приводит к тому, что носитель типа может даже и не замечать проявлений программной функции — настолько они кажутся ему естественными. Соответственно, ограничение возможности самореализации по данной функции может приводить к неудовлетворённости и депрессиям.  Программная функция, как правило, работает очень уверенно, и носителю типа даже может казаться, что при работе по этой функции он знает, чувствует «истину», как она есть «на самом деле». И ведь шансов знать истину у него и правда предостаточно!</w:t>
      </w:r>
    </w:p>
    <w:p w:rsidR="0070117A" w:rsidRDefault="0070117A">
      <w:pPr>
        <w:pStyle w:val="a0"/>
        <w:rPr>
          <w:rFonts w:cs="Segoe UI"/>
          <w:szCs w:val="32"/>
        </w:rPr>
      </w:pPr>
    </w:p>
    <w:p w:rsidR="0070117A" w:rsidRDefault="00784D62">
      <w:pPr>
        <w:pStyle w:val="a0"/>
        <w:rPr>
          <w:rFonts w:eastAsia="Times New Roman" w:cs="Segoe UI"/>
          <w:color w:val="000000"/>
          <w:szCs w:val="32"/>
          <w:lang w:eastAsia="ru-RU"/>
        </w:rPr>
      </w:pPr>
      <w:r>
        <w:rPr>
          <w:rFonts w:eastAsia="Times New Roman" w:cs="Segoe UI"/>
          <w:color w:val="000000"/>
          <w:szCs w:val="32"/>
          <w:lang w:eastAsia="ru-RU"/>
        </w:rPr>
        <w:t xml:space="preserve">Второй определяющей соционический тип функцией является четвертая по силе функция, определенная в главе </w:t>
      </w:r>
      <w:r w:rsidR="006B2144">
        <w:rPr>
          <w:rFonts w:eastAsia="Times New Roman" w:cs="Segoe UI"/>
          <w:color w:val="0000FF"/>
          <w:szCs w:val="32"/>
          <w:u w:val="single"/>
          <w:lang w:eastAsia="ru-RU"/>
        </w:rPr>
        <w:fldChar w:fldCharType="begin"/>
      </w:r>
      <w:r>
        <w:rPr>
          <w:rFonts w:eastAsia="Times New Roman" w:cs="Segoe UI"/>
          <w:color w:val="0000FF"/>
          <w:szCs w:val="32"/>
          <w:u w:val="single"/>
          <w:lang w:eastAsia="ru-RU"/>
        </w:rPr>
        <w:instrText xml:space="preserve"> REF __RefHeading__3849_10086592 \h </w:instrText>
      </w:r>
      <w:r w:rsidR="006B2144">
        <w:rPr>
          <w:rFonts w:eastAsia="Times New Roman" w:cs="Segoe UI"/>
          <w:color w:val="0000FF"/>
          <w:szCs w:val="32"/>
          <w:u w:val="single"/>
          <w:lang w:eastAsia="ru-RU"/>
        </w:rPr>
      </w:r>
      <w:r w:rsidR="006B2144">
        <w:rPr>
          <w:rFonts w:eastAsia="Times New Roman" w:cs="Segoe UI"/>
          <w:color w:val="0000FF"/>
          <w:szCs w:val="32"/>
          <w:u w:val="single"/>
          <w:lang w:eastAsia="ru-RU"/>
        </w:rPr>
        <w:fldChar w:fldCharType="separate"/>
      </w:r>
      <w:r>
        <w:rPr>
          <w:rFonts w:eastAsia="Times New Roman" w:cs="Segoe UI"/>
          <w:color w:val="0000FF"/>
          <w:szCs w:val="32"/>
          <w:u w:val="single"/>
          <w:lang w:eastAsia="ru-RU"/>
        </w:rPr>
        <w:t>1.14 Построение типа из соционических осей</w:t>
      </w:r>
      <w:r w:rsidR="006B2144">
        <w:rPr>
          <w:rFonts w:eastAsia="Times New Roman" w:cs="Segoe UI"/>
          <w:color w:val="0000FF"/>
          <w:szCs w:val="32"/>
          <w:u w:val="single"/>
          <w:lang w:eastAsia="ru-RU"/>
        </w:rPr>
        <w:fldChar w:fldCharType="end"/>
      </w:r>
      <w:r>
        <w:rPr>
          <w:rFonts w:eastAsia="Times New Roman" w:cs="Segoe UI"/>
          <w:color w:val="000000"/>
          <w:szCs w:val="32"/>
          <w:lang w:eastAsia="ru-RU"/>
        </w:rPr>
        <w:t>. Эта функция называется «творческой». В случае ENT</w:t>
      </w:r>
      <w:r>
        <w:rPr>
          <w:rFonts w:eastAsia="Times New Roman" w:cs="Segoe UI"/>
          <w:color w:val="000000"/>
          <w:szCs w:val="32"/>
          <w:lang w:val="en-US" w:eastAsia="ru-RU"/>
        </w:rPr>
        <w:t>P</w:t>
      </w:r>
      <w:r>
        <w:rPr>
          <w:rFonts w:eastAsia="Times New Roman" w:cs="Segoe UI"/>
          <w:color w:val="000000"/>
          <w:szCs w:val="32"/>
          <w:lang w:eastAsia="ru-RU"/>
        </w:rPr>
        <w:t xml:space="preserve"> это будет интровертная логика </w:t>
      </w:r>
      <w:r>
        <w:rPr>
          <w:rFonts w:eastAsia="Times New Roman" w:cs="Segoe UI"/>
          <w:b/>
          <w:bCs/>
          <w:color w:val="000000"/>
          <w:szCs w:val="32"/>
          <w:lang w:eastAsia="ru-RU"/>
        </w:rPr>
        <w:t>в творческой позиции</w:t>
      </w:r>
      <w:r>
        <w:rPr>
          <w:rFonts w:eastAsia="Times New Roman" w:cs="Segoe UI"/>
          <w:color w:val="000000"/>
          <w:szCs w:val="32"/>
          <w:lang w:eastAsia="ru-RU"/>
        </w:rPr>
        <w:t xml:space="preserve">, так же называют кратко: творческая интровертная логика, а творческую позицию называют просто </w:t>
      </w:r>
      <w:r>
        <w:rPr>
          <w:rFonts w:eastAsia="Times New Roman" w:cs="Segoe UI"/>
          <w:b/>
          <w:bCs/>
          <w:color w:val="000000"/>
          <w:szCs w:val="32"/>
          <w:lang w:eastAsia="ru-RU"/>
        </w:rPr>
        <w:t>творческой функцией</w:t>
      </w:r>
      <w:r>
        <w:rPr>
          <w:rFonts w:eastAsia="Times New Roman" w:cs="Segoe UI"/>
          <w:color w:val="000000"/>
          <w:szCs w:val="32"/>
          <w:lang w:eastAsia="ru-RU"/>
        </w:rPr>
        <w:t>. Творческая функция всегда противоположной вертности и нальности по сравнению с программной (если программная экстравертная, то творческая интровертная и наоборот, если программная иррациональная, то творческая рациональная и наоборот), и из двух оставшихся вариантов выбирается сильная функция. Повторюсь, что у ENT</w:t>
      </w:r>
      <w:r>
        <w:rPr>
          <w:rFonts w:eastAsia="Times New Roman" w:cs="Segoe UI"/>
          <w:color w:val="000000"/>
          <w:szCs w:val="32"/>
          <w:lang w:val="en-US" w:eastAsia="ru-RU"/>
        </w:rPr>
        <w:t>P</w:t>
      </w:r>
      <w:r>
        <w:rPr>
          <w:rFonts w:eastAsia="Times New Roman" w:cs="Segoe UI"/>
          <w:color w:val="000000"/>
          <w:szCs w:val="32"/>
          <w:lang w:eastAsia="ru-RU"/>
        </w:rPr>
        <w:t xml:space="preserve">, который является логиком, а не этиком, это будет интровертная логика. Для соционического типа творческая функция является самой важной после программной. В том смысле, что работа творческой функцией является так же очень важной для типа и осуществляется компетентно, легко, хорошо осознается. Творческая функция является сильной. В связи с легкостью работы этой функции она является очень выносливой, способной к длительной работе. Но самым примечательным свойством творческой </w:t>
      </w:r>
      <w:r>
        <w:rPr>
          <w:rFonts w:eastAsia="Times New Roman" w:cs="Segoe UI"/>
          <w:color w:val="000000"/>
          <w:szCs w:val="32"/>
          <w:lang w:eastAsia="ru-RU"/>
        </w:rPr>
        <w:lastRenderedPageBreak/>
        <w:t>функции является то, что она тесно и плотно взаимодействует с программной функцией, думает вместе с ней и работает скоординировано с ней. Желания программной функции преимущественно исполняются силами творческой функции (что не исключает реализации желаний программной функции своими собственными силами или с помощью других функций). Творческая функция является самой первой и верной помощницей программной функции, она определяет в какой области будет реализовываться программная функция. Можно сказать, что творческая функция является инструментом, ценность которого осознается. Отличием же от программной функции является то, что творческая функция проявляется не постоянно, а «достаётся» и используется лишь в нужные моменты. Эти нужные моменты, чаще всего, даются программной функцией и ее интересами. Этой спецификой определяется её пластичность, изменчивость, ситуативность: в работе творческой функции нет четких ориентиров внутри самой функции, эти жесткие ориентиры задаются программной функцией.</w:t>
      </w:r>
    </w:p>
    <w:p w:rsidR="0070117A" w:rsidRDefault="0070117A">
      <w:pPr>
        <w:pStyle w:val="a0"/>
        <w:rPr>
          <w:rFonts w:eastAsia="Times New Roman" w:cs="Segoe UI"/>
          <w:color w:val="000000"/>
          <w:szCs w:val="32"/>
          <w:lang w:eastAsia="ru-RU"/>
        </w:rPr>
      </w:pPr>
    </w:p>
    <w:p w:rsidR="0070117A" w:rsidRDefault="00784D62">
      <w:pPr>
        <w:pStyle w:val="a0"/>
        <w:rPr>
          <w:rFonts w:cs="Segoe UI"/>
          <w:szCs w:val="32"/>
        </w:rPr>
      </w:pPr>
      <w:r>
        <w:rPr>
          <w:rFonts w:eastAsia="Times New Roman" w:cs="Segoe UI"/>
          <w:color w:val="000000"/>
          <w:szCs w:val="32"/>
          <w:lang w:eastAsia="ru-RU"/>
        </w:rPr>
        <w:t>Тесный обмен информацией между программной и творческой функциями приводит еще к тому, что программная функция чаще и лучше всего думает в терминах творческой. Тоже справедливо и для творческой функции, в итоге часть понятий мыслится только при участии обоих функций.</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Первые две функции (программная и творческая) образуют, так называемый, </w:t>
      </w:r>
      <w:r>
        <w:rPr>
          <w:rFonts w:cs="Segoe UI"/>
          <w:b/>
          <w:bCs/>
          <w:szCs w:val="32"/>
        </w:rPr>
        <w:t>блок Эго</w:t>
      </w:r>
      <w:r>
        <w:rPr>
          <w:rFonts w:cs="Segoe UI"/>
          <w:szCs w:val="32"/>
        </w:rPr>
        <w:t xml:space="preserve"> (это название имеет мало общего с этим термином в психологии). А так как типообразующие свойства всех остальных функций зависят от того, какая функция программная, а какая творческая, то мы уже сейчас можем дать альтернативные названия для соционических типов.</w:t>
      </w:r>
    </w:p>
    <w:p w:rsidR="0070117A" w:rsidRDefault="0070117A">
      <w:pPr>
        <w:pStyle w:val="a0"/>
        <w:rPr>
          <w:rFonts w:cs="Segoe UI"/>
          <w:szCs w:val="32"/>
        </w:rPr>
      </w:pPr>
    </w:p>
    <w:p w:rsidR="0070117A" w:rsidRDefault="00784D62">
      <w:pPr>
        <w:pStyle w:val="a0"/>
        <w:rPr>
          <w:rFonts w:cs="Segoe UI"/>
          <w:szCs w:val="32"/>
        </w:rPr>
      </w:pPr>
      <w:r>
        <w:rPr>
          <w:rFonts w:cs="Segoe UI"/>
          <w:szCs w:val="32"/>
        </w:rPr>
        <w:t>ENT</w:t>
      </w:r>
      <w:r>
        <w:rPr>
          <w:rFonts w:cs="Segoe UI"/>
          <w:szCs w:val="32"/>
          <w:lang w:val="en-US"/>
        </w:rPr>
        <w:t>P</w:t>
      </w:r>
      <w:r>
        <w:rPr>
          <w:rFonts w:cs="Segoe UI"/>
          <w:szCs w:val="32"/>
        </w:rPr>
        <w:t xml:space="preserve"> еще обозначают </w:t>
      </w:r>
      <w:r>
        <w:rPr>
          <w:rFonts w:cs="Segoe UI"/>
          <w:b/>
          <w:bCs/>
          <w:szCs w:val="32"/>
        </w:rPr>
        <w:t>Интуитивно-логический экстраверт</w:t>
      </w:r>
      <w:r>
        <w:rPr>
          <w:rFonts w:cs="Segoe UI"/>
          <w:szCs w:val="32"/>
        </w:rPr>
        <w:t xml:space="preserve">, сокращенно </w:t>
      </w:r>
      <w:r>
        <w:rPr>
          <w:rFonts w:cs="Segoe UI"/>
          <w:b/>
          <w:bCs/>
          <w:szCs w:val="32"/>
        </w:rPr>
        <w:t>ИЛЭ</w:t>
      </w:r>
      <w:r>
        <w:rPr>
          <w:rFonts w:cs="Segoe UI"/>
          <w:szCs w:val="32"/>
        </w:rPr>
        <w:t>. То, что «интуитивно-логический», а не «логико-интуитивный», говорит нам о том, что первая-программная функция является интуицией, т. е. тип иррационал и интуит. То, что «экстраверт» – о том, что первая функция экстравертная интуиция, т. е. тип экстраверт. А то, что «логический» говорит о том, что вторая-творческая функция это логика, исходя из определения творческой функции, это интровертная логика, и тип – логик.</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Помимо буквенных обозначений, еще используют два значка </w:t>
      </w:r>
      <w:r>
        <w:rPr>
          <w:rFonts w:eastAsia="Times New Roman" w:cs="Segoe UI"/>
          <w:color w:val="000000"/>
          <w:szCs w:val="32"/>
          <w:lang w:eastAsia="ru-RU"/>
        </w:rPr>
        <w:t>—</w:t>
      </w:r>
      <w:r>
        <w:rPr>
          <w:rFonts w:cs="Segoe UI"/>
          <w:szCs w:val="32"/>
        </w:rPr>
        <w:t xml:space="preserve"> программной и творческой функции. В случае ENT</w:t>
      </w:r>
      <w:r>
        <w:rPr>
          <w:rFonts w:cs="Segoe UI"/>
          <w:szCs w:val="32"/>
          <w:lang w:val="en-US"/>
        </w:rPr>
        <w:t>P</w:t>
      </w:r>
      <w:r>
        <w:rPr>
          <w:rFonts w:cs="Segoe UI"/>
          <w:szCs w:val="32"/>
        </w:rPr>
        <w:t xml:space="preserve"> это будет </w:t>
      </w:r>
      <w:r>
        <w:rPr>
          <w:rFonts w:ascii="Symbola" w:hAnsi="Symbola" w:cs="Segoe UI"/>
          <w:szCs w:val="32"/>
        </w:rPr>
        <w:t>▲□</w:t>
      </w:r>
      <w:r>
        <w:rPr>
          <w:rFonts w:cs="Segoe UI"/>
          <w:szCs w:val="32"/>
        </w:rPr>
        <w:t xml:space="preserve"> </w:t>
      </w:r>
      <w:r w:rsidRPr="00295925">
        <w:rPr>
          <w:rFonts w:cs="Segoe UI"/>
          <w:szCs w:val="32"/>
        </w:rPr>
        <w:t>(</w:t>
      </w:r>
      <w:r>
        <w:rPr>
          <w:rFonts w:cs="Segoe UI"/>
          <w:szCs w:val="32"/>
          <w:lang w:val="en-US"/>
        </w:rPr>
        <w:t>NeTi</w:t>
      </w:r>
      <w:r w:rsidRPr="00295925">
        <w:rPr>
          <w:rFonts w:cs="Segoe UI"/>
          <w:szCs w:val="32"/>
        </w:rPr>
        <w:t>)</w:t>
      </w:r>
      <w:r>
        <w:rPr>
          <w:rFonts w:cs="Segoe UI"/>
          <w:szCs w:val="32"/>
        </w:rPr>
        <w:t xml:space="preserve">. Но и это еще не все! В качестве самых популярных обозначений используются </w:t>
      </w:r>
      <w:r>
        <w:rPr>
          <w:rFonts w:cs="Segoe UI"/>
          <w:szCs w:val="32"/>
        </w:rPr>
        <w:lastRenderedPageBreak/>
        <w:t xml:space="preserve">известные персоналии, принадлежащие, по мнению А. Аугустинавичюте к соответствующему типу. В данном случае это </w:t>
      </w:r>
      <w:r>
        <w:rPr>
          <w:rFonts w:cs="Segoe UI"/>
          <w:b/>
          <w:bCs/>
          <w:szCs w:val="32"/>
        </w:rPr>
        <w:t>Дон Кихот</w:t>
      </w:r>
      <w:r>
        <w:rPr>
          <w:rFonts w:cs="Segoe UI"/>
          <w:szCs w:val="32"/>
        </w:rPr>
        <w:t>. Стоит отметить, что сейчас появились сомнения в справедливости отнесения некоторых из этих персоналий к соответствующим типам, но названия уже настолько устоялись, что поменять их нет никакой возможности. Считайте, что это просто названия :-)</w:t>
      </w:r>
    </w:p>
    <w:p w:rsidR="0070117A" w:rsidRDefault="0070117A">
      <w:pPr>
        <w:pStyle w:val="a0"/>
        <w:rPr>
          <w:rFonts w:cs="Segoe UI"/>
          <w:szCs w:val="32"/>
        </w:rPr>
      </w:pPr>
    </w:p>
    <w:p w:rsidR="0070117A" w:rsidRPr="00295925" w:rsidRDefault="00784D62">
      <w:pPr>
        <w:pStyle w:val="a0"/>
        <w:rPr>
          <w:rFonts w:cs="Segoe UI"/>
          <w:szCs w:val="32"/>
        </w:rPr>
      </w:pPr>
      <w:r>
        <w:rPr>
          <w:rFonts w:cs="Segoe UI"/>
          <w:szCs w:val="32"/>
        </w:rPr>
        <w:t>В следующей таблице указаны все обозначения для 16 типов.</w:t>
      </w:r>
    </w:p>
    <w:tbl>
      <w:tblPr>
        <w:tblW w:w="0" w:type="auto"/>
        <w:tblInd w:w="29" w:type="dxa"/>
        <w:tblLayout w:type="fixed"/>
        <w:tblCellMar>
          <w:top w:w="29" w:type="dxa"/>
          <w:left w:w="29" w:type="dxa"/>
          <w:bottom w:w="29" w:type="dxa"/>
          <w:right w:w="29" w:type="dxa"/>
        </w:tblCellMar>
        <w:tblLook w:val="0000"/>
      </w:tblPr>
      <w:tblGrid>
        <w:gridCol w:w="2903"/>
        <w:gridCol w:w="2903"/>
        <w:gridCol w:w="2903"/>
        <w:gridCol w:w="2903"/>
      </w:tblGrid>
      <w:tr w:rsidR="004933AC">
        <w:tc>
          <w:tcPr>
            <w:tcW w:w="2903" w:type="dxa"/>
            <w:tcBorders>
              <w:top w:val="single" w:sz="8" w:space="0" w:color="000000"/>
              <w:left w:val="single" w:sz="8" w:space="0" w:color="000000"/>
              <w:bottom w:val="single" w:sz="8" w:space="0" w:color="000000"/>
            </w:tcBorders>
            <w:shd w:val="clear" w:color="auto" w:fill="auto"/>
          </w:tcPr>
          <w:p w:rsidR="004933AC" w:rsidRPr="00F57360" w:rsidRDefault="004933AC">
            <w:pPr>
              <w:pStyle w:val="a0"/>
              <w:jc w:val="center"/>
              <w:rPr>
                <w:rFonts w:cs="Segoe UI"/>
                <w:szCs w:val="32"/>
              </w:rPr>
            </w:pPr>
          </w:p>
        </w:tc>
        <w:tc>
          <w:tcPr>
            <w:tcW w:w="2903" w:type="dxa"/>
            <w:tcBorders>
              <w:top w:val="single" w:sz="8" w:space="0" w:color="000000"/>
              <w:left w:val="single" w:sz="8" w:space="0" w:color="000000"/>
              <w:bottom w:val="single" w:sz="8" w:space="0" w:color="000000"/>
            </w:tcBorders>
            <w:shd w:val="clear" w:color="auto" w:fill="auto"/>
          </w:tcPr>
          <w:p w:rsidR="004933AC" w:rsidRPr="00F57360" w:rsidRDefault="004933AC">
            <w:pPr>
              <w:pStyle w:val="a0"/>
              <w:jc w:val="center"/>
              <w:rPr>
                <w:rFonts w:cs="Segoe UI"/>
                <w:szCs w:val="32"/>
              </w:rPr>
            </w:pPr>
          </w:p>
        </w:tc>
        <w:tc>
          <w:tcPr>
            <w:tcW w:w="2903" w:type="dxa"/>
            <w:tcBorders>
              <w:top w:val="single" w:sz="8" w:space="0" w:color="000000"/>
              <w:left w:val="single" w:sz="8" w:space="0" w:color="000000"/>
              <w:bottom w:val="single" w:sz="8" w:space="0" w:color="000000"/>
            </w:tcBorders>
            <w:shd w:val="clear" w:color="auto" w:fill="auto"/>
          </w:tcPr>
          <w:p w:rsidR="004933AC" w:rsidRPr="00F57360" w:rsidRDefault="004933AC">
            <w:pPr>
              <w:pStyle w:val="a0"/>
              <w:jc w:val="center"/>
              <w:rPr>
                <w:rFonts w:cs="Segoe UI"/>
                <w:szCs w:val="32"/>
              </w:rPr>
            </w:pPr>
          </w:p>
        </w:tc>
        <w:tc>
          <w:tcPr>
            <w:tcW w:w="2903" w:type="dxa"/>
            <w:tcBorders>
              <w:top w:val="single" w:sz="8" w:space="0" w:color="000000"/>
              <w:left w:val="single" w:sz="8" w:space="0" w:color="000000"/>
              <w:bottom w:val="single" w:sz="8" w:space="0" w:color="000000"/>
              <w:right w:val="single" w:sz="8" w:space="0" w:color="000000"/>
            </w:tcBorders>
            <w:shd w:val="clear" w:color="auto" w:fill="auto"/>
          </w:tcPr>
          <w:p w:rsidR="004933AC" w:rsidRPr="00F57360" w:rsidRDefault="004933AC">
            <w:pPr>
              <w:pStyle w:val="a0"/>
              <w:jc w:val="center"/>
              <w:rPr>
                <w:rFonts w:cs="Segoe UI"/>
                <w:szCs w:val="32"/>
              </w:rPr>
            </w:pPr>
          </w:p>
        </w:tc>
      </w:tr>
      <w:tr w:rsidR="0070117A">
        <w:tc>
          <w:tcPr>
            <w:tcW w:w="2903" w:type="dxa"/>
            <w:tcBorders>
              <w:top w:val="single" w:sz="8" w:space="0" w:color="000000"/>
              <w:left w:val="single" w:sz="8" w:space="0" w:color="000000"/>
              <w:bottom w:val="single" w:sz="8" w:space="0" w:color="000000"/>
            </w:tcBorders>
            <w:shd w:val="clear" w:color="auto" w:fill="auto"/>
          </w:tcPr>
          <w:p w:rsidR="0070117A" w:rsidRDefault="00784D62">
            <w:pPr>
              <w:pStyle w:val="a0"/>
              <w:jc w:val="center"/>
              <w:rPr>
                <w:rFonts w:cs="Segoe UI"/>
                <w:szCs w:val="32"/>
              </w:rPr>
            </w:pPr>
            <w:r>
              <w:rPr>
                <w:rFonts w:cs="Segoe UI"/>
                <w:szCs w:val="32"/>
                <w:lang w:val="en-US"/>
              </w:rPr>
              <w:t>NeTi</w:t>
            </w:r>
            <w:r>
              <w:rPr>
                <w:rFonts w:cs="Segoe UI"/>
                <w:szCs w:val="32"/>
              </w:rPr>
              <w:t xml:space="preserve">, </w:t>
            </w:r>
            <w:r w:rsidRPr="00627AD7">
              <w:rPr>
                <w:rFonts w:cs="Segoe UI"/>
                <w:b/>
                <w:szCs w:val="32"/>
              </w:rPr>
              <w:t>ENT</w:t>
            </w:r>
            <w:r w:rsidRPr="00627AD7">
              <w:rPr>
                <w:rFonts w:cs="Segoe UI"/>
                <w:b/>
                <w:szCs w:val="32"/>
                <w:lang w:val="en-US"/>
              </w:rPr>
              <w:t>P</w:t>
            </w:r>
            <w:r>
              <w:rPr>
                <w:rFonts w:cs="Segoe UI"/>
                <w:szCs w:val="32"/>
              </w:rPr>
              <w:t>, ИЛЭ,</w:t>
            </w:r>
          </w:p>
          <w:p w:rsidR="0070117A" w:rsidRDefault="00784D62">
            <w:pPr>
              <w:pStyle w:val="a0"/>
              <w:jc w:val="center"/>
              <w:rPr>
                <w:rFonts w:cs="Segoe UI"/>
                <w:szCs w:val="32"/>
              </w:rPr>
            </w:pPr>
            <w:r>
              <w:rPr>
                <w:rFonts w:cs="Segoe UI"/>
                <w:szCs w:val="32"/>
              </w:rPr>
              <w:t>Интуитивно-логический экстраверт,</w:t>
            </w:r>
          </w:p>
          <w:p w:rsidR="0070117A" w:rsidRDefault="00784D62">
            <w:pPr>
              <w:pStyle w:val="a0"/>
              <w:jc w:val="center"/>
            </w:pPr>
            <w:r>
              <w:rPr>
                <w:rFonts w:cs="Segoe UI"/>
                <w:szCs w:val="32"/>
              </w:rPr>
              <w:t>Дон Кихот</w:t>
            </w:r>
          </w:p>
        </w:tc>
        <w:tc>
          <w:tcPr>
            <w:tcW w:w="2903" w:type="dxa"/>
            <w:tcBorders>
              <w:top w:val="single" w:sz="8" w:space="0" w:color="000000"/>
              <w:left w:val="single" w:sz="8" w:space="0" w:color="000000"/>
              <w:bottom w:val="single" w:sz="8" w:space="0" w:color="000000"/>
            </w:tcBorders>
            <w:shd w:val="clear" w:color="auto" w:fill="auto"/>
          </w:tcPr>
          <w:p w:rsidR="0070117A" w:rsidRPr="00295925" w:rsidRDefault="00784D62">
            <w:pPr>
              <w:pStyle w:val="a0"/>
              <w:jc w:val="center"/>
              <w:rPr>
                <w:rFonts w:cs="Segoe UI"/>
                <w:szCs w:val="32"/>
                <w:lang w:val="en-US"/>
              </w:rPr>
            </w:pPr>
            <w:r>
              <w:rPr>
                <w:rFonts w:cs="Segoe UI"/>
                <w:szCs w:val="32"/>
                <w:lang w:val="en-US"/>
              </w:rPr>
              <w:t>SiFe</w:t>
            </w:r>
            <w:r w:rsidRPr="00295925">
              <w:rPr>
                <w:rFonts w:cs="Segoe UI"/>
                <w:szCs w:val="32"/>
                <w:lang w:val="en-US"/>
              </w:rPr>
              <w:t xml:space="preserve">, </w:t>
            </w:r>
            <w:r w:rsidRPr="00627AD7">
              <w:rPr>
                <w:rFonts w:cs="Segoe UI"/>
                <w:b/>
                <w:szCs w:val="32"/>
                <w:lang w:val="en-US"/>
              </w:rPr>
              <w:t>ISFP-Si-dom</w:t>
            </w:r>
            <w:r w:rsidRPr="00295925">
              <w:rPr>
                <w:rFonts w:cs="Segoe UI"/>
                <w:szCs w:val="32"/>
                <w:lang w:val="en-US"/>
              </w:rPr>
              <w:t xml:space="preserve">, </w:t>
            </w:r>
            <w:r>
              <w:rPr>
                <w:rFonts w:cs="Segoe UI"/>
                <w:szCs w:val="32"/>
              </w:rPr>
              <w:t>СЭИ</w:t>
            </w:r>
            <w:r w:rsidRPr="00295925">
              <w:rPr>
                <w:rFonts w:cs="Segoe UI"/>
                <w:szCs w:val="32"/>
                <w:lang w:val="en-US"/>
              </w:rPr>
              <w:t>,</w:t>
            </w:r>
          </w:p>
          <w:p w:rsidR="0070117A" w:rsidRDefault="00784D62">
            <w:pPr>
              <w:pStyle w:val="a0"/>
              <w:jc w:val="center"/>
              <w:rPr>
                <w:rFonts w:cs="Segoe UI"/>
                <w:szCs w:val="32"/>
              </w:rPr>
            </w:pPr>
            <w:r>
              <w:rPr>
                <w:rFonts w:cs="Segoe UI"/>
                <w:szCs w:val="32"/>
              </w:rPr>
              <w:t>Сенсорно-этический интроверт,</w:t>
            </w:r>
          </w:p>
          <w:p w:rsidR="0070117A" w:rsidRDefault="00784D62">
            <w:pPr>
              <w:pStyle w:val="a0"/>
              <w:jc w:val="center"/>
            </w:pPr>
            <w:r>
              <w:rPr>
                <w:rFonts w:cs="Segoe UI"/>
                <w:szCs w:val="32"/>
              </w:rPr>
              <w:t>Дюма</w:t>
            </w:r>
          </w:p>
        </w:tc>
        <w:tc>
          <w:tcPr>
            <w:tcW w:w="2903" w:type="dxa"/>
            <w:tcBorders>
              <w:top w:val="single" w:sz="8" w:space="0" w:color="000000"/>
              <w:left w:val="single" w:sz="8" w:space="0" w:color="000000"/>
              <w:bottom w:val="single" w:sz="8" w:space="0" w:color="000000"/>
            </w:tcBorders>
            <w:shd w:val="clear" w:color="auto" w:fill="auto"/>
          </w:tcPr>
          <w:p w:rsidR="0070117A" w:rsidRDefault="00784D62">
            <w:pPr>
              <w:pStyle w:val="a0"/>
              <w:jc w:val="center"/>
              <w:rPr>
                <w:rFonts w:cs="Segoe UI"/>
                <w:szCs w:val="32"/>
              </w:rPr>
            </w:pPr>
            <w:r>
              <w:rPr>
                <w:rFonts w:cs="Segoe UI"/>
                <w:szCs w:val="32"/>
                <w:lang w:val="en-US"/>
              </w:rPr>
              <w:t>FeSi</w:t>
            </w:r>
            <w:r>
              <w:rPr>
                <w:rFonts w:cs="Segoe UI"/>
                <w:szCs w:val="32"/>
              </w:rPr>
              <w:t xml:space="preserve">, </w:t>
            </w:r>
            <w:r w:rsidRPr="00627AD7">
              <w:rPr>
                <w:rFonts w:cs="Segoe UI"/>
                <w:b/>
                <w:szCs w:val="32"/>
                <w:lang w:val="en-US"/>
              </w:rPr>
              <w:t>ESFJ</w:t>
            </w:r>
            <w:r>
              <w:rPr>
                <w:rFonts w:cs="Segoe UI"/>
                <w:szCs w:val="32"/>
              </w:rPr>
              <w:t>, ЭСЭ,</w:t>
            </w:r>
          </w:p>
          <w:p w:rsidR="0070117A" w:rsidRDefault="00784D62">
            <w:pPr>
              <w:pStyle w:val="a0"/>
              <w:jc w:val="center"/>
              <w:rPr>
                <w:rFonts w:cs="Segoe UI"/>
                <w:szCs w:val="32"/>
              </w:rPr>
            </w:pPr>
            <w:r>
              <w:rPr>
                <w:rFonts w:cs="Segoe UI"/>
                <w:szCs w:val="32"/>
              </w:rPr>
              <w:t>Этико-сенсорный экстраверт,</w:t>
            </w:r>
          </w:p>
          <w:p w:rsidR="0070117A" w:rsidRDefault="0070117A">
            <w:pPr>
              <w:pStyle w:val="a0"/>
              <w:jc w:val="center"/>
              <w:rPr>
                <w:rFonts w:cs="Segoe UI"/>
                <w:szCs w:val="32"/>
              </w:rPr>
            </w:pPr>
          </w:p>
          <w:p w:rsidR="0070117A" w:rsidRDefault="00784D62">
            <w:pPr>
              <w:pStyle w:val="a0"/>
              <w:jc w:val="center"/>
            </w:pPr>
            <w:r>
              <w:rPr>
                <w:rFonts w:cs="Segoe UI"/>
                <w:szCs w:val="32"/>
              </w:rPr>
              <w:t>Гюго</w:t>
            </w:r>
          </w:p>
        </w:tc>
        <w:tc>
          <w:tcPr>
            <w:tcW w:w="2903" w:type="dxa"/>
            <w:tcBorders>
              <w:top w:val="single" w:sz="8" w:space="0" w:color="000000"/>
              <w:left w:val="single" w:sz="8" w:space="0" w:color="000000"/>
              <w:bottom w:val="single" w:sz="8" w:space="0" w:color="000000"/>
              <w:right w:val="single" w:sz="8" w:space="0" w:color="000000"/>
            </w:tcBorders>
            <w:shd w:val="clear" w:color="auto" w:fill="auto"/>
          </w:tcPr>
          <w:p w:rsidR="0070117A" w:rsidRPr="00295925" w:rsidRDefault="00784D62">
            <w:pPr>
              <w:pStyle w:val="a0"/>
              <w:jc w:val="center"/>
              <w:rPr>
                <w:rFonts w:cs="Segoe UI"/>
                <w:szCs w:val="32"/>
                <w:lang w:val="en-US"/>
              </w:rPr>
            </w:pPr>
            <w:r>
              <w:rPr>
                <w:rFonts w:cs="Segoe UI"/>
                <w:szCs w:val="32"/>
                <w:lang w:val="en-US"/>
              </w:rPr>
              <w:t>TiNe</w:t>
            </w:r>
            <w:r w:rsidRPr="00295925">
              <w:rPr>
                <w:rFonts w:cs="Segoe UI"/>
                <w:szCs w:val="32"/>
                <w:lang w:val="en-US"/>
              </w:rPr>
              <w:t xml:space="preserve">, </w:t>
            </w:r>
            <w:r w:rsidRPr="00627AD7">
              <w:rPr>
                <w:rFonts w:cs="Segoe UI"/>
                <w:b/>
                <w:szCs w:val="32"/>
                <w:lang w:val="en-US"/>
              </w:rPr>
              <w:t>INTJ-Ti-dom</w:t>
            </w:r>
            <w:r w:rsidRPr="00295925">
              <w:rPr>
                <w:rFonts w:cs="Segoe UI"/>
                <w:szCs w:val="32"/>
                <w:lang w:val="en-US"/>
              </w:rPr>
              <w:t xml:space="preserve">, </w:t>
            </w:r>
            <w:r>
              <w:rPr>
                <w:rFonts w:cs="Segoe UI"/>
                <w:szCs w:val="32"/>
              </w:rPr>
              <w:t>ЛИИ</w:t>
            </w:r>
            <w:r w:rsidRPr="00295925">
              <w:rPr>
                <w:rFonts w:cs="Segoe UI"/>
                <w:szCs w:val="32"/>
                <w:lang w:val="en-US"/>
              </w:rPr>
              <w:t>,</w:t>
            </w:r>
          </w:p>
          <w:p w:rsidR="0070117A" w:rsidRDefault="00784D62">
            <w:pPr>
              <w:pStyle w:val="a0"/>
              <w:jc w:val="center"/>
              <w:rPr>
                <w:rFonts w:cs="Segoe UI"/>
                <w:szCs w:val="32"/>
              </w:rPr>
            </w:pPr>
            <w:r>
              <w:rPr>
                <w:rFonts w:cs="Segoe UI"/>
                <w:szCs w:val="32"/>
              </w:rPr>
              <w:t>Логико-интуитивный интроверт,</w:t>
            </w:r>
          </w:p>
          <w:p w:rsidR="0070117A" w:rsidRDefault="00784D62">
            <w:pPr>
              <w:pStyle w:val="a0"/>
              <w:jc w:val="center"/>
            </w:pPr>
            <w:r>
              <w:rPr>
                <w:rFonts w:cs="Segoe UI"/>
                <w:szCs w:val="32"/>
              </w:rPr>
              <w:t>Робеспьер</w:t>
            </w:r>
          </w:p>
        </w:tc>
      </w:tr>
      <w:tr w:rsidR="00627AD7">
        <w:tc>
          <w:tcPr>
            <w:tcW w:w="2903" w:type="dxa"/>
            <w:tcBorders>
              <w:left w:val="single" w:sz="8" w:space="0" w:color="000000"/>
              <w:bottom w:val="single" w:sz="8" w:space="0" w:color="000000"/>
            </w:tcBorders>
            <w:shd w:val="clear" w:color="auto" w:fill="auto"/>
          </w:tcPr>
          <w:p w:rsidR="00627AD7" w:rsidRDefault="00627AD7">
            <w:pPr>
              <w:pStyle w:val="a0"/>
              <w:jc w:val="center"/>
              <w:rPr>
                <w:rFonts w:cs="Segoe UI"/>
                <w:szCs w:val="32"/>
                <w:lang w:val="en-US"/>
              </w:rPr>
            </w:pPr>
          </w:p>
        </w:tc>
        <w:tc>
          <w:tcPr>
            <w:tcW w:w="2903" w:type="dxa"/>
            <w:tcBorders>
              <w:left w:val="single" w:sz="8" w:space="0" w:color="000000"/>
              <w:bottom w:val="single" w:sz="8" w:space="0" w:color="000000"/>
            </w:tcBorders>
            <w:shd w:val="clear" w:color="auto" w:fill="auto"/>
          </w:tcPr>
          <w:p w:rsidR="00627AD7" w:rsidRDefault="00627AD7">
            <w:pPr>
              <w:pStyle w:val="a0"/>
              <w:jc w:val="center"/>
              <w:rPr>
                <w:rFonts w:cs="Segoe UI"/>
                <w:szCs w:val="32"/>
                <w:lang w:val="en-US"/>
              </w:rPr>
            </w:pPr>
          </w:p>
        </w:tc>
        <w:tc>
          <w:tcPr>
            <w:tcW w:w="2903" w:type="dxa"/>
            <w:tcBorders>
              <w:left w:val="single" w:sz="8" w:space="0" w:color="000000"/>
              <w:bottom w:val="single" w:sz="8" w:space="0" w:color="000000"/>
            </w:tcBorders>
            <w:shd w:val="clear" w:color="auto" w:fill="auto"/>
          </w:tcPr>
          <w:p w:rsidR="00627AD7" w:rsidRDefault="00627AD7">
            <w:pPr>
              <w:pStyle w:val="a0"/>
              <w:jc w:val="center"/>
              <w:rPr>
                <w:rFonts w:cs="Segoe UI"/>
                <w:szCs w:val="32"/>
                <w:lang w:val="en-US"/>
              </w:rPr>
            </w:pPr>
          </w:p>
        </w:tc>
        <w:tc>
          <w:tcPr>
            <w:tcW w:w="2903" w:type="dxa"/>
            <w:tcBorders>
              <w:left w:val="single" w:sz="8" w:space="0" w:color="000000"/>
              <w:bottom w:val="single" w:sz="8" w:space="0" w:color="000000"/>
              <w:right w:val="single" w:sz="8" w:space="0" w:color="000000"/>
            </w:tcBorders>
            <w:shd w:val="clear" w:color="auto" w:fill="auto"/>
          </w:tcPr>
          <w:p w:rsidR="00627AD7" w:rsidRDefault="00627AD7">
            <w:pPr>
              <w:pStyle w:val="a0"/>
              <w:jc w:val="center"/>
              <w:rPr>
                <w:rFonts w:cs="Segoe UI"/>
                <w:szCs w:val="32"/>
                <w:lang w:val="en-US"/>
              </w:rPr>
            </w:pPr>
          </w:p>
        </w:tc>
      </w:tr>
      <w:tr w:rsidR="0070117A">
        <w:tc>
          <w:tcPr>
            <w:tcW w:w="2903" w:type="dxa"/>
            <w:tcBorders>
              <w:left w:val="single" w:sz="8" w:space="0" w:color="000000"/>
              <w:bottom w:val="single" w:sz="8" w:space="0" w:color="000000"/>
            </w:tcBorders>
            <w:shd w:val="clear" w:color="auto" w:fill="auto"/>
          </w:tcPr>
          <w:p w:rsidR="0070117A" w:rsidRDefault="00784D62">
            <w:pPr>
              <w:pStyle w:val="a0"/>
              <w:jc w:val="center"/>
              <w:rPr>
                <w:rFonts w:cs="Segoe UI"/>
                <w:szCs w:val="32"/>
              </w:rPr>
            </w:pPr>
            <w:r>
              <w:rPr>
                <w:rFonts w:cs="Segoe UI"/>
                <w:szCs w:val="32"/>
                <w:lang w:val="en-US"/>
              </w:rPr>
              <w:t>FeNi</w:t>
            </w:r>
            <w:r>
              <w:rPr>
                <w:rFonts w:cs="Segoe UI"/>
                <w:szCs w:val="32"/>
              </w:rPr>
              <w:t xml:space="preserve">, </w:t>
            </w:r>
            <w:r w:rsidRPr="00627AD7">
              <w:rPr>
                <w:rFonts w:cs="Segoe UI"/>
                <w:b/>
                <w:szCs w:val="32"/>
                <w:lang w:val="en-US"/>
              </w:rPr>
              <w:t>ENFJ</w:t>
            </w:r>
            <w:r>
              <w:rPr>
                <w:rFonts w:cs="Segoe UI"/>
                <w:szCs w:val="32"/>
              </w:rPr>
              <w:t>, ЭИЭ,</w:t>
            </w:r>
          </w:p>
          <w:p w:rsidR="0070117A" w:rsidRDefault="00784D62">
            <w:pPr>
              <w:pStyle w:val="a0"/>
              <w:jc w:val="center"/>
              <w:rPr>
                <w:rFonts w:cs="Segoe UI"/>
                <w:szCs w:val="32"/>
              </w:rPr>
            </w:pPr>
            <w:r>
              <w:rPr>
                <w:rFonts w:cs="Segoe UI"/>
                <w:szCs w:val="32"/>
              </w:rPr>
              <w:t>Этико-интуитивный экстраверт,</w:t>
            </w:r>
          </w:p>
          <w:p w:rsidR="0070117A" w:rsidRDefault="00784D62">
            <w:pPr>
              <w:pStyle w:val="a0"/>
              <w:jc w:val="center"/>
            </w:pPr>
            <w:r>
              <w:rPr>
                <w:rFonts w:cs="Segoe UI"/>
                <w:szCs w:val="32"/>
              </w:rPr>
              <w:t>Гамлет</w:t>
            </w:r>
          </w:p>
        </w:tc>
        <w:tc>
          <w:tcPr>
            <w:tcW w:w="2903" w:type="dxa"/>
            <w:tcBorders>
              <w:left w:val="single" w:sz="8" w:space="0" w:color="000000"/>
              <w:bottom w:val="single" w:sz="8" w:space="0" w:color="000000"/>
            </w:tcBorders>
            <w:shd w:val="clear" w:color="auto" w:fill="auto"/>
          </w:tcPr>
          <w:p w:rsidR="0070117A" w:rsidRPr="00295925" w:rsidRDefault="00784D62">
            <w:pPr>
              <w:pStyle w:val="a0"/>
              <w:jc w:val="center"/>
              <w:rPr>
                <w:rFonts w:cs="Segoe UI"/>
                <w:szCs w:val="32"/>
                <w:lang w:val="en-US"/>
              </w:rPr>
            </w:pPr>
            <w:r>
              <w:rPr>
                <w:rFonts w:cs="Segoe UI"/>
                <w:szCs w:val="32"/>
                <w:lang w:val="en-US"/>
              </w:rPr>
              <w:t>TiSe</w:t>
            </w:r>
            <w:r w:rsidRPr="00295925">
              <w:rPr>
                <w:rFonts w:cs="Segoe UI"/>
                <w:szCs w:val="32"/>
                <w:lang w:val="en-US"/>
              </w:rPr>
              <w:t xml:space="preserve">, </w:t>
            </w:r>
            <w:r w:rsidRPr="00627AD7">
              <w:rPr>
                <w:rFonts w:cs="Segoe UI"/>
                <w:b/>
                <w:szCs w:val="32"/>
                <w:lang w:val="en-US"/>
              </w:rPr>
              <w:t>ISTJ-Ti-dom</w:t>
            </w:r>
            <w:r>
              <w:rPr>
                <w:rFonts w:cs="Segoe UI"/>
                <w:szCs w:val="32"/>
                <w:lang w:val="en-US"/>
              </w:rPr>
              <w:t>,</w:t>
            </w:r>
            <w:r w:rsidRPr="00295925">
              <w:rPr>
                <w:rFonts w:cs="Segoe UI"/>
                <w:szCs w:val="32"/>
                <w:lang w:val="en-US"/>
              </w:rPr>
              <w:t xml:space="preserve"> </w:t>
            </w:r>
            <w:r>
              <w:rPr>
                <w:rFonts w:cs="Segoe UI"/>
                <w:szCs w:val="32"/>
              </w:rPr>
              <w:t>ЛСИ</w:t>
            </w:r>
            <w:r w:rsidRPr="00295925">
              <w:rPr>
                <w:rFonts w:cs="Segoe UI"/>
                <w:szCs w:val="32"/>
                <w:lang w:val="en-US"/>
              </w:rPr>
              <w:t>,</w:t>
            </w:r>
          </w:p>
          <w:p w:rsidR="0070117A" w:rsidRDefault="00784D62">
            <w:pPr>
              <w:pStyle w:val="a0"/>
              <w:jc w:val="center"/>
              <w:rPr>
                <w:rFonts w:cs="Segoe UI"/>
                <w:szCs w:val="32"/>
              </w:rPr>
            </w:pPr>
            <w:r>
              <w:rPr>
                <w:rFonts w:cs="Segoe UI"/>
                <w:szCs w:val="32"/>
              </w:rPr>
              <w:t>Логико-сенсорный интроверт,</w:t>
            </w:r>
          </w:p>
          <w:p w:rsidR="0070117A" w:rsidRDefault="00784D62">
            <w:pPr>
              <w:pStyle w:val="a0"/>
              <w:jc w:val="center"/>
            </w:pPr>
            <w:r>
              <w:rPr>
                <w:rFonts w:cs="Segoe UI"/>
                <w:szCs w:val="32"/>
              </w:rPr>
              <w:t>Максим Горький</w:t>
            </w:r>
          </w:p>
        </w:tc>
        <w:tc>
          <w:tcPr>
            <w:tcW w:w="2903" w:type="dxa"/>
            <w:tcBorders>
              <w:left w:val="single" w:sz="8" w:space="0" w:color="000000"/>
              <w:bottom w:val="single" w:sz="8" w:space="0" w:color="000000"/>
            </w:tcBorders>
            <w:shd w:val="clear" w:color="auto" w:fill="auto"/>
          </w:tcPr>
          <w:p w:rsidR="0070117A" w:rsidRDefault="00784D62">
            <w:pPr>
              <w:pStyle w:val="a0"/>
              <w:jc w:val="center"/>
              <w:rPr>
                <w:rFonts w:cs="Segoe UI"/>
                <w:szCs w:val="32"/>
              </w:rPr>
            </w:pPr>
            <w:r>
              <w:rPr>
                <w:rFonts w:cs="Segoe UI"/>
                <w:szCs w:val="32"/>
                <w:lang w:val="en-US"/>
              </w:rPr>
              <w:t>SeTi</w:t>
            </w:r>
            <w:r>
              <w:rPr>
                <w:rFonts w:cs="Segoe UI"/>
                <w:szCs w:val="32"/>
              </w:rPr>
              <w:t xml:space="preserve">, </w:t>
            </w:r>
            <w:r w:rsidRPr="00627AD7">
              <w:rPr>
                <w:rFonts w:cs="Segoe UI"/>
                <w:b/>
                <w:szCs w:val="32"/>
                <w:lang w:val="en-US"/>
              </w:rPr>
              <w:t>ESTP</w:t>
            </w:r>
            <w:r>
              <w:rPr>
                <w:rFonts w:cs="Segoe UI"/>
                <w:szCs w:val="32"/>
              </w:rPr>
              <w:t>, СЛЭ,</w:t>
            </w:r>
          </w:p>
          <w:p w:rsidR="0070117A" w:rsidRDefault="00784D62">
            <w:pPr>
              <w:pStyle w:val="a0"/>
              <w:jc w:val="center"/>
              <w:rPr>
                <w:rFonts w:cs="Segoe UI"/>
                <w:szCs w:val="32"/>
              </w:rPr>
            </w:pPr>
            <w:r>
              <w:rPr>
                <w:rFonts w:cs="Segoe UI"/>
                <w:szCs w:val="32"/>
              </w:rPr>
              <w:t>Сенсорно-логический экстраверт,</w:t>
            </w:r>
          </w:p>
          <w:p w:rsidR="0070117A" w:rsidRDefault="00784D62">
            <w:pPr>
              <w:pStyle w:val="a0"/>
              <w:jc w:val="center"/>
            </w:pPr>
            <w:r>
              <w:rPr>
                <w:rFonts w:cs="Segoe UI"/>
                <w:szCs w:val="32"/>
              </w:rPr>
              <w:t>Жуков</w:t>
            </w:r>
          </w:p>
        </w:tc>
        <w:tc>
          <w:tcPr>
            <w:tcW w:w="2903" w:type="dxa"/>
            <w:tcBorders>
              <w:left w:val="single" w:sz="8" w:space="0" w:color="000000"/>
              <w:bottom w:val="single" w:sz="8" w:space="0" w:color="000000"/>
              <w:right w:val="single" w:sz="8" w:space="0" w:color="000000"/>
            </w:tcBorders>
            <w:shd w:val="clear" w:color="auto" w:fill="auto"/>
          </w:tcPr>
          <w:p w:rsidR="0070117A" w:rsidRPr="00295925" w:rsidRDefault="00784D62">
            <w:pPr>
              <w:pStyle w:val="a0"/>
              <w:jc w:val="center"/>
              <w:rPr>
                <w:rFonts w:cs="Segoe UI"/>
                <w:szCs w:val="32"/>
                <w:lang w:val="en-US"/>
              </w:rPr>
            </w:pPr>
            <w:r>
              <w:rPr>
                <w:rFonts w:cs="Segoe UI"/>
                <w:szCs w:val="32"/>
                <w:lang w:val="en-US"/>
              </w:rPr>
              <w:t>NiFe</w:t>
            </w:r>
            <w:r w:rsidRPr="00295925">
              <w:rPr>
                <w:rFonts w:cs="Segoe UI"/>
                <w:szCs w:val="32"/>
                <w:lang w:val="en-US"/>
              </w:rPr>
              <w:t xml:space="preserve">, </w:t>
            </w:r>
            <w:r w:rsidRPr="00627AD7">
              <w:rPr>
                <w:rFonts w:cs="Segoe UI"/>
                <w:b/>
                <w:szCs w:val="32"/>
                <w:lang w:val="en-US"/>
              </w:rPr>
              <w:t>INFP-Ni-dom</w:t>
            </w:r>
            <w:r w:rsidRPr="00295925">
              <w:rPr>
                <w:rFonts w:cs="Segoe UI"/>
                <w:szCs w:val="32"/>
                <w:lang w:val="en-US"/>
              </w:rPr>
              <w:t xml:space="preserve">, </w:t>
            </w:r>
            <w:r>
              <w:rPr>
                <w:rFonts w:cs="Segoe UI"/>
                <w:szCs w:val="32"/>
              </w:rPr>
              <w:t>ИЭИ</w:t>
            </w:r>
            <w:r w:rsidRPr="00295925">
              <w:rPr>
                <w:rFonts w:cs="Segoe UI"/>
                <w:szCs w:val="32"/>
                <w:lang w:val="en-US"/>
              </w:rPr>
              <w:t>,</w:t>
            </w:r>
          </w:p>
          <w:p w:rsidR="0070117A" w:rsidRDefault="00784D62">
            <w:pPr>
              <w:pStyle w:val="a0"/>
              <w:jc w:val="center"/>
              <w:rPr>
                <w:rFonts w:cs="Segoe UI"/>
                <w:szCs w:val="32"/>
              </w:rPr>
            </w:pPr>
            <w:r>
              <w:rPr>
                <w:rFonts w:cs="Segoe UI"/>
                <w:szCs w:val="32"/>
              </w:rPr>
              <w:t>Интуитивно-этический интроверт,</w:t>
            </w:r>
          </w:p>
          <w:p w:rsidR="0070117A" w:rsidRDefault="00784D62">
            <w:pPr>
              <w:pStyle w:val="a0"/>
              <w:jc w:val="center"/>
            </w:pPr>
            <w:r>
              <w:rPr>
                <w:rFonts w:cs="Segoe UI"/>
                <w:szCs w:val="32"/>
              </w:rPr>
              <w:t>Есенин</w:t>
            </w:r>
          </w:p>
        </w:tc>
      </w:tr>
      <w:tr w:rsidR="00627AD7">
        <w:tc>
          <w:tcPr>
            <w:tcW w:w="2903" w:type="dxa"/>
            <w:tcBorders>
              <w:left w:val="single" w:sz="8" w:space="0" w:color="000000"/>
              <w:bottom w:val="single" w:sz="8" w:space="0" w:color="000000"/>
            </w:tcBorders>
            <w:shd w:val="clear" w:color="auto" w:fill="auto"/>
          </w:tcPr>
          <w:p w:rsidR="00627AD7" w:rsidRDefault="00627AD7">
            <w:pPr>
              <w:pStyle w:val="a0"/>
              <w:jc w:val="center"/>
              <w:rPr>
                <w:rFonts w:cs="Segoe UI"/>
                <w:szCs w:val="32"/>
                <w:lang w:val="en-US"/>
              </w:rPr>
            </w:pPr>
          </w:p>
        </w:tc>
        <w:tc>
          <w:tcPr>
            <w:tcW w:w="2903" w:type="dxa"/>
            <w:tcBorders>
              <w:left w:val="single" w:sz="8" w:space="0" w:color="000000"/>
              <w:bottom w:val="single" w:sz="8" w:space="0" w:color="000000"/>
            </w:tcBorders>
            <w:shd w:val="clear" w:color="auto" w:fill="auto"/>
          </w:tcPr>
          <w:p w:rsidR="00627AD7" w:rsidRDefault="00627AD7">
            <w:pPr>
              <w:pStyle w:val="a0"/>
              <w:jc w:val="center"/>
              <w:rPr>
                <w:rFonts w:cs="Segoe UI"/>
                <w:szCs w:val="32"/>
                <w:lang w:val="en-US"/>
              </w:rPr>
            </w:pPr>
          </w:p>
        </w:tc>
        <w:tc>
          <w:tcPr>
            <w:tcW w:w="2903" w:type="dxa"/>
            <w:tcBorders>
              <w:left w:val="single" w:sz="8" w:space="0" w:color="000000"/>
              <w:bottom w:val="single" w:sz="8" w:space="0" w:color="000000"/>
            </w:tcBorders>
            <w:shd w:val="clear" w:color="auto" w:fill="auto"/>
          </w:tcPr>
          <w:p w:rsidR="00627AD7" w:rsidRDefault="00627AD7">
            <w:pPr>
              <w:pStyle w:val="a0"/>
              <w:jc w:val="center"/>
              <w:rPr>
                <w:rFonts w:cs="Segoe UI"/>
                <w:szCs w:val="32"/>
                <w:lang w:val="en-US"/>
              </w:rPr>
            </w:pPr>
          </w:p>
        </w:tc>
        <w:tc>
          <w:tcPr>
            <w:tcW w:w="2903" w:type="dxa"/>
            <w:tcBorders>
              <w:left w:val="single" w:sz="8" w:space="0" w:color="000000"/>
              <w:bottom w:val="single" w:sz="8" w:space="0" w:color="000000"/>
              <w:right w:val="single" w:sz="8" w:space="0" w:color="000000"/>
            </w:tcBorders>
            <w:shd w:val="clear" w:color="auto" w:fill="auto"/>
          </w:tcPr>
          <w:p w:rsidR="00627AD7" w:rsidRDefault="00627AD7">
            <w:pPr>
              <w:pStyle w:val="a0"/>
              <w:jc w:val="center"/>
              <w:rPr>
                <w:rFonts w:cs="Segoe UI"/>
                <w:szCs w:val="32"/>
                <w:lang w:val="en-US"/>
              </w:rPr>
            </w:pPr>
          </w:p>
        </w:tc>
      </w:tr>
      <w:tr w:rsidR="0070117A">
        <w:tc>
          <w:tcPr>
            <w:tcW w:w="2903" w:type="dxa"/>
            <w:tcBorders>
              <w:left w:val="single" w:sz="8" w:space="0" w:color="000000"/>
              <w:bottom w:val="single" w:sz="8" w:space="0" w:color="000000"/>
            </w:tcBorders>
            <w:shd w:val="clear" w:color="auto" w:fill="auto"/>
          </w:tcPr>
          <w:p w:rsidR="0070117A" w:rsidRDefault="00784D62">
            <w:pPr>
              <w:pStyle w:val="a0"/>
              <w:jc w:val="center"/>
              <w:rPr>
                <w:rFonts w:cs="Segoe UI"/>
                <w:szCs w:val="32"/>
              </w:rPr>
            </w:pPr>
            <w:r>
              <w:rPr>
                <w:rFonts w:cs="Segoe UI"/>
                <w:szCs w:val="32"/>
                <w:lang w:val="en-US"/>
              </w:rPr>
              <w:t>SeFi</w:t>
            </w:r>
            <w:r>
              <w:rPr>
                <w:rFonts w:cs="Segoe UI"/>
                <w:szCs w:val="32"/>
              </w:rPr>
              <w:t xml:space="preserve">, </w:t>
            </w:r>
            <w:r w:rsidRPr="00627AD7">
              <w:rPr>
                <w:rFonts w:cs="Segoe UI"/>
                <w:b/>
                <w:szCs w:val="32"/>
              </w:rPr>
              <w:t>ESF</w:t>
            </w:r>
            <w:r w:rsidRPr="00627AD7">
              <w:rPr>
                <w:rFonts w:cs="Segoe UI"/>
                <w:b/>
                <w:szCs w:val="32"/>
                <w:lang w:val="en-US"/>
              </w:rPr>
              <w:t>P</w:t>
            </w:r>
            <w:r>
              <w:rPr>
                <w:rFonts w:cs="Segoe UI"/>
                <w:szCs w:val="32"/>
              </w:rPr>
              <w:t>, СЭЭ,</w:t>
            </w:r>
          </w:p>
          <w:p w:rsidR="0070117A" w:rsidRDefault="00784D62">
            <w:pPr>
              <w:pStyle w:val="a0"/>
              <w:jc w:val="center"/>
              <w:rPr>
                <w:rFonts w:cs="Segoe UI"/>
                <w:szCs w:val="32"/>
              </w:rPr>
            </w:pPr>
            <w:r>
              <w:rPr>
                <w:rFonts w:cs="Segoe UI"/>
                <w:szCs w:val="32"/>
              </w:rPr>
              <w:t>Сенсорно-этический экстраверт,</w:t>
            </w:r>
          </w:p>
          <w:p w:rsidR="0070117A" w:rsidRDefault="00784D62">
            <w:pPr>
              <w:pStyle w:val="a0"/>
              <w:jc w:val="center"/>
            </w:pPr>
            <w:r>
              <w:rPr>
                <w:rFonts w:cs="Segoe UI"/>
                <w:szCs w:val="32"/>
              </w:rPr>
              <w:t>Наполеон</w:t>
            </w:r>
          </w:p>
        </w:tc>
        <w:tc>
          <w:tcPr>
            <w:tcW w:w="2903" w:type="dxa"/>
            <w:tcBorders>
              <w:left w:val="single" w:sz="8" w:space="0" w:color="000000"/>
              <w:bottom w:val="single" w:sz="8" w:space="0" w:color="000000"/>
            </w:tcBorders>
            <w:shd w:val="clear" w:color="auto" w:fill="auto"/>
          </w:tcPr>
          <w:p w:rsidR="0070117A" w:rsidRPr="00295925" w:rsidRDefault="00784D62">
            <w:pPr>
              <w:pStyle w:val="a0"/>
              <w:jc w:val="center"/>
              <w:rPr>
                <w:rFonts w:cs="Segoe UI"/>
                <w:szCs w:val="32"/>
                <w:lang w:val="en-US"/>
              </w:rPr>
            </w:pPr>
            <w:r>
              <w:rPr>
                <w:rFonts w:cs="Segoe UI"/>
                <w:szCs w:val="32"/>
                <w:lang w:val="en-US"/>
              </w:rPr>
              <w:t>NiTe</w:t>
            </w:r>
            <w:r w:rsidRPr="00295925">
              <w:rPr>
                <w:rFonts w:cs="Segoe UI"/>
                <w:szCs w:val="32"/>
                <w:lang w:val="en-US"/>
              </w:rPr>
              <w:t xml:space="preserve">, </w:t>
            </w:r>
            <w:r w:rsidRPr="00627AD7">
              <w:rPr>
                <w:rFonts w:cs="Segoe UI"/>
                <w:b/>
                <w:szCs w:val="32"/>
                <w:lang w:val="en-US"/>
              </w:rPr>
              <w:t>INTP-Ni-dom</w:t>
            </w:r>
            <w:r w:rsidRPr="00295925">
              <w:rPr>
                <w:rFonts w:cs="Segoe UI"/>
                <w:szCs w:val="32"/>
                <w:lang w:val="en-US"/>
              </w:rPr>
              <w:t xml:space="preserve">, </w:t>
            </w:r>
            <w:r>
              <w:rPr>
                <w:rFonts w:cs="Segoe UI"/>
                <w:szCs w:val="32"/>
              </w:rPr>
              <w:t>ИЛИ</w:t>
            </w:r>
            <w:r w:rsidRPr="00295925">
              <w:rPr>
                <w:rFonts w:cs="Segoe UI"/>
                <w:szCs w:val="32"/>
                <w:lang w:val="en-US"/>
              </w:rPr>
              <w:t>,</w:t>
            </w:r>
          </w:p>
          <w:p w:rsidR="0070117A" w:rsidRDefault="00784D62">
            <w:pPr>
              <w:pStyle w:val="a0"/>
              <w:jc w:val="center"/>
              <w:rPr>
                <w:rFonts w:cs="Segoe UI"/>
                <w:szCs w:val="32"/>
              </w:rPr>
            </w:pPr>
            <w:r>
              <w:rPr>
                <w:rFonts w:cs="Segoe UI"/>
                <w:szCs w:val="32"/>
              </w:rPr>
              <w:t>Интуитивно-логический интроверт,</w:t>
            </w:r>
          </w:p>
          <w:p w:rsidR="0070117A" w:rsidRDefault="00784D62">
            <w:pPr>
              <w:pStyle w:val="a0"/>
              <w:jc w:val="center"/>
            </w:pPr>
            <w:r>
              <w:rPr>
                <w:rFonts w:cs="Segoe UI"/>
                <w:szCs w:val="32"/>
              </w:rPr>
              <w:t>Бальзак</w:t>
            </w:r>
          </w:p>
        </w:tc>
        <w:tc>
          <w:tcPr>
            <w:tcW w:w="2903" w:type="dxa"/>
            <w:tcBorders>
              <w:left w:val="single" w:sz="8" w:space="0" w:color="000000"/>
              <w:bottom w:val="single" w:sz="8" w:space="0" w:color="000000"/>
            </w:tcBorders>
            <w:shd w:val="clear" w:color="auto" w:fill="auto"/>
          </w:tcPr>
          <w:p w:rsidR="0070117A" w:rsidRDefault="00784D62">
            <w:pPr>
              <w:pStyle w:val="a0"/>
              <w:jc w:val="center"/>
              <w:rPr>
                <w:rFonts w:cs="Segoe UI"/>
                <w:szCs w:val="32"/>
              </w:rPr>
            </w:pPr>
            <w:r>
              <w:rPr>
                <w:rFonts w:cs="Segoe UI"/>
                <w:szCs w:val="32"/>
                <w:lang w:val="en-US"/>
              </w:rPr>
              <w:t>TeNi</w:t>
            </w:r>
            <w:r>
              <w:rPr>
                <w:rFonts w:cs="Segoe UI"/>
                <w:szCs w:val="32"/>
              </w:rPr>
              <w:t xml:space="preserve">, </w:t>
            </w:r>
            <w:r w:rsidRPr="00627AD7">
              <w:rPr>
                <w:rFonts w:cs="Segoe UI"/>
                <w:b/>
                <w:szCs w:val="32"/>
              </w:rPr>
              <w:t>ENT</w:t>
            </w:r>
            <w:r w:rsidRPr="00627AD7">
              <w:rPr>
                <w:rFonts w:cs="Segoe UI"/>
                <w:b/>
                <w:szCs w:val="32"/>
                <w:lang w:val="en-US"/>
              </w:rPr>
              <w:t>J</w:t>
            </w:r>
            <w:r>
              <w:rPr>
                <w:rFonts w:cs="Segoe UI"/>
                <w:szCs w:val="32"/>
              </w:rPr>
              <w:t>, ЛИЭ,</w:t>
            </w:r>
          </w:p>
          <w:p w:rsidR="0070117A" w:rsidRDefault="00784D62">
            <w:pPr>
              <w:pStyle w:val="a0"/>
              <w:jc w:val="center"/>
              <w:rPr>
                <w:rFonts w:cs="Segoe UI"/>
                <w:szCs w:val="32"/>
              </w:rPr>
            </w:pPr>
            <w:r>
              <w:rPr>
                <w:rFonts w:cs="Segoe UI"/>
                <w:szCs w:val="32"/>
              </w:rPr>
              <w:t>Логико-интуитивный экстраверт,</w:t>
            </w:r>
          </w:p>
          <w:p w:rsidR="0070117A" w:rsidRDefault="00784D62">
            <w:pPr>
              <w:pStyle w:val="a0"/>
              <w:jc w:val="center"/>
            </w:pPr>
            <w:r>
              <w:rPr>
                <w:rFonts w:cs="Segoe UI"/>
                <w:szCs w:val="32"/>
              </w:rPr>
              <w:t>Джек Лондон</w:t>
            </w:r>
          </w:p>
        </w:tc>
        <w:tc>
          <w:tcPr>
            <w:tcW w:w="2903" w:type="dxa"/>
            <w:tcBorders>
              <w:left w:val="single" w:sz="8" w:space="0" w:color="000000"/>
              <w:bottom w:val="single" w:sz="8" w:space="0" w:color="000000"/>
              <w:right w:val="single" w:sz="8" w:space="0" w:color="000000"/>
            </w:tcBorders>
            <w:shd w:val="clear" w:color="auto" w:fill="auto"/>
          </w:tcPr>
          <w:p w:rsidR="0070117A" w:rsidRPr="00295925" w:rsidRDefault="00784D62">
            <w:pPr>
              <w:pStyle w:val="a0"/>
              <w:jc w:val="center"/>
              <w:rPr>
                <w:rFonts w:cs="Segoe UI"/>
                <w:szCs w:val="32"/>
                <w:lang w:val="en-US"/>
              </w:rPr>
            </w:pPr>
            <w:r>
              <w:rPr>
                <w:rFonts w:cs="Segoe UI"/>
                <w:szCs w:val="32"/>
                <w:lang w:val="en-US"/>
              </w:rPr>
              <w:t>FiSe</w:t>
            </w:r>
            <w:r w:rsidRPr="00295925">
              <w:rPr>
                <w:rFonts w:cs="Segoe UI"/>
                <w:szCs w:val="32"/>
                <w:lang w:val="en-US"/>
              </w:rPr>
              <w:t xml:space="preserve">, </w:t>
            </w:r>
            <w:r w:rsidRPr="00627AD7">
              <w:rPr>
                <w:rFonts w:cs="Segoe UI"/>
                <w:b/>
                <w:szCs w:val="32"/>
                <w:lang w:val="en-US"/>
              </w:rPr>
              <w:t>ISFJ-Fi-dom</w:t>
            </w:r>
            <w:r w:rsidRPr="00295925">
              <w:rPr>
                <w:rFonts w:cs="Segoe UI"/>
                <w:szCs w:val="32"/>
                <w:lang w:val="en-US"/>
              </w:rPr>
              <w:t xml:space="preserve">, </w:t>
            </w:r>
            <w:r>
              <w:rPr>
                <w:rFonts w:cs="Segoe UI"/>
                <w:szCs w:val="32"/>
              </w:rPr>
              <w:t>ЭСИ</w:t>
            </w:r>
            <w:r w:rsidRPr="00295925">
              <w:rPr>
                <w:rFonts w:cs="Segoe UI"/>
                <w:szCs w:val="32"/>
                <w:lang w:val="en-US"/>
              </w:rPr>
              <w:t>,</w:t>
            </w:r>
          </w:p>
          <w:p w:rsidR="0070117A" w:rsidRDefault="00784D62">
            <w:pPr>
              <w:pStyle w:val="a0"/>
              <w:jc w:val="center"/>
              <w:rPr>
                <w:rFonts w:cs="Segoe UI"/>
                <w:szCs w:val="32"/>
              </w:rPr>
            </w:pPr>
            <w:r>
              <w:rPr>
                <w:rFonts w:cs="Segoe UI"/>
                <w:szCs w:val="32"/>
              </w:rPr>
              <w:t>Этико-сенсорный интроверт,</w:t>
            </w:r>
          </w:p>
          <w:p w:rsidR="0070117A" w:rsidRDefault="0070117A">
            <w:pPr>
              <w:pStyle w:val="a0"/>
              <w:jc w:val="center"/>
              <w:rPr>
                <w:rFonts w:cs="Segoe UI"/>
                <w:szCs w:val="32"/>
              </w:rPr>
            </w:pPr>
          </w:p>
          <w:p w:rsidR="0070117A" w:rsidRDefault="00784D62">
            <w:pPr>
              <w:pStyle w:val="a0"/>
              <w:jc w:val="center"/>
            </w:pPr>
            <w:r>
              <w:rPr>
                <w:rFonts w:cs="Segoe UI"/>
                <w:szCs w:val="32"/>
              </w:rPr>
              <w:t>Драйзер</w:t>
            </w:r>
          </w:p>
        </w:tc>
      </w:tr>
      <w:tr w:rsidR="00627AD7">
        <w:tc>
          <w:tcPr>
            <w:tcW w:w="2903" w:type="dxa"/>
            <w:tcBorders>
              <w:left w:val="single" w:sz="8" w:space="0" w:color="000000"/>
              <w:bottom w:val="single" w:sz="8" w:space="0" w:color="000000"/>
            </w:tcBorders>
            <w:shd w:val="clear" w:color="auto" w:fill="auto"/>
          </w:tcPr>
          <w:p w:rsidR="00627AD7" w:rsidRDefault="00627AD7">
            <w:pPr>
              <w:pStyle w:val="a0"/>
              <w:jc w:val="center"/>
              <w:rPr>
                <w:rFonts w:cs="Segoe UI"/>
                <w:szCs w:val="32"/>
                <w:lang w:val="en-US"/>
              </w:rPr>
            </w:pPr>
          </w:p>
        </w:tc>
        <w:tc>
          <w:tcPr>
            <w:tcW w:w="2903" w:type="dxa"/>
            <w:tcBorders>
              <w:left w:val="single" w:sz="8" w:space="0" w:color="000000"/>
              <w:bottom w:val="single" w:sz="8" w:space="0" w:color="000000"/>
            </w:tcBorders>
            <w:shd w:val="clear" w:color="auto" w:fill="auto"/>
          </w:tcPr>
          <w:p w:rsidR="00627AD7" w:rsidRDefault="00627AD7">
            <w:pPr>
              <w:pStyle w:val="a0"/>
              <w:jc w:val="center"/>
              <w:rPr>
                <w:rFonts w:cs="Segoe UI"/>
                <w:szCs w:val="32"/>
                <w:lang w:val="en-US"/>
              </w:rPr>
            </w:pPr>
          </w:p>
        </w:tc>
        <w:tc>
          <w:tcPr>
            <w:tcW w:w="2903" w:type="dxa"/>
            <w:tcBorders>
              <w:left w:val="single" w:sz="8" w:space="0" w:color="000000"/>
              <w:bottom w:val="single" w:sz="8" w:space="0" w:color="000000"/>
            </w:tcBorders>
            <w:shd w:val="clear" w:color="auto" w:fill="auto"/>
          </w:tcPr>
          <w:p w:rsidR="00627AD7" w:rsidRDefault="00627AD7">
            <w:pPr>
              <w:pStyle w:val="a0"/>
              <w:jc w:val="center"/>
              <w:rPr>
                <w:rFonts w:cs="Segoe UI"/>
                <w:szCs w:val="32"/>
                <w:lang w:val="en-US"/>
              </w:rPr>
            </w:pPr>
          </w:p>
        </w:tc>
        <w:tc>
          <w:tcPr>
            <w:tcW w:w="2903" w:type="dxa"/>
            <w:tcBorders>
              <w:left w:val="single" w:sz="8" w:space="0" w:color="000000"/>
              <w:bottom w:val="single" w:sz="8" w:space="0" w:color="000000"/>
              <w:right w:val="single" w:sz="8" w:space="0" w:color="000000"/>
            </w:tcBorders>
            <w:shd w:val="clear" w:color="auto" w:fill="auto"/>
          </w:tcPr>
          <w:p w:rsidR="00627AD7" w:rsidRDefault="00627AD7">
            <w:pPr>
              <w:pStyle w:val="a0"/>
              <w:jc w:val="center"/>
              <w:rPr>
                <w:rFonts w:cs="Segoe UI"/>
                <w:szCs w:val="32"/>
                <w:lang w:val="en-US"/>
              </w:rPr>
            </w:pPr>
          </w:p>
        </w:tc>
      </w:tr>
      <w:tr w:rsidR="0070117A">
        <w:tc>
          <w:tcPr>
            <w:tcW w:w="2903" w:type="dxa"/>
            <w:tcBorders>
              <w:left w:val="single" w:sz="8" w:space="0" w:color="000000"/>
              <w:bottom w:val="single" w:sz="8" w:space="0" w:color="000000"/>
            </w:tcBorders>
            <w:shd w:val="clear" w:color="auto" w:fill="auto"/>
          </w:tcPr>
          <w:p w:rsidR="0070117A" w:rsidRDefault="00784D62">
            <w:pPr>
              <w:pStyle w:val="a0"/>
              <w:jc w:val="center"/>
              <w:rPr>
                <w:rFonts w:cs="Segoe UI"/>
                <w:szCs w:val="32"/>
              </w:rPr>
            </w:pPr>
            <w:r>
              <w:rPr>
                <w:rFonts w:cs="Segoe UI"/>
                <w:szCs w:val="32"/>
                <w:lang w:val="en-US"/>
              </w:rPr>
              <w:t>TeSi</w:t>
            </w:r>
            <w:r>
              <w:rPr>
                <w:rFonts w:cs="Segoe UI"/>
                <w:szCs w:val="32"/>
              </w:rPr>
              <w:t xml:space="preserve">, </w:t>
            </w:r>
            <w:r w:rsidRPr="00627AD7">
              <w:rPr>
                <w:rFonts w:cs="Segoe UI"/>
                <w:b/>
                <w:szCs w:val="32"/>
              </w:rPr>
              <w:t>EST</w:t>
            </w:r>
            <w:r w:rsidRPr="00627AD7">
              <w:rPr>
                <w:rFonts w:cs="Segoe UI"/>
                <w:b/>
                <w:szCs w:val="32"/>
                <w:lang w:val="en-US"/>
              </w:rPr>
              <w:t>J</w:t>
            </w:r>
            <w:r>
              <w:rPr>
                <w:rFonts w:cs="Segoe UI"/>
                <w:szCs w:val="32"/>
              </w:rPr>
              <w:t>, ЛСЭ,</w:t>
            </w:r>
          </w:p>
          <w:p w:rsidR="0070117A" w:rsidRDefault="00784D62">
            <w:pPr>
              <w:pStyle w:val="a0"/>
              <w:jc w:val="center"/>
              <w:rPr>
                <w:rFonts w:cs="Segoe UI"/>
                <w:szCs w:val="32"/>
              </w:rPr>
            </w:pPr>
            <w:r>
              <w:rPr>
                <w:rFonts w:cs="Segoe UI"/>
                <w:szCs w:val="32"/>
              </w:rPr>
              <w:t>Логико-сенсорный экстраверт,</w:t>
            </w:r>
          </w:p>
          <w:p w:rsidR="0070117A" w:rsidRDefault="00784D62">
            <w:pPr>
              <w:pStyle w:val="a0"/>
              <w:jc w:val="center"/>
            </w:pPr>
            <w:r>
              <w:rPr>
                <w:rFonts w:cs="Segoe UI"/>
                <w:szCs w:val="32"/>
              </w:rPr>
              <w:t>Штирлиц</w:t>
            </w:r>
          </w:p>
        </w:tc>
        <w:tc>
          <w:tcPr>
            <w:tcW w:w="2903" w:type="dxa"/>
            <w:tcBorders>
              <w:left w:val="single" w:sz="8" w:space="0" w:color="000000"/>
              <w:bottom w:val="single" w:sz="8" w:space="0" w:color="000000"/>
            </w:tcBorders>
            <w:shd w:val="clear" w:color="auto" w:fill="auto"/>
          </w:tcPr>
          <w:p w:rsidR="0070117A" w:rsidRPr="00295925" w:rsidRDefault="00784D62">
            <w:pPr>
              <w:pStyle w:val="a0"/>
              <w:jc w:val="center"/>
              <w:rPr>
                <w:rFonts w:cs="Segoe UI"/>
                <w:szCs w:val="32"/>
                <w:lang w:val="en-US"/>
              </w:rPr>
            </w:pPr>
            <w:r>
              <w:rPr>
                <w:rFonts w:cs="Segoe UI"/>
                <w:szCs w:val="32"/>
                <w:lang w:val="en-US"/>
              </w:rPr>
              <w:t>TiNe</w:t>
            </w:r>
            <w:r w:rsidRPr="00295925">
              <w:rPr>
                <w:rFonts w:cs="Segoe UI"/>
                <w:szCs w:val="32"/>
                <w:lang w:val="en-US"/>
              </w:rPr>
              <w:t>,</w:t>
            </w:r>
            <w:r>
              <w:rPr>
                <w:rFonts w:cs="Segoe UI"/>
                <w:szCs w:val="32"/>
                <w:lang w:val="en-US"/>
              </w:rPr>
              <w:t xml:space="preserve"> </w:t>
            </w:r>
            <w:r w:rsidRPr="00627AD7">
              <w:rPr>
                <w:rFonts w:cs="Segoe UI"/>
                <w:b/>
                <w:szCs w:val="32"/>
                <w:lang w:val="en-US"/>
              </w:rPr>
              <w:t>INFJ-Fi-dom</w:t>
            </w:r>
            <w:r w:rsidRPr="00295925">
              <w:rPr>
                <w:rFonts w:cs="Segoe UI"/>
                <w:szCs w:val="32"/>
                <w:lang w:val="en-US"/>
              </w:rPr>
              <w:t xml:space="preserve">, </w:t>
            </w:r>
            <w:r>
              <w:rPr>
                <w:rFonts w:cs="Segoe UI"/>
                <w:szCs w:val="32"/>
              </w:rPr>
              <w:t>ЭИИ</w:t>
            </w:r>
            <w:r w:rsidRPr="00295925">
              <w:rPr>
                <w:rFonts w:cs="Segoe UI"/>
                <w:szCs w:val="32"/>
                <w:lang w:val="en-US"/>
              </w:rPr>
              <w:t>,</w:t>
            </w:r>
          </w:p>
          <w:p w:rsidR="0070117A" w:rsidRDefault="00784D62">
            <w:pPr>
              <w:pStyle w:val="a0"/>
              <w:jc w:val="center"/>
              <w:rPr>
                <w:rFonts w:cs="Segoe UI"/>
                <w:szCs w:val="32"/>
              </w:rPr>
            </w:pPr>
            <w:r>
              <w:rPr>
                <w:rFonts w:cs="Segoe UI"/>
                <w:szCs w:val="32"/>
              </w:rPr>
              <w:t>Этико-интуитивный интроверт,</w:t>
            </w:r>
          </w:p>
          <w:p w:rsidR="0070117A" w:rsidRDefault="00784D62">
            <w:pPr>
              <w:pStyle w:val="a0"/>
              <w:jc w:val="center"/>
            </w:pPr>
            <w:r>
              <w:rPr>
                <w:rFonts w:cs="Segoe UI"/>
                <w:szCs w:val="32"/>
              </w:rPr>
              <w:t>Достоевский</w:t>
            </w:r>
          </w:p>
        </w:tc>
        <w:tc>
          <w:tcPr>
            <w:tcW w:w="2903" w:type="dxa"/>
            <w:tcBorders>
              <w:left w:val="single" w:sz="8" w:space="0" w:color="000000"/>
              <w:bottom w:val="single" w:sz="8" w:space="0" w:color="000000"/>
            </w:tcBorders>
            <w:shd w:val="clear" w:color="auto" w:fill="auto"/>
          </w:tcPr>
          <w:p w:rsidR="0070117A" w:rsidRDefault="00784D62">
            <w:pPr>
              <w:pStyle w:val="a0"/>
              <w:jc w:val="center"/>
              <w:rPr>
                <w:rFonts w:cs="Segoe UI"/>
                <w:szCs w:val="32"/>
              </w:rPr>
            </w:pPr>
            <w:r>
              <w:rPr>
                <w:rFonts w:cs="Segoe UI"/>
                <w:szCs w:val="32"/>
                <w:lang w:val="en-US"/>
              </w:rPr>
              <w:t>NeFi</w:t>
            </w:r>
            <w:r>
              <w:rPr>
                <w:rFonts w:cs="Segoe UI"/>
                <w:szCs w:val="32"/>
              </w:rPr>
              <w:t xml:space="preserve">, </w:t>
            </w:r>
            <w:r w:rsidRPr="00627AD7">
              <w:rPr>
                <w:rFonts w:cs="Segoe UI"/>
                <w:b/>
                <w:szCs w:val="32"/>
              </w:rPr>
              <w:t>ENF</w:t>
            </w:r>
            <w:r w:rsidRPr="00627AD7">
              <w:rPr>
                <w:rFonts w:cs="Segoe UI"/>
                <w:b/>
                <w:szCs w:val="32"/>
                <w:lang w:val="en-US"/>
              </w:rPr>
              <w:t>P</w:t>
            </w:r>
            <w:r>
              <w:rPr>
                <w:rFonts w:cs="Segoe UI"/>
                <w:szCs w:val="32"/>
              </w:rPr>
              <w:t>, ИЭЭ,</w:t>
            </w:r>
          </w:p>
          <w:p w:rsidR="0070117A" w:rsidRDefault="00784D62">
            <w:pPr>
              <w:pStyle w:val="a0"/>
              <w:jc w:val="center"/>
              <w:rPr>
                <w:rFonts w:cs="Segoe UI"/>
                <w:szCs w:val="32"/>
              </w:rPr>
            </w:pPr>
            <w:r>
              <w:rPr>
                <w:rFonts w:cs="Segoe UI"/>
                <w:szCs w:val="32"/>
              </w:rPr>
              <w:t>Интуитивно-этический экстраверт,</w:t>
            </w:r>
          </w:p>
          <w:p w:rsidR="0070117A" w:rsidRDefault="00784D62">
            <w:pPr>
              <w:pStyle w:val="a0"/>
              <w:jc w:val="center"/>
            </w:pPr>
            <w:r>
              <w:rPr>
                <w:rFonts w:cs="Segoe UI"/>
                <w:szCs w:val="32"/>
              </w:rPr>
              <w:t>Гексли</w:t>
            </w:r>
          </w:p>
        </w:tc>
        <w:tc>
          <w:tcPr>
            <w:tcW w:w="2903" w:type="dxa"/>
            <w:tcBorders>
              <w:left w:val="single" w:sz="8" w:space="0" w:color="000000"/>
              <w:bottom w:val="single" w:sz="8" w:space="0" w:color="000000"/>
              <w:right w:val="single" w:sz="8" w:space="0" w:color="000000"/>
            </w:tcBorders>
            <w:shd w:val="clear" w:color="auto" w:fill="auto"/>
          </w:tcPr>
          <w:p w:rsidR="0070117A" w:rsidRPr="00295925" w:rsidRDefault="00784D62">
            <w:pPr>
              <w:pStyle w:val="a0"/>
              <w:jc w:val="center"/>
              <w:rPr>
                <w:rFonts w:cs="Segoe UI"/>
                <w:szCs w:val="32"/>
                <w:lang w:val="en-US"/>
              </w:rPr>
            </w:pPr>
            <w:r>
              <w:rPr>
                <w:rFonts w:cs="Segoe UI"/>
                <w:szCs w:val="32"/>
                <w:lang w:val="en-US"/>
              </w:rPr>
              <w:t>SiTe</w:t>
            </w:r>
            <w:r w:rsidRPr="00295925">
              <w:rPr>
                <w:rFonts w:cs="Segoe UI"/>
                <w:szCs w:val="32"/>
                <w:lang w:val="en-US"/>
              </w:rPr>
              <w:t xml:space="preserve">, </w:t>
            </w:r>
            <w:r w:rsidRPr="00627AD7">
              <w:rPr>
                <w:rFonts w:cs="Segoe UI"/>
                <w:b/>
                <w:szCs w:val="32"/>
                <w:lang w:val="en-US"/>
              </w:rPr>
              <w:t>ISTP-Si-dom</w:t>
            </w:r>
            <w:r w:rsidRPr="00295925">
              <w:rPr>
                <w:rFonts w:cs="Segoe UI"/>
                <w:szCs w:val="32"/>
                <w:lang w:val="en-US"/>
              </w:rPr>
              <w:t xml:space="preserve">, </w:t>
            </w:r>
            <w:r>
              <w:rPr>
                <w:rFonts w:cs="Segoe UI"/>
                <w:szCs w:val="32"/>
              </w:rPr>
              <w:t>СЛИ</w:t>
            </w:r>
            <w:r w:rsidRPr="00295925">
              <w:rPr>
                <w:rFonts w:cs="Segoe UI"/>
                <w:szCs w:val="32"/>
                <w:lang w:val="en-US"/>
              </w:rPr>
              <w:t>,</w:t>
            </w:r>
          </w:p>
          <w:p w:rsidR="0070117A" w:rsidRDefault="00784D62">
            <w:pPr>
              <w:pStyle w:val="a0"/>
              <w:jc w:val="center"/>
              <w:rPr>
                <w:rFonts w:cs="Segoe UI"/>
                <w:szCs w:val="32"/>
              </w:rPr>
            </w:pPr>
            <w:r>
              <w:rPr>
                <w:rFonts w:cs="Segoe UI"/>
                <w:szCs w:val="32"/>
              </w:rPr>
              <w:t>Сенсорно-логический интроверт,</w:t>
            </w:r>
          </w:p>
          <w:p w:rsidR="0070117A" w:rsidRDefault="00784D62">
            <w:pPr>
              <w:pStyle w:val="a0"/>
              <w:jc w:val="center"/>
            </w:pPr>
            <w:r>
              <w:rPr>
                <w:rFonts w:cs="Segoe UI"/>
                <w:szCs w:val="32"/>
              </w:rPr>
              <w:t>Габен</w:t>
            </w:r>
          </w:p>
        </w:tc>
      </w:tr>
    </w:tbl>
    <w:p w:rsidR="0070117A" w:rsidRDefault="00784D62">
      <w:pPr>
        <w:pStyle w:val="2"/>
        <w:rPr>
          <w:rFonts w:cs="Segoe UI"/>
          <w:sz w:val="32"/>
          <w:szCs w:val="32"/>
        </w:rPr>
      </w:pPr>
      <w:bookmarkStart w:id="24" w:name="__RefHeading__5591_1996586200"/>
      <w:bookmarkEnd w:id="24"/>
      <w:r w:rsidRPr="00295925">
        <w:rPr>
          <w:rFonts w:cs="Segoe UI"/>
        </w:rPr>
        <w:lastRenderedPageBreak/>
        <w:t>2.3</w:t>
      </w:r>
      <w:r>
        <w:rPr>
          <w:rFonts w:cs="Segoe UI"/>
        </w:rPr>
        <w:t xml:space="preserve"> Взаимодействие функций в гетеровертно-гетерональных парах</w:t>
      </w:r>
    </w:p>
    <w:p w:rsidR="0070117A" w:rsidRDefault="00784D62">
      <w:pPr>
        <w:pStyle w:val="a0"/>
        <w:rPr>
          <w:rFonts w:cs="Segoe UI"/>
          <w:szCs w:val="32"/>
        </w:rPr>
      </w:pPr>
      <w:r>
        <w:rPr>
          <w:rFonts w:cs="Segoe UI"/>
          <w:szCs w:val="32"/>
        </w:rPr>
        <w:t xml:space="preserve">Проявления у типов взаимодействия программной и творческой функции хорошо наблюдается и не вызывает сомнений у большинства социоников. Таким образом, глядя на блоки Эго всех 16 типов, можно сделать предположение, что функции наиболее полно и эффективно взаимодействуют в парах, причем в парах функций всегда разной вертности и нальности. Предположим, что это тип основного взаимодействия функций и обозначим его </w:t>
      </w:r>
      <w:r>
        <w:rPr>
          <w:rFonts w:cs="Segoe UI"/>
          <w:b/>
          <w:bCs/>
          <w:szCs w:val="32"/>
        </w:rPr>
        <w:t>гетеровертно-гетерональным</w:t>
      </w:r>
      <w:r>
        <w:rPr>
          <w:rFonts w:cs="Segoe UI"/>
          <w:szCs w:val="32"/>
        </w:rPr>
        <w:t xml:space="preserve">. Гетеровертно-гетеронально функции могут взаимодействовать только в парах </w:t>
      </w:r>
      <w:r>
        <w:rPr>
          <w:rFonts w:cs="Segoe UI"/>
          <w:szCs w:val="32"/>
          <w:lang w:val="en-US"/>
        </w:rPr>
        <w:t>Ne</w:t>
      </w:r>
      <w:r>
        <w:rPr>
          <w:rFonts w:cs="Segoe UI"/>
          <w:szCs w:val="32"/>
        </w:rPr>
        <w:t>-</w:t>
      </w:r>
      <w:r>
        <w:rPr>
          <w:rFonts w:cs="Segoe UI"/>
          <w:szCs w:val="32"/>
          <w:lang w:val="en-US"/>
        </w:rPr>
        <w:t>Ti</w:t>
      </w:r>
      <w:r>
        <w:rPr>
          <w:rFonts w:cs="Segoe UI"/>
          <w:szCs w:val="32"/>
        </w:rPr>
        <w:t xml:space="preserve">, </w:t>
      </w:r>
      <w:r>
        <w:rPr>
          <w:rFonts w:cs="Segoe UI"/>
          <w:szCs w:val="32"/>
          <w:lang w:val="en-US"/>
        </w:rPr>
        <w:t>Ne</w:t>
      </w:r>
      <w:r>
        <w:rPr>
          <w:rFonts w:cs="Segoe UI"/>
          <w:szCs w:val="32"/>
        </w:rPr>
        <w:t>-</w:t>
      </w:r>
      <w:r>
        <w:rPr>
          <w:rFonts w:cs="Segoe UI"/>
          <w:szCs w:val="32"/>
          <w:lang w:val="en-US"/>
        </w:rPr>
        <w:t>Fi</w:t>
      </w:r>
      <w:r>
        <w:rPr>
          <w:rFonts w:cs="Segoe UI"/>
          <w:szCs w:val="32"/>
        </w:rPr>
        <w:t>,</w:t>
      </w:r>
      <w:r>
        <w:rPr>
          <w:rFonts w:cs="Segoe UI"/>
          <w:szCs w:val="32"/>
        </w:rPr>
        <w:br/>
      </w:r>
      <w:r>
        <w:rPr>
          <w:rFonts w:cs="Segoe UI"/>
          <w:szCs w:val="32"/>
          <w:lang w:val="en-US"/>
        </w:rPr>
        <w:t>Se</w:t>
      </w:r>
      <w:r>
        <w:rPr>
          <w:rFonts w:cs="Segoe UI"/>
          <w:szCs w:val="32"/>
        </w:rPr>
        <w:t>-</w:t>
      </w:r>
      <w:r>
        <w:rPr>
          <w:rFonts w:cs="Segoe UI"/>
          <w:szCs w:val="32"/>
          <w:lang w:val="en-US"/>
        </w:rPr>
        <w:t>Ti</w:t>
      </w:r>
      <w:r>
        <w:rPr>
          <w:rFonts w:cs="Segoe UI"/>
          <w:szCs w:val="32"/>
        </w:rPr>
        <w:t xml:space="preserve">, </w:t>
      </w:r>
      <w:r>
        <w:rPr>
          <w:rFonts w:cs="Segoe UI"/>
          <w:szCs w:val="32"/>
          <w:lang w:val="en-US"/>
        </w:rPr>
        <w:t>Se</w:t>
      </w:r>
      <w:r>
        <w:rPr>
          <w:rFonts w:cs="Segoe UI"/>
          <w:szCs w:val="32"/>
        </w:rPr>
        <w:t>-</w:t>
      </w:r>
      <w:r>
        <w:rPr>
          <w:rFonts w:cs="Segoe UI"/>
          <w:szCs w:val="32"/>
          <w:lang w:val="en-US"/>
        </w:rPr>
        <w:t>Fi</w:t>
      </w:r>
      <w:r>
        <w:rPr>
          <w:rFonts w:cs="Segoe UI"/>
          <w:szCs w:val="32"/>
        </w:rPr>
        <w:t xml:space="preserve">, </w:t>
      </w:r>
      <w:r>
        <w:rPr>
          <w:rFonts w:cs="Segoe UI"/>
          <w:szCs w:val="32"/>
          <w:lang w:val="en-US"/>
        </w:rPr>
        <w:t>Te</w:t>
      </w:r>
      <w:r>
        <w:rPr>
          <w:rFonts w:cs="Segoe UI"/>
          <w:szCs w:val="32"/>
        </w:rPr>
        <w:t>-</w:t>
      </w:r>
      <w:r>
        <w:rPr>
          <w:rFonts w:cs="Segoe UI"/>
          <w:szCs w:val="32"/>
          <w:lang w:val="en-US"/>
        </w:rPr>
        <w:t>Ni</w:t>
      </w:r>
      <w:r>
        <w:rPr>
          <w:rFonts w:cs="Segoe UI"/>
          <w:szCs w:val="32"/>
        </w:rPr>
        <w:t xml:space="preserve">, </w:t>
      </w:r>
      <w:r>
        <w:rPr>
          <w:rFonts w:cs="Segoe UI"/>
          <w:szCs w:val="32"/>
          <w:lang w:val="en-US"/>
        </w:rPr>
        <w:t>Te</w:t>
      </w:r>
      <w:r>
        <w:rPr>
          <w:rFonts w:cs="Segoe UI"/>
          <w:szCs w:val="32"/>
        </w:rPr>
        <w:t>-</w:t>
      </w:r>
      <w:r>
        <w:rPr>
          <w:rFonts w:cs="Segoe UI"/>
          <w:szCs w:val="32"/>
          <w:lang w:val="en-US"/>
        </w:rPr>
        <w:t>Si</w:t>
      </w:r>
      <w:r>
        <w:rPr>
          <w:rFonts w:cs="Segoe UI"/>
          <w:szCs w:val="32"/>
        </w:rPr>
        <w:t xml:space="preserve">, </w:t>
      </w:r>
      <w:r>
        <w:rPr>
          <w:rFonts w:cs="Segoe UI"/>
          <w:szCs w:val="32"/>
          <w:lang w:val="en-US"/>
        </w:rPr>
        <w:t>Fe</w:t>
      </w:r>
      <w:r>
        <w:rPr>
          <w:rFonts w:cs="Segoe UI"/>
          <w:szCs w:val="32"/>
        </w:rPr>
        <w:t>-</w:t>
      </w:r>
      <w:r>
        <w:rPr>
          <w:rFonts w:cs="Segoe UI"/>
          <w:szCs w:val="32"/>
          <w:lang w:val="en-US"/>
        </w:rPr>
        <w:t>Ni</w:t>
      </w:r>
      <w:r>
        <w:rPr>
          <w:rFonts w:cs="Segoe UI"/>
          <w:szCs w:val="32"/>
        </w:rPr>
        <w:t xml:space="preserve">, </w:t>
      </w:r>
      <w:r>
        <w:rPr>
          <w:rFonts w:cs="Segoe UI"/>
          <w:szCs w:val="32"/>
          <w:lang w:val="en-US"/>
        </w:rPr>
        <w:t>Fe</w:t>
      </w:r>
      <w:r>
        <w:rPr>
          <w:rFonts w:cs="Segoe UI"/>
          <w:szCs w:val="32"/>
        </w:rPr>
        <w:t>-</w:t>
      </w:r>
      <w:r>
        <w:rPr>
          <w:rFonts w:cs="Segoe UI"/>
          <w:szCs w:val="32"/>
          <w:lang w:val="en-US"/>
        </w:rPr>
        <w:t>Si</w:t>
      </w:r>
      <w:r>
        <w:rPr>
          <w:rFonts w:cs="Segoe UI"/>
          <w:szCs w:val="32"/>
        </w:rPr>
        <w:t xml:space="preserve"> </w:t>
      </w:r>
      <w:r w:rsidRPr="00295925">
        <w:rPr>
          <w:rFonts w:cs="Segoe UI"/>
          <w:szCs w:val="32"/>
        </w:rPr>
        <w:t>(</w:t>
      </w:r>
      <w:r>
        <w:rPr>
          <w:rFonts w:cs="Segoe UI"/>
          <w:szCs w:val="32"/>
        </w:rPr>
        <w:t>здесь порядок функций в паре не важен</w:t>
      </w:r>
      <w:r w:rsidRPr="00295925">
        <w:rPr>
          <w:rFonts w:cs="Segoe UI"/>
          <w:szCs w:val="32"/>
        </w:rPr>
        <w:t>)</w:t>
      </w:r>
      <w:r>
        <w:rPr>
          <w:rFonts w:cs="Segoe UI"/>
          <w:szCs w:val="32"/>
        </w:rPr>
        <w:t>. А самым примечательным свойством гетеровертно-гетерональных пар (в случае когда они являются парой программной и творческой функций) является то, что им легче всего совместно обдумывать информацию осознанно, совместно решать какую-либо проблему. И это осознанное обдумывание находится в фокусе внимания. Если же это не пара программной и творческой функций, то столь осознанное обдумывание может и не иметь место. Но все равно, я склонен считать, что для других пар функций гетеровертно-гетерональное взаимодействие играет так же очень важную роль. Стоит отметить, что мы выделили гетеровертно-гетерональное взаимодействие, т. к. оно само напрашивалось, но, мы, разумеется, не можем утверждать, что других взаимодействий нет.</w:t>
      </w:r>
    </w:p>
    <w:p w:rsidR="0070117A" w:rsidRDefault="0070117A">
      <w:pPr>
        <w:pStyle w:val="a0"/>
        <w:rPr>
          <w:rFonts w:cs="Segoe UI"/>
          <w:szCs w:val="32"/>
        </w:rPr>
      </w:pPr>
    </w:p>
    <w:p w:rsidR="0070117A" w:rsidRDefault="00784D62">
      <w:pPr>
        <w:pStyle w:val="a0"/>
        <w:rPr>
          <w:rFonts w:cs="Segoe UI"/>
          <w:szCs w:val="32"/>
        </w:rPr>
      </w:pPr>
      <w:r>
        <w:rPr>
          <w:rFonts w:cs="Segoe UI"/>
          <w:szCs w:val="32"/>
        </w:rPr>
        <w:t>Стоит отметить, что если разобраться, то нет оснований считать, что в рамках одного соционического типа какие-либо из вышеуказанных парных взаимодействий невозможны, что идет в разрез, например, с теорией Ермака. А откуда он взял эту невозможность, совершенно не очевидно.</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Рассмотрим на примере каждого типа взаимодействие программной и творческой функции. Творческая служит инструментом для целей, желаний и интересов программной. Программная в этом случае называется </w:t>
      </w:r>
      <w:r>
        <w:rPr>
          <w:rFonts w:cs="Segoe UI"/>
          <w:b/>
          <w:bCs/>
          <w:szCs w:val="32"/>
        </w:rPr>
        <w:t>исходной</w:t>
      </w:r>
      <w:r>
        <w:rPr>
          <w:rFonts w:cs="Segoe UI"/>
          <w:szCs w:val="32"/>
        </w:rPr>
        <w:t xml:space="preserve">, а творческая – </w:t>
      </w:r>
      <w:r>
        <w:rPr>
          <w:rFonts w:cs="Segoe UI"/>
          <w:b/>
          <w:bCs/>
          <w:szCs w:val="32"/>
        </w:rPr>
        <w:t>результирующей</w:t>
      </w:r>
      <w:r>
        <w:rPr>
          <w:rFonts w:cs="Segoe UI"/>
          <w:szCs w:val="32"/>
        </w:rPr>
        <w:t xml:space="preserve">. Ниже даны радикально переработанные примеры из книги Ирины Эглит </w:t>
      </w:r>
      <w:r w:rsidRPr="00295925">
        <w:rPr>
          <w:rFonts w:cs="Segoe UI"/>
          <w:szCs w:val="32"/>
        </w:rPr>
        <w:t>[</w:t>
      </w:r>
      <w:r w:rsidR="006B2144">
        <w:rPr>
          <w:rFonts w:cs="Segoe UI"/>
          <w:color w:val="0000FF"/>
          <w:szCs w:val="32"/>
          <w:u w:val="single"/>
          <w:lang w:val="en-US"/>
        </w:rPr>
        <w:fldChar w:fldCharType="begin"/>
      </w:r>
      <w:r w:rsidRPr="00295925">
        <w:rPr>
          <w:rFonts w:cs="Segoe UI"/>
          <w:color w:val="0000FF"/>
          <w:szCs w:val="32"/>
          <w:u w:val="single"/>
        </w:rPr>
        <w:instrText xml:space="preserve"> </w:instrText>
      </w:r>
      <w:r>
        <w:rPr>
          <w:rFonts w:cs="Segoe UI"/>
          <w:color w:val="0000FF"/>
          <w:szCs w:val="32"/>
          <w:u w:val="single"/>
          <w:lang w:val="en-US"/>
        </w:rPr>
        <w:instrText>REF</w:instrText>
      </w:r>
      <w:r w:rsidRPr="00295925">
        <w:rPr>
          <w:rFonts w:cs="Segoe UI"/>
          <w:color w:val="0000FF"/>
          <w:szCs w:val="32"/>
          <w:u w:val="single"/>
        </w:rPr>
        <w:instrText xml:space="preserve"> __</w:instrText>
      </w:r>
      <w:r>
        <w:rPr>
          <w:rFonts w:cs="Segoe UI"/>
          <w:color w:val="0000FF"/>
          <w:szCs w:val="32"/>
          <w:u w:val="single"/>
          <w:lang w:val="en-US"/>
        </w:rPr>
        <w:instrText>RefNumPara</w:instrText>
      </w:r>
      <w:r w:rsidRPr="00295925">
        <w:rPr>
          <w:rFonts w:cs="Segoe UI"/>
          <w:color w:val="0000FF"/>
          <w:szCs w:val="32"/>
          <w:u w:val="single"/>
        </w:rPr>
        <w:instrText>__5927_1830058848 \</w:instrText>
      </w:r>
      <w:r>
        <w:rPr>
          <w:rFonts w:cs="Segoe UI"/>
          <w:color w:val="0000FF"/>
          <w:szCs w:val="32"/>
          <w:u w:val="single"/>
          <w:lang w:val="en-US"/>
        </w:rPr>
        <w:instrText>r</w:instrText>
      </w:r>
      <w:r w:rsidRPr="00295925">
        <w:rPr>
          <w:rFonts w:cs="Segoe UI"/>
          <w:color w:val="0000FF"/>
          <w:szCs w:val="32"/>
          <w:u w:val="single"/>
        </w:rPr>
        <w:instrText xml:space="preserve"> \</w:instrText>
      </w:r>
      <w:r>
        <w:rPr>
          <w:rFonts w:cs="Segoe UI"/>
          <w:color w:val="0000FF"/>
          <w:szCs w:val="32"/>
          <w:u w:val="single"/>
          <w:lang w:val="en-US"/>
        </w:rPr>
        <w:instrText>h</w:instrText>
      </w:r>
      <w:r w:rsidRPr="00295925">
        <w:rPr>
          <w:rFonts w:cs="Segoe UI"/>
          <w:color w:val="0000FF"/>
          <w:szCs w:val="32"/>
          <w:u w:val="single"/>
        </w:rPr>
        <w:instrText xml:space="preserve"> </w:instrText>
      </w:r>
      <w:r w:rsidR="006B2144">
        <w:rPr>
          <w:rFonts w:cs="Segoe UI"/>
          <w:color w:val="0000FF"/>
          <w:szCs w:val="32"/>
          <w:u w:val="single"/>
          <w:lang w:val="en-US"/>
        </w:rPr>
      </w:r>
      <w:r w:rsidR="006B2144">
        <w:rPr>
          <w:rFonts w:cs="Segoe UI"/>
          <w:color w:val="0000FF"/>
          <w:szCs w:val="32"/>
          <w:u w:val="single"/>
          <w:lang w:val="en-US"/>
        </w:rPr>
        <w:fldChar w:fldCharType="separate"/>
      </w:r>
      <w:r w:rsidRPr="00295925">
        <w:rPr>
          <w:rFonts w:cs="Segoe UI"/>
          <w:color w:val="0000FF"/>
          <w:szCs w:val="32"/>
          <w:u w:val="single"/>
        </w:rPr>
        <w:t>6</w:t>
      </w:r>
      <w:r w:rsidR="006B2144">
        <w:rPr>
          <w:rFonts w:cs="Segoe UI"/>
          <w:color w:val="0000FF"/>
          <w:szCs w:val="32"/>
          <w:u w:val="single"/>
          <w:lang w:val="en-US"/>
        </w:rPr>
        <w:fldChar w:fldCharType="end"/>
      </w:r>
      <w:r w:rsidRPr="00295925">
        <w:rPr>
          <w:rFonts w:cs="Segoe UI"/>
          <w:szCs w:val="32"/>
        </w:rPr>
        <w:t>] –</w:t>
      </w:r>
      <w:r>
        <w:rPr>
          <w:rFonts w:cs="Segoe UI"/>
          <w:szCs w:val="32"/>
        </w:rPr>
        <w:t xml:space="preserve"> от оригинала остались рожки да ножки. Некоторые мысли были найдены в работах Ивана Попова [</w:t>
      </w:r>
      <w:hyperlink r:id="rId37" w:history="1">
        <w:r>
          <w:rPr>
            <w:rStyle w:val="a7"/>
            <w:rFonts w:cs="Segoe UI"/>
            <w:szCs w:val="32"/>
          </w:rPr>
          <w:t>31</w:t>
        </w:r>
      </w:hyperlink>
      <w:r>
        <w:rPr>
          <w:rFonts w:cs="Segoe UI"/>
          <w:szCs w:val="32"/>
        </w:rPr>
        <w:t>], но у него любопытные мысли перемежаются с такими дикими и необоснованными идеями, что читать его не советую неподготовленным умам :-)</w:t>
      </w:r>
    </w:p>
    <w:p w:rsidR="0070117A" w:rsidRDefault="0070117A">
      <w:pPr>
        <w:pStyle w:val="a0"/>
        <w:rPr>
          <w:rFonts w:cs="Segoe UI"/>
          <w:szCs w:val="32"/>
        </w:rPr>
      </w:pPr>
    </w:p>
    <w:p w:rsidR="0070117A" w:rsidRDefault="0070117A">
      <w:pPr>
        <w:pStyle w:val="a0"/>
        <w:numPr>
          <w:ilvl w:val="0"/>
          <w:numId w:val="24"/>
        </w:numPr>
        <w:rPr>
          <w:rFonts w:cs="Segoe UI"/>
          <w:b/>
          <w:bCs/>
          <w:szCs w:val="32"/>
        </w:rPr>
      </w:pPr>
      <w:bookmarkStart w:id="25" w:name="__DdeLink__547_1719955763"/>
    </w:p>
    <w:p w:rsidR="0070117A" w:rsidRDefault="00784D62">
      <w:pPr>
        <w:pStyle w:val="a0"/>
        <w:rPr>
          <w:rFonts w:cs="Segoe UI"/>
          <w:szCs w:val="32"/>
        </w:rPr>
      </w:pPr>
      <w:r>
        <w:rPr>
          <w:rFonts w:cs="Segoe UI"/>
          <w:szCs w:val="32"/>
          <w:lang w:val="en-US"/>
        </w:rPr>
        <w:lastRenderedPageBreak/>
        <w:t>NeTi</w:t>
      </w:r>
      <w:r>
        <w:rPr>
          <w:rFonts w:cs="Segoe UI"/>
          <w:szCs w:val="32"/>
        </w:rPr>
        <w:t>, ENT</w:t>
      </w:r>
      <w:r>
        <w:rPr>
          <w:rFonts w:cs="Segoe UI"/>
          <w:szCs w:val="32"/>
          <w:lang w:val="en-US"/>
        </w:rPr>
        <w:t>P</w:t>
      </w:r>
      <w:r>
        <w:rPr>
          <w:rFonts w:cs="Segoe UI"/>
          <w:szCs w:val="32"/>
        </w:rPr>
        <w:t> – понять суть с помощью выявления закономерностей. При упорядочивании суть явления или новой идеи обретает ясность. Понимание с помощью выяснения устройства. Упорядочение для понимания. Т. е, в первую очередь, важно понять суть, теоретическая концепция помогает это сделать.</w:t>
      </w:r>
    </w:p>
    <w:p w:rsidR="0070117A" w:rsidRDefault="0070117A">
      <w:pPr>
        <w:pStyle w:val="a0"/>
        <w:rPr>
          <w:rFonts w:cs="Segoe UI"/>
          <w:szCs w:val="32"/>
        </w:rPr>
      </w:pPr>
    </w:p>
    <w:p w:rsidR="0070117A" w:rsidRDefault="00784D62">
      <w:pPr>
        <w:pStyle w:val="a0"/>
        <w:rPr>
          <w:rFonts w:cs="Segoe UI"/>
          <w:b/>
          <w:bCs/>
          <w:szCs w:val="32"/>
        </w:rPr>
      </w:pPr>
      <w:r>
        <w:rPr>
          <w:rFonts w:cs="Segoe UI"/>
          <w:szCs w:val="32"/>
          <w:lang w:val="en-US"/>
        </w:rPr>
        <w:t>TiNe</w:t>
      </w:r>
      <w:r>
        <w:rPr>
          <w:rFonts w:cs="Segoe UI"/>
          <w:szCs w:val="32"/>
        </w:rPr>
        <w:t>, INT</w:t>
      </w:r>
      <w:r>
        <w:rPr>
          <w:rFonts w:cs="Segoe UI"/>
          <w:szCs w:val="32"/>
          <w:lang w:val="en-US"/>
        </w:rPr>
        <w:t>J</w:t>
      </w:r>
      <w:r w:rsidRPr="00295925">
        <w:rPr>
          <w:rFonts w:cs="Segoe UI"/>
          <w:szCs w:val="32"/>
        </w:rPr>
        <w:t>-</w:t>
      </w:r>
      <w:r>
        <w:rPr>
          <w:rFonts w:cs="Segoe UI"/>
          <w:szCs w:val="32"/>
          <w:lang w:val="en-US"/>
        </w:rPr>
        <w:t>Ti</w:t>
      </w:r>
      <w:r w:rsidRPr="00295925">
        <w:rPr>
          <w:rFonts w:cs="Segoe UI"/>
          <w:szCs w:val="32"/>
        </w:rPr>
        <w:t>-</w:t>
      </w:r>
      <w:r>
        <w:rPr>
          <w:rFonts w:cs="Segoe UI"/>
          <w:szCs w:val="32"/>
          <w:lang w:val="en-US"/>
        </w:rPr>
        <w:t>dom</w:t>
      </w:r>
      <w:r>
        <w:rPr>
          <w:rFonts w:cs="Segoe UI"/>
          <w:szCs w:val="32"/>
        </w:rPr>
        <w:t> – выявления закономерностей с помощью понимания сути и единства вещей, например, с помощью ассоциаций, их связывающих. Постижение сути конкретного явления – ключевого, что объединяет его с другими, чтобы добавить его в общую стройную картину мира. Синтез нескольких теорий о одну общую с помощью понимания их единства, их одинаковой сути. Т. е, в первую очередь, важно построить единую теорию, суть единства и общности элементов служит инструментом.</w:t>
      </w:r>
    </w:p>
    <w:p w:rsidR="0070117A" w:rsidRPr="00F110A6" w:rsidRDefault="0070117A">
      <w:pPr>
        <w:pStyle w:val="a0"/>
        <w:rPr>
          <w:rFonts w:cs="Segoe UI"/>
          <w:szCs w:val="32"/>
          <w:lang w:val="en-US"/>
        </w:rPr>
      </w:pPr>
    </w:p>
    <w:p w:rsidR="0070117A" w:rsidRDefault="0070117A">
      <w:pPr>
        <w:pStyle w:val="a0"/>
        <w:numPr>
          <w:ilvl w:val="0"/>
          <w:numId w:val="24"/>
        </w:numPr>
        <w:rPr>
          <w:rFonts w:cs="Segoe UI"/>
          <w:szCs w:val="32"/>
        </w:rPr>
      </w:pPr>
    </w:p>
    <w:p w:rsidR="0070117A" w:rsidRDefault="00C25F6B">
      <w:pPr>
        <w:pStyle w:val="a0"/>
        <w:rPr>
          <w:rFonts w:cs="Segoe UI"/>
          <w:szCs w:val="32"/>
          <w:lang w:val="en-US"/>
        </w:rPr>
      </w:pPr>
      <w:r w:rsidRPr="006B2144">
        <w:rPr>
          <w:rFonts w:cs="Segoe UI"/>
          <w:szCs w:val="32"/>
        </w:rPr>
        <w:pict>
          <v:shape id="_x0000_i1026" type="#_x0000_t75" style="width:13.2pt;height:13.2pt" filled="t">
            <v:fill color2="black"/>
            <v:imagedata r:id="rId38" o:title=""/>
          </v:shape>
        </w:pict>
      </w:r>
      <w:r w:rsidRPr="006B2144">
        <w:rPr>
          <w:rFonts w:cs="Segoe UI"/>
          <w:szCs w:val="32"/>
        </w:rPr>
        <w:pict>
          <v:shape id="_x0000_i1027" type="#_x0000_t75" style="width:13.2pt;height:13.2pt" filled="t">
            <v:fill color2="black"/>
            <v:imagedata r:id="rId39" o:title=""/>
          </v:shape>
        </w:pict>
      </w:r>
      <w:r w:rsidR="00784D62">
        <w:rPr>
          <w:rFonts w:cs="Segoe UI"/>
          <w:szCs w:val="32"/>
        </w:rPr>
        <w:t>, ESFJ – приятные ощущения, комфорт, красота, вкус к этому, в первую очередь, чтобы радовать и дарить счастье, наполнять силами для свершений: теплый плед, чашечка горячего чая создают благодушное настроение. Гармония и эстетика для наполнения эмоциями.</w:t>
      </w:r>
    </w:p>
    <w:p w:rsidR="00F110A6" w:rsidRDefault="00F110A6">
      <w:pPr>
        <w:pStyle w:val="a0"/>
        <w:rPr>
          <w:rFonts w:cs="Segoe UI"/>
          <w:szCs w:val="32"/>
          <w:lang w:val="en-US"/>
        </w:rPr>
      </w:pPr>
    </w:p>
    <w:p w:rsidR="00F110A6" w:rsidRPr="00F110A6" w:rsidRDefault="00F110A6">
      <w:pPr>
        <w:pStyle w:val="a0"/>
        <w:rPr>
          <w:rFonts w:cs="Segoe UI"/>
          <w:szCs w:val="32"/>
          <w:lang w:val="en-US"/>
        </w:rPr>
      </w:pPr>
      <w:r w:rsidRPr="006B2144">
        <w:rPr>
          <w:rFonts w:cs="Segoe UI"/>
          <w:szCs w:val="32"/>
        </w:rPr>
        <w:pict>
          <v:shape id="_x0000_i1698" type="#_x0000_t75" style="width:13.2pt;height:13.2pt" filled="t">
            <v:fill color2="black"/>
            <v:imagedata r:id="rId39" o:title=""/>
          </v:shape>
        </w:pict>
      </w:r>
      <w:r w:rsidRPr="006B2144">
        <w:rPr>
          <w:rFonts w:cs="Segoe UI"/>
          <w:szCs w:val="32"/>
        </w:rPr>
        <w:pict>
          <v:shape id="_x0000_i1699" type="#_x0000_t75" style="width:13.2pt;height:13.2pt" filled="t">
            <v:fill color2="black"/>
            <v:imagedata r:id="rId38" o:title=""/>
          </v:shape>
        </w:pict>
      </w:r>
      <w:r>
        <w:rPr>
          <w:rFonts w:cs="Segoe UI"/>
          <w:szCs w:val="32"/>
        </w:rPr>
        <w:t>, ISF</w:t>
      </w:r>
      <w:r>
        <w:rPr>
          <w:rFonts w:cs="Segoe UI"/>
          <w:szCs w:val="32"/>
          <w:lang w:val="en-US"/>
        </w:rPr>
        <w:t>P</w:t>
      </w:r>
      <w:r w:rsidRPr="00295925">
        <w:rPr>
          <w:rFonts w:cs="Segoe UI"/>
          <w:szCs w:val="32"/>
        </w:rPr>
        <w:t>-</w:t>
      </w:r>
      <w:r>
        <w:rPr>
          <w:rFonts w:cs="Segoe UI"/>
          <w:szCs w:val="32"/>
          <w:lang w:val="en-US"/>
        </w:rPr>
        <w:t>Si</w:t>
      </w:r>
      <w:r w:rsidRPr="00295925">
        <w:rPr>
          <w:rFonts w:cs="Segoe UI"/>
          <w:szCs w:val="32"/>
        </w:rPr>
        <w:t>-</w:t>
      </w:r>
      <w:r>
        <w:rPr>
          <w:rFonts w:cs="Segoe UI"/>
          <w:szCs w:val="32"/>
          <w:lang w:val="en-US"/>
        </w:rPr>
        <w:t>dom</w:t>
      </w:r>
      <w:r>
        <w:rPr>
          <w:rFonts w:cs="Segoe UI"/>
          <w:szCs w:val="32"/>
        </w:rPr>
        <w:t> – эмоции, мотивация и энтузиазм в первую очередь для создания красоты и комфорта: эмоциональное состояние, при котором есть желание сделать красивым все вокруг. Без радости не приготовишь вкусного блюда.</w:t>
      </w:r>
    </w:p>
    <w:p w:rsidR="0070117A" w:rsidRDefault="0070117A">
      <w:pPr>
        <w:pStyle w:val="a0"/>
        <w:rPr>
          <w:rFonts w:cs="Segoe UI"/>
          <w:szCs w:val="32"/>
        </w:rPr>
      </w:pPr>
    </w:p>
    <w:p w:rsidR="0070117A" w:rsidRDefault="0070117A">
      <w:pPr>
        <w:pStyle w:val="a0"/>
        <w:numPr>
          <w:ilvl w:val="0"/>
          <w:numId w:val="24"/>
        </w:numPr>
        <w:rPr>
          <w:rFonts w:cs="Segoe UI"/>
          <w:b/>
          <w:bCs/>
          <w:szCs w:val="32"/>
        </w:rPr>
      </w:pPr>
    </w:p>
    <w:p w:rsidR="0070117A" w:rsidRDefault="00C25F6B">
      <w:pPr>
        <w:pStyle w:val="a0"/>
        <w:rPr>
          <w:rFonts w:cs="Segoe UI"/>
          <w:szCs w:val="32"/>
        </w:rPr>
      </w:pPr>
      <w:r w:rsidRPr="006B2144">
        <w:rPr>
          <w:rFonts w:cs="Segoe UI"/>
          <w:szCs w:val="32"/>
        </w:rPr>
        <w:pict>
          <v:shape id="_x0000_i1028" type="#_x0000_t75" style="width:13.2pt;height:13.2pt" filled="t">
            <v:fill color2="black"/>
            <v:imagedata r:id="rId38" o:title=""/>
          </v:shape>
        </w:pict>
      </w:r>
      <w:r w:rsidRPr="006B2144">
        <w:rPr>
          <w:rFonts w:cs="Segoe UI"/>
          <w:szCs w:val="32"/>
        </w:rPr>
        <w:pict>
          <v:shape id="_x0000_i1029" type="#_x0000_t75" style="width:13.2pt;height:13.2pt" filled="t">
            <v:fill color2="black"/>
            <v:imagedata r:id="rId40" o:title=""/>
          </v:shape>
        </w:pict>
      </w:r>
      <w:r w:rsidR="00784D62">
        <w:rPr>
          <w:rFonts w:cs="Segoe UI"/>
          <w:szCs w:val="32"/>
        </w:rPr>
        <w:t>, ENFJ – предсказания для нужного эмоционального состояния: рассказать о радужных перспективах для поднятия энтузиазма. Или наоборот, страшащие перспективы. В первую очередь нужен энтузиазм или хорошее настроение, для этого используются предсказания. Коррекция внутреннего мира (изменение того, как ты видишь мир?) для нужного эмоционального состояния.</w:t>
      </w:r>
    </w:p>
    <w:p w:rsidR="0070117A" w:rsidRDefault="0070117A">
      <w:pPr>
        <w:pStyle w:val="a0"/>
        <w:rPr>
          <w:rFonts w:cs="Segoe UI"/>
          <w:szCs w:val="32"/>
        </w:rPr>
      </w:pPr>
    </w:p>
    <w:p w:rsidR="0070117A" w:rsidRDefault="00C25F6B">
      <w:pPr>
        <w:pStyle w:val="a0"/>
        <w:rPr>
          <w:rFonts w:cs="Segoe UI"/>
          <w:szCs w:val="32"/>
        </w:rPr>
      </w:pPr>
      <w:r w:rsidRPr="006B2144">
        <w:rPr>
          <w:rFonts w:cs="Segoe UI"/>
          <w:szCs w:val="32"/>
        </w:rPr>
        <w:pict>
          <v:shape id="_x0000_i1030" type="#_x0000_t75" style="width:13.2pt;height:13.2pt" filled="t">
            <v:fill color2="black"/>
            <v:imagedata r:id="rId40" o:title=""/>
          </v:shape>
        </w:pict>
      </w:r>
      <w:r w:rsidRPr="006B2144">
        <w:rPr>
          <w:rFonts w:cs="Segoe UI"/>
          <w:szCs w:val="32"/>
        </w:rPr>
        <w:pict>
          <v:shape id="_x0000_i1031" type="#_x0000_t75" style="width:13.2pt;height:13.2pt" filled="t">
            <v:fill color2="black"/>
            <v:imagedata r:id="rId38" o:title=""/>
          </v:shape>
        </w:pict>
      </w:r>
      <w:r w:rsidR="00784D62">
        <w:rPr>
          <w:rFonts w:cs="Segoe UI"/>
          <w:szCs w:val="32"/>
        </w:rPr>
        <w:t xml:space="preserve">, INFP-Ni-dom – мотивация, эмоции и энтузиазм, в первую очередь, для достижения целей, реализации планов и увиденного будущего. Воодушевление людей-исполнителей. Сделать прогноз поведения человека исходя из его эмоций и мотиваций. Важно предсказание или изменение будущего, оно осуществляется с помощью изменения и понимания эмоций. </w:t>
      </w:r>
      <w:r w:rsidR="00784D62">
        <w:rPr>
          <w:rFonts w:cs="Segoe UI"/>
          <w:szCs w:val="32"/>
        </w:rPr>
        <w:lastRenderedPageBreak/>
        <w:t>Выражение своего видения, внутреннего мира с помощью эмоционального воздейс</w:t>
      </w:r>
      <w:r w:rsidR="00784D62">
        <w:rPr>
          <w:rFonts w:cs="Segoe UI"/>
          <w:szCs w:val="32"/>
          <w:lang w:val="en-US"/>
        </w:rPr>
        <w:t>т</w:t>
      </w:r>
      <w:r w:rsidR="00784D62">
        <w:rPr>
          <w:rFonts w:cs="Segoe UI"/>
          <w:szCs w:val="32"/>
        </w:rPr>
        <w:t>вия.</w:t>
      </w:r>
    </w:p>
    <w:p w:rsidR="0070117A" w:rsidRDefault="0070117A">
      <w:pPr>
        <w:pStyle w:val="a0"/>
        <w:rPr>
          <w:rFonts w:cs="Segoe UI"/>
          <w:szCs w:val="32"/>
        </w:rPr>
      </w:pPr>
    </w:p>
    <w:p w:rsidR="0070117A" w:rsidRDefault="0070117A">
      <w:pPr>
        <w:pStyle w:val="a0"/>
        <w:numPr>
          <w:ilvl w:val="0"/>
          <w:numId w:val="24"/>
        </w:numPr>
        <w:rPr>
          <w:rFonts w:cs="Segoe UI"/>
          <w:b/>
          <w:bCs/>
          <w:szCs w:val="32"/>
        </w:rPr>
      </w:pPr>
    </w:p>
    <w:p w:rsidR="0070117A" w:rsidRDefault="00C25F6B">
      <w:pPr>
        <w:pStyle w:val="a0"/>
        <w:rPr>
          <w:rFonts w:cs="Segoe UI"/>
          <w:szCs w:val="32"/>
        </w:rPr>
      </w:pPr>
      <w:r w:rsidRPr="006B2144">
        <w:rPr>
          <w:rFonts w:cs="Segoe UI"/>
          <w:szCs w:val="32"/>
        </w:rPr>
        <w:pict>
          <v:shape id="_x0000_i1032" type="#_x0000_t75" style="width:13.2pt;height:13.2pt" filled="t">
            <v:fill color2="black"/>
            <v:imagedata r:id="rId41" o:title=""/>
          </v:shape>
        </w:pict>
      </w:r>
      <w:r w:rsidRPr="006B2144">
        <w:rPr>
          <w:rFonts w:cs="Segoe UI"/>
          <w:szCs w:val="32"/>
        </w:rPr>
        <w:pict>
          <v:shape id="_x0000_i1033" type="#_x0000_t75" style="width:13.2pt;height:13.2pt" filled="t">
            <v:fill color2="black"/>
            <v:imagedata r:id="rId42" o:title=""/>
          </v:shape>
        </w:pict>
      </w:r>
      <w:r w:rsidR="00784D62">
        <w:rPr>
          <w:rFonts w:cs="Segoe UI"/>
          <w:szCs w:val="32"/>
        </w:rPr>
        <w:t>, ESTP – контроль, власть с помощью правил (структуры): законы, созданные для подчинения и контроля. Установление ограничений с помощью законов. Преодоление и разрушение чужих ограничений с последующей установкой своих законов исходя из желания иметь власть и влияние. Важны власть, контроль, ограничения, они достигаются с помощью з</w:t>
      </w:r>
      <w:r w:rsidR="00784D62" w:rsidRPr="00295925">
        <w:rPr>
          <w:rFonts w:cs="Segoe UI"/>
          <w:szCs w:val="32"/>
        </w:rPr>
        <w:t>а</w:t>
      </w:r>
      <w:r w:rsidR="00784D62">
        <w:rPr>
          <w:rFonts w:cs="Segoe UI"/>
          <w:szCs w:val="32"/>
        </w:rPr>
        <w:t>конов.</w:t>
      </w:r>
    </w:p>
    <w:p w:rsidR="0070117A" w:rsidRDefault="0070117A">
      <w:pPr>
        <w:pStyle w:val="a0"/>
        <w:rPr>
          <w:rFonts w:cs="Segoe UI"/>
          <w:szCs w:val="32"/>
        </w:rPr>
      </w:pPr>
    </w:p>
    <w:p w:rsidR="0070117A" w:rsidRDefault="00C25F6B">
      <w:pPr>
        <w:pStyle w:val="a0"/>
        <w:rPr>
          <w:rFonts w:cs="Segoe UI"/>
          <w:szCs w:val="32"/>
        </w:rPr>
      </w:pPr>
      <w:r w:rsidRPr="006B2144">
        <w:rPr>
          <w:rFonts w:cs="Segoe UI"/>
          <w:szCs w:val="32"/>
        </w:rPr>
        <w:pict>
          <v:shape id="_x0000_i1034" type="#_x0000_t75" style="width:13.2pt;height:13.2pt" filled="t">
            <v:fill color2="black"/>
            <v:imagedata r:id="rId42" o:title=""/>
          </v:shape>
        </w:pict>
      </w:r>
      <w:r w:rsidRPr="006B2144">
        <w:rPr>
          <w:rFonts w:cs="Segoe UI"/>
          <w:szCs w:val="32"/>
        </w:rPr>
        <w:pict>
          <v:shape id="_x0000_i1035" type="#_x0000_t75" style="width:13.2pt;height:13.2pt" filled="t">
            <v:fill color2="black"/>
            <v:imagedata r:id="rId41" o:title=""/>
          </v:shape>
        </w:pict>
      </w:r>
      <w:r w:rsidR="00784D62">
        <w:rPr>
          <w:rFonts w:cs="Segoe UI"/>
          <w:szCs w:val="32"/>
        </w:rPr>
        <w:t>, ISTJ-Ti-dom – установление порядка с помощью силы: создание государства с применением силовых методов. Силовое поддержание соблюдения законов — границы определены законами. Преодоление и разрушение чужих ограничений с последующей установкой своих законов исходя из представлений о том, какие законы правильные. Важен порядок, он наводится с помощью силы. Быть может, классификация и упорядочение на основе объективных физических параметров.</w:t>
      </w:r>
    </w:p>
    <w:p w:rsidR="0070117A" w:rsidRDefault="0070117A">
      <w:pPr>
        <w:pStyle w:val="a0"/>
        <w:rPr>
          <w:rFonts w:cs="Segoe UI"/>
          <w:szCs w:val="32"/>
        </w:rPr>
      </w:pPr>
    </w:p>
    <w:p w:rsidR="0070117A" w:rsidRDefault="0070117A">
      <w:pPr>
        <w:pStyle w:val="a0"/>
        <w:numPr>
          <w:ilvl w:val="0"/>
          <w:numId w:val="24"/>
        </w:numPr>
        <w:rPr>
          <w:rFonts w:cs="Segoe UI"/>
          <w:b/>
          <w:bCs/>
          <w:szCs w:val="32"/>
        </w:rPr>
      </w:pPr>
    </w:p>
    <w:p w:rsidR="0070117A" w:rsidRDefault="00C25F6B">
      <w:pPr>
        <w:pStyle w:val="a0"/>
        <w:rPr>
          <w:rFonts w:cs="Segoe UI"/>
          <w:szCs w:val="32"/>
        </w:rPr>
      </w:pPr>
      <w:r w:rsidRPr="006B2144">
        <w:rPr>
          <w:rFonts w:cs="Segoe UI"/>
          <w:szCs w:val="32"/>
        </w:rPr>
        <w:pict>
          <v:shape id="_x0000_i1036" type="#_x0000_t75" style="width:13.2pt;height:13.2pt" filled="t">
            <v:fill color2="black"/>
            <v:imagedata r:id="rId41" o:title=""/>
          </v:shape>
        </w:pict>
      </w:r>
      <w:r w:rsidRPr="006B2144">
        <w:rPr>
          <w:rFonts w:cs="Segoe UI"/>
          <w:szCs w:val="32"/>
        </w:rPr>
        <w:pict>
          <v:shape id="_x0000_i1037" type="#_x0000_t75" style="width:13.2pt;height:13.2pt" filled="t">
            <v:fill color2="black"/>
            <v:imagedata r:id="rId43" o:title=""/>
          </v:shape>
        </w:pict>
      </w:r>
      <w:r w:rsidR="00784D62">
        <w:rPr>
          <w:rFonts w:cs="Segoe UI"/>
          <w:szCs w:val="32"/>
        </w:rPr>
        <w:t>, ESFP – формирование отношений для увеличения своей влиятельности (власти). Выбор друзей, которые могут быть полезны в смысле добавления тебе влиятельности. Использование хороших отношений для влияния на других людей. Пример: если ты лидер, у тебя власть и ты принимаешь решения, и если при всем этом у тебя со всеми хорошие отношения, то твое положение достаточно прочное и стабильное. Важна влиятельность, она достигается за счет отношений.</w:t>
      </w:r>
    </w:p>
    <w:p w:rsidR="0070117A" w:rsidRDefault="0070117A">
      <w:pPr>
        <w:pStyle w:val="a0"/>
        <w:rPr>
          <w:rFonts w:cs="Segoe UI"/>
          <w:szCs w:val="32"/>
        </w:rPr>
      </w:pPr>
    </w:p>
    <w:p w:rsidR="0070117A" w:rsidRDefault="00C25F6B">
      <w:pPr>
        <w:pStyle w:val="a0"/>
        <w:rPr>
          <w:rFonts w:cs="Segoe UI"/>
          <w:szCs w:val="32"/>
        </w:rPr>
      </w:pPr>
      <w:r w:rsidRPr="006B2144">
        <w:rPr>
          <w:rFonts w:cs="Segoe UI"/>
          <w:szCs w:val="32"/>
        </w:rPr>
        <w:pict>
          <v:shape id="_x0000_i1038" type="#_x0000_t75" style="width:13.2pt;height:13.2pt" filled="t">
            <v:fill color2="black"/>
            <v:imagedata r:id="rId43" o:title=""/>
          </v:shape>
        </w:pict>
      </w:r>
      <w:r w:rsidRPr="006B2144">
        <w:rPr>
          <w:rFonts w:cs="Segoe UI"/>
          <w:szCs w:val="32"/>
        </w:rPr>
        <w:pict>
          <v:shape id="_x0000_i1039" type="#_x0000_t75" style="width:13.2pt;height:13.2pt" filled="t">
            <v:fill color2="black"/>
            <v:imagedata r:id="rId41" o:title=""/>
          </v:shape>
        </w:pict>
      </w:r>
      <w:r w:rsidR="00784D62">
        <w:rPr>
          <w:rFonts w:cs="Segoe UI"/>
          <w:szCs w:val="32"/>
        </w:rPr>
        <w:t>, ISFJ-Fi-dom – защита и даже навязывание того, что любишь и считаешь хорошим. Установление морали (общественно приемлемых отношений, «правильных» отношений) путем давления, принуждения. Удержание отношений в границах морали. Здесь ценны в первую очередь отношения и мораль, они навязываются силовым путем или защищаются.</w:t>
      </w:r>
    </w:p>
    <w:p w:rsidR="0070117A" w:rsidRDefault="0070117A">
      <w:pPr>
        <w:pStyle w:val="a0"/>
        <w:rPr>
          <w:rFonts w:cs="Segoe UI"/>
          <w:szCs w:val="32"/>
        </w:rPr>
      </w:pPr>
    </w:p>
    <w:p w:rsidR="0070117A" w:rsidRDefault="0070117A">
      <w:pPr>
        <w:pStyle w:val="a0"/>
        <w:numPr>
          <w:ilvl w:val="0"/>
          <w:numId w:val="24"/>
        </w:numPr>
        <w:rPr>
          <w:rFonts w:cs="Segoe UI"/>
          <w:b/>
          <w:bCs/>
          <w:szCs w:val="32"/>
        </w:rPr>
      </w:pPr>
    </w:p>
    <w:p w:rsidR="0070117A" w:rsidRDefault="00C25F6B">
      <w:pPr>
        <w:pStyle w:val="a0"/>
        <w:rPr>
          <w:rFonts w:cs="Segoe UI"/>
          <w:szCs w:val="32"/>
        </w:rPr>
      </w:pPr>
      <w:r w:rsidRPr="006B2144">
        <w:rPr>
          <w:rFonts w:cs="Segoe UI"/>
          <w:szCs w:val="32"/>
        </w:rPr>
        <w:pict>
          <v:shape id="_x0000_i1040" type="#_x0000_t75" style="width:13.2pt;height:13.2pt" filled="t">
            <v:fill color2="black"/>
            <v:imagedata r:id="rId40" o:title=""/>
          </v:shape>
        </w:pict>
      </w:r>
      <w:r w:rsidRPr="006B2144">
        <w:rPr>
          <w:rFonts w:cs="Segoe UI"/>
          <w:szCs w:val="32"/>
        </w:rPr>
        <w:pict>
          <v:shape id="_x0000_i1041" type="#_x0000_t75" style="width:13.2pt;height:13.2pt" filled="t">
            <v:fill color2="black"/>
            <v:imagedata r:id="rId44" o:title=""/>
          </v:shape>
        </w:pict>
      </w:r>
      <w:r w:rsidR="00784D62">
        <w:rPr>
          <w:rFonts w:cs="Segoe UI"/>
          <w:szCs w:val="32"/>
        </w:rPr>
        <w:t xml:space="preserve">, INTP-Ni-dom – деятельность и работа для нужного результата в будущем, составление алгоритма действий для достижения цели. Оптимизация работы для экономии времени. Предсказание на основе выгодности, практичности, </w:t>
      </w:r>
      <w:r w:rsidR="00784D62">
        <w:rPr>
          <w:rFonts w:cs="Segoe UI"/>
          <w:szCs w:val="32"/>
        </w:rPr>
        <w:lastRenderedPageBreak/>
        <w:t xml:space="preserve">статистики повторяющихся событий (фактов). Здесь важно наступление конкретного будущего, факты и рабочая деятельность выступают лишь в качестве средства. И в качестве </w:t>
      </w:r>
      <w:r w:rsidR="00784D62">
        <w:rPr>
          <w:rFonts w:cs="Segoe UI"/>
          <w:b/>
          <w:bCs/>
          <w:szCs w:val="32"/>
        </w:rPr>
        <w:t>предположения</w:t>
      </w:r>
      <w:r w:rsidR="00784D62">
        <w:rPr>
          <w:rFonts w:cs="Segoe UI"/>
          <w:szCs w:val="32"/>
        </w:rPr>
        <w:t>: описание внутреннего мира с помощью фиксации протекающих там процессов — алгоритмического описания происходящего, а во внутреннем мире может быть, например, целостная динамичная картина какого-либо явления, т. е. описываться будет именно это явление.</w:t>
      </w:r>
    </w:p>
    <w:p w:rsidR="0070117A" w:rsidRDefault="0070117A">
      <w:pPr>
        <w:pStyle w:val="a0"/>
        <w:rPr>
          <w:rFonts w:cs="Segoe UI"/>
          <w:szCs w:val="32"/>
        </w:rPr>
      </w:pPr>
    </w:p>
    <w:p w:rsidR="0070117A" w:rsidRDefault="00C25F6B">
      <w:pPr>
        <w:pStyle w:val="a0"/>
        <w:rPr>
          <w:rFonts w:cs="Segoe UI"/>
          <w:szCs w:val="32"/>
        </w:rPr>
      </w:pPr>
      <w:r w:rsidRPr="006B2144">
        <w:rPr>
          <w:rFonts w:cs="Segoe UI"/>
          <w:szCs w:val="32"/>
        </w:rPr>
        <w:pict>
          <v:shape id="_x0000_i1042" type="#_x0000_t75" style="width:13.2pt;height:13.2pt" filled="t">
            <v:fill color2="black"/>
            <v:imagedata r:id="rId44" o:title=""/>
          </v:shape>
        </w:pict>
      </w:r>
      <w:r w:rsidRPr="006B2144">
        <w:rPr>
          <w:rFonts w:cs="Segoe UI"/>
          <w:szCs w:val="32"/>
        </w:rPr>
        <w:pict>
          <v:shape id="_x0000_i1043" type="#_x0000_t75" style="width:13.2pt;height:13.2pt" filled="t">
            <v:fill color2="black"/>
            <v:imagedata r:id="rId40" o:title=""/>
          </v:shape>
        </w:pict>
      </w:r>
      <w:r w:rsidR="00784D62">
        <w:rPr>
          <w:rFonts w:cs="Segoe UI"/>
          <w:szCs w:val="32"/>
        </w:rPr>
        <w:t>, ENTJ – найти удачный момент для полезных действий (например, для продажи или покупки). Предсказание будущих рисков и долгосрочное планирование при организации дела. Важно дело или полезные действия, предсказание используется как средство.</w:t>
      </w:r>
    </w:p>
    <w:p w:rsidR="0070117A" w:rsidRDefault="0070117A">
      <w:pPr>
        <w:pStyle w:val="a0"/>
        <w:rPr>
          <w:rFonts w:cs="Segoe UI"/>
          <w:szCs w:val="32"/>
        </w:rPr>
      </w:pPr>
    </w:p>
    <w:p w:rsidR="0070117A" w:rsidRDefault="0070117A">
      <w:pPr>
        <w:pStyle w:val="a0"/>
        <w:numPr>
          <w:ilvl w:val="0"/>
          <w:numId w:val="24"/>
        </w:numPr>
        <w:rPr>
          <w:rFonts w:cs="Segoe UI"/>
          <w:b/>
          <w:bCs/>
          <w:szCs w:val="32"/>
        </w:rPr>
      </w:pPr>
    </w:p>
    <w:p w:rsidR="0070117A" w:rsidRDefault="00C25F6B">
      <w:pPr>
        <w:pStyle w:val="a0"/>
        <w:rPr>
          <w:rFonts w:cs="Segoe UI"/>
          <w:szCs w:val="32"/>
        </w:rPr>
      </w:pPr>
      <w:r w:rsidRPr="006B2144">
        <w:rPr>
          <w:rFonts w:cs="Segoe UI"/>
          <w:szCs w:val="32"/>
        </w:rPr>
        <w:pict>
          <v:shape id="_x0000_i1044" type="#_x0000_t75" style="width:13.2pt;height:13.2pt" filled="t">
            <v:fill color2="black"/>
            <v:imagedata r:id="rId44" o:title=""/>
          </v:shape>
        </w:pict>
      </w:r>
      <w:r w:rsidRPr="006B2144">
        <w:rPr>
          <w:rFonts w:cs="Segoe UI"/>
          <w:szCs w:val="32"/>
        </w:rPr>
        <w:pict>
          <v:shape id="_x0000_i1045" type="#_x0000_t75" style="width:13.2pt;height:13.2pt" filled="t">
            <v:fill color2="black"/>
            <v:imagedata r:id="rId39" o:title=""/>
          </v:shape>
        </w:pict>
      </w:r>
      <w:r w:rsidR="00784D62">
        <w:rPr>
          <w:rFonts w:cs="Segoe UI"/>
          <w:szCs w:val="32"/>
        </w:rPr>
        <w:t>, ESTJ – создание комфортных условий для работы, устранение неудобств, мешающих эффективной деятельности, например: хорошее освещение места, эргономика стула. Подбор материалов или комплектующих для изготовления вещи, материалов, удовлетворяющих вкусу или своим собственным представлениям о качественности. Эти собственные стандарты качества могут быть гораздо выше объективно необходимых. Важна работа, комфорт и вкус служат инструментом.</w:t>
      </w:r>
    </w:p>
    <w:p w:rsidR="0070117A" w:rsidRDefault="0070117A">
      <w:pPr>
        <w:pStyle w:val="a0"/>
        <w:rPr>
          <w:rFonts w:cs="Segoe UI"/>
          <w:szCs w:val="32"/>
        </w:rPr>
      </w:pPr>
    </w:p>
    <w:p w:rsidR="0070117A" w:rsidRDefault="00C25F6B">
      <w:pPr>
        <w:pStyle w:val="a0"/>
        <w:rPr>
          <w:rFonts w:cs="Segoe UI"/>
          <w:szCs w:val="32"/>
        </w:rPr>
      </w:pPr>
      <w:r w:rsidRPr="006B2144">
        <w:rPr>
          <w:rFonts w:cs="Segoe UI"/>
          <w:szCs w:val="32"/>
        </w:rPr>
        <w:pict>
          <v:shape id="_x0000_i1046" type="#_x0000_t75" style="width:13.2pt;height:13.2pt" filled="t">
            <v:fill color2="black"/>
            <v:imagedata r:id="rId39" o:title=""/>
          </v:shape>
        </w:pict>
      </w:r>
      <w:r w:rsidRPr="006B2144">
        <w:rPr>
          <w:rFonts w:cs="Segoe UI"/>
          <w:szCs w:val="32"/>
        </w:rPr>
        <w:pict>
          <v:shape id="_x0000_i1047" type="#_x0000_t75" style="width:13.2pt;height:13.2pt" filled="t">
            <v:fill color2="black"/>
            <v:imagedata r:id="rId44" o:title=""/>
          </v:shape>
        </w:pict>
      </w:r>
      <w:r w:rsidR="00784D62">
        <w:rPr>
          <w:rFonts w:cs="Segoe UI"/>
          <w:szCs w:val="32"/>
        </w:rPr>
        <w:t>, ISTP-Si-dom – работа для создания комфорта, проявления красоты, эстетики. Организация ресторана, чтобы дать людям вкусную кухню. Работа по созданию дизайна. Работа по улучшению чего-либо пока не удовлетворит вкусу, представлениям о качестве, в пределе: «доведение до совершенства». Важна красота, комфорт, эстетика, достигаются они с помощью работы с предметами.</w:t>
      </w:r>
    </w:p>
    <w:p w:rsidR="0070117A" w:rsidRDefault="0070117A">
      <w:pPr>
        <w:pStyle w:val="a0"/>
        <w:rPr>
          <w:rFonts w:cs="Segoe UI"/>
          <w:szCs w:val="32"/>
        </w:rPr>
      </w:pPr>
    </w:p>
    <w:p w:rsidR="0070117A" w:rsidRDefault="0070117A">
      <w:pPr>
        <w:pStyle w:val="a0"/>
        <w:numPr>
          <w:ilvl w:val="0"/>
          <w:numId w:val="24"/>
        </w:numPr>
        <w:rPr>
          <w:rFonts w:cs="Segoe UI"/>
          <w:b/>
          <w:bCs/>
          <w:szCs w:val="32"/>
        </w:rPr>
      </w:pPr>
    </w:p>
    <w:p w:rsidR="0070117A" w:rsidRDefault="00C25F6B">
      <w:pPr>
        <w:pStyle w:val="a0"/>
        <w:rPr>
          <w:rFonts w:cs="Segoe UI"/>
          <w:szCs w:val="32"/>
        </w:rPr>
      </w:pPr>
      <w:r w:rsidRPr="006B2144">
        <w:rPr>
          <w:rFonts w:cs="Segoe UI"/>
          <w:szCs w:val="32"/>
        </w:rPr>
        <w:pict>
          <v:shape id="_x0000_i1048" type="#_x0000_t75" style="width:13.2pt;height:13.2pt" filled="t">
            <v:fill color2="black"/>
            <v:imagedata r:id="rId43" o:title=""/>
          </v:shape>
        </w:pict>
      </w:r>
      <w:r w:rsidRPr="006B2144">
        <w:rPr>
          <w:rFonts w:cs="Segoe UI"/>
          <w:szCs w:val="32"/>
        </w:rPr>
        <w:pict>
          <v:shape id="_x0000_i1049" type="#_x0000_t75" style="width:13.2pt;height:13.2pt" filled="t">
            <v:fill color2="black"/>
            <v:imagedata r:id="rId45" o:title=""/>
          </v:shape>
        </w:pict>
      </w:r>
      <w:r w:rsidR="00784D62">
        <w:rPr>
          <w:rFonts w:cs="Segoe UI"/>
          <w:szCs w:val="32"/>
        </w:rPr>
        <w:t>, INFJ-Fi-dom – нахождение возможностей для поддержания хороших отношений. Понимание сути людей помогает сформировать круг отношений, относиться к людям без злости, прощать их. Если рассказать о понятом другим, то можно научить их терпимости и толерантности. Важны свои отношения и мораль других людей, возможности и понимание сути используются как средство.</w:t>
      </w:r>
    </w:p>
    <w:p w:rsidR="0070117A" w:rsidRDefault="0070117A">
      <w:pPr>
        <w:pStyle w:val="a0"/>
        <w:rPr>
          <w:rFonts w:cs="Segoe UI"/>
          <w:szCs w:val="32"/>
        </w:rPr>
      </w:pPr>
    </w:p>
    <w:p w:rsidR="0070117A" w:rsidRDefault="00C25F6B">
      <w:pPr>
        <w:pStyle w:val="a0"/>
        <w:rPr>
          <w:rFonts w:cs="Segoe UI"/>
          <w:szCs w:val="32"/>
        </w:rPr>
      </w:pPr>
      <w:r w:rsidRPr="006B2144">
        <w:rPr>
          <w:rFonts w:cs="Segoe UI"/>
          <w:szCs w:val="32"/>
        </w:rPr>
        <w:lastRenderedPageBreak/>
        <w:pict>
          <v:shape id="_x0000_i1050" type="#_x0000_t75" style="width:13.2pt;height:13.2pt" filled="t">
            <v:fill color2="black"/>
            <v:imagedata r:id="rId45" o:title=""/>
          </v:shape>
        </w:pict>
      </w:r>
      <w:r w:rsidRPr="006B2144">
        <w:rPr>
          <w:rFonts w:cs="Segoe UI"/>
          <w:szCs w:val="32"/>
        </w:rPr>
        <w:pict>
          <v:shape id="_x0000_i1051" type="#_x0000_t75" style="width:13.2pt;height:13.2pt" filled="t">
            <v:fill color2="black"/>
            <v:imagedata r:id="rId43" o:title=""/>
          </v:shape>
        </w:pict>
      </w:r>
      <w:r w:rsidR="00784D62">
        <w:rPr>
          <w:rFonts w:cs="Segoe UI"/>
          <w:szCs w:val="32"/>
        </w:rPr>
        <w:t>, ENFP – создание отношений для выявления разнообразных возможностей. Формирование положительного отношения к необычным возможностям. Углядеть новую возможность, а потом использовать знание нужных людей и отношения для того, чтобы реализовать ее. Понимание сути людей: поиск причин поведения людей, универсальных свойств, определяющих поведение. Это делается с помощью определения отношений человека к различным явлениям, людям. Важно понять суть или реализовать новые возможности, для этого используются отношения.</w:t>
      </w:r>
    </w:p>
    <w:p w:rsidR="0070117A" w:rsidRDefault="0070117A">
      <w:pPr>
        <w:pStyle w:val="a0"/>
        <w:rPr>
          <w:rFonts w:cs="Segoe UI"/>
          <w:szCs w:val="32"/>
        </w:rPr>
      </w:pPr>
    </w:p>
    <w:p w:rsidR="0070117A" w:rsidRDefault="00784D62">
      <w:pPr>
        <w:pStyle w:val="a0"/>
        <w:rPr>
          <w:rFonts w:cs="Segoe UI"/>
          <w:szCs w:val="32"/>
        </w:rPr>
      </w:pPr>
      <w:r>
        <w:rPr>
          <w:rFonts w:cs="Segoe UI"/>
          <w:b/>
          <w:bCs/>
          <w:szCs w:val="32"/>
        </w:rPr>
        <w:t>Замечания:</w:t>
      </w:r>
    </w:p>
    <w:p w:rsidR="0070117A" w:rsidRDefault="0070117A">
      <w:pPr>
        <w:pStyle w:val="a0"/>
        <w:rPr>
          <w:rFonts w:cs="Segoe UI"/>
          <w:szCs w:val="32"/>
        </w:rPr>
      </w:pPr>
    </w:p>
    <w:p w:rsidR="0070117A" w:rsidRDefault="00784D62">
      <w:pPr>
        <w:pStyle w:val="a0"/>
        <w:rPr>
          <w:rFonts w:cs="Segoe UI"/>
          <w:szCs w:val="32"/>
        </w:rPr>
      </w:pPr>
      <w:r>
        <w:rPr>
          <w:rFonts w:cs="Segoe UI"/>
          <w:szCs w:val="32"/>
        </w:rPr>
        <w:t>Приобретение функциями оттенков друг друга имеет место, но при этом, «чистые» функции сами по себе тоже имеют место быть. То есть это все зависит от контекста и конкретных решаемых задач.</w:t>
      </w:r>
    </w:p>
    <w:bookmarkEnd w:id="25"/>
    <w:p w:rsidR="0070117A" w:rsidRDefault="0070117A">
      <w:pPr>
        <w:pStyle w:val="a0"/>
        <w:rPr>
          <w:rFonts w:cs="Segoe UI"/>
          <w:szCs w:val="32"/>
        </w:rPr>
      </w:pPr>
    </w:p>
    <w:p w:rsidR="0070117A" w:rsidRPr="00295925" w:rsidRDefault="00784D62">
      <w:pPr>
        <w:pStyle w:val="a0"/>
        <w:rPr>
          <w:rFonts w:eastAsia="Times New Roman" w:cs="Segoe UI"/>
          <w:color w:val="000000"/>
          <w:szCs w:val="32"/>
          <w:lang w:eastAsia="ru-RU"/>
        </w:rPr>
      </w:pPr>
      <w:r>
        <w:rPr>
          <w:rFonts w:eastAsia="Times New Roman" w:cs="Segoe UI"/>
          <w:color w:val="000000"/>
          <w:szCs w:val="32"/>
          <w:lang w:eastAsia="ru-RU"/>
        </w:rPr>
        <w:t>Стоит отметить, что на смысловое наполнение функции какого-либо конкретного типа могут оказывать влияние другие функции данного типа. Наиболее сильное влияние будут оказывать друг на друга программная и творческая функции. Возможно, в том числе, из-за этого и наблюдается путаница в отнесении конкретных проявлений к той или иной функции и аспекту — оно возникает как бы на стыке двух функций.</w:t>
      </w:r>
    </w:p>
    <w:p w:rsidR="0070117A" w:rsidRPr="00295925" w:rsidRDefault="0070117A">
      <w:pPr>
        <w:pStyle w:val="a0"/>
        <w:rPr>
          <w:rFonts w:eastAsia="Times New Roman" w:cs="Segoe UI"/>
          <w:color w:val="000000"/>
          <w:szCs w:val="32"/>
          <w:lang w:eastAsia="ru-RU"/>
        </w:rPr>
      </w:pPr>
    </w:p>
    <w:p w:rsidR="0070117A" w:rsidRPr="00295925" w:rsidRDefault="00784D62">
      <w:pPr>
        <w:pStyle w:val="a0"/>
        <w:rPr>
          <w:rFonts w:eastAsia="Times New Roman" w:cs="Segoe UI"/>
          <w:color w:val="000000"/>
          <w:szCs w:val="32"/>
          <w:lang w:eastAsia="ru-RU"/>
        </w:rPr>
      </w:pPr>
      <w:r>
        <w:rPr>
          <w:rFonts w:eastAsia="Times New Roman" w:cs="Segoe UI"/>
          <w:color w:val="000000"/>
          <w:szCs w:val="32"/>
          <w:lang w:eastAsia="ru-RU"/>
        </w:rPr>
        <w:t xml:space="preserve">Данное разделение труда программной и творческой функций общепризнанно для длительных действий и целей типов. В конкретных же ситуациях творческая функция вполне может временно становиться исходной, а программная результирующей </w:t>
      </w:r>
      <w:r w:rsidRPr="00295925">
        <w:rPr>
          <w:rFonts w:eastAsia="Times New Roman" w:cs="Segoe UI"/>
          <w:color w:val="000000"/>
          <w:szCs w:val="32"/>
          <w:lang w:eastAsia="ru-RU"/>
        </w:rPr>
        <w:t>[</w:t>
      </w:r>
      <w:hyperlink r:id="rId46" w:history="1">
        <w:r>
          <w:rPr>
            <w:rStyle w:val="a7"/>
            <w:rFonts w:cs="Segoe UI"/>
            <w:szCs w:val="32"/>
          </w:rPr>
          <w:t>7</w:t>
        </w:r>
      </w:hyperlink>
      <w:r w:rsidRPr="00295925">
        <w:rPr>
          <w:rFonts w:eastAsia="Times New Roman" w:cs="Segoe UI"/>
          <w:color w:val="000000"/>
          <w:szCs w:val="32"/>
          <w:lang w:eastAsia="ru-RU"/>
        </w:rPr>
        <w:t>].</w:t>
      </w:r>
    </w:p>
    <w:p w:rsidR="0070117A" w:rsidRPr="00295925" w:rsidRDefault="0070117A">
      <w:pPr>
        <w:pStyle w:val="a0"/>
        <w:rPr>
          <w:rFonts w:eastAsia="Times New Roman" w:cs="Segoe UI"/>
          <w:color w:val="000000"/>
          <w:szCs w:val="32"/>
          <w:lang w:eastAsia="ru-RU"/>
        </w:rPr>
      </w:pPr>
    </w:p>
    <w:p w:rsidR="0070117A" w:rsidRDefault="00784D62">
      <w:pPr>
        <w:pStyle w:val="a0"/>
        <w:rPr>
          <w:rFonts w:cs="Segoe UI"/>
          <w:szCs w:val="32"/>
        </w:rPr>
      </w:pPr>
      <w:r>
        <w:rPr>
          <w:rFonts w:cs="Segoe UI"/>
          <w:szCs w:val="32"/>
        </w:rPr>
        <w:t>Повторюсь, что не исключено, что в таких парных режимах способны работать не только программная с творческой, но и другие гетеровертно-гетерональные пары функций типа, только в различных степенях компетенции, энергозатратности, да и, наконец, желания работать в таких режимах.</w:t>
      </w:r>
    </w:p>
    <w:p w:rsidR="0070117A" w:rsidRDefault="0070117A">
      <w:pPr>
        <w:pStyle w:val="a0"/>
        <w:rPr>
          <w:rFonts w:cs="Segoe UI"/>
          <w:szCs w:val="32"/>
        </w:rPr>
      </w:pPr>
    </w:p>
    <w:p w:rsidR="0070117A" w:rsidRDefault="00784D62">
      <w:pPr>
        <w:pStyle w:val="a0"/>
        <w:rPr>
          <w:rFonts w:eastAsia="Times New Roman" w:cs="Segoe UI"/>
          <w:color w:val="000000"/>
          <w:szCs w:val="32"/>
          <w:lang w:eastAsia="ru-RU"/>
        </w:rPr>
      </w:pPr>
      <w:r>
        <w:rPr>
          <w:rFonts w:cs="Segoe UI"/>
          <w:b/>
          <w:bCs/>
          <w:szCs w:val="32"/>
        </w:rPr>
        <w:t>Пары на более высоком уровне абстракции:</w:t>
      </w:r>
    </w:p>
    <w:p w:rsidR="0070117A" w:rsidRDefault="0070117A">
      <w:pPr>
        <w:rPr>
          <w:rFonts w:eastAsia="Times New Roman" w:cs="Segoe UI"/>
          <w:color w:val="000000"/>
          <w:szCs w:val="32"/>
          <w:lang w:eastAsia="ru-RU"/>
        </w:rPr>
      </w:pPr>
    </w:p>
    <w:p w:rsidR="0070117A" w:rsidRDefault="00784D62">
      <w:pPr>
        <w:rPr>
          <w:rFonts w:eastAsia="Times New Roman" w:cs="Segoe UI"/>
          <w:color w:val="000000"/>
          <w:szCs w:val="32"/>
          <w:lang w:eastAsia="ru-RU"/>
        </w:rPr>
      </w:pPr>
      <w:r>
        <w:rPr>
          <w:rFonts w:eastAsia="Times New Roman" w:cs="Segoe UI"/>
          <w:color w:val="000000"/>
          <w:szCs w:val="32"/>
          <w:lang w:eastAsia="ru-RU"/>
        </w:rPr>
        <w:t>Теперь попробую рассмотреть взаимодействие гетеровертно-гетерональных пар функций на другом масштабе — объединяя смысловые ядра гомовертно-гомональных пар:</w:t>
      </w:r>
    </w:p>
    <w:p w:rsidR="0070117A" w:rsidRDefault="0070117A">
      <w:pPr>
        <w:pStyle w:val="a0"/>
        <w:rPr>
          <w:rFonts w:eastAsia="Times New Roman" w:cs="Segoe UI"/>
          <w:color w:val="000000"/>
          <w:szCs w:val="32"/>
          <w:lang w:eastAsia="ru-RU"/>
        </w:rPr>
      </w:pPr>
    </w:p>
    <w:p w:rsidR="0070117A" w:rsidRDefault="00C25F6B">
      <w:pPr>
        <w:pStyle w:val="a0"/>
        <w:rPr>
          <w:rFonts w:cs="Segoe UI"/>
          <w:szCs w:val="32"/>
        </w:rPr>
      </w:pPr>
      <w:r w:rsidRPr="006B2144">
        <w:rPr>
          <w:rFonts w:eastAsia="Times New Roman" w:cs="Segoe UI"/>
          <w:color w:val="000000"/>
          <w:szCs w:val="32"/>
          <w:lang w:eastAsia="ru-RU"/>
        </w:rPr>
        <w:pict>
          <v:shape id="_x0000_i1052" type="#_x0000_t75" style="width:13.2pt;height:13.2pt" filled="t">
            <v:fill color2="black"/>
            <v:imagedata r:id="rId41" o:title=""/>
          </v:shape>
        </w:pict>
      </w:r>
      <w:r w:rsidRPr="006B2144">
        <w:rPr>
          <w:rFonts w:eastAsia="Times New Roman" w:cs="Segoe UI"/>
          <w:color w:val="000000"/>
          <w:szCs w:val="32"/>
          <w:lang w:eastAsia="ru-RU"/>
        </w:rPr>
        <w:pict>
          <v:shape id="_x0000_i1053" type="#_x0000_t75" style="width:13.2pt;height:13.2pt" filled="t">
            <v:fill color2="black"/>
            <v:imagedata r:id="rId42" o:title=""/>
          </v:shape>
        </w:pict>
      </w:r>
      <w:r w:rsidR="00784D62">
        <w:rPr>
          <w:rFonts w:eastAsia="Times New Roman" w:cs="Segoe UI"/>
          <w:color w:val="000000"/>
          <w:szCs w:val="32"/>
          <w:lang w:eastAsia="ru-RU"/>
        </w:rPr>
        <w:t>, </w:t>
      </w:r>
      <w:r w:rsidRPr="006B2144">
        <w:rPr>
          <w:rFonts w:eastAsia="Times New Roman" w:cs="Segoe UI"/>
          <w:color w:val="000000"/>
          <w:szCs w:val="32"/>
          <w:lang w:eastAsia="ru-RU"/>
        </w:rPr>
        <w:pict>
          <v:shape id="_x0000_i1054" type="#_x0000_t75" style="width:13.2pt;height:13.2pt" filled="t">
            <v:fill color2="black"/>
            <v:imagedata r:id="rId45" o:title=""/>
          </v:shape>
        </w:pict>
      </w:r>
      <w:r w:rsidRPr="006B2144">
        <w:rPr>
          <w:rFonts w:eastAsia="Times New Roman" w:cs="Segoe UI"/>
          <w:color w:val="000000"/>
          <w:szCs w:val="32"/>
          <w:lang w:eastAsia="ru-RU"/>
        </w:rPr>
        <w:pict>
          <v:shape id="_x0000_i1055" type="#_x0000_t75" style="width:13.2pt;height:13.2pt" filled="t">
            <v:fill color2="black"/>
            <v:imagedata r:id="rId42" o:title=""/>
          </v:shape>
        </w:pict>
      </w:r>
      <w:r w:rsidR="00784D62">
        <w:rPr>
          <w:rFonts w:eastAsia="Times New Roman" w:cs="Segoe UI"/>
          <w:color w:val="000000"/>
          <w:szCs w:val="32"/>
          <w:lang w:eastAsia="ru-RU"/>
        </w:rPr>
        <w:t>, </w:t>
      </w:r>
      <w:r w:rsidRPr="006B2144">
        <w:rPr>
          <w:rFonts w:eastAsia="Times New Roman" w:cs="Segoe UI"/>
          <w:color w:val="000000"/>
          <w:szCs w:val="32"/>
          <w:lang w:eastAsia="ru-RU"/>
        </w:rPr>
        <w:pict>
          <v:shape id="_x0000_i1056" type="#_x0000_t75" style="width:13.2pt;height:13.2pt" filled="t">
            <v:fill color2="black"/>
            <v:imagedata r:id="rId41" o:title=""/>
          </v:shape>
        </w:pict>
      </w:r>
      <w:r w:rsidRPr="006B2144">
        <w:rPr>
          <w:rFonts w:eastAsia="Times New Roman" w:cs="Segoe UI"/>
          <w:color w:val="000000"/>
          <w:szCs w:val="32"/>
          <w:lang w:eastAsia="ru-RU"/>
        </w:rPr>
        <w:pict>
          <v:shape id="_x0000_i1057" type="#_x0000_t75" style="width:13.2pt;height:13.2pt" filled="t">
            <v:fill color2="black"/>
            <v:imagedata r:id="rId43" o:title=""/>
          </v:shape>
        </w:pict>
      </w:r>
      <w:r w:rsidR="00784D62">
        <w:rPr>
          <w:rFonts w:eastAsia="Times New Roman" w:cs="Segoe UI"/>
          <w:color w:val="000000"/>
          <w:szCs w:val="32"/>
          <w:lang w:eastAsia="ru-RU"/>
        </w:rPr>
        <w:t>, </w:t>
      </w:r>
      <w:r w:rsidRPr="006B2144">
        <w:rPr>
          <w:rFonts w:eastAsia="Times New Roman" w:cs="Segoe UI"/>
          <w:color w:val="000000"/>
          <w:szCs w:val="32"/>
          <w:lang w:eastAsia="ru-RU"/>
        </w:rPr>
        <w:pict>
          <v:shape id="_x0000_i1058" type="#_x0000_t75" style="width:13.2pt;height:13.2pt" filled="t">
            <v:fill color2="black"/>
            <v:imagedata r:id="rId45" o:title=""/>
          </v:shape>
        </w:pict>
      </w:r>
      <w:r w:rsidRPr="006B2144">
        <w:rPr>
          <w:rFonts w:eastAsia="Times New Roman" w:cs="Segoe UI"/>
          <w:color w:val="000000"/>
          <w:szCs w:val="32"/>
          <w:lang w:eastAsia="ru-RU"/>
        </w:rPr>
        <w:pict>
          <v:shape id="_x0000_i1059" type="#_x0000_t75" style="width:13.2pt;height:13.2pt" filled="t">
            <v:fill color2="black"/>
            <v:imagedata r:id="rId43" o:title=""/>
          </v:shape>
        </w:pict>
      </w:r>
      <w:r w:rsidR="00784D62">
        <w:rPr>
          <w:rFonts w:eastAsia="Times New Roman" w:cs="Segoe UI"/>
          <w:color w:val="000000"/>
          <w:szCs w:val="32"/>
          <w:lang w:eastAsia="ru-RU"/>
        </w:rPr>
        <w:t> (</w:t>
      </w:r>
      <w:r w:rsidR="00784D62">
        <w:rPr>
          <w:rFonts w:eastAsia="Times New Roman" w:cs="Segoe UI"/>
          <w:b/>
          <w:bCs/>
          <w:color w:val="000000"/>
          <w:szCs w:val="32"/>
          <w:lang w:val="en-US" w:eastAsia="ru-RU"/>
        </w:rPr>
        <w:t>PeJi</w:t>
      </w:r>
      <w:r w:rsidR="00784D62">
        <w:rPr>
          <w:rFonts w:eastAsia="Times New Roman" w:cs="Segoe UI"/>
          <w:color w:val="000000"/>
          <w:szCs w:val="32"/>
          <w:lang w:eastAsia="ru-RU"/>
        </w:rPr>
        <w:t>) — </w:t>
      </w:r>
      <w:r w:rsidR="00784D62">
        <w:rPr>
          <w:rFonts w:cs="Segoe UI"/>
          <w:szCs w:val="32"/>
        </w:rPr>
        <w:t>степень влияния на мир и его познания-понимания закрепляется с помощью устойчивых правил, схем (как формальных, так и устойчивых нравственных предпочтений, отношений).</w:t>
      </w:r>
    </w:p>
    <w:p w:rsidR="0070117A" w:rsidRDefault="0070117A">
      <w:pPr>
        <w:pStyle w:val="a0"/>
        <w:rPr>
          <w:rFonts w:cs="Segoe UI"/>
          <w:szCs w:val="32"/>
        </w:rPr>
      </w:pPr>
    </w:p>
    <w:p w:rsidR="0070117A" w:rsidRDefault="00784D62">
      <w:pPr>
        <w:pStyle w:val="a0"/>
        <w:rPr>
          <w:rFonts w:cs="Segoe UI"/>
          <w:szCs w:val="32"/>
        </w:rPr>
      </w:pPr>
      <w:r>
        <w:rPr>
          <w:rFonts w:eastAsia="Times New Roman" w:cs="Segoe UI"/>
          <w:color w:val="000000"/>
          <w:szCs w:val="32"/>
          <w:lang w:eastAsia="ru-RU"/>
        </w:rPr>
        <w:t xml:space="preserve">Введем графические обозначения для таких четвёрок пар функций на основе обозначений из главы </w:t>
      </w:r>
      <w:r w:rsidR="006B2144">
        <w:rPr>
          <w:rFonts w:eastAsia="Times New Roman" w:cs="Segoe UI"/>
          <w:color w:val="0000FF"/>
          <w:szCs w:val="32"/>
          <w:u w:val="single"/>
          <w:lang w:eastAsia="ru-RU"/>
        </w:rPr>
        <w:fldChar w:fldCharType="begin"/>
      </w:r>
      <w:r>
        <w:rPr>
          <w:rFonts w:eastAsia="Times New Roman" w:cs="Segoe UI"/>
          <w:color w:val="0000FF"/>
          <w:szCs w:val="32"/>
          <w:u w:val="single"/>
          <w:lang w:eastAsia="ru-RU"/>
        </w:rPr>
        <w:instrText xml:space="preserve"> REF __RefHeading__23801_789069325 \h </w:instrText>
      </w:r>
      <w:r w:rsidR="006B2144">
        <w:rPr>
          <w:rFonts w:eastAsia="Times New Roman" w:cs="Segoe UI"/>
          <w:color w:val="0000FF"/>
          <w:szCs w:val="32"/>
          <w:u w:val="single"/>
          <w:lang w:eastAsia="ru-RU"/>
        </w:rPr>
      </w:r>
      <w:r w:rsidR="006B2144">
        <w:rPr>
          <w:rFonts w:eastAsia="Times New Roman" w:cs="Segoe UI"/>
          <w:color w:val="0000FF"/>
          <w:szCs w:val="32"/>
          <w:u w:val="single"/>
          <w:lang w:eastAsia="ru-RU"/>
        </w:rPr>
        <w:fldChar w:fldCharType="separate"/>
      </w:r>
      <w:r>
        <w:rPr>
          <w:rFonts w:eastAsia="Times New Roman" w:cs="Segoe UI"/>
          <w:color w:val="0000FF"/>
          <w:szCs w:val="32"/>
          <w:u w:val="single"/>
          <w:lang w:eastAsia="ru-RU"/>
        </w:rPr>
        <w:t>1.12 Гомовертно-гомональные пары функций</w:t>
      </w:r>
      <w:r w:rsidR="006B2144">
        <w:rPr>
          <w:rFonts w:eastAsia="Times New Roman" w:cs="Segoe UI"/>
          <w:color w:val="0000FF"/>
          <w:szCs w:val="32"/>
          <w:u w:val="single"/>
          <w:lang w:eastAsia="ru-RU"/>
        </w:rPr>
        <w:fldChar w:fldCharType="end"/>
      </w:r>
      <w:r>
        <w:rPr>
          <w:rFonts w:eastAsia="Times New Roman" w:cs="Segoe UI"/>
          <w:color w:val="000000"/>
          <w:szCs w:val="32"/>
          <w:lang w:eastAsia="ru-RU"/>
        </w:rPr>
        <w:t xml:space="preserve">: </w:t>
      </w:r>
      <w:r>
        <w:rPr>
          <w:rFonts w:eastAsia="Times New Roman" w:cs="Segoe UI"/>
          <w:color w:val="000000"/>
          <w:szCs w:val="32"/>
          <w:lang w:val="en-US" w:eastAsia="ru-RU"/>
        </w:rPr>
        <w:t>PeJi</w:t>
      </w:r>
      <w:r w:rsidRPr="00295925">
        <w:rPr>
          <w:rFonts w:eastAsia="Times New Roman" w:cs="Segoe UI"/>
          <w:color w:val="000000"/>
          <w:szCs w:val="32"/>
          <w:lang w:eastAsia="ru-RU"/>
        </w:rPr>
        <w:t>.</w:t>
      </w:r>
    </w:p>
    <w:p w:rsidR="0070117A" w:rsidRDefault="0070117A">
      <w:pPr>
        <w:pStyle w:val="a0"/>
        <w:rPr>
          <w:rFonts w:cs="Segoe UI"/>
          <w:szCs w:val="32"/>
        </w:rPr>
      </w:pPr>
    </w:p>
    <w:p w:rsidR="0070117A" w:rsidRDefault="00C25F6B">
      <w:pPr>
        <w:pStyle w:val="a0"/>
        <w:rPr>
          <w:rFonts w:cs="Segoe UI"/>
          <w:szCs w:val="32"/>
        </w:rPr>
      </w:pPr>
      <w:r w:rsidRPr="006B2144">
        <w:rPr>
          <w:rFonts w:eastAsia="Times New Roman" w:cs="Segoe UI"/>
          <w:color w:val="000000"/>
          <w:szCs w:val="32"/>
          <w:lang w:eastAsia="ru-RU"/>
        </w:rPr>
        <w:pict>
          <v:shape id="_x0000_i1060" type="#_x0000_t75" style="width:13.2pt;height:13.2pt" filled="t">
            <v:fill color2="black"/>
            <v:imagedata r:id="rId42" o:title=""/>
          </v:shape>
        </w:pict>
      </w:r>
      <w:r w:rsidRPr="006B2144">
        <w:rPr>
          <w:rFonts w:eastAsia="Times New Roman" w:cs="Segoe UI"/>
          <w:color w:val="000000"/>
          <w:szCs w:val="32"/>
          <w:lang w:eastAsia="ru-RU"/>
        </w:rPr>
        <w:pict>
          <v:shape id="_x0000_i1061" type="#_x0000_t75" style="width:13.2pt;height:13.2pt" filled="t">
            <v:fill color2="black"/>
            <v:imagedata r:id="rId41" o:title=""/>
          </v:shape>
        </w:pict>
      </w:r>
      <w:r w:rsidR="00784D62">
        <w:rPr>
          <w:rFonts w:eastAsia="Times New Roman" w:cs="Segoe UI"/>
          <w:color w:val="000000"/>
          <w:szCs w:val="32"/>
          <w:lang w:eastAsia="ru-RU"/>
        </w:rPr>
        <w:t>, </w:t>
      </w:r>
      <w:r w:rsidRPr="006B2144">
        <w:rPr>
          <w:rFonts w:eastAsia="Times New Roman" w:cs="Segoe UI"/>
          <w:color w:val="000000"/>
          <w:szCs w:val="32"/>
          <w:lang w:eastAsia="ru-RU"/>
        </w:rPr>
        <w:pict>
          <v:shape id="_x0000_i1062" type="#_x0000_t75" style="width:13.2pt;height:13.2pt" filled="t">
            <v:fill color2="black"/>
            <v:imagedata r:id="rId42" o:title=""/>
          </v:shape>
        </w:pict>
      </w:r>
      <w:r w:rsidRPr="006B2144">
        <w:rPr>
          <w:rFonts w:eastAsia="Times New Roman" w:cs="Segoe UI"/>
          <w:color w:val="000000"/>
          <w:szCs w:val="32"/>
          <w:lang w:eastAsia="ru-RU"/>
        </w:rPr>
        <w:pict>
          <v:shape id="_x0000_i1063" type="#_x0000_t75" style="width:13.2pt;height:13.2pt" filled="t">
            <v:fill color2="black"/>
            <v:imagedata r:id="rId45" o:title=""/>
          </v:shape>
        </w:pict>
      </w:r>
      <w:r w:rsidR="00784D62">
        <w:rPr>
          <w:rFonts w:eastAsia="Times New Roman" w:cs="Segoe UI"/>
          <w:color w:val="000000"/>
          <w:szCs w:val="32"/>
          <w:lang w:eastAsia="ru-RU"/>
        </w:rPr>
        <w:t>, </w:t>
      </w:r>
      <w:r w:rsidRPr="006B2144">
        <w:rPr>
          <w:rFonts w:eastAsia="Times New Roman" w:cs="Segoe UI"/>
          <w:color w:val="000000"/>
          <w:szCs w:val="32"/>
          <w:lang w:eastAsia="ru-RU"/>
        </w:rPr>
        <w:pict>
          <v:shape id="_x0000_i1064" type="#_x0000_t75" style="width:13.2pt;height:13.2pt" filled="t">
            <v:fill color2="black"/>
            <v:imagedata r:id="rId43" o:title=""/>
          </v:shape>
        </w:pict>
      </w:r>
      <w:r w:rsidRPr="006B2144">
        <w:rPr>
          <w:rFonts w:eastAsia="Times New Roman" w:cs="Segoe UI"/>
          <w:color w:val="000000"/>
          <w:szCs w:val="32"/>
          <w:lang w:eastAsia="ru-RU"/>
        </w:rPr>
        <w:pict>
          <v:shape id="_x0000_i1065" type="#_x0000_t75" style="width:13.2pt;height:13.2pt" filled="t">
            <v:fill color2="black"/>
            <v:imagedata r:id="rId41" o:title=""/>
          </v:shape>
        </w:pict>
      </w:r>
      <w:r w:rsidR="00784D62">
        <w:rPr>
          <w:rFonts w:eastAsia="Times New Roman" w:cs="Segoe UI"/>
          <w:color w:val="000000"/>
          <w:szCs w:val="32"/>
          <w:lang w:eastAsia="ru-RU"/>
        </w:rPr>
        <w:t>, </w:t>
      </w:r>
      <w:r w:rsidRPr="006B2144">
        <w:rPr>
          <w:rFonts w:eastAsia="Times New Roman" w:cs="Segoe UI"/>
          <w:color w:val="000000"/>
          <w:szCs w:val="32"/>
          <w:lang w:eastAsia="ru-RU"/>
        </w:rPr>
        <w:pict>
          <v:shape id="_x0000_i1066" type="#_x0000_t75" style="width:13.2pt;height:13.2pt" filled="t">
            <v:fill color2="black"/>
            <v:imagedata r:id="rId43" o:title=""/>
          </v:shape>
        </w:pict>
      </w:r>
      <w:r w:rsidRPr="006B2144">
        <w:rPr>
          <w:rFonts w:eastAsia="Times New Roman" w:cs="Segoe UI"/>
          <w:color w:val="000000"/>
          <w:szCs w:val="32"/>
          <w:lang w:eastAsia="ru-RU"/>
        </w:rPr>
        <w:pict>
          <v:shape id="_x0000_i1067" type="#_x0000_t75" style="width:13.2pt;height:13.2pt" filled="t">
            <v:fill color2="black"/>
            <v:imagedata r:id="rId45" o:title=""/>
          </v:shape>
        </w:pict>
      </w:r>
      <w:r w:rsidR="00784D62">
        <w:rPr>
          <w:rFonts w:eastAsia="Times New Roman" w:cs="Segoe UI"/>
          <w:color w:val="000000"/>
          <w:szCs w:val="32"/>
          <w:lang w:eastAsia="ru-RU"/>
        </w:rPr>
        <w:t> (</w:t>
      </w:r>
      <w:r w:rsidR="00784D62">
        <w:rPr>
          <w:rFonts w:eastAsia="Times New Roman" w:cs="Segoe UI"/>
          <w:b/>
          <w:bCs/>
          <w:color w:val="000000"/>
          <w:szCs w:val="32"/>
          <w:lang w:val="en-US" w:eastAsia="ru-RU"/>
        </w:rPr>
        <w:t>JiPe</w:t>
      </w:r>
      <w:r w:rsidR="00784D62">
        <w:rPr>
          <w:rFonts w:eastAsia="Times New Roman" w:cs="Segoe UI"/>
          <w:color w:val="000000"/>
          <w:szCs w:val="32"/>
          <w:lang w:eastAsia="ru-RU"/>
        </w:rPr>
        <w:t>) — </w:t>
      </w:r>
      <w:r w:rsidR="00784D62">
        <w:rPr>
          <w:rFonts w:cs="Segoe UI"/>
          <w:szCs w:val="32"/>
        </w:rPr>
        <w:t>поддержание существующего порядка (власти, знаний, морально-этических норм) с помощью подправляющего (в том числе силового) влияния на мир и его дополнительного познания. Либо создание нового порядка, если старый совсем не годится.</w:t>
      </w:r>
    </w:p>
    <w:p w:rsidR="0070117A" w:rsidRDefault="0070117A">
      <w:pPr>
        <w:pStyle w:val="a0"/>
        <w:rPr>
          <w:rFonts w:cs="Segoe UI"/>
          <w:szCs w:val="32"/>
        </w:rPr>
      </w:pPr>
    </w:p>
    <w:p w:rsidR="0070117A" w:rsidRDefault="00C25F6B">
      <w:pPr>
        <w:pStyle w:val="a0"/>
        <w:rPr>
          <w:rFonts w:eastAsia="Times New Roman" w:cs="Segoe UI"/>
          <w:color w:val="000000"/>
          <w:szCs w:val="32"/>
          <w:lang w:eastAsia="ru-RU"/>
        </w:rPr>
      </w:pPr>
      <w:r w:rsidRPr="006B2144">
        <w:rPr>
          <w:rFonts w:eastAsia="Times New Roman" w:cs="Segoe UI"/>
          <w:color w:val="000000"/>
          <w:szCs w:val="32"/>
          <w:lang w:eastAsia="ru-RU"/>
        </w:rPr>
        <w:pict>
          <v:shape id="_x0000_i1068" type="#_x0000_t75" style="width:13.2pt;height:13.2pt" filled="t">
            <v:fill color2="black"/>
            <v:imagedata r:id="rId44" o:title=""/>
          </v:shape>
        </w:pict>
      </w:r>
      <w:r w:rsidRPr="006B2144">
        <w:rPr>
          <w:rFonts w:eastAsia="Times New Roman" w:cs="Segoe UI"/>
          <w:color w:val="000000"/>
          <w:szCs w:val="32"/>
          <w:lang w:eastAsia="ru-RU"/>
        </w:rPr>
        <w:pict>
          <v:shape id="_x0000_i1069" type="#_x0000_t75" style="width:13.2pt;height:13.2pt" filled="t">
            <v:fill color2="black"/>
            <v:imagedata r:id="rId39" o:title=""/>
          </v:shape>
        </w:pict>
      </w:r>
      <w:r w:rsidR="00784D62">
        <w:rPr>
          <w:rFonts w:eastAsia="Times New Roman" w:cs="Segoe UI"/>
          <w:color w:val="000000"/>
          <w:szCs w:val="32"/>
          <w:lang w:eastAsia="ru-RU"/>
        </w:rPr>
        <w:t>, </w:t>
      </w:r>
      <w:r w:rsidRPr="006B2144">
        <w:rPr>
          <w:rFonts w:eastAsia="Times New Roman" w:cs="Segoe UI"/>
          <w:color w:val="000000"/>
          <w:szCs w:val="32"/>
          <w:lang w:eastAsia="ru-RU"/>
        </w:rPr>
        <w:pict>
          <v:shape id="_x0000_i1070" type="#_x0000_t75" style="width:13.2pt;height:13.2pt" filled="t">
            <v:fill color2="black"/>
            <v:imagedata r:id="rId44" o:title=""/>
          </v:shape>
        </w:pict>
      </w:r>
      <w:r w:rsidRPr="006B2144">
        <w:rPr>
          <w:rFonts w:eastAsia="Times New Roman" w:cs="Segoe UI"/>
          <w:color w:val="000000"/>
          <w:szCs w:val="32"/>
          <w:lang w:eastAsia="ru-RU"/>
        </w:rPr>
        <w:pict>
          <v:shape id="_x0000_i1071" type="#_x0000_t75" style="width:13.2pt;height:13.2pt" filled="t">
            <v:fill color2="black"/>
            <v:imagedata r:id="rId40" o:title=""/>
          </v:shape>
        </w:pict>
      </w:r>
      <w:r w:rsidR="00784D62">
        <w:rPr>
          <w:rFonts w:eastAsia="Times New Roman" w:cs="Segoe UI"/>
          <w:color w:val="000000"/>
          <w:szCs w:val="32"/>
          <w:lang w:eastAsia="ru-RU"/>
        </w:rPr>
        <w:t>, </w:t>
      </w:r>
      <w:r w:rsidRPr="006B2144">
        <w:rPr>
          <w:rFonts w:eastAsia="Times New Roman" w:cs="Segoe UI"/>
          <w:color w:val="000000"/>
          <w:szCs w:val="32"/>
          <w:lang w:eastAsia="ru-RU"/>
        </w:rPr>
        <w:pict>
          <v:shape id="_x0000_i1072" type="#_x0000_t75" style="width:13.2pt;height:13.2pt" filled="t">
            <v:fill color2="black"/>
            <v:imagedata r:id="rId38" o:title=""/>
          </v:shape>
        </w:pict>
      </w:r>
      <w:r w:rsidRPr="006B2144">
        <w:rPr>
          <w:rFonts w:eastAsia="Times New Roman" w:cs="Segoe UI"/>
          <w:color w:val="000000"/>
          <w:szCs w:val="32"/>
          <w:lang w:eastAsia="ru-RU"/>
        </w:rPr>
        <w:pict>
          <v:shape id="_x0000_i1073" type="#_x0000_t75" style="width:13.2pt;height:13.2pt" filled="t">
            <v:fill color2="black"/>
            <v:imagedata r:id="rId39" o:title=""/>
          </v:shape>
        </w:pict>
      </w:r>
      <w:r w:rsidR="00784D62">
        <w:rPr>
          <w:rFonts w:eastAsia="Times New Roman" w:cs="Segoe UI"/>
          <w:color w:val="000000"/>
          <w:szCs w:val="32"/>
          <w:lang w:eastAsia="ru-RU"/>
        </w:rPr>
        <w:t>, </w:t>
      </w:r>
      <w:r w:rsidRPr="006B2144">
        <w:rPr>
          <w:rFonts w:eastAsia="Times New Roman" w:cs="Segoe UI"/>
          <w:color w:val="000000"/>
          <w:szCs w:val="32"/>
          <w:lang w:eastAsia="ru-RU"/>
        </w:rPr>
        <w:pict>
          <v:shape id="_x0000_i1074" type="#_x0000_t75" style="width:13.2pt;height:13.2pt" filled="t">
            <v:fill color2="black"/>
            <v:imagedata r:id="rId38" o:title=""/>
          </v:shape>
        </w:pict>
      </w:r>
      <w:r w:rsidRPr="006B2144">
        <w:rPr>
          <w:rFonts w:eastAsia="Times New Roman" w:cs="Segoe UI"/>
          <w:color w:val="000000"/>
          <w:szCs w:val="32"/>
          <w:lang w:eastAsia="ru-RU"/>
        </w:rPr>
        <w:pict>
          <v:shape id="_x0000_i1075" type="#_x0000_t75" style="width:13.2pt;height:13.2pt" filled="t">
            <v:fill color2="black"/>
            <v:imagedata r:id="rId40" o:title=""/>
          </v:shape>
        </w:pict>
      </w:r>
      <w:r w:rsidR="00784D62">
        <w:rPr>
          <w:rFonts w:eastAsia="Times New Roman" w:cs="Segoe UI"/>
          <w:color w:val="000000"/>
          <w:szCs w:val="32"/>
          <w:lang w:eastAsia="ru-RU"/>
        </w:rPr>
        <w:t> (</w:t>
      </w:r>
      <w:r w:rsidR="00784D62">
        <w:rPr>
          <w:rFonts w:eastAsia="Times New Roman" w:cs="Segoe UI"/>
          <w:b/>
          <w:bCs/>
          <w:color w:val="000000"/>
          <w:szCs w:val="32"/>
          <w:lang w:val="en-US" w:eastAsia="ru-RU"/>
        </w:rPr>
        <w:t>JePi</w:t>
      </w:r>
      <w:r w:rsidR="00784D62">
        <w:rPr>
          <w:rFonts w:eastAsia="Times New Roman" w:cs="Segoe UI"/>
          <w:color w:val="000000"/>
          <w:szCs w:val="32"/>
          <w:lang w:eastAsia="ru-RU"/>
        </w:rPr>
        <w:t>) — оценка и планирование совершаемых действий (как в случае алгоритмов и работы, так и эмоциональных воодушевлений) с помощью восприятия гармоничности (эстетики воспринимаемого физически или соразмерности течению времени, внутреннему видению будущего).</w:t>
      </w:r>
    </w:p>
    <w:p w:rsidR="0070117A" w:rsidRDefault="0070117A">
      <w:pPr>
        <w:pStyle w:val="a0"/>
        <w:rPr>
          <w:rFonts w:eastAsia="Times New Roman" w:cs="Segoe UI"/>
          <w:color w:val="000000"/>
          <w:szCs w:val="32"/>
          <w:lang w:eastAsia="ru-RU"/>
        </w:rPr>
      </w:pPr>
    </w:p>
    <w:p w:rsidR="0070117A" w:rsidRDefault="00C25F6B">
      <w:pPr>
        <w:rPr>
          <w:rFonts w:cs="Segoe UI"/>
        </w:rPr>
      </w:pPr>
      <w:r w:rsidRPr="006B2144">
        <w:rPr>
          <w:rFonts w:eastAsia="Times New Roman" w:cs="Segoe UI"/>
          <w:color w:val="000000"/>
          <w:szCs w:val="32"/>
          <w:lang w:eastAsia="ru-RU"/>
        </w:rPr>
        <w:pict>
          <v:shape id="_x0000_i1076" type="#_x0000_t75" style="width:13.2pt;height:13.2pt" filled="t">
            <v:fill color2="black"/>
            <v:imagedata r:id="rId39" o:title=""/>
          </v:shape>
        </w:pict>
      </w:r>
      <w:r w:rsidRPr="006B2144">
        <w:rPr>
          <w:rFonts w:eastAsia="Times New Roman" w:cs="Segoe UI"/>
          <w:color w:val="000000"/>
          <w:szCs w:val="32"/>
          <w:lang w:eastAsia="ru-RU"/>
        </w:rPr>
        <w:pict>
          <v:shape id="_x0000_i1077" type="#_x0000_t75" style="width:13.2pt;height:13.2pt" filled="t">
            <v:fill color2="black"/>
            <v:imagedata r:id="rId44" o:title=""/>
          </v:shape>
        </w:pict>
      </w:r>
      <w:r w:rsidR="00784D62">
        <w:rPr>
          <w:rFonts w:eastAsia="Times New Roman" w:cs="Segoe UI"/>
          <w:color w:val="000000"/>
          <w:szCs w:val="32"/>
          <w:lang w:eastAsia="ru-RU"/>
        </w:rPr>
        <w:t>, </w:t>
      </w:r>
      <w:r w:rsidRPr="006B2144">
        <w:rPr>
          <w:rFonts w:eastAsia="Times New Roman" w:cs="Segoe UI"/>
          <w:color w:val="000000"/>
          <w:szCs w:val="32"/>
          <w:lang w:eastAsia="ru-RU"/>
        </w:rPr>
        <w:pict>
          <v:shape id="_x0000_i1078" type="#_x0000_t75" style="width:13.2pt;height:13.2pt" filled="t">
            <v:fill color2="black"/>
            <v:imagedata r:id="rId40" o:title=""/>
          </v:shape>
        </w:pict>
      </w:r>
      <w:r w:rsidRPr="006B2144">
        <w:rPr>
          <w:rFonts w:eastAsia="Times New Roman" w:cs="Segoe UI"/>
          <w:color w:val="000000"/>
          <w:szCs w:val="32"/>
          <w:lang w:eastAsia="ru-RU"/>
        </w:rPr>
        <w:pict>
          <v:shape id="_x0000_i1079" type="#_x0000_t75" style="width:13.2pt;height:13.2pt" filled="t">
            <v:fill color2="black"/>
            <v:imagedata r:id="rId44" o:title=""/>
          </v:shape>
        </w:pict>
      </w:r>
      <w:r w:rsidR="00784D62">
        <w:rPr>
          <w:rFonts w:eastAsia="Times New Roman" w:cs="Segoe UI"/>
          <w:color w:val="000000"/>
          <w:szCs w:val="32"/>
          <w:lang w:eastAsia="ru-RU"/>
        </w:rPr>
        <w:t>, </w:t>
      </w:r>
      <w:r w:rsidRPr="006B2144">
        <w:rPr>
          <w:rFonts w:eastAsia="Times New Roman" w:cs="Segoe UI"/>
          <w:color w:val="000000"/>
          <w:szCs w:val="32"/>
          <w:lang w:eastAsia="ru-RU"/>
        </w:rPr>
        <w:pict>
          <v:shape id="_x0000_i1080" type="#_x0000_t75" style="width:13.2pt;height:13.2pt" filled="t">
            <v:fill color2="black"/>
            <v:imagedata r:id="rId39" o:title=""/>
          </v:shape>
        </w:pict>
      </w:r>
      <w:r w:rsidRPr="006B2144">
        <w:rPr>
          <w:rFonts w:eastAsia="Times New Roman" w:cs="Segoe UI"/>
          <w:color w:val="000000"/>
          <w:szCs w:val="32"/>
          <w:lang w:eastAsia="ru-RU"/>
        </w:rPr>
        <w:pict>
          <v:shape id="_x0000_i1081" type="#_x0000_t75" style="width:13.2pt;height:13.2pt" filled="t">
            <v:fill color2="black"/>
            <v:imagedata r:id="rId38" o:title=""/>
          </v:shape>
        </w:pict>
      </w:r>
      <w:r w:rsidR="00784D62">
        <w:rPr>
          <w:rFonts w:eastAsia="Times New Roman" w:cs="Segoe UI"/>
          <w:color w:val="000000"/>
          <w:szCs w:val="32"/>
          <w:lang w:eastAsia="ru-RU"/>
        </w:rPr>
        <w:t>, </w:t>
      </w:r>
      <w:r w:rsidRPr="006B2144">
        <w:rPr>
          <w:rFonts w:eastAsia="Times New Roman" w:cs="Segoe UI"/>
          <w:color w:val="000000"/>
          <w:szCs w:val="32"/>
          <w:lang w:eastAsia="ru-RU"/>
        </w:rPr>
        <w:pict>
          <v:shape id="_x0000_i1082" type="#_x0000_t75" style="width:13.2pt;height:13.2pt" filled="t">
            <v:fill color2="black"/>
            <v:imagedata r:id="rId40" o:title=""/>
          </v:shape>
        </w:pict>
      </w:r>
      <w:r w:rsidRPr="006B2144">
        <w:rPr>
          <w:rFonts w:eastAsia="Times New Roman" w:cs="Segoe UI"/>
          <w:color w:val="000000"/>
          <w:szCs w:val="32"/>
          <w:lang w:eastAsia="ru-RU"/>
        </w:rPr>
        <w:pict>
          <v:shape id="_x0000_i1083" type="#_x0000_t75" style="width:13.2pt;height:13.2pt" filled="t">
            <v:fill color2="black"/>
            <v:imagedata r:id="rId38" o:title=""/>
          </v:shape>
        </w:pict>
      </w:r>
      <w:r w:rsidR="00784D62">
        <w:rPr>
          <w:rFonts w:eastAsia="Times New Roman" w:cs="Segoe UI"/>
          <w:color w:val="000000"/>
          <w:szCs w:val="32"/>
          <w:lang w:eastAsia="ru-RU"/>
        </w:rPr>
        <w:t> (</w:t>
      </w:r>
      <w:r w:rsidR="00784D62">
        <w:rPr>
          <w:rFonts w:eastAsia="Times New Roman" w:cs="Segoe UI"/>
          <w:b/>
          <w:bCs/>
          <w:color w:val="000000"/>
          <w:szCs w:val="32"/>
          <w:lang w:val="en-US" w:eastAsia="ru-RU"/>
        </w:rPr>
        <w:t>PiJe</w:t>
      </w:r>
      <w:r w:rsidR="00784D62">
        <w:rPr>
          <w:rFonts w:eastAsia="Times New Roman" w:cs="Segoe UI"/>
          <w:color w:val="000000"/>
          <w:szCs w:val="32"/>
          <w:lang w:eastAsia="ru-RU"/>
        </w:rPr>
        <w:t>) — действия (как алгоритмы и работа, так и эмоциональное воодушевление) для приведения внутреннего восприятия в гармонию. Эта гармония может быть как гармонией физически воспринятого, так и гармонией внутреннего мира, который может включать в себя видение будущего.</w:t>
      </w:r>
    </w:p>
    <w:p w:rsidR="0070117A" w:rsidRDefault="00784D62">
      <w:pPr>
        <w:pStyle w:val="2"/>
        <w:rPr>
          <w:rFonts w:eastAsia="Times New Roman" w:cs="Segoe UI"/>
          <w:iCs w:val="0"/>
          <w:color w:val="000000"/>
          <w:lang w:eastAsia="ru-RU"/>
        </w:rPr>
      </w:pPr>
      <w:bookmarkStart w:id="26" w:name="__RefHeading__20390_1138747936"/>
      <w:bookmarkEnd w:id="26"/>
      <w:r>
        <w:rPr>
          <w:rFonts w:cs="Segoe UI"/>
        </w:rPr>
        <w:t>2.4 Взаимодействие функций в гомовертно-гетерональных парах</w:t>
      </w:r>
    </w:p>
    <w:p w:rsidR="0070117A" w:rsidRDefault="00784D62">
      <w:pPr>
        <w:pStyle w:val="a0"/>
        <w:rPr>
          <w:rFonts w:eastAsia="Times New Roman" w:cs="Segoe UI"/>
          <w:color w:val="000000"/>
          <w:lang w:eastAsia="ru-RU"/>
        </w:rPr>
      </w:pPr>
      <w:r>
        <w:rPr>
          <w:rFonts w:eastAsia="Times New Roman" w:cs="Segoe UI"/>
          <w:color w:val="000000"/>
          <w:lang w:eastAsia="ru-RU"/>
        </w:rPr>
        <w:t xml:space="preserve">Теперь я хочу ввести еще одно </w:t>
      </w:r>
      <w:r>
        <w:rPr>
          <w:rFonts w:eastAsia="Times New Roman" w:cs="Segoe UI"/>
          <w:b/>
          <w:bCs/>
          <w:color w:val="000000"/>
          <w:lang w:eastAsia="ru-RU"/>
        </w:rPr>
        <w:t>предположение</w:t>
      </w:r>
      <w:r>
        <w:rPr>
          <w:rFonts w:eastAsia="Times New Roman" w:cs="Segoe UI"/>
          <w:color w:val="000000"/>
          <w:lang w:eastAsia="ru-RU"/>
        </w:rPr>
        <w:t xml:space="preserve"> о взаимодействии функций. В отличии от других предположений в этой статье, это предположение самое спорное. Но при этом, оно очень изящное и способное объяснить ряд явлений.</w:t>
      </w:r>
    </w:p>
    <w:p w:rsidR="0070117A" w:rsidRDefault="0070117A">
      <w:pPr>
        <w:pStyle w:val="a0"/>
        <w:rPr>
          <w:rFonts w:eastAsia="Times New Roman" w:cs="Segoe UI"/>
          <w:color w:val="000000"/>
          <w:lang w:eastAsia="ru-RU"/>
        </w:rPr>
      </w:pPr>
    </w:p>
    <w:p w:rsidR="0070117A" w:rsidRDefault="00784D62">
      <w:pPr>
        <w:pStyle w:val="a0"/>
        <w:rPr>
          <w:rFonts w:eastAsia="Times New Roman" w:cs="Segoe UI"/>
          <w:color w:val="000000"/>
          <w:lang w:eastAsia="ru-RU"/>
        </w:rPr>
      </w:pPr>
      <w:r>
        <w:rPr>
          <w:rFonts w:eastAsia="Times New Roman" w:cs="Segoe UI"/>
          <w:color w:val="000000"/>
          <w:lang w:eastAsia="ru-RU"/>
        </w:rPr>
        <w:t>В том, что функции часто работают в тесных гетеровертно-гетерональных парах у части современных социоников сомнений нет (пусть часть из них и считает, что не все гетеровертно-гетерональные пары реализуются внутри одного типа) — это те, кто разделяют базу ШСС. Но вдруг это не все тесные пары, которые возможны? Сделаем смелое предположение о том, что функции так же могут тесно взаимодействовать (уже в каком-то другом смысле «тесно») в парах одной и той же вертности, но разной нальности:</w:t>
      </w:r>
      <w:r>
        <w:rPr>
          <w:rFonts w:eastAsia="Times New Roman" w:cs="Segoe UI"/>
          <w:color w:val="000000"/>
          <w:lang w:eastAsia="ru-RU"/>
        </w:rPr>
        <w:br/>
      </w:r>
      <w:r w:rsidR="00C25F6B" w:rsidRPr="006B2144">
        <w:rPr>
          <w:rFonts w:eastAsia="Times New Roman" w:cs="Segoe UI"/>
          <w:color w:val="000000"/>
          <w:szCs w:val="32"/>
          <w:lang w:eastAsia="ru-RU"/>
        </w:rPr>
        <w:lastRenderedPageBreak/>
        <w:pict>
          <v:shape id="_x0000_i1084" type="#_x0000_t75" style="width:13.2pt;height:13.2pt" filled="t">
            <v:fill color2="black"/>
            <v:imagedata r:id="rId45" o:title=""/>
          </v:shape>
        </w:pict>
      </w:r>
      <w:r>
        <w:rPr>
          <w:rFonts w:eastAsia="Times New Roman" w:cs="Segoe UI"/>
          <w:color w:val="000000"/>
          <w:szCs w:val="32"/>
          <w:lang w:eastAsia="ru-RU"/>
        </w:rPr>
        <w:t>-</w:t>
      </w:r>
      <w:r w:rsidR="00C25F6B" w:rsidRPr="006B2144">
        <w:rPr>
          <w:rFonts w:eastAsia="Times New Roman" w:cs="Segoe UI"/>
          <w:color w:val="000000"/>
          <w:szCs w:val="32"/>
          <w:lang w:eastAsia="ru-RU"/>
        </w:rPr>
        <w:pict>
          <v:shape id="_x0000_i1085" type="#_x0000_t75" style="width:13.2pt;height:13.2pt" filled="t">
            <v:fill color2="black"/>
            <v:imagedata r:id="rId44" o:title=""/>
          </v:shape>
        </w:pict>
      </w:r>
      <w:r>
        <w:rPr>
          <w:rFonts w:eastAsia="Times New Roman" w:cs="Segoe UI"/>
          <w:color w:val="000000"/>
          <w:szCs w:val="32"/>
          <w:lang w:eastAsia="ru-RU"/>
        </w:rPr>
        <w:t xml:space="preserve">, </w:t>
      </w:r>
      <w:r w:rsidR="00C25F6B" w:rsidRPr="006B2144">
        <w:rPr>
          <w:rFonts w:eastAsia="Times New Roman" w:cs="Segoe UI"/>
          <w:color w:val="000000"/>
          <w:szCs w:val="32"/>
          <w:lang w:eastAsia="ru-RU"/>
        </w:rPr>
        <w:pict>
          <v:shape id="_x0000_i1086" type="#_x0000_t75" style="width:13.2pt;height:13.2pt" filled="t">
            <v:fill color2="black"/>
            <v:imagedata r:id="rId45" o:title=""/>
          </v:shape>
        </w:pict>
      </w:r>
      <w:r>
        <w:rPr>
          <w:rFonts w:eastAsia="Times New Roman" w:cs="Segoe UI"/>
          <w:color w:val="000000"/>
          <w:szCs w:val="32"/>
          <w:lang w:eastAsia="ru-RU"/>
        </w:rPr>
        <w:t>-</w:t>
      </w:r>
      <w:r w:rsidR="00C25F6B" w:rsidRPr="006B2144">
        <w:rPr>
          <w:rFonts w:eastAsia="Times New Roman" w:cs="Segoe UI"/>
          <w:color w:val="000000"/>
          <w:szCs w:val="32"/>
          <w:lang w:eastAsia="ru-RU"/>
        </w:rPr>
        <w:pict>
          <v:shape id="_x0000_i1087" type="#_x0000_t75" style="width:13.2pt;height:13.2pt" filled="t">
            <v:fill color2="black"/>
            <v:imagedata r:id="rId38" o:title=""/>
          </v:shape>
        </w:pict>
      </w:r>
      <w:r>
        <w:rPr>
          <w:rFonts w:eastAsia="Times New Roman" w:cs="Segoe UI"/>
          <w:color w:val="000000"/>
          <w:szCs w:val="32"/>
          <w:lang w:eastAsia="ru-RU"/>
        </w:rPr>
        <w:t xml:space="preserve">, </w:t>
      </w:r>
      <w:r w:rsidR="00C25F6B" w:rsidRPr="006B2144">
        <w:rPr>
          <w:rFonts w:eastAsia="Times New Roman" w:cs="Segoe UI"/>
          <w:color w:val="000000"/>
          <w:szCs w:val="32"/>
          <w:lang w:eastAsia="ru-RU"/>
        </w:rPr>
        <w:pict>
          <v:shape id="_x0000_i1088" type="#_x0000_t75" style="width:13.2pt;height:13.2pt" filled="t">
            <v:fill color2="black"/>
            <v:imagedata r:id="rId41" o:title=""/>
          </v:shape>
        </w:pict>
      </w:r>
      <w:r>
        <w:rPr>
          <w:rFonts w:eastAsia="Times New Roman" w:cs="Segoe UI"/>
          <w:color w:val="000000"/>
          <w:szCs w:val="32"/>
          <w:lang w:eastAsia="ru-RU"/>
        </w:rPr>
        <w:t>-</w:t>
      </w:r>
      <w:r w:rsidR="00C25F6B" w:rsidRPr="006B2144">
        <w:rPr>
          <w:rFonts w:eastAsia="Times New Roman" w:cs="Segoe UI"/>
          <w:color w:val="000000"/>
          <w:szCs w:val="32"/>
          <w:lang w:eastAsia="ru-RU"/>
        </w:rPr>
        <w:pict>
          <v:shape id="_x0000_i1089" type="#_x0000_t75" style="width:13.2pt;height:13.2pt" filled="t">
            <v:fill color2="black"/>
            <v:imagedata r:id="rId44" o:title=""/>
          </v:shape>
        </w:pict>
      </w:r>
      <w:r>
        <w:rPr>
          <w:rFonts w:eastAsia="Times New Roman" w:cs="Segoe UI"/>
          <w:color w:val="000000"/>
          <w:szCs w:val="32"/>
          <w:lang w:eastAsia="ru-RU"/>
        </w:rPr>
        <w:t xml:space="preserve">, </w:t>
      </w:r>
      <w:r w:rsidR="00C25F6B" w:rsidRPr="006B2144">
        <w:rPr>
          <w:rFonts w:eastAsia="Times New Roman" w:cs="Segoe UI"/>
          <w:color w:val="000000"/>
          <w:szCs w:val="32"/>
          <w:lang w:eastAsia="ru-RU"/>
        </w:rPr>
        <w:pict>
          <v:shape id="_x0000_i1090" type="#_x0000_t75" style="width:13.2pt;height:13.2pt" filled="t">
            <v:fill color2="black"/>
            <v:imagedata r:id="rId41" o:title=""/>
          </v:shape>
        </w:pict>
      </w:r>
      <w:r>
        <w:rPr>
          <w:rFonts w:eastAsia="Times New Roman" w:cs="Segoe UI"/>
          <w:color w:val="000000"/>
          <w:szCs w:val="32"/>
          <w:lang w:eastAsia="ru-RU"/>
        </w:rPr>
        <w:t>-</w:t>
      </w:r>
      <w:r w:rsidR="00C25F6B" w:rsidRPr="006B2144">
        <w:rPr>
          <w:rFonts w:eastAsia="Times New Roman" w:cs="Segoe UI"/>
          <w:color w:val="000000"/>
          <w:szCs w:val="32"/>
          <w:lang w:eastAsia="ru-RU"/>
        </w:rPr>
        <w:pict>
          <v:shape id="_x0000_i1091" type="#_x0000_t75" style="width:13.2pt;height:13.2pt" filled="t">
            <v:fill color2="black"/>
            <v:imagedata r:id="rId38" o:title=""/>
          </v:shape>
        </w:pict>
      </w:r>
      <w:r>
        <w:rPr>
          <w:rFonts w:eastAsia="Times New Roman" w:cs="Segoe UI"/>
          <w:color w:val="000000"/>
          <w:szCs w:val="32"/>
          <w:lang w:eastAsia="ru-RU"/>
        </w:rPr>
        <w:t xml:space="preserve">, </w:t>
      </w:r>
      <w:r w:rsidR="00C25F6B" w:rsidRPr="006B2144">
        <w:rPr>
          <w:rFonts w:eastAsia="Times New Roman" w:cs="Segoe UI"/>
          <w:color w:val="000000"/>
          <w:szCs w:val="32"/>
          <w:lang w:eastAsia="ru-RU"/>
        </w:rPr>
        <w:pict>
          <v:shape id="_x0000_i1092" type="#_x0000_t75" style="width:13.2pt;height:13.2pt" filled="t">
            <v:fill color2="black"/>
            <v:imagedata r:id="rId40" o:title=""/>
          </v:shape>
        </w:pict>
      </w:r>
      <w:r>
        <w:rPr>
          <w:rFonts w:eastAsia="Times New Roman" w:cs="Segoe UI"/>
          <w:color w:val="000000"/>
          <w:szCs w:val="32"/>
          <w:lang w:eastAsia="ru-RU"/>
        </w:rPr>
        <w:t>-</w:t>
      </w:r>
      <w:r w:rsidR="00C25F6B" w:rsidRPr="006B2144">
        <w:rPr>
          <w:rFonts w:eastAsia="Times New Roman" w:cs="Segoe UI"/>
          <w:color w:val="000000"/>
          <w:szCs w:val="32"/>
          <w:lang w:eastAsia="ru-RU"/>
        </w:rPr>
        <w:pict>
          <v:shape id="_x0000_i1093" type="#_x0000_t75" style="width:13.2pt;height:13.2pt" filled="t">
            <v:fill color2="black"/>
            <v:imagedata r:id="rId42" o:title=""/>
          </v:shape>
        </w:pict>
      </w:r>
      <w:r>
        <w:rPr>
          <w:rFonts w:eastAsia="Times New Roman" w:cs="Segoe UI"/>
          <w:color w:val="000000"/>
          <w:szCs w:val="32"/>
          <w:lang w:eastAsia="ru-RU"/>
        </w:rPr>
        <w:t xml:space="preserve">, </w:t>
      </w:r>
      <w:r w:rsidR="00C25F6B" w:rsidRPr="006B2144">
        <w:rPr>
          <w:rFonts w:eastAsia="Times New Roman" w:cs="Segoe UI"/>
          <w:color w:val="000000"/>
          <w:szCs w:val="32"/>
          <w:lang w:eastAsia="ru-RU"/>
        </w:rPr>
        <w:pict>
          <v:shape id="_x0000_i1094" type="#_x0000_t75" style="width:13.2pt;height:13.2pt" filled="t">
            <v:fill color2="black"/>
            <v:imagedata r:id="rId40" o:title=""/>
          </v:shape>
        </w:pict>
      </w:r>
      <w:r>
        <w:rPr>
          <w:rFonts w:eastAsia="Times New Roman" w:cs="Segoe UI"/>
          <w:color w:val="000000"/>
          <w:szCs w:val="32"/>
          <w:lang w:eastAsia="ru-RU"/>
        </w:rPr>
        <w:t>-</w:t>
      </w:r>
      <w:r w:rsidR="00C25F6B" w:rsidRPr="006B2144">
        <w:rPr>
          <w:rFonts w:eastAsia="Times New Roman" w:cs="Segoe UI"/>
          <w:color w:val="000000"/>
          <w:szCs w:val="32"/>
          <w:lang w:eastAsia="ru-RU"/>
        </w:rPr>
        <w:pict>
          <v:shape id="_x0000_i1095" type="#_x0000_t75" style="width:13.2pt;height:13.2pt" filled="t">
            <v:fill color2="black"/>
            <v:imagedata r:id="rId43" o:title=""/>
          </v:shape>
        </w:pict>
      </w:r>
      <w:r>
        <w:rPr>
          <w:rFonts w:eastAsia="Times New Roman" w:cs="Segoe UI"/>
          <w:color w:val="000000"/>
          <w:szCs w:val="32"/>
          <w:lang w:eastAsia="ru-RU"/>
        </w:rPr>
        <w:t xml:space="preserve">, </w:t>
      </w:r>
      <w:r w:rsidR="00C25F6B" w:rsidRPr="006B2144">
        <w:rPr>
          <w:rFonts w:eastAsia="Times New Roman" w:cs="Segoe UI"/>
          <w:color w:val="000000"/>
          <w:szCs w:val="32"/>
          <w:lang w:eastAsia="ru-RU"/>
        </w:rPr>
        <w:pict>
          <v:shape id="_x0000_i1096" type="#_x0000_t75" style="width:13.2pt;height:13.2pt" filled="t">
            <v:fill color2="black"/>
            <v:imagedata r:id="rId39" o:title=""/>
          </v:shape>
        </w:pict>
      </w:r>
      <w:r>
        <w:rPr>
          <w:rFonts w:eastAsia="Times New Roman" w:cs="Segoe UI"/>
          <w:color w:val="000000"/>
          <w:szCs w:val="32"/>
          <w:lang w:eastAsia="ru-RU"/>
        </w:rPr>
        <w:t>-</w:t>
      </w:r>
      <w:r w:rsidR="00C25F6B" w:rsidRPr="006B2144">
        <w:rPr>
          <w:rFonts w:eastAsia="Times New Roman" w:cs="Segoe UI"/>
          <w:color w:val="000000"/>
          <w:szCs w:val="32"/>
          <w:lang w:eastAsia="ru-RU"/>
        </w:rPr>
        <w:pict>
          <v:shape id="_x0000_i1097" type="#_x0000_t75" style="width:13.2pt;height:13.2pt" filled="t">
            <v:fill color2="black"/>
            <v:imagedata r:id="rId42" o:title=""/>
          </v:shape>
        </w:pict>
      </w:r>
      <w:r>
        <w:rPr>
          <w:rFonts w:eastAsia="Times New Roman" w:cs="Segoe UI"/>
          <w:color w:val="000000"/>
          <w:szCs w:val="32"/>
          <w:lang w:eastAsia="ru-RU"/>
        </w:rPr>
        <w:t xml:space="preserve">, </w:t>
      </w:r>
      <w:r w:rsidR="00C25F6B" w:rsidRPr="006B2144">
        <w:rPr>
          <w:rFonts w:eastAsia="Times New Roman" w:cs="Segoe UI"/>
          <w:color w:val="000000"/>
          <w:szCs w:val="32"/>
          <w:lang w:eastAsia="ru-RU"/>
        </w:rPr>
        <w:pict>
          <v:shape id="_x0000_i1098" type="#_x0000_t75" style="width:13.2pt;height:13.2pt" filled="t">
            <v:fill color2="black"/>
            <v:imagedata r:id="rId39" o:title=""/>
          </v:shape>
        </w:pict>
      </w:r>
      <w:r>
        <w:rPr>
          <w:rFonts w:eastAsia="Times New Roman" w:cs="Segoe UI"/>
          <w:color w:val="000000"/>
          <w:szCs w:val="32"/>
          <w:lang w:eastAsia="ru-RU"/>
        </w:rPr>
        <w:t>-</w:t>
      </w:r>
      <w:r w:rsidR="00C25F6B" w:rsidRPr="006B2144">
        <w:rPr>
          <w:rFonts w:eastAsia="Times New Roman" w:cs="Segoe UI"/>
          <w:color w:val="000000"/>
          <w:szCs w:val="32"/>
          <w:lang w:eastAsia="ru-RU"/>
        </w:rPr>
        <w:pict>
          <v:shape id="_x0000_i1099" type="#_x0000_t75" style="width:13.2pt;height:13.2pt" filled="t">
            <v:fill color2="black"/>
            <v:imagedata r:id="rId43" o:title=""/>
          </v:shape>
        </w:pict>
      </w:r>
      <w:r>
        <w:rPr>
          <w:rFonts w:eastAsia="Times New Roman" w:cs="Segoe UI"/>
          <w:color w:val="000000"/>
          <w:szCs w:val="32"/>
          <w:lang w:eastAsia="ru-RU"/>
        </w:rPr>
        <w:t xml:space="preserve"> (порядок функций в парах здесь не важен). В этих парах всегда одна функция ментальная, а другая витальная, одна воспринимающая, а другая «реализует фиксированное и устойчивое знание». Одна обеспечивает реализацию другой. Назовем такие пары функций </w:t>
      </w:r>
      <w:r>
        <w:rPr>
          <w:rFonts w:eastAsia="Times New Roman" w:cs="Segoe UI"/>
          <w:b/>
          <w:bCs/>
          <w:color w:val="000000"/>
          <w:szCs w:val="32"/>
          <w:lang w:eastAsia="ru-RU"/>
        </w:rPr>
        <w:t>гомовертно-гетерональными парами</w:t>
      </w:r>
      <w:r>
        <w:rPr>
          <w:rFonts w:eastAsia="Times New Roman" w:cs="Segoe UI"/>
          <w:color w:val="000000"/>
          <w:szCs w:val="32"/>
          <w:lang w:eastAsia="ru-RU"/>
        </w:rPr>
        <w:t>.</w:t>
      </w:r>
    </w:p>
    <w:p w:rsidR="0070117A" w:rsidRDefault="0070117A">
      <w:pPr>
        <w:pStyle w:val="a0"/>
        <w:rPr>
          <w:rFonts w:eastAsia="Times New Roman" w:cs="Segoe UI"/>
          <w:color w:val="000000"/>
          <w:lang w:eastAsia="ru-RU"/>
        </w:rPr>
      </w:pPr>
    </w:p>
    <w:p w:rsidR="0070117A" w:rsidRDefault="00784D62">
      <w:pPr>
        <w:pStyle w:val="a0"/>
        <w:rPr>
          <w:rFonts w:eastAsia="Times New Roman" w:cs="Segoe UI"/>
          <w:color w:val="000000"/>
          <w:lang w:eastAsia="ru-RU"/>
        </w:rPr>
      </w:pPr>
      <w:r>
        <w:rPr>
          <w:rFonts w:eastAsia="Times New Roman" w:cs="Segoe UI"/>
          <w:color w:val="000000"/>
          <w:szCs w:val="32"/>
          <w:lang w:eastAsia="ru-RU"/>
        </w:rPr>
        <w:t xml:space="preserve">Откуда же взялось предположение о еще одном виде взаимодействий между функциями внутри одного типа? Из главы </w:t>
      </w:r>
      <w:r w:rsidR="006B2144">
        <w:rPr>
          <w:rFonts w:eastAsia="Times New Roman" w:cs="Segoe UI"/>
          <w:color w:val="0000FF"/>
          <w:szCs w:val="32"/>
          <w:u w:val="single"/>
          <w:lang w:eastAsia="ru-RU"/>
        </w:rPr>
        <w:fldChar w:fldCharType="begin"/>
      </w:r>
      <w:r>
        <w:rPr>
          <w:rFonts w:eastAsia="Times New Roman" w:cs="Segoe UI"/>
          <w:color w:val="0000FF"/>
          <w:szCs w:val="32"/>
          <w:u w:val="single"/>
          <w:lang w:eastAsia="ru-RU"/>
        </w:rPr>
        <w:instrText xml:space="preserve"> REF __RefHeading__4091_170150630 \h </w:instrText>
      </w:r>
      <w:r w:rsidR="006B2144">
        <w:rPr>
          <w:rFonts w:eastAsia="Times New Roman" w:cs="Segoe UI"/>
          <w:color w:val="0000FF"/>
          <w:szCs w:val="32"/>
          <w:u w:val="single"/>
          <w:lang w:eastAsia="ru-RU"/>
        </w:rPr>
      </w:r>
      <w:r w:rsidR="006B2144">
        <w:rPr>
          <w:rFonts w:eastAsia="Times New Roman" w:cs="Segoe UI"/>
          <w:color w:val="0000FF"/>
          <w:szCs w:val="32"/>
          <w:u w:val="single"/>
          <w:lang w:eastAsia="ru-RU"/>
        </w:rPr>
        <w:fldChar w:fldCharType="separate"/>
      </w:r>
      <w:r>
        <w:rPr>
          <w:rFonts w:eastAsia="Times New Roman" w:cs="Segoe UI"/>
          <w:color w:val="0000FF"/>
          <w:szCs w:val="32"/>
          <w:u w:val="single"/>
          <w:lang w:eastAsia="ru-RU"/>
        </w:rPr>
        <w:t>1.11 Серые функции</w:t>
      </w:r>
      <w:r w:rsidR="006B2144">
        <w:rPr>
          <w:rFonts w:eastAsia="Times New Roman" w:cs="Segoe UI"/>
          <w:color w:val="0000FF"/>
          <w:szCs w:val="32"/>
          <w:u w:val="single"/>
          <w:lang w:eastAsia="ru-RU"/>
        </w:rPr>
        <w:fldChar w:fldCharType="end"/>
      </w:r>
      <w:r>
        <w:rPr>
          <w:rFonts w:eastAsia="Times New Roman" w:cs="Segoe UI"/>
          <w:color w:val="000000"/>
          <w:szCs w:val="32"/>
          <w:lang w:eastAsia="ru-RU"/>
        </w:rPr>
        <w:t xml:space="preserve"> можно сделать </w:t>
      </w:r>
      <w:r>
        <w:rPr>
          <w:rFonts w:eastAsia="Times New Roman" w:cs="Segoe UI"/>
          <w:b/>
          <w:bCs/>
          <w:color w:val="000000"/>
          <w:szCs w:val="32"/>
          <w:lang w:eastAsia="ru-RU"/>
        </w:rPr>
        <w:t>предположение</w:t>
      </w:r>
      <w:r>
        <w:rPr>
          <w:rFonts w:eastAsia="Times New Roman" w:cs="Segoe UI"/>
          <w:color w:val="000000"/>
          <w:szCs w:val="32"/>
          <w:lang w:eastAsia="ru-RU"/>
        </w:rPr>
        <w:t xml:space="preserve"> (всего лишь предположение!) о том, что прямое взаимодействие отличающихся только вертностью функций (например, </w:t>
      </w:r>
      <w:r w:rsidR="00C25F6B" w:rsidRPr="006B2144">
        <w:rPr>
          <w:rFonts w:eastAsia="Times New Roman" w:cs="Segoe UI"/>
          <w:color w:val="000000"/>
          <w:szCs w:val="32"/>
          <w:lang w:eastAsia="ru-RU"/>
        </w:rPr>
        <w:pict>
          <v:shape id="_x0000_i1100" type="#_x0000_t75" style="width:13.2pt;height:13.2pt" filled="t">
            <v:fill color2="black"/>
            <v:imagedata r:id="rId45" o:title=""/>
          </v:shape>
        </w:pict>
      </w:r>
      <w:r>
        <w:rPr>
          <w:rFonts w:eastAsia="Times New Roman" w:cs="Segoe UI"/>
          <w:color w:val="000000"/>
          <w:szCs w:val="32"/>
          <w:lang w:eastAsia="ru-RU"/>
        </w:rPr>
        <w:t xml:space="preserve"> и </w:t>
      </w:r>
      <w:r w:rsidR="00C25F6B" w:rsidRPr="006B2144">
        <w:rPr>
          <w:rFonts w:eastAsia="Times New Roman" w:cs="Segoe UI"/>
          <w:color w:val="000000"/>
          <w:szCs w:val="32"/>
          <w:lang w:eastAsia="ru-RU"/>
        </w:rPr>
        <w:pict>
          <v:shape id="_x0000_i1101" type="#_x0000_t75" style="width:13.2pt;height:13.2pt" filled="t">
            <v:fill color2="black"/>
            <v:imagedata r:id="rId40" o:title=""/>
          </v:shape>
        </w:pict>
      </w:r>
      <w:r>
        <w:rPr>
          <w:rFonts w:eastAsia="Times New Roman" w:cs="Segoe UI"/>
          <w:color w:val="000000"/>
          <w:szCs w:val="32"/>
          <w:lang w:eastAsia="ru-RU"/>
        </w:rPr>
        <w:t xml:space="preserve">) между собой вполне может быть не обязательным, ибо смысловые ядра у них ну очень разные. Надо, хотя бы мысленно, исследовать данный вопрос. Вторым </w:t>
      </w:r>
      <w:r>
        <w:rPr>
          <w:rFonts w:eastAsia="Times New Roman" w:cs="Segoe UI"/>
          <w:b/>
          <w:bCs/>
          <w:color w:val="000000"/>
          <w:szCs w:val="32"/>
          <w:lang w:eastAsia="ru-RU"/>
        </w:rPr>
        <w:t>предположением</w:t>
      </w:r>
      <w:r>
        <w:rPr>
          <w:rFonts w:eastAsia="Times New Roman" w:cs="Segoe UI"/>
          <w:color w:val="000000"/>
          <w:szCs w:val="32"/>
          <w:lang w:eastAsia="ru-RU"/>
        </w:rPr>
        <w:t xml:space="preserve"> является то, что </w:t>
      </w:r>
      <w:r>
        <w:rPr>
          <w:rFonts w:eastAsia="Times New Roman" w:cs="Segoe UI"/>
          <w:color w:val="000000"/>
          <w:lang w:eastAsia="ru-RU"/>
        </w:rPr>
        <w:t xml:space="preserve">очень часто функции при работе «приобретают оттенок» другой гетеровертно-гетерональной функции (если вспомнить исходные и результирующие функции из </w:t>
      </w:r>
      <w:r>
        <w:rPr>
          <w:rFonts w:eastAsia="Times New Roman" w:cs="Segoe UI"/>
          <w:color w:val="000000"/>
          <w:szCs w:val="32"/>
          <w:lang w:eastAsia="ru-RU"/>
        </w:rPr>
        <w:t xml:space="preserve">главы </w:t>
      </w:r>
      <w:r w:rsidR="006B2144">
        <w:rPr>
          <w:rFonts w:eastAsia="Times New Roman" w:cs="Segoe UI"/>
          <w:color w:val="0000FF"/>
          <w:szCs w:val="32"/>
          <w:u w:val="single"/>
          <w:lang w:eastAsia="ru-RU"/>
        </w:rPr>
        <w:fldChar w:fldCharType="begin"/>
      </w:r>
      <w:r>
        <w:rPr>
          <w:rFonts w:eastAsia="Times New Roman" w:cs="Segoe UI"/>
          <w:color w:val="0000FF"/>
          <w:szCs w:val="32"/>
          <w:u w:val="single"/>
          <w:lang w:eastAsia="ru-RU"/>
        </w:rPr>
        <w:instrText xml:space="preserve"> REF __RefHeading__5591_1996586200 \h </w:instrText>
      </w:r>
      <w:r w:rsidR="006B2144">
        <w:rPr>
          <w:rFonts w:eastAsia="Times New Roman" w:cs="Segoe UI"/>
          <w:color w:val="0000FF"/>
          <w:szCs w:val="32"/>
          <w:u w:val="single"/>
          <w:lang w:eastAsia="ru-RU"/>
        </w:rPr>
      </w:r>
      <w:r w:rsidR="006B2144">
        <w:rPr>
          <w:rFonts w:eastAsia="Times New Roman" w:cs="Segoe UI"/>
          <w:color w:val="0000FF"/>
          <w:szCs w:val="32"/>
          <w:u w:val="single"/>
          <w:lang w:eastAsia="ru-RU"/>
        </w:rPr>
        <w:fldChar w:fldCharType="separate"/>
      </w:r>
      <w:r>
        <w:rPr>
          <w:rFonts w:eastAsia="Times New Roman" w:cs="Segoe UI"/>
          <w:color w:val="0000FF"/>
          <w:szCs w:val="32"/>
          <w:u w:val="single"/>
          <w:lang w:eastAsia="ru-RU"/>
        </w:rPr>
        <w:t>2.3 Взаимодействие функций в гетеровертно-гетерональных парах</w:t>
      </w:r>
      <w:r w:rsidR="006B2144">
        <w:rPr>
          <w:rFonts w:eastAsia="Times New Roman" w:cs="Segoe UI"/>
          <w:color w:val="0000FF"/>
          <w:szCs w:val="32"/>
          <w:u w:val="single"/>
          <w:lang w:eastAsia="ru-RU"/>
        </w:rPr>
        <w:fldChar w:fldCharType="end"/>
      </w:r>
      <w:r>
        <w:rPr>
          <w:rFonts w:eastAsia="Times New Roman" w:cs="Segoe UI"/>
          <w:szCs w:val="32"/>
          <w:lang w:eastAsia="ru-RU"/>
        </w:rPr>
        <w:t>, то исходная функция «приобретает оттенок» результирующей функции</w:t>
      </w:r>
      <w:r>
        <w:rPr>
          <w:rFonts w:eastAsia="Times New Roman" w:cs="Segoe UI"/>
          <w:color w:val="000000"/>
          <w:lang w:eastAsia="ru-RU"/>
        </w:rPr>
        <w:t xml:space="preserve">). Например: ограничения, поддерживаемые силой могут быть зафиксированы как законами </w:t>
      </w:r>
      <w:r w:rsidR="00C25F6B" w:rsidRPr="006B2144">
        <w:rPr>
          <w:rFonts w:eastAsia="Times New Roman" w:cs="Segoe UI"/>
          <w:color w:val="000000"/>
          <w:lang w:eastAsia="ru-RU"/>
        </w:rPr>
        <w:pict>
          <v:shape id="_x0000_i1102" type="#_x0000_t75" style="width:13.2pt;height:13.2pt" filled="t">
            <v:fill color2="black"/>
            <v:imagedata r:id="rId41" o:title=""/>
          </v:shape>
        </w:pict>
      </w:r>
      <w:r>
        <w:rPr>
          <w:rFonts w:eastAsia="Times New Roman" w:cs="Segoe UI"/>
          <w:color w:val="000000"/>
          <w:lang w:eastAsia="ru-RU"/>
        </w:rPr>
        <w:t>-</w:t>
      </w:r>
      <w:r w:rsidR="00C25F6B" w:rsidRPr="006B2144">
        <w:rPr>
          <w:rFonts w:eastAsia="Times New Roman" w:cs="Segoe UI"/>
          <w:color w:val="000000"/>
          <w:lang w:eastAsia="ru-RU"/>
        </w:rPr>
        <w:pict>
          <v:shape id="_x0000_i1103" type="#_x0000_t75" style="width:13.2pt;height:13.2pt" filled="t">
            <v:fill color2="black"/>
            <v:imagedata r:id="rId42" o:title=""/>
          </v:shape>
        </w:pict>
      </w:r>
      <w:r>
        <w:rPr>
          <w:rFonts w:eastAsia="Times New Roman" w:cs="Segoe UI"/>
          <w:color w:val="000000"/>
          <w:lang w:eastAsia="ru-RU"/>
        </w:rPr>
        <w:t xml:space="preserve">, так и моралью </w:t>
      </w:r>
      <w:r w:rsidR="00C25F6B" w:rsidRPr="006B2144">
        <w:rPr>
          <w:rFonts w:eastAsia="Times New Roman" w:cs="Segoe UI"/>
          <w:color w:val="000000"/>
          <w:lang w:eastAsia="ru-RU"/>
        </w:rPr>
        <w:pict>
          <v:shape id="_x0000_i1104" type="#_x0000_t75" style="width:13.2pt;height:13.2pt" filled="t">
            <v:fill color2="black"/>
            <v:imagedata r:id="rId41" o:title=""/>
          </v:shape>
        </w:pict>
      </w:r>
      <w:r>
        <w:rPr>
          <w:rFonts w:eastAsia="Times New Roman" w:cs="Segoe UI"/>
          <w:color w:val="000000"/>
          <w:lang w:eastAsia="ru-RU"/>
        </w:rPr>
        <w:t>-</w:t>
      </w:r>
      <w:r w:rsidR="00C25F6B" w:rsidRPr="006B2144">
        <w:rPr>
          <w:rFonts w:eastAsia="Times New Roman" w:cs="Segoe UI"/>
          <w:color w:val="000000"/>
          <w:lang w:eastAsia="ru-RU"/>
        </w:rPr>
        <w:pict>
          <v:shape id="_x0000_i1105" type="#_x0000_t75" style="width:13.2pt;height:13.2pt" filled="t">
            <v:fill color2="black"/>
            <v:imagedata r:id="rId43" o:title=""/>
          </v:shape>
        </w:pict>
      </w:r>
      <w:r>
        <w:rPr>
          <w:rFonts w:eastAsia="Times New Roman" w:cs="Segoe UI"/>
          <w:color w:val="000000"/>
          <w:lang w:eastAsia="ru-RU"/>
        </w:rPr>
        <w:t>. На самом деле, в этом примере спайка двух функций очень прочная и крайне трудноразделимая. Скорее всего, приобретение оттенка дело не обязательное, но частое. Теперь, помня об этих двух предположениях, рассмотрим мысленные примеры:</w:t>
      </w:r>
    </w:p>
    <w:p w:rsidR="0070117A" w:rsidRDefault="0070117A">
      <w:pPr>
        <w:pStyle w:val="a0"/>
        <w:rPr>
          <w:rFonts w:eastAsia="Times New Roman" w:cs="Segoe UI"/>
          <w:color w:val="000000"/>
          <w:lang w:eastAsia="ru-RU"/>
        </w:rPr>
      </w:pPr>
    </w:p>
    <w:p w:rsidR="0070117A" w:rsidRDefault="00784D62">
      <w:pPr>
        <w:pStyle w:val="a0"/>
        <w:rPr>
          <w:rFonts w:eastAsia="Times New Roman" w:cs="Segoe UI"/>
          <w:color w:val="000000"/>
          <w:lang w:eastAsia="ru-RU"/>
        </w:rPr>
      </w:pPr>
      <w:r>
        <w:rPr>
          <w:rFonts w:eastAsia="Times New Roman" w:cs="Segoe UI"/>
          <w:color w:val="000000"/>
          <w:lang w:eastAsia="ru-RU"/>
        </w:rPr>
        <w:t xml:space="preserve">В качестве первого примера рассмотрим работу функций </w:t>
      </w:r>
      <w:r w:rsidR="00C25F6B" w:rsidRPr="006B2144">
        <w:rPr>
          <w:rFonts w:eastAsia="Times New Roman" w:cs="Segoe UI"/>
          <w:color w:val="000000"/>
          <w:lang w:eastAsia="ru-RU"/>
        </w:rPr>
        <w:pict>
          <v:shape id="_x0000_i1106" type="#_x0000_t75" style="width:13.2pt;height:13.2pt" filled="t">
            <v:fill color2="black"/>
            <v:imagedata r:id="rId44" o:title=""/>
          </v:shape>
        </w:pict>
      </w:r>
      <w:r>
        <w:rPr>
          <w:rFonts w:eastAsia="Times New Roman" w:cs="Segoe UI"/>
          <w:color w:val="000000"/>
          <w:lang w:eastAsia="ru-RU"/>
        </w:rPr>
        <w:t xml:space="preserve"> и </w:t>
      </w:r>
      <w:r w:rsidR="00C25F6B" w:rsidRPr="006B2144">
        <w:rPr>
          <w:rFonts w:eastAsia="Times New Roman" w:cs="Segoe UI"/>
          <w:color w:val="000000"/>
          <w:lang w:eastAsia="ru-RU"/>
        </w:rPr>
        <w:pict>
          <v:shape id="_x0000_i1107" type="#_x0000_t75" style="width:13.2pt;height:13.2pt" filled="t">
            <v:fill color2="black"/>
            <v:imagedata r:id="rId38" o:title=""/>
          </v:shape>
        </w:pict>
      </w:r>
      <w:r>
        <w:rPr>
          <w:rFonts w:eastAsia="Times New Roman" w:cs="Segoe UI"/>
          <w:color w:val="000000"/>
          <w:lang w:eastAsia="ru-RU"/>
        </w:rPr>
        <w:t>. О</w:t>
      </w:r>
      <w:r>
        <w:rPr>
          <w:rFonts w:eastAsia="Times New Roman" w:cs="Segoe UI"/>
          <w:color w:val="000000"/>
          <w:szCs w:val="32"/>
          <w:lang w:eastAsia="ru-RU"/>
        </w:rPr>
        <w:t>бе предоставляют инструменты для совершения воздействий. Только одна это делает с помощью эмоционального воодушевления, а другая с помощью знания причинно-следственных связей и выбора целесообразных, полезных поступков. В обоих случаях, люди, в первую очередь, взаимодействуют с внешним и изменчивым миром. В нем всегда есть ограничения (</w:t>
      </w:r>
      <w:r w:rsidR="00C25F6B" w:rsidRPr="006B2144">
        <w:rPr>
          <w:rFonts w:eastAsia="Times New Roman" w:cs="Segoe UI"/>
          <w:color w:val="000000"/>
          <w:szCs w:val="32"/>
          <w:lang w:eastAsia="ru-RU"/>
        </w:rPr>
        <w:pict>
          <v:shape id="_x0000_i1108" type="#_x0000_t75" style="width:13.2pt;height:13.2pt" filled="t">
            <v:fill color2="black"/>
            <v:imagedata r:id="rId41" o:title=""/>
          </v:shape>
        </w:pict>
      </w:r>
      <w:r>
        <w:rPr>
          <w:rFonts w:eastAsia="Times New Roman" w:cs="Segoe UI"/>
          <w:color w:val="000000"/>
          <w:szCs w:val="32"/>
          <w:lang w:eastAsia="ru-RU"/>
        </w:rPr>
        <w:t>) и возможности (</w:t>
      </w:r>
      <w:r w:rsidR="00C25F6B" w:rsidRPr="006B2144">
        <w:rPr>
          <w:rFonts w:eastAsia="Times New Roman" w:cs="Segoe UI"/>
          <w:color w:val="000000"/>
          <w:szCs w:val="32"/>
          <w:lang w:eastAsia="ru-RU"/>
        </w:rPr>
        <w:pict>
          <v:shape id="_x0000_i1109" type="#_x0000_t75" style="width:13.2pt;height:13.2pt" filled="t">
            <v:fill color2="black"/>
            <v:imagedata r:id="rId45" o:title=""/>
          </v:shape>
        </w:pict>
      </w:r>
      <w:r>
        <w:rPr>
          <w:rFonts w:eastAsia="Times New Roman" w:cs="Segoe UI"/>
          <w:color w:val="000000"/>
          <w:szCs w:val="32"/>
          <w:lang w:eastAsia="ru-RU"/>
        </w:rPr>
        <w:t>). Чтобы осуществлять целенаправленную деятельность во внешнем мире нужно его подчинять себе, овладевать им (</w:t>
      </w:r>
      <w:r w:rsidR="00C25F6B" w:rsidRPr="006B2144">
        <w:rPr>
          <w:rFonts w:eastAsia="Times New Roman" w:cs="Segoe UI"/>
          <w:color w:val="000000"/>
          <w:szCs w:val="32"/>
          <w:lang w:eastAsia="ru-RU"/>
        </w:rPr>
        <w:pict>
          <v:shape id="_x0000_i1110" type="#_x0000_t75" style="width:13.2pt;height:13.2pt" filled="t">
            <v:fill color2="black"/>
            <v:imagedata r:id="rId41" o:title=""/>
          </v:shape>
        </w:pict>
      </w:r>
      <w:r>
        <w:rPr>
          <w:rFonts w:eastAsia="Times New Roman" w:cs="Segoe UI"/>
          <w:color w:val="000000"/>
          <w:szCs w:val="32"/>
          <w:lang w:eastAsia="ru-RU"/>
        </w:rPr>
        <w:t>), а так же понимать его (</w:t>
      </w:r>
      <w:r w:rsidR="00C25F6B" w:rsidRPr="006B2144">
        <w:rPr>
          <w:rFonts w:eastAsia="Times New Roman" w:cs="Segoe UI"/>
          <w:color w:val="000000"/>
          <w:szCs w:val="32"/>
          <w:lang w:eastAsia="ru-RU"/>
        </w:rPr>
        <w:pict>
          <v:shape id="_x0000_i1111" type="#_x0000_t75" style="width:13.2pt;height:13.2pt" filled="t">
            <v:fill color2="black"/>
            <v:imagedata r:id="rId45" o:title=""/>
          </v:shape>
        </w:pict>
      </w:r>
      <w:r>
        <w:rPr>
          <w:rFonts w:eastAsia="Times New Roman" w:cs="Segoe UI"/>
          <w:color w:val="000000"/>
          <w:szCs w:val="32"/>
          <w:lang w:eastAsia="ru-RU"/>
        </w:rPr>
        <w:t>). Знание законов формального мира (</w:t>
      </w:r>
      <w:r w:rsidR="00C25F6B" w:rsidRPr="006B2144">
        <w:rPr>
          <w:rFonts w:eastAsia="Times New Roman" w:cs="Segoe UI"/>
          <w:color w:val="000000"/>
          <w:szCs w:val="32"/>
          <w:lang w:eastAsia="ru-RU"/>
        </w:rPr>
        <w:pict>
          <v:shape id="_x0000_i1112" type="#_x0000_t75" style="width:13.2pt;height:13.2pt" filled="t">
            <v:fill color2="black"/>
            <v:imagedata r:id="rId42" o:title=""/>
          </v:shape>
        </w:pict>
      </w:r>
      <w:r>
        <w:rPr>
          <w:rFonts w:eastAsia="Times New Roman" w:cs="Segoe UI"/>
          <w:color w:val="000000"/>
          <w:szCs w:val="32"/>
          <w:lang w:eastAsia="ru-RU"/>
        </w:rPr>
        <w:t>) и типичного поведения людей, которое во многом определяется моралью (</w:t>
      </w:r>
      <w:r w:rsidR="00C25F6B" w:rsidRPr="006B2144">
        <w:rPr>
          <w:rFonts w:eastAsia="Times New Roman" w:cs="Segoe UI"/>
          <w:color w:val="000000"/>
          <w:szCs w:val="32"/>
          <w:lang w:eastAsia="ru-RU"/>
        </w:rPr>
        <w:pict>
          <v:shape id="_x0000_i1113" type="#_x0000_t75" style="width:13.2pt;height:13.2pt" filled="t">
            <v:fill color2="black"/>
            <v:imagedata r:id="rId43" o:title=""/>
          </v:shape>
        </w:pict>
      </w:r>
      <w:r>
        <w:rPr>
          <w:rFonts w:eastAsia="Times New Roman" w:cs="Segoe UI"/>
          <w:color w:val="000000"/>
          <w:szCs w:val="32"/>
          <w:lang w:eastAsia="ru-RU"/>
        </w:rPr>
        <w:t xml:space="preserve">), помогает знать эти ограничения и возможности, не брать чужое, понимать явления и людей. Важно заметить, что взаимодействуют </w:t>
      </w:r>
      <w:r w:rsidR="00C25F6B" w:rsidRPr="006B2144">
        <w:rPr>
          <w:rFonts w:eastAsia="Times New Roman" w:cs="Segoe UI"/>
          <w:color w:val="000000"/>
          <w:szCs w:val="32"/>
          <w:lang w:eastAsia="ru-RU"/>
        </w:rPr>
        <w:pict>
          <v:shape id="_x0000_i1114" type="#_x0000_t75" style="width:13.2pt;height:13.2pt" filled="t">
            <v:fill color2="black"/>
            <v:imagedata r:id="rId44" o:title=""/>
          </v:shape>
        </w:pict>
      </w:r>
      <w:r>
        <w:rPr>
          <w:rFonts w:eastAsia="Times New Roman" w:cs="Segoe UI"/>
          <w:color w:val="000000"/>
          <w:szCs w:val="32"/>
          <w:lang w:eastAsia="ru-RU"/>
        </w:rPr>
        <w:t xml:space="preserve"> и </w:t>
      </w:r>
      <w:r w:rsidR="00C25F6B" w:rsidRPr="006B2144">
        <w:rPr>
          <w:rFonts w:eastAsia="Times New Roman" w:cs="Segoe UI"/>
          <w:color w:val="000000"/>
          <w:szCs w:val="32"/>
          <w:lang w:eastAsia="ru-RU"/>
        </w:rPr>
        <w:pict>
          <v:shape id="_x0000_i1115" type="#_x0000_t75" style="width:13.2pt;height:13.2pt" filled="t">
            <v:fill color2="black"/>
            <v:imagedata r:id="rId38" o:title=""/>
          </v:shape>
        </w:pict>
      </w:r>
      <w:r>
        <w:rPr>
          <w:rFonts w:eastAsia="Times New Roman" w:cs="Segoe UI"/>
          <w:color w:val="000000"/>
          <w:szCs w:val="32"/>
          <w:lang w:eastAsia="ru-RU"/>
        </w:rPr>
        <w:t xml:space="preserve">, похоже, сначала всё же с </w:t>
      </w:r>
      <w:r w:rsidR="00C25F6B" w:rsidRPr="006B2144">
        <w:rPr>
          <w:rFonts w:eastAsia="Times New Roman" w:cs="Segoe UI"/>
          <w:color w:val="000000"/>
          <w:szCs w:val="32"/>
          <w:lang w:eastAsia="ru-RU"/>
        </w:rPr>
        <w:pict>
          <v:shape id="_x0000_i1116" type="#_x0000_t75" style="width:13.2pt;height:13.2pt" filled="t">
            <v:fill color2="black"/>
            <v:imagedata r:id="rId41" o:title=""/>
          </v:shape>
        </w:pict>
      </w:r>
      <w:r>
        <w:rPr>
          <w:rFonts w:eastAsia="Times New Roman" w:cs="Segoe UI"/>
          <w:color w:val="000000"/>
          <w:szCs w:val="32"/>
          <w:lang w:eastAsia="ru-RU"/>
        </w:rPr>
        <w:t xml:space="preserve"> и </w:t>
      </w:r>
      <w:r w:rsidR="00C25F6B" w:rsidRPr="006B2144">
        <w:rPr>
          <w:rFonts w:eastAsia="Times New Roman" w:cs="Segoe UI"/>
          <w:color w:val="000000"/>
          <w:szCs w:val="32"/>
          <w:lang w:eastAsia="ru-RU"/>
        </w:rPr>
        <w:pict>
          <v:shape id="_x0000_i1117" type="#_x0000_t75" style="width:13.2pt;height:13.2pt" filled="t">
            <v:fill color2="black"/>
            <v:imagedata r:id="rId45" o:title=""/>
          </v:shape>
        </w:pict>
      </w:r>
      <w:r>
        <w:rPr>
          <w:rFonts w:eastAsia="Times New Roman" w:cs="Segoe UI"/>
          <w:color w:val="000000"/>
          <w:szCs w:val="32"/>
          <w:lang w:eastAsia="ru-RU"/>
        </w:rPr>
        <w:t xml:space="preserve">. То есть в данном случае, при совместной работе </w:t>
      </w:r>
      <w:r w:rsidR="00C25F6B" w:rsidRPr="006B2144">
        <w:rPr>
          <w:rFonts w:eastAsia="Times New Roman" w:cs="Segoe UI"/>
          <w:color w:val="000000"/>
          <w:szCs w:val="32"/>
          <w:lang w:eastAsia="ru-RU"/>
        </w:rPr>
        <w:pict>
          <v:shape id="_x0000_i1118" type="#_x0000_t75" style="width:13.2pt;height:13.2pt" filled="t">
            <v:fill color2="black"/>
            <v:imagedata r:id="rId44" o:title=""/>
          </v:shape>
        </w:pict>
      </w:r>
      <w:r>
        <w:rPr>
          <w:rFonts w:eastAsia="Times New Roman" w:cs="Segoe UI"/>
          <w:color w:val="000000"/>
          <w:szCs w:val="32"/>
          <w:lang w:eastAsia="ru-RU"/>
        </w:rPr>
        <w:t xml:space="preserve"> и </w:t>
      </w:r>
      <w:r w:rsidR="00C25F6B" w:rsidRPr="006B2144">
        <w:rPr>
          <w:rFonts w:eastAsia="Times New Roman" w:cs="Segoe UI"/>
          <w:color w:val="000000"/>
          <w:szCs w:val="32"/>
          <w:lang w:eastAsia="ru-RU"/>
        </w:rPr>
        <w:pict>
          <v:shape id="_x0000_i1119" type="#_x0000_t75" style="width:13.2pt;height:13.2pt" filled="t">
            <v:fill color2="black"/>
            <v:imagedata r:id="rId42" o:title=""/>
          </v:shape>
        </w:pict>
      </w:r>
      <w:r>
        <w:rPr>
          <w:rFonts w:eastAsia="Times New Roman" w:cs="Segoe UI"/>
          <w:color w:val="000000"/>
          <w:szCs w:val="32"/>
          <w:lang w:eastAsia="ru-RU"/>
        </w:rPr>
        <w:t xml:space="preserve"> (</w:t>
      </w:r>
      <w:r w:rsidR="00C25F6B" w:rsidRPr="006B2144">
        <w:rPr>
          <w:rFonts w:eastAsia="Times New Roman" w:cs="Segoe UI"/>
          <w:color w:val="000000"/>
          <w:szCs w:val="32"/>
          <w:lang w:eastAsia="ru-RU"/>
        </w:rPr>
        <w:pict>
          <v:shape id="_x0000_i1120" type="#_x0000_t75" style="width:13.2pt;height:13.2pt" filled="t">
            <v:fill color2="black"/>
            <v:imagedata r:id="rId38" o:title=""/>
          </v:shape>
        </w:pict>
      </w:r>
      <w:r>
        <w:rPr>
          <w:rFonts w:eastAsia="Times New Roman" w:cs="Segoe UI"/>
          <w:color w:val="000000"/>
          <w:szCs w:val="32"/>
          <w:lang w:eastAsia="ru-RU"/>
        </w:rPr>
        <w:t xml:space="preserve"> и </w:t>
      </w:r>
      <w:r w:rsidR="00C25F6B" w:rsidRPr="006B2144">
        <w:rPr>
          <w:rFonts w:eastAsia="Times New Roman" w:cs="Segoe UI"/>
          <w:color w:val="000000"/>
          <w:szCs w:val="32"/>
          <w:lang w:eastAsia="ru-RU"/>
        </w:rPr>
        <w:pict>
          <v:shape id="_x0000_i1121" type="#_x0000_t75" style="width:13.2pt;height:13.2pt" filled="t">
            <v:fill color2="black"/>
            <v:imagedata r:id="rId43" o:title=""/>
          </v:shape>
        </w:pict>
      </w:r>
      <w:r>
        <w:rPr>
          <w:rFonts w:eastAsia="Times New Roman" w:cs="Segoe UI"/>
          <w:color w:val="000000"/>
          <w:szCs w:val="32"/>
          <w:lang w:eastAsia="ru-RU"/>
        </w:rPr>
        <w:t xml:space="preserve">) в качестве связующего звена выступает </w:t>
      </w:r>
      <w:r w:rsidR="00C25F6B" w:rsidRPr="006B2144">
        <w:rPr>
          <w:rFonts w:eastAsia="Times New Roman" w:cs="Segoe UI"/>
          <w:color w:val="000000"/>
          <w:szCs w:val="32"/>
          <w:lang w:eastAsia="ru-RU"/>
        </w:rPr>
        <w:pict>
          <v:shape id="_x0000_i1122" type="#_x0000_t75" style="width:13.2pt;height:13.2pt" filled="t">
            <v:fill color2="black"/>
            <v:imagedata r:id="rId41" o:title=""/>
          </v:shape>
        </w:pict>
      </w:r>
      <w:r>
        <w:rPr>
          <w:rFonts w:eastAsia="Times New Roman" w:cs="Segoe UI"/>
          <w:color w:val="000000"/>
          <w:szCs w:val="32"/>
          <w:lang w:eastAsia="ru-RU"/>
        </w:rPr>
        <w:t xml:space="preserve"> или </w:t>
      </w:r>
      <w:r w:rsidR="00C25F6B" w:rsidRPr="006B2144">
        <w:rPr>
          <w:rFonts w:eastAsia="Times New Roman" w:cs="Segoe UI"/>
          <w:color w:val="000000"/>
          <w:szCs w:val="32"/>
          <w:lang w:eastAsia="ru-RU"/>
        </w:rPr>
        <w:pict>
          <v:shape id="_x0000_i1123" type="#_x0000_t75" style="width:13.2pt;height:13.2pt" filled="t">
            <v:fill color2="black"/>
            <v:imagedata r:id="rId45" o:title=""/>
          </v:shape>
        </w:pict>
      </w:r>
      <w:r>
        <w:rPr>
          <w:rFonts w:eastAsia="Times New Roman" w:cs="Segoe UI"/>
          <w:color w:val="000000"/>
          <w:szCs w:val="32"/>
          <w:lang w:eastAsia="ru-RU"/>
        </w:rPr>
        <w:t xml:space="preserve">. Отчетливо прослеживаются исходные </w:t>
      </w:r>
      <w:r w:rsidR="00C25F6B" w:rsidRPr="006B2144">
        <w:rPr>
          <w:rFonts w:eastAsia="Times New Roman" w:cs="Segoe UI"/>
          <w:color w:val="000000"/>
          <w:szCs w:val="32"/>
          <w:lang w:eastAsia="ru-RU"/>
        </w:rPr>
        <w:pict>
          <v:shape id="_x0000_i1124" type="#_x0000_t75" style="width:13.2pt;height:13.2pt" filled="t">
            <v:fill color2="black"/>
            <v:imagedata r:id="rId41" o:title=""/>
          </v:shape>
        </w:pict>
      </w:r>
      <w:r>
        <w:rPr>
          <w:rFonts w:eastAsia="Times New Roman" w:cs="Segoe UI"/>
          <w:color w:val="000000"/>
          <w:szCs w:val="32"/>
          <w:lang w:eastAsia="ru-RU"/>
        </w:rPr>
        <w:t xml:space="preserve"> или </w:t>
      </w:r>
      <w:r w:rsidR="00C25F6B" w:rsidRPr="006B2144">
        <w:rPr>
          <w:rFonts w:eastAsia="Times New Roman" w:cs="Segoe UI"/>
          <w:color w:val="000000"/>
          <w:szCs w:val="32"/>
          <w:lang w:eastAsia="ru-RU"/>
        </w:rPr>
        <w:pict>
          <v:shape id="_x0000_i1125" type="#_x0000_t75" style="width:13.2pt;height:13.2pt" filled="t">
            <v:fill color2="black"/>
            <v:imagedata r:id="rId45" o:title=""/>
          </v:shape>
        </w:pict>
      </w:r>
      <w:r>
        <w:rPr>
          <w:rFonts w:eastAsia="Times New Roman" w:cs="Segoe UI"/>
          <w:color w:val="000000"/>
          <w:szCs w:val="32"/>
          <w:lang w:eastAsia="ru-RU"/>
        </w:rPr>
        <w:t xml:space="preserve"> функции и результирующие </w:t>
      </w:r>
      <w:r w:rsidR="00C25F6B" w:rsidRPr="006B2144">
        <w:rPr>
          <w:rFonts w:eastAsia="Times New Roman" w:cs="Segoe UI"/>
          <w:color w:val="000000"/>
          <w:szCs w:val="32"/>
          <w:lang w:eastAsia="ru-RU"/>
        </w:rPr>
        <w:pict>
          <v:shape id="_x0000_i1126" type="#_x0000_t75" style="width:13.2pt;height:13.2pt" filled="t">
            <v:fill color2="black"/>
            <v:imagedata r:id="rId42" o:title=""/>
          </v:shape>
        </w:pict>
      </w:r>
      <w:r>
        <w:rPr>
          <w:rFonts w:eastAsia="Times New Roman" w:cs="Segoe UI"/>
          <w:color w:val="000000"/>
          <w:szCs w:val="32"/>
          <w:lang w:eastAsia="ru-RU"/>
        </w:rPr>
        <w:t xml:space="preserve"> или </w:t>
      </w:r>
      <w:r w:rsidR="00C25F6B" w:rsidRPr="006B2144">
        <w:rPr>
          <w:rFonts w:eastAsia="Times New Roman" w:cs="Segoe UI"/>
          <w:color w:val="000000"/>
          <w:szCs w:val="32"/>
          <w:lang w:eastAsia="ru-RU"/>
        </w:rPr>
        <w:pict>
          <v:shape id="_x0000_i1127" type="#_x0000_t75" style="width:13.2pt;height:13.2pt" filled="t">
            <v:fill color2="black"/>
            <v:imagedata r:id="rId43" o:title=""/>
          </v:shape>
        </w:pict>
      </w:r>
      <w:r>
        <w:rPr>
          <w:rFonts w:eastAsia="Times New Roman" w:cs="Segoe UI"/>
          <w:color w:val="000000"/>
          <w:szCs w:val="32"/>
          <w:lang w:eastAsia="ru-RU"/>
        </w:rPr>
        <w:t xml:space="preserve">. Можно разбить эти </w:t>
      </w:r>
      <w:r>
        <w:rPr>
          <w:rFonts w:eastAsia="Times New Roman" w:cs="Segoe UI"/>
          <w:color w:val="000000"/>
          <w:szCs w:val="32"/>
          <w:lang w:eastAsia="ru-RU"/>
        </w:rPr>
        <w:lastRenderedPageBreak/>
        <w:t>тройные взаимодействия на гомовертно-гетерональные (</w:t>
      </w:r>
      <w:r w:rsidR="00C25F6B" w:rsidRPr="006B2144">
        <w:rPr>
          <w:rFonts w:eastAsia="Times New Roman" w:cs="Segoe UI"/>
          <w:color w:val="000000"/>
          <w:szCs w:val="32"/>
          <w:lang w:eastAsia="ru-RU"/>
        </w:rPr>
        <w:pict>
          <v:shape id="_x0000_i1128" type="#_x0000_t75" style="width:13.2pt;height:13.2pt" filled="t">
            <v:fill color2="black"/>
            <v:imagedata r:id="rId44" o:title=""/>
          </v:shape>
        </w:pict>
      </w:r>
      <w:r>
        <w:rPr>
          <w:rFonts w:eastAsia="Times New Roman" w:cs="Segoe UI"/>
          <w:color w:val="000000"/>
          <w:szCs w:val="32"/>
          <w:lang w:eastAsia="ru-RU"/>
        </w:rPr>
        <w:t>/</w:t>
      </w:r>
      <w:r w:rsidR="00C25F6B" w:rsidRPr="006B2144">
        <w:rPr>
          <w:rFonts w:eastAsia="Times New Roman" w:cs="Segoe UI"/>
          <w:color w:val="000000"/>
          <w:szCs w:val="32"/>
          <w:lang w:eastAsia="ru-RU"/>
        </w:rPr>
        <w:pict>
          <v:shape id="_x0000_i1129" type="#_x0000_t75" style="width:13.2pt;height:13.2pt" filled="t">
            <v:fill color2="black"/>
            <v:imagedata r:id="rId38" o:title=""/>
          </v:shape>
        </w:pict>
      </w:r>
      <w:r w:rsidRPr="00295925">
        <w:rPr>
          <w:rFonts w:eastAsia="Times New Roman" w:cs="Segoe UI"/>
          <w:color w:val="000000"/>
          <w:szCs w:val="32"/>
          <w:lang w:eastAsia="ru-RU"/>
        </w:rPr>
        <w:t>-</w:t>
      </w:r>
      <w:r w:rsidR="00C25F6B" w:rsidRPr="006B2144">
        <w:rPr>
          <w:rFonts w:eastAsia="Times New Roman" w:cs="Segoe UI"/>
          <w:color w:val="000000"/>
          <w:szCs w:val="32"/>
          <w:lang w:val="en-US" w:eastAsia="ru-RU"/>
        </w:rPr>
        <w:pict>
          <v:shape id="_x0000_i1130" type="#_x0000_t75" style="width:13.2pt;height:13.2pt" filled="t">
            <v:fill color2="black"/>
            <v:imagedata r:id="rId41" o:title=""/>
          </v:shape>
        </w:pict>
      </w:r>
      <w:r w:rsidRPr="00295925">
        <w:rPr>
          <w:rFonts w:eastAsia="Times New Roman" w:cs="Segoe UI"/>
          <w:color w:val="000000"/>
          <w:szCs w:val="32"/>
          <w:lang w:eastAsia="ru-RU"/>
        </w:rPr>
        <w:t>/</w:t>
      </w:r>
      <w:r w:rsidR="00C25F6B" w:rsidRPr="006B2144">
        <w:rPr>
          <w:rFonts w:eastAsia="Times New Roman" w:cs="Segoe UI"/>
          <w:color w:val="000000"/>
          <w:szCs w:val="32"/>
          <w:lang w:val="en-US" w:eastAsia="ru-RU"/>
        </w:rPr>
        <w:pict>
          <v:shape id="_x0000_i1131" type="#_x0000_t75" style="width:13.2pt;height:13.2pt" filled="t">
            <v:fill color2="black"/>
            <v:imagedata r:id="rId45" o:title=""/>
          </v:shape>
        </w:pict>
      </w:r>
      <w:r>
        <w:rPr>
          <w:rFonts w:eastAsia="Times New Roman" w:cs="Segoe UI"/>
          <w:color w:val="000000"/>
          <w:szCs w:val="32"/>
          <w:lang w:eastAsia="ru-RU"/>
        </w:rPr>
        <w:t xml:space="preserve">) и гетеровертно-гетерональные пары </w:t>
      </w:r>
      <w:r w:rsidRPr="00295925">
        <w:rPr>
          <w:rFonts w:eastAsia="Times New Roman" w:cs="Segoe UI"/>
          <w:color w:val="000000"/>
          <w:szCs w:val="32"/>
          <w:lang w:eastAsia="ru-RU"/>
        </w:rPr>
        <w:t>(</w:t>
      </w:r>
      <w:r w:rsidR="00C25F6B" w:rsidRPr="006B2144">
        <w:rPr>
          <w:rFonts w:eastAsia="Times New Roman" w:cs="Segoe UI"/>
          <w:color w:val="000000"/>
          <w:szCs w:val="32"/>
          <w:lang w:val="en-US" w:eastAsia="ru-RU"/>
        </w:rPr>
        <w:pict>
          <v:shape id="_x0000_i1132" type="#_x0000_t75" style="width:13.2pt;height:13.2pt" filled="t">
            <v:fill color2="black"/>
            <v:imagedata r:id="rId41" o:title=""/>
          </v:shape>
        </w:pict>
      </w:r>
      <w:r w:rsidRPr="00295925">
        <w:rPr>
          <w:rFonts w:eastAsia="Times New Roman" w:cs="Segoe UI"/>
          <w:color w:val="000000"/>
          <w:szCs w:val="32"/>
          <w:lang w:eastAsia="ru-RU"/>
        </w:rPr>
        <w:t>/</w:t>
      </w:r>
      <w:r w:rsidR="00C25F6B" w:rsidRPr="006B2144">
        <w:rPr>
          <w:rFonts w:eastAsia="Times New Roman" w:cs="Segoe UI"/>
          <w:color w:val="000000"/>
          <w:szCs w:val="32"/>
          <w:lang w:val="en-US" w:eastAsia="ru-RU"/>
        </w:rPr>
        <w:pict>
          <v:shape id="_x0000_i1133" type="#_x0000_t75" style="width:13.2pt;height:13.2pt" filled="t">
            <v:fill color2="black"/>
            <v:imagedata r:id="rId45" o:title=""/>
          </v:shape>
        </w:pict>
      </w:r>
      <w:r w:rsidRPr="00295925">
        <w:rPr>
          <w:rFonts w:eastAsia="Times New Roman" w:cs="Segoe UI"/>
          <w:color w:val="000000"/>
          <w:szCs w:val="32"/>
          <w:lang w:eastAsia="ru-RU"/>
        </w:rPr>
        <w:t>-</w:t>
      </w:r>
      <w:r w:rsidR="00C25F6B" w:rsidRPr="006B2144">
        <w:rPr>
          <w:rFonts w:eastAsia="Times New Roman" w:cs="Segoe UI"/>
          <w:color w:val="000000"/>
          <w:szCs w:val="32"/>
          <w:lang w:val="en-US" w:eastAsia="ru-RU"/>
        </w:rPr>
        <w:pict>
          <v:shape id="_x0000_i1134" type="#_x0000_t75" style="width:13.2pt;height:13.2pt" filled="t">
            <v:fill color2="black"/>
            <v:imagedata r:id="rId42" o:title=""/>
          </v:shape>
        </w:pict>
      </w:r>
      <w:r w:rsidRPr="00295925">
        <w:rPr>
          <w:rFonts w:eastAsia="Times New Roman" w:cs="Segoe UI"/>
          <w:color w:val="000000"/>
          <w:szCs w:val="32"/>
          <w:lang w:eastAsia="ru-RU"/>
        </w:rPr>
        <w:t>/</w:t>
      </w:r>
      <w:r w:rsidR="00C25F6B" w:rsidRPr="006B2144">
        <w:rPr>
          <w:rFonts w:eastAsia="Times New Roman" w:cs="Segoe UI"/>
          <w:color w:val="000000"/>
          <w:szCs w:val="32"/>
          <w:lang w:val="en-US" w:eastAsia="ru-RU"/>
        </w:rPr>
        <w:pict>
          <v:shape id="_x0000_i1135" type="#_x0000_t75" style="width:13.2pt;height:13.2pt" filled="t">
            <v:fill color2="black"/>
            <v:imagedata r:id="rId43" o:title=""/>
          </v:shape>
        </w:pict>
      </w:r>
      <w:r w:rsidRPr="00295925">
        <w:rPr>
          <w:rFonts w:eastAsia="Times New Roman" w:cs="Segoe UI"/>
          <w:color w:val="000000"/>
          <w:szCs w:val="32"/>
          <w:lang w:eastAsia="ru-RU"/>
        </w:rPr>
        <w:t xml:space="preserve">) </w:t>
      </w:r>
      <w:r>
        <w:rPr>
          <w:rFonts w:eastAsia="Times New Roman" w:cs="Segoe UI"/>
          <w:color w:val="000000"/>
          <w:szCs w:val="32"/>
          <w:lang w:eastAsia="ru-RU"/>
        </w:rPr>
        <w:t>и рассматривать уже только их.</w:t>
      </w:r>
    </w:p>
    <w:p w:rsidR="0070117A" w:rsidRDefault="0070117A">
      <w:pPr>
        <w:pStyle w:val="a0"/>
        <w:rPr>
          <w:rFonts w:eastAsia="Times New Roman" w:cs="Segoe UI"/>
          <w:color w:val="000000"/>
          <w:lang w:eastAsia="ru-RU"/>
        </w:rPr>
      </w:pPr>
    </w:p>
    <w:p w:rsidR="0070117A" w:rsidRDefault="00784D62">
      <w:pPr>
        <w:pStyle w:val="a0"/>
        <w:rPr>
          <w:rFonts w:eastAsia="Times New Roman" w:cs="Segoe UI"/>
          <w:color w:val="000000"/>
          <w:lang w:eastAsia="ru-RU"/>
        </w:rPr>
      </w:pPr>
      <w:r>
        <w:rPr>
          <w:rFonts w:eastAsia="Times New Roman" w:cs="Segoe UI"/>
          <w:color w:val="000000"/>
          <w:lang w:eastAsia="ru-RU"/>
        </w:rPr>
        <w:t>Пока раздумывал над предыдущим примером, в голову мне пришел «вроде бы» контрпример: защита комфортного существования от посягательств</w:t>
      </w:r>
      <w:r>
        <w:rPr>
          <w:rFonts w:eastAsia="Times New Roman" w:cs="Segoe UI"/>
          <w:color w:val="000000"/>
          <w:lang w:eastAsia="ru-RU"/>
        </w:rPr>
        <w:br/>
        <w:t>(</w:t>
      </w:r>
      <w:r w:rsidR="00C25F6B" w:rsidRPr="006B2144">
        <w:rPr>
          <w:rFonts w:eastAsia="Times New Roman" w:cs="Segoe UI"/>
          <w:color w:val="000000"/>
          <w:lang w:eastAsia="ru-RU"/>
        </w:rPr>
        <w:pict>
          <v:shape id="_x0000_i1136" type="#_x0000_t75" style="width:13.2pt;height:13.2pt" filled="t">
            <v:fill color2="black"/>
            <v:imagedata r:id="rId41" o:title=""/>
          </v:shape>
        </w:pict>
      </w:r>
      <w:r>
        <w:rPr>
          <w:rFonts w:eastAsia="Times New Roman" w:cs="Segoe UI"/>
          <w:color w:val="000000"/>
          <w:lang w:eastAsia="ru-RU"/>
        </w:rPr>
        <w:t xml:space="preserve"> и </w:t>
      </w:r>
      <w:r w:rsidR="00C25F6B" w:rsidRPr="006B2144">
        <w:rPr>
          <w:rFonts w:eastAsia="Times New Roman" w:cs="Segoe UI"/>
          <w:color w:val="000000"/>
          <w:lang w:eastAsia="ru-RU"/>
        </w:rPr>
        <w:pict>
          <v:shape id="_x0000_i1137" type="#_x0000_t75" style="width:13.2pt;height:13.2pt" filled="t">
            <v:fill color2="black"/>
            <v:imagedata r:id="rId39" o:title=""/>
          </v:shape>
        </w:pict>
      </w:r>
      <w:r>
        <w:rPr>
          <w:rFonts w:eastAsia="Times New Roman" w:cs="Segoe UI"/>
          <w:color w:val="000000"/>
          <w:lang w:eastAsia="ru-RU"/>
        </w:rPr>
        <w:t xml:space="preserve">). Кажется, что тут прямое взаимодействие идет. Но потом я нашел ключевое отличие от предыдущего примера: главное не обмен информацией между функциями и не переадресация задачи важной для одной функции на другую, а именно совместное решение парой функций какой либо проблемы. В рассмотренном выше случае </w:t>
      </w:r>
      <w:r w:rsidR="00C25F6B" w:rsidRPr="006B2144">
        <w:rPr>
          <w:rFonts w:eastAsia="Times New Roman" w:cs="Segoe UI"/>
          <w:color w:val="000000"/>
          <w:lang w:eastAsia="ru-RU"/>
        </w:rPr>
        <w:pict>
          <v:shape id="_x0000_i1138" type="#_x0000_t75" style="width:13.2pt;height:13.2pt" filled="t">
            <v:fill color2="black"/>
            <v:imagedata r:id="rId41" o:title=""/>
          </v:shape>
        </w:pict>
      </w:r>
      <w:r>
        <w:rPr>
          <w:rFonts w:eastAsia="Times New Roman" w:cs="Segoe UI"/>
          <w:color w:val="000000"/>
          <w:lang w:eastAsia="ru-RU"/>
        </w:rPr>
        <w:t xml:space="preserve"> и </w:t>
      </w:r>
      <w:r w:rsidR="00C25F6B" w:rsidRPr="006B2144">
        <w:rPr>
          <w:rFonts w:eastAsia="Times New Roman" w:cs="Segoe UI"/>
          <w:color w:val="000000"/>
          <w:lang w:eastAsia="ru-RU"/>
        </w:rPr>
        <w:pict>
          <v:shape id="_x0000_i1139" type="#_x0000_t75" style="width:13.2pt;height:13.2pt" filled="t">
            <v:fill color2="black"/>
            <v:imagedata r:id="rId39" o:title=""/>
          </v:shape>
        </w:pict>
      </w:r>
      <w:r>
        <w:rPr>
          <w:rFonts w:eastAsia="Times New Roman" w:cs="Segoe UI"/>
          <w:color w:val="000000"/>
          <w:lang w:eastAsia="ru-RU"/>
        </w:rPr>
        <w:t xml:space="preserve"> совместной работы функций нет. Теперь, когда я как смог описал принцип, рассмотрим другие мысленные примеры.</w:t>
      </w:r>
    </w:p>
    <w:p w:rsidR="0070117A" w:rsidRDefault="0070117A">
      <w:pPr>
        <w:pStyle w:val="a0"/>
        <w:rPr>
          <w:rFonts w:eastAsia="Times New Roman" w:cs="Segoe UI"/>
          <w:color w:val="000000"/>
          <w:lang w:eastAsia="ru-RU"/>
        </w:rPr>
      </w:pPr>
    </w:p>
    <w:p w:rsidR="0070117A" w:rsidRDefault="00784D62">
      <w:pPr>
        <w:pStyle w:val="a0"/>
        <w:rPr>
          <w:rFonts w:eastAsia="Times New Roman" w:cs="Segoe UI"/>
          <w:color w:val="000000"/>
          <w:szCs w:val="32"/>
          <w:lang w:eastAsia="ru-RU"/>
        </w:rPr>
      </w:pPr>
      <w:r>
        <w:rPr>
          <w:rFonts w:eastAsia="Times New Roman" w:cs="Segoe UI"/>
          <w:color w:val="000000"/>
          <w:szCs w:val="32"/>
          <w:lang w:eastAsia="ru-RU"/>
        </w:rPr>
        <w:t>Порядок функций в гомовертно-гетерональной паре тоже важен. В только что рассмотренном примере порядок был следующий:</w:t>
      </w:r>
    </w:p>
    <w:p w:rsidR="0070117A" w:rsidRDefault="0070117A">
      <w:pPr>
        <w:pStyle w:val="a0"/>
        <w:rPr>
          <w:rFonts w:eastAsia="Times New Roman" w:cs="Segoe UI"/>
          <w:color w:val="000000"/>
          <w:szCs w:val="32"/>
          <w:lang w:eastAsia="ru-RU"/>
        </w:rPr>
      </w:pPr>
    </w:p>
    <w:p w:rsidR="0070117A" w:rsidRDefault="00C25F6B">
      <w:pPr>
        <w:pStyle w:val="a0"/>
        <w:rPr>
          <w:rFonts w:eastAsia="Times New Roman" w:cs="Segoe UI"/>
          <w:color w:val="000000"/>
          <w:szCs w:val="32"/>
          <w:lang w:eastAsia="ru-RU"/>
        </w:rPr>
      </w:pPr>
      <w:r w:rsidRPr="006B2144">
        <w:rPr>
          <w:rFonts w:eastAsia="Times New Roman" w:cs="Segoe UI"/>
          <w:color w:val="000000"/>
          <w:szCs w:val="32"/>
          <w:lang w:eastAsia="ru-RU"/>
        </w:rPr>
        <w:pict>
          <v:shape id="_x0000_i1140" type="#_x0000_t75" style="width:13.2pt;height:13.2pt" filled="t">
            <v:fill color2="black"/>
            <v:imagedata r:id="rId44" o:title=""/>
          </v:shape>
        </w:pict>
      </w:r>
      <w:r w:rsidRPr="006B2144">
        <w:rPr>
          <w:rFonts w:eastAsia="Times New Roman" w:cs="Segoe UI"/>
          <w:color w:val="000000"/>
          <w:szCs w:val="32"/>
          <w:lang w:eastAsia="ru-RU"/>
        </w:rPr>
        <w:pict>
          <v:shape id="_x0000_i1141" type="#_x0000_t75" style="width:13.2pt;height:13.2pt" filled="t">
            <v:fill color2="black"/>
            <v:imagedata r:id="rId41" o:title=""/>
          </v:shape>
        </w:pict>
      </w:r>
      <w:r w:rsidR="00784D62">
        <w:rPr>
          <w:rFonts w:eastAsia="Times New Roman" w:cs="Segoe UI"/>
          <w:color w:val="000000"/>
          <w:szCs w:val="32"/>
          <w:lang w:eastAsia="ru-RU"/>
        </w:rPr>
        <w:t> — учёт физических свойств и явных ограничений при организации деятельности. Если за какие-то поступки принято давать по голове, то это можно считать «явными ограничениями», под ограничениями подразумевается сопротивление окружающей среды. Материальные стимулы очень часто необходимы для организации трудовой деятельности. Да и вообще, для использования вещей в деятельности ты должен иметь право ими распоряжаться.</w:t>
      </w:r>
    </w:p>
    <w:p w:rsidR="0070117A" w:rsidRDefault="0070117A">
      <w:pPr>
        <w:pStyle w:val="a0"/>
        <w:rPr>
          <w:rFonts w:eastAsia="Times New Roman" w:cs="Segoe UI"/>
          <w:color w:val="000000"/>
          <w:szCs w:val="32"/>
          <w:lang w:eastAsia="ru-RU"/>
        </w:rPr>
      </w:pPr>
    </w:p>
    <w:p w:rsidR="0070117A" w:rsidRDefault="00C25F6B">
      <w:pPr>
        <w:pStyle w:val="a0"/>
        <w:rPr>
          <w:rFonts w:eastAsia="Times New Roman" w:cs="Segoe UI"/>
          <w:color w:val="000000"/>
          <w:szCs w:val="32"/>
          <w:lang w:eastAsia="ru-RU"/>
        </w:rPr>
      </w:pPr>
      <w:r w:rsidRPr="006B2144">
        <w:rPr>
          <w:rFonts w:eastAsia="Times New Roman" w:cs="Segoe UI"/>
          <w:color w:val="000000"/>
          <w:szCs w:val="32"/>
          <w:lang w:eastAsia="ru-RU"/>
        </w:rPr>
        <w:pict>
          <v:shape id="_x0000_i1142" type="#_x0000_t75" style="width:13.2pt;height:13.2pt" filled="t">
            <v:fill color2="black"/>
            <v:imagedata r:id="rId44" o:title=""/>
          </v:shape>
        </w:pict>
      </w:r>
      <w:r w:rsidRPr="006B2144">
        <w:rPr>
          <w:rFonts w:eastAsia="Times New Roman" w:cs="Segoe UI"/>
          <w:color w:val="000000"/>
          <w:szCs w:val="32"/>
          <w:lang w:eastAsia="ru-RU"/>
        </w:rPr>
        <w:pict>
          <v:shape id="_x0000_i1143" type="#_x0000_t75" style="width:13.2pt;height:13.2pt" filled="t">
            <v:fill color2="black"/>
            <v:imagedata r:id="rId45" o:title=""/>
          </v:shape>
        </w:pict>
      </w:r>
      <w:r w:rsidR="00784D62">
        <w:rPr>
          <w:rFonts w:eastAsia="Times New Roman" w:cs="Segoe UI"/>
          <w:color w:val="000000"/>
          <w:szCs w:val="32"/>
          <w:lang w:eastAsia="ru-RU"/>
        </w:rPr>
        <w:t> — использование возможностей и интуитивное понимание сути и назначения используемых вещей при организации деятельности. Поиск новых возможностей для организации дела. Перебор возможностей, постановка опытов и понимание их сразу не очевидной сути с целью отыскания оптимальной технологии.</w:t>
      </w:r>
    </w:p>
    <w:p w:rsidR="0070117A" w:rsidRDefault="0070117A">
      <w:pPr>
        <w:pStyle w:val="a0"/>
        <w:rPr>
          <w:rFonts w:eastAsia="Times New Roman" w:cs="Segoe UI"/>
          <w:color w:val="000000"/>
          <w:szCs w:val="32"/>
          <w:lang w:eastAsia="ru-RU"/>
        </w:rPr>
      </w:pPr>
    </w:p>
    <w:p w:rsidR="0070117A" w:rsidRDefault="00C25F6B">
      <w:pPr>
        <w:pStyle w:val="a0"/>
        <w:rPr>
          <w:rFonts w:eastAsia="Times New Roman" w:cs="Segoe UI"/>
          <w:color w:val="000000"/>
          <w:szCs w:val="32"/>
          <w:lang w:eastAsia="ru-RU"/>
        </w:rPr>
      </w:pPr>
      <w:r w:rsidRPr="006B2144">
        <w:rPr>
          <w:rFonts w:eastAsia="Times New Roman" w:cs="Segoe UI"/>
          <w:color w:val="000000"/>
          <w:szCs w:val="32"/>
          <w:lang w:eastAsia="ru-RU"/>
        </w:rPr>
        <w:pict>
          <v:shape id="_x0000_i1144" type="#_x0000_t75" style="width:13.2pt;height:13.2pt" filled="t">
            <v:fill color2="black"/>
            <v:imagedata r:id="rId38" o:title=""/>
          </v:shape>
        </w:pict>
      </w:r>
      <w:r w:rsidRPr="006B2144">
        <w:rPr>
          <w:rFonts w:eastAsia="Times New Roman" w:cs="Segoe UI"/>
          <w:color w:val="000000"/>
          <w:szCs w:val="32"/>
          <w:lang w:eastAsia="ru-RU"/>
        </w:rPr>
        <w:pict>
          <v:shape id="_x0000_i1145" type="#_x0000_t75" style="width:13.2pt;height:13.2pt" filled="t">
            <v:fill color2="black"/>
            <v:imagedata r:id="rId41" o:title=""/>
          </v:shape>
        </w:pict>
      </w:r>
      <w:r w:rsidR="00784D62">
        <w:rPr>
          <w:rFonts w:eastAsia="Times New Roman" w:cs="Segoe UI"/>
          <w:color w:val="000000"/>
          <w:szCs w:val="32"/>
          <w:lang w:eastAsia="ru-RU"/>
        </w:rPr>
        <w:t> — учёт материальной заинтересованности и явных ограничений при воодушевлении людей. Если за какие-то поступки принято давать по голове, то это можно считать «явными ограничениями», под ограничениями подразумевается сопротивление окружающей среды. Обещания материальной награды очень часто необходимы для поднятия энтузиазма.</w:t>
      </w:r>
    </w:p>
    <w:p w:rsidR="0070117A" w:rsidRDefault="0070117A">
      <w:pPr>
        <w:pStyle w:val="a0"/>
        <w:rPr>
          <w:rFonts w:eastAsia="Times New Roman" w:cs="Segoe UI"/>
          <w:color w:val="000000"/>
          <w:szCs w:val="32"/>
          <w:lang w:eastAsia="ru-RU"/>
        </w:rPr>
      </w:pPr>
    </w:p>
    <w:p w:rsidR="0070117A" w:rsidRDefault="00C25F6B">
      <w:pPr>
        <w:pStyle w:val="a0"/>
        <w:rPr>
          <w:rFonts w:eastAsia="Times New Roman" w:cs="Segoe UI"/>
          <w:color w:val="000000"/>
          <w:szCs w:val="32"/>
          <w:lang w:eastAsia="ru-RU"/>
        </w:rPr>
      </w:pPr>
      <w:r w:rsidRPr="006B2144">
        <w:rPr>
          <w:rFonts w:eastAsia="Times New Roman" w:cs="Segoe UI"/>
          <w:color w:val="000000"/>
          <w:szCs w:val="32"/>
          <w:lang w:eastAsia="ru-RU"/>
        </w:rPr>
        <w:lastRenderedPageBreak/>
        <w:pict>
          <v:shape id="_x0000_i1146" type="#_x0000_t75" style="width:13.2pt;height:13.2pt" filled="t">
            <v:fill color2="black"/>
            <v:imagedata r:id="rId38" o:title=""/>
          </v:shape>
        </w:pict>
      </w:r>
      <w:r w:rsidRPr="006B2144">
        <w:rPr>
          <w:rFonts w:eastAsia="Times New Roman" w:cs="Segoe UI"/>
          <w:color w:val="000000"/>
          <w:szCs w:val="32"/>
          <w:lang w:eastAsia="ru-RU"/>
        </w:rPr>
        <w:pict>
          <v:shape id="_x0000_i1147" type="#_x0000_t75" style="width:13.2pt;height:13.2pt" filled="t">
            <v:fill color2="black"/>
            <v:imagedata r:id="rId45" o:title=""/>
          </v:shape>
        </w:pict>
      </w:r>
      <w:r w:rsidR="00784D62">
        <w:rPr>
          <w:rFonts w:eastAsia="Times New Roman" w:cs="Segoe UI"/>
          <w:color w:val="000000"/>
          <w:szCs w:val="32"/>
          <w:lang w:eastAsia="ru-RU"/>
        </w:rPr>
        <w:t> — использование возможностей и интуитивное понимание сути, желаний и способностей людей при их воодушевлении.</w:t>
      </w:r>
    </w:p>
    <w:p w:rsidR="0070117A" w:rsidRDefault="0070117A">
      <w:pPr>
        <w:pStyle w:val="a0"/>
        <w:rPr>
          <w:rFonts w:eastAsia="Times New Roman" w:cs="Segoe UI"/>
          <w:color w:val="000000"/>
          <w:szCs w:val="32"/>
          <w:lang w:eastAsia="ru-RU"/>
        </w:rPr>
      </w:pPr>
    </w:p>
    <w:p w:rsidR="0070117A" w:rsidRDefault="00784D62">
      <w:pPr>
        <w:pStyle w:val="a0"/>
        <w:jc w:val="center"/>
        <w:rPr>
          <w:rFonts w:eastAsia="Times New Roman" w:cs="Segoe UI"/>
          <w:color w:val="000000"/>
          <w:lang w:eastAsia="ru-RU"/>
        </w:rPr>
      </w:pPr>
      <w:r>
        <w:rPr>
          <w:rFonts w:eastAsia="Times New Roman" w:cs="Segoe UI"/>
          <w:color w:val="000000"/>
          <w:lang w:eastAsia="ru-RU"/>
        </w:rPr>
        <w:t>Рассмотрим обратный порядок функций:</w:t>
      </w:r>
    </w:p>
    <w:p w:rsidR="0070117A" w:rsidRDefault="0070117A">
      <w:pPr>
        <w:pStyle w:val="a0"/>
        <w:rPr>
          <w:rFonts w:eastAsia="Times New Roman" w:cs="Segoe UI"/>
          <w:color w:val="000000"/>
          <w:lang w:eastAsia="ru-RU"/>
        </w:rPr>
      </w:pPr>
    </w:p>
    <w:p w:rsidR="0070117A" w:rsidRDefault="00C25F6B">
      <w:pPr>
        <w:pStyle w:val="a0"/>
        <w:rPr>
          <w:rFonts w:eastAsia="Times New Roman" w:cs="Segoe UI"/>
          <w:color w:val="000000"/>
          <w:szCs w:val="32"/>
          <w:lang w:eastAsia="ru-RU"/>
        </w:rPr>
      </w:pPr>
      <w:r w:rsidRPr="006B2144">
        <w:rPr>
          <w:rFonts w:eastAsia="Times New Roman" w:cs="Segoe UI"/>
          <w:color w:val="000000"/>
          <w:szCs w:val="32"/>
          <w:lang w:eastAsia="ru-RU"/>
        </w:rPr>
        <w:pict>
          <v:shape id="_x0000_i1148" type="#_x0000_t75" style="width:13.2pt;height:13.2pt" filled="t">
            <v:fill color2="black"/>
            <v:imagedata r:id="rId41" o:title=""/>
          </v:shape>
        </w:pict>
      </w:r>
      <w:r w:rsidRPr="006B2144">
        <w:rPr>
          <w:rFonts w:eastAsia="Times New Roman" w:cs="Segoe UI"/>
          <w:color w:val="000000"/>
          <w:szCs w:val="32"/>
          <w:lang w:eastAsia="ru-RU"/>
        </w:rPr>
        <w:pict>
          <v:shape id="_x0000_i1149" type="#_x0000_t75" style="width:13.2pt;height:13.2pt" filled="t">
            <v:fill color2="black"/>
            <v:imagedata r:id="rId44" o:title=""/>
          </v:shape>
        </w:pict>
      </w:r>
      <w:r w:rsidR="00784D62">
        <w:rPr>
          <w:rFonts w:eastAsia="Times New Roman" w:cs="Segoe UI"/>
          <w:color w:val="000000"/>
          <w:szCs w:val="32"/>
          <w:lang w:eastAsia="ru-RU"/>
        </w:rPr>
        <w:t> — получение материального вознаграждения за полезную деятельность и работу. Оплата работы как неотъемлемая её часть. Организация дела для обеспечения жизни, богатства. Алгоритмы действий для преодоления сопротивления среды.</w:t>
      </w:r>
    </w:p>
    <w:p w:rsidR="0070117A" w:rsidRDefault="0070117A">
      <w:pPr>
        <w:pStyle w:val="a0"/>
        <w:rPr>
          <w:rFonts w:eastAsia="Times New Roman" w:cs="Segoe UI"/>
          <w:color w:val="000000"/>
          <w:szCs w:val="32"/>
          <w:lang w:eastAsia="ru-RU"/>
        </w:rPr>
      </w:pPr>
    </w:p>
    <w:p w:rsidR="0070117A" w:rsidRDefault="00C25F6B">
      <w:pPr>
        <w:pStyle w:val="a0"/>
        <w:rPr>
          <w:rFonts w:eastAsia="Times New Roman" w:cs="Segoe UI"/>
          <w:color w:val="000000"/>
          <w:szCs w:val="32"/>
          <w:lang w:eastAsia="ru-RU"/>
        </w:rPr>
      </w:pPr>
      <w:r w:rsidRPr="006B2144">
        <w:rPr>
          <w:rFonts w:eastAsia="Times New Roman" w:cs="Segoe UI"/>
          <w:color w:val="000000"/>
          <w:szCs w:val="32"/>
          <w:lang w:eastAsia="ru-RU"/>
        </w:rPr>
        <w:pict>
          <v:shape id="_x0000_i1150" type="#_x0000_t75" style="width:13.2pt;height:13.2pt" filled="t">
            <v:fill color2="black"/>
            <v:imagedata r:id="rId41" o:title=""/>
          </v:shape>
        </w:pict>
      </w:r>
      <w:r w:rsidRPr="006B2144">
        <w:rPr>
          <w:rFonts w:eastAsia="Times New Roman" w:cs="Segoe UI"/>
          <w:color w:val="000000"/>
          <w:szCs w:val="32"/>
          <w:lang w:eastAsia="ru-RU"/>
        </w:rPr>
        <w:pict>
          <v:shape id="_x0000_i1151" type="#_x0000_t75" style="width:13.2pt;height:13.2pt" filled="t">
            <v:fill color2="black"/>
            <v:imagedata r:id="rId38" o:title=""/>
          </v:shape>
        </w:pict>
      </w:r>
      <w:r w:rsidR="00784D62">
        <w:rPr>
          <w:rFonts w:eastAsia="Times New Roman" w:cs="Segoe UI"/>
          <w:color w:val="000000"/>
          <w:szCs w:val="32"/>
          <w:lang w:eastAsia="ru-RU"/>
        </w:rPr>
        <w:t> — использование желаний и мотиваций людей для обогащения. Мотивирование людей к совершению поступков, укрепляющих твое положение, статус, благосостояние. Я не очень представляю себе конкретные примеры такого... Мотивация и воодушевление на противостояние и преодоление сопротивления.</w:t>
      </w:r>
    </w:p>
    <w:p w:rsidR="0070117A" w:rsidRDefault="0070117A">
      <w:pPr>
        <w:pStyle w:val="a0"/>
        <w:rPr>
          <w:rFonts w:eastAsia="Times New Roman" w:cs="Segoe UI"/>
          <w:color w:val="000000"/>
          <w:szCs w:val="32"/>
          <w:lang w:eastAsia="ru-RU"/>
        </w:rPr>
      </w:pPr>
    </w:p>
    <w:p w:rsidR="0070117A" w:rsidRDefault="00C25F6B">
      <w:pPr>
        <w:pStyle w:val="a0"/>
        <w:rPr>
          <w:rFonts w:eastAsia="Times New Roman" w:cs="Segoe UI"/>
          <w:color w:val="000000"/>
          <w:szCs w:val="32"/>
          <w:lang w:eastAsia="ru-RU"/>
        </w:rPr>
      </w:pPr>
      <w:r w:rsidRPr="006B2144">
        <w:rPr>
          <w:rFonts w:eastAsia="Times New Roman" w:cs="Segoe UI"/>
          <w:color w:val="000000"/>
          <w:szCs w:val="32"/>
          <w:lang w:eastAsia="ru-RU"/>
        </w:rPr>
        <w:pict>
          <v:shape id="_x0000_i1152" type="#_x0000_t75" style="width:13.2pt;height:13.2pt" filled="t">
            <v:fill color2="black"/>
            <v:imagedata r:id="rId45" o:title=""/>
          </v:shape>
        </w:pict>
      </w:r>
      <w:r w:rsidRPr="006B2144">
        <w:rPr>
          <w:rFonts w:eastAsia="Times New Roman" w:cs="Segoe UI"/>
          <w:color w:val="000000"/>
          <w:szCs w:val="32"/>
          <w:lang w:eastAsia="ru-RU"/>
        </w:rPr>
        <w:pict>
          <v:shape id="_x0000_i1153" type="#_x0000_t75" style="width:13.2pt;height:13.2pt" filled="t">
            <v:fill color2="black"/>
            <v:imagedata r:id="rId44" o:title=""/>
          </v:shape>
        </w:pict>
      </w:r>
      <w:r w:rsidR="00784D62">
        <w:rPr>
          <w:rFonts w:eastAsia="Times New Roman" w:cs="Segoe UI"/>
          <w:color w:val="000000"/>
          <w:szCs w:val="32"/>
          <w:lang w:eastAsia="ru-RU"/>
        </w:rPr>
        <w:t> — естествоиспытательская деятельность с целью сбора статистики при поиске объяснений явлений. Организация опытов с целью проверки правильности понимания сути. Организация деятельности по развитию и изучению новой идеи.</w:t>
      </w:r>
    </w:p>
    <w:p w:rsidR="0070117A" w:rsidRDefault="0070117A">
      <w:pPr>
        <w:pStyle w:val="a0"/>
        <w:rPr>
          <w:rFonts w:eastAsia="Times New Roman" w:cs="Segoe UI"/>
          <w:color w:val="000000"/>
          <w:szCs w:val="32"/>
          <w:lang w:eastAsia="ru-RU"/>
        </w:rPr>
      </w:pPr>
    </w:p>
    <w:p w:rsidR="0070117A" w:rsidRDefault="00C25F6B">
      <w:pPr>
        <w:pStyle w:val="a0"/>
        <w:rPr>
          <w:rFonts w:eastAsia="Times New Roman" w:cs="Segoe UI"/>
          <w:color w:val="000000"/>
          <w:szCs w:val="32"/>
          <w:lang w:eastAsia="ru-RU"/>
        </w:rPr>
      </w:pPr>
      <w:r w:rsidRPr="006B2144">
        <w:rPr>
          <w:rFonts w:eastAsia="Times New Roman" w:cs="Segoe UI"/>
          <w:color w:val="000000"/>
          <w:szCs w:val="32"/>
          <w:lang w:eastAsia="ru-RU"/>
        </w:rPr>
        <w:pict>
          <v:shape id="_x0000_i1154" type="#_x0000_t75" style="width:13.2pt;height:13.2pt" filled="t">
            <v:fill color2="black"/>
            <v:imagedata r:id="rId45" o:title=""/>
          </v:shape>
        </w:pict>
      </w:r>
      <w:r w:rsidRPr="006B2144">
        <w:rPr>
          <w:rFonts w:eastAsia="Times New Roman" w:cs="Segoe UI"/>
          <w:color w:val="000000"/>
          <w:szCs w:val="32"/>
          <w:lang w:eastAsia="ru-RU"/>
        </w:rPr>
        <w:pict>
          <v:shape id="_x0000_i1155" type="#_x0000_t75" style="width:13.2pt;height:13.2pt" filled="t">
            <v:fill color2="black"/>
            <v:imagedata r:id="rId38" o:title=""/>
          </v:shape>
        </w:pict>
      </w:r>
      <w:r w:rsidR="00784D62">
        <w:rPr>
          <w:rFonts w:eastAsia="Times New Roman" w:cs="Segoe UI"/>
          <w:color w:val="000000"/>
          <w:szCs w:val="32"/>
          <w:lang w:eastAsia="ru-RU"/>
        </w:rPr>
        <w:t> — понимание способностей людей и воодушевление их использовать, способствование раскрытию способностей таким способом. Мотивирование и воодушевление людей на развитие новой идеи.</w:t>
      </w:r>
    </w:p>
    <w:p w:rsidR="0070117A" w:rsidRDefault="0070117A">
      <w:pPr>
        <w:pStyle w:val="a0"/>
        <w:rPr>
          <w:rFonts w:eastAsia="Times New Roman" w:cs="Segoe UI"/>
          <w:color w:val="000000"/>
          <w:szCs w:val="32"/>
          <w:lang w:eastAsia="ru-RU"/>
        </w:rPr>
      </w:pPr>
    </w:p>
    <w:p w:rsidR="0070117A" w:rsidRDefault="00784D62">
      <w:pPr>
        <w:pStyle w:val="a0"/>
        <w:jc w:val="center"/>
        <w:rPr>
          <w:rFonts w:eastAsia="Times New Roman" w:cs="Segoe UI"/>
          <w:color w:val="000000"/>
          <w:lang w:eastAsia="ru-RU"/>
        </w:rPr>
      </w:pPr>
      <w:r>
        <w:rPr>
          <w:rFonts w:eastAsia="Times New Roman" w:cs="Segoe UI"/>
          <w:color w:val="000000"/>
          <w:lang w:eastAsia="ru-RU"/>
        </w:rPr>
        <w:t>Теперь рассмотрим пары интровертных функций:</w:t>
      </w:r>
    </w:p>
    <w:p w:rsidR="0070117A" w:rsidRDefault="0070117A">
      <w:pPr>
        <w:pStyle w:val="a0"/>
        <w:rPr>
          <w:rFonts w:eastAsia="Times New Roman" w:cs="Segoe UI"/>
          <w:color w:val="000000"/>
          <w:lang w:eastAsia="ru-RU"/>
        </w:rPr>
      </w:pPr>
    </w:p>
    <w:p w:rsidR="0070117A" w:rsidRDefault="00C25F6B">
      <w:pPr>
        <w:pStyle w:val="a0"/>
        <w:rPr>
          <w:rFonts w:eastAsia="Times New Roman" w:cs="Segoe UI"/>
          <w:color w:val="000000"/>
          <w:szCs w:val="32"/>
          <w:lang w:eastAsia="ru-RU"/>
        </w:rPr>
      </w:pPr>
      <w:r w:rsidRPr="006B2144">
        <w:rPr>
          <w:rFonts w:eastAsia="Times New Roman" w:cs="Segoe UI"/>
          <w:color w:val="000000"/>
          <w:szCs w:val="32"/>
          <w:lang w:eastAsia="ru-RU"/>
        </w:rPr>
        <w:pict>
          <v:shape id="_x0000_i1156" type="#_x0000_t75" style="width:13.2pt;height:13.2pt" filled="t">
            <v:fill color2="black"/>
            <v:imagedata r:id="rId42" o:title=""/>
          </v:shape>
        </w:pict>
      </w:r>
      <w:r w:rsidRPr="006B2144">
        <w:rPr>
          <w:rFonts w:eastAsia="Times New Roman" w:cs="Segoe UI"/>
          <w:color w:val="000000"/>
          <w:szCs w:val="32"/>
          <w:lang w:eastAsia="ru-RU"/>
        </w:rPr>
        <w:pict>
          <v:shape id="_x0000_i1157" type="#_x0000_t75" style="width:13.2pt;height:13.2pt" filled="t">
            <v:fill color2="black"/>
            <v:imagedata r:id="rId39" o:title=""/>
          </v:shape>
        </w:pict>
      </w:r>
      <w:r w:rsidR="00784D62">
        <w:rPr>
          <w:rFonts w:eastAsia="Times New Roman" w:cs="Segoe UI"/>
          <w:color w:val="000000"/>
          <w:szCs w:val="32"/>
          <w:lang w:eastAsia="ru-RU"/>
        </w:rPr>
        <w:t> — восприятие-оценка гармоничности и красоты теории, структуры. Её законченности, совершенства.</w:t>
      </w:r>
    </w:p>
    <w:p w:rsidR="0070117A" w:rsidRDefault="0070117A">
      <w:pPr>
        <w:pStyle w:val="a0"/>
        <w:rPr>
          <w:rFonts w:eastAsia="Times New Roman" w:cs="Segoe UI"/>
          <w:color w:val="000000"/>
          <w:szCs w:val="32"/>
          <w:lang w:eastAsia="ru-RU"/>
        </w:rPr>
      </w:pPr>
    </w:p>
    <w:p w:rsidR="0070117A" w:rsidRDefault="00C25F6B">
      <w:pPr>
        <w:pStyle w:val="a0"/>
        <w:rPr>
          <w:rFonts w:eastAsia="Times New Roman" w:cs="Segoe UI"/>
          <w:i/>
          <w:iCs/>
          <w:color w:val="000000"/>
          <w:szCs w:val="32"/>
          <w:lang w:eastAsia="ru-RU"/>
        </w:rPr>
      </w:pPr>
      <w:r w:rsidRPr="006B2144">
        <w:rPr>
          <w:rFonts w:eastAsia="Times New Roman" w:cs="Segoe UI"/>
          <w:color w:val="000000"/>
          <w:szCs w:val="32"/>
          <w:lang w:eastAsia="ru-RU"/>
        </w:rPr>
        <w:pict>
          <v:shape id="_x0000_i1158" type="#_x0000_t75" style="width:13.2pt;height:13.2pt" filled="t">
            <v:fill color2="black"/>
            <v:imagedata r:id="rId42" o:title=""/>
          </v:shape>
        </w:pict>
      </w:r>
      <w:r w:rsidRPr="006B2144">
        <w:rPr>
          <w:rFonts w:eastAsia="Times New Roman" w:cs="Segoe UI"/>
          <w:color w:val="000000"/>
          <w:szCs w:val="32"/>
          <w:lang w:eastAsia="ru-RU"/>
        </w:rPr>
        <w:pict>
          <v:shape id="_x0000_i1159" type="#_x0000_t75" style="width:13.2pt;height:13.2pt" filled="t">
            <v:fill color2="black"/>
            <v:imagedata r:id="rId40" o:title=""/>
          </v:shape>
        </w:pict>
      </w:r>
      <w:r w:rsidR="00784D62">
        <w:rPr>
          <w:rFonts w:eastAsia="Times New Roman" w:cs="Segoe UI"/>
          <w:color w:val="000000"/>
          <w:szCs w:val="32"/>
          <w:lang w:eastAsia="ru-RU"/>
        </w:rPr>
        <w:t> — мысленное рассмотрение явления в динамике (в том числе, копание в прошлом) для выделения в нем устойчивого — того, что можно описать закономерностями. Быть может, оценка устойчивости теории.</w:t>
      </w:r>
    </w:p>
    <w:p w:rsidR="0070117A" w:rsidRDefault="0070117A">
      <w:pPr>
        <w:pStyle w:val="a0"/>
        <w:rPr>
          <w:rFonts w:eastAsia="Times New Roman" w:cs="Segoe UI"/>
          <w:i/>
          <w:iCs/>
          <w:color w:val="000000"/>
          <w:szCs w:val="32"/>
          <w:lang w:eastAsia="ru-RU"/>
        </w:rPr>
      </w:pPr>
    </w:p>
    <w:p w:rsidR="0070117A" w:rsidRDefault="00C25F6B">
      <w:pPr>
        <w:pStyle w:val="a0"/>
        <w:rPr>
          <w:rFonts w:eastAsia="Times New Roman" w:cs="Segoe UI"/>
          <w:color w:val="000000"/>
          <w:szCs w:val="32"/>
          <w:lang w:eastAsia="ru-RU"/>
        </w:rPr>
      </w:pPr>
      <w:r w:rsidRPr="006B2144">
        <w:rPr>
          <w:rFonts w:eastAsia="Times New Roman" w:cs="Segoe UI"/>
          <w:color w:val="000000"/>
          <w:szCs w:val="32"/>
          <w:lang w:eastAsia="ru-RU"/>
        </w:rPr>
        <w:pict>
          <v:shape id="_x0000_i1160" type="#_x0000_t75" style="width:13.2pt;height:13.2pt" filled="t">
            <v:fill color2="black"/>
            <v:imagedata r:id="rId43" o:title=""/>
          </v:shape>
        </w:pict>
      </w:r>
      <w:r w:rsidRPr="006B2144">
        <w:rPr>
          <w:rFonts w:eastAsia="Times New Roman" w:cs="Segoe UI"/>
          <w:color w:val="000000"/>
          <w:szCs w:val="32"/>
          <w:lang w:eastAsia="ru-RU"/>
        </w:rPr>
        <w:pict>
          <v:shape id="_x0000_i1161" type="#_x0000_t75" style="width:13.2pt;height:13.2pt" filled="t">
            <v:fill color2="black"/>
            <v:imagedata r:id="rId39" o:title=""/>
          </v:shape>
        </w:pict>
      </w:r>
      <w:r w:rsidR="00784D62">
        <w:rPr>
          <w:rFonts w:eastAsia="Times New Roman" w:cs="Segoe UI"/>
          <w:color w:val="000000"/>
          <w:szCs w:val="32"/>
          <w:lang w:eastAsia="ru-RU"/>
        </w:rPr>
        <w:t> — оценка гармоничности отношений: чтоб без неровностей и болезненных перекосов. Восприятие отношения к людям через свои субъективные ощущения комфорта и уюта при общении с ними.</w:t>
      </w:r>
    </w:p>
    <w:p w:rsidR="0070117A" w:rsidRDefault="0070117A">
      <w:pPr>
        <w:pStyle w:val="a0"/>
        <w:rPr>
          <w:rFonts w:eastAsia="Times New Roman" w:cs="Segoe UI"/>
          <w:color w:val="000000"/>
          <w:szCs w:val="32"/>
          <w:lang w:eastAsia="ru-RU"/>
        </w:rPr>
      </w:pPr>
    </w:p>
    <w:p w:rsidR="0070117A" w:rsidRDefault="00C25F6B">
      <w:pPr>
        <w:pStyle w:val="a0"/>
        <w:rPr>
          <w:rFonts w:eastAsia="Times New Roman" w:cs="Segoe UI"/>
          <w:color w:val="000000"/>
          <w:lang w:eastAsia="ru-RU"/>
        </w:rPr>
      </w:pPr>
      <w:r w:rsidRPr="006B2144">
        <w:rPr>
          <w:rFonts w:eastAsia="Times New Roman" w:cs="Segoe UI"/>
          <w:color w:val="000000"/>
          <w:szCs w:val="32"/>
          <w:lang w:eastAsia="ru-RU"/>
        </w:rPr>
        <w:lastRenderedPageBreak/>
        <w:pict>
          <v:shape id="_x0000_i1162" type="#_x0000_t75" style="width:13.2pt;height:13.2pt" filled="t">
            <v:fill color2="black"/>
            <v:imagedata r:id="rId43" o:title=""/>
          </v:shape>
        </w:pict>
      </w:r>
      <w:r w:rsidRPr="006B2144">
        <w:rPr>
          <w:rFonts w:eastAsia="Times New Roman" w:cs="Segoe UI"/>
          <w:color w:val="000000"/>
          <w:szCs w:val="32"/>
          <w:lang w:eastAsia="ru-RU"/>
        </w:rPr>
        <w:pict>
          <v:shape id="_x0000_i1163" type="#_x0000_t75" style="width:13.2pt;height:13.2pt" filled="t">
            <v:fill color2="black"/>
            <v:imagedata r:id="rId40" o:title=""/>
          </v:shape>
        </w:pict>
      </w:r>
      <w:r w:rsidR="00784D62">
        <w:rPr>
          <w:rFonts w:eastAsia="Times New Roman" w:cs="Segoe UI"/>
          <w:color w:val="000000"/>
          <w:szCs w:val="32"/>
          <w:lang w:eastAsia="ru-RU"/>
        </w:rPr>
        <w:t> — мысленное рассмотрение взаимодействий людей в динамике (в том числе, копание в прошлом) для выделения в них устойчивого — отношений и симпатий.</w:t>
      </w:r>
    </w:p>
    <w:p w:rsidR="0070117A" w:rsidRDefault="0070117A">
      <w:pPr>
        <w:pStyle w:val="a0"/>
        <w:rPr>
          <w:rFonts w:eastAsia="Times New Roman" w:cs="Segoe UI"/>
          <w:color w:val="000000"/>
          <w:lang w:eastAsia="ru-RU"/>
        </w:rPr>
      </w:pPr>
    </w:p>
    <w:p w:rsidR="0070117A" w:rsidRDefault="00C25F6B">
      <w:pPr>
        <w:pStyle w:val="a0"/>
        <w:rPr>
          <w:rFonts w:eastAsia="Times New Roman" w:cs="Segoe UI"/>
          <w:color w:val="000000"/>
          <w:szCs w:val="32"/>
          <w:lang w:eastAsia="ru-RU"/>
        </w:rPr>
      </w:pPr>
      <w:r w:rsidRPr="006B2144">
        <w:rPr>
          <w:rFonts w:eastAsia="Times New Roman" w:cs="Segoe UI"/>
          <w:color w:val="000000"/>
          <w:szCs w:val="32"/>
          <w:lang w:eastAsia="ru-RU"/>
        </w:rPr>
        <w:pict>
          <v:shape id="_x0000_i1164" type="#_x0000_t75" style="width:13.2pt;height:13.2pt" filled="t">
            <v:fill color2="black"/>
            <v:imagedata r:id="rId39" o:title=""/>
          </v:shape>
        </w:pict>
      </w:r>
      <w:r w:rsidRPr="006B2144">
        <w:rPr>
          <w:rFonts w:eastAsia="Times New Roman" w:cs="Segoe UI"/>
          <w:color w:val="000000"/>
          <w:szCs w:val="32"/>
          <w:lang w:eastAsia="ru-RU"/>
        </w:rPr>
        <w:pict>
          <v:shape id="_x0000_i1165" type="#_x0000_t75" style="width:13.2pt;height:13.2pt" filled="t">
            <v:fill color2="black"/>
            <v:imagedata r:id="rId42" o:title=""/>
          </v:shape>
        </w:pict>
      </w:r>
      <w:r w:rsidR="00784D62">
        <w:rPr>
          <w:rFonts w:eastAsia="Times New Roman" w:cs="Segoe UI"/>
          <w:color w:val="000000"/>
          <w:szCs w:val="32"/>
          <w:lang w:eastAsia="ru-RU"/>
        </w:rPr>
        <w:t> — классификации и схемы для фиксации субъективных ощущений, например, эстетики. Таблицы сочетающихся цветов, эталоны красоты, нормативы самого высокого качества (а не просто обеспечивающие минимальную функциональность).</w:t>
      </w:r>
    </w:p>
    <w:p w:rsidR="0070117A" w:rsidRDefault="0070117A">
      <w:pPr>
        <w:pStyle w:val="a0"/>
        <w:rPr>
          <w:rFonts w:eastAsia="Times New Roman" w:cs="Segoe UI"/>
          <w:color w:val="000000"/>
          <w:szCs w:val="32"/>
          <w:lang w:eastAsia="ru-RU"/>
        </w:rPr>
      </w:pPr>
    </w:p>
    <w:p w:rsidR="0070117A" w:rsidRDefault="00C25F6B">
      <w:pPr>
        <w:pStyle w:val="a0"/>
        <w:rPr>
          <w:rFonts w:eastAsia="Times New Roman" w:cs="Segoe UI"/>
          <w:color w:val="000000"/>
          <w:szCs w:val="32"/>
          <w:lang w:eastAsia="ru-RU"/>
        </w:rPr>
      </w:pPr>
      <w:r w:rsidRPr="006B2144">
        <w:rPr>
          <w:rFonts w:eastAsia="Times New Roman" w:cs="Segoe UI"/>
          <w:color w:val="000000"/>
          <w:szCs w:val="32"/>
          <w:lang w:eastAsia="ru-RU"/>
        </w:rPr>
        <w:pict>
          <v:shape id="_x0000_i1166" type="#_x0000_t75" style="width:13.2pt;height:13.2pt" filled="t">
            <v:fill color2="black"/>
            <v:imagedata r:id="rId40" o:title=""/>
          </v:shape>
        </w:pict>
      </w:r>
      <w:r w:rsidRPr="006B2144">
        <w:rPr>
          <w:rFonts w:eastAsia="Times New Roman" w:cs="Segoe UI"/>
          <w:color w:val="000000"/>
          <w:szCs w:val="32"/>
          <w:lang w:eastAsia="ru-RU"/>
        </w:rPr>
        <w:pict>
          <v:shape id="_x0000_i1167" type="#_x0000_t75" style="width:13.2pt;height:13.2pt" filled="t">
            <v:fill color2="black"/>
            <v:imagedata r:id="rId42" o:title=""/>
          </v:shape>
        </w:pict>
      </w:r>
      <w:r w:rsidR="00784D62">
        <w:rPr>
          <w:rFonts w:eastAsia="Times New Roman" w:cs="Segoe UI"/>
          <w:color w:val="000000"/>
          <w:szCs w:val="32"/>
          <w:lang w:eastAsia="ru-RU"/>
        </w:rPr>
        <w:t> — использование формальных закономерностей для построения мысленной картины явления и предсказания его поведения.</w:t>
      </w:r>
    </w:p>
    <w:p w:rsidR="0070117A" w:rsidRDefault="0070117A">
      <w:pPr>
        <w:pStyle w:val="a0"/>
        <w:rPr>
          <w:rFonts w:eastAsia="Times New Roman" w:cs="Segoe UI"/>
          <w:color w:val="000000"/>
          <w:szCs w:val="32"/>
          <w:lang w:eastAsia="ru-RU"/>
        </w:rPr>
      </w:pPr>
    </w:p>
    <w:p w:rsidR="0070117A" w:rsidRDefault="00C25F6B">
      <w:pPr>
        <w:pStyle w:val="a0"/>
        <w:rPr>
          <w:rFonts w:eastAsia="Times New Roman" w:cs="Segoe UI"/>
          <w:color w:val="000000"/>
          <w:szCs w:val="32"/>
          <w:lang w:eastAsia="ru-RU"/>
        </w:rPr>
      </w:pPr>
      <w:r w:rsidRPr="006B2144">
        <w:rPr>
          <w:rFonts w:eastAsia="Times New Roman" w:cs="Segoe UI"/>
          <w:color w:val="000000"/>
          <w:szCs w:val="32"/>
          <w:lang w:eastAsia="ru-RU"/>
        </w:rPr>
        <w:pict>
          <v:shape id="_x0000_i1168" type="#_x0000_t75" style="width:13.2pt;height:13.2pt" filled="t">
            <v:fill color2="black"/>
            <v:imagedata r:id="rId39" o:title=""/>
          </v:shape>
        </w:pict>
      </w:r>
      <w:r w:rsidRPr="006B2144">
        <w:rPr>
          <w:rFonts w:eastAsia="Times New Roman" w:cs="Segoe UI"/>
          <w:color w:val="000000"/>
          <w:szCs w:val="32"/>
          <w:lang w:eastAsia="ru-RU"/>
        </w:rPr>
        <w:pict>
          <v:shape id="_x0000_i1169" type="#_x0000_t75" style="width:13.2pt;height:13.2pt" filled="t">
            <v:fill color2="black"/>
            <v:imagedata r:id="rId43" o:title=""/>
          </v:shape>
        </w:pict>
      </w:r>
      <w:r w:rsidR="00784D62">
        <w:rPr>
          <w:rFonts w:eastAsia="Times New Roman" w:cs="Segoe UI"/>
          <w:color w:val="000000"/>
          <w:szCs w:val="32"/>
          <w:lang w:eastAsia="ru-RU"/>
        </w:rPr>
        <w:t> — устойчивые отношения к источникам удовольствия и красоты, субъективное их выделение на фоне остальных. Нормы морали, призванные поддерживать чистоту и красоту.</w:t>
      </w:r>
    </w:p>
    <w:p w:rsidR="0070117A" w:rsidRDefault="0070117A">
      <w:pPr>
        <w:pStyle w:val="a0"/>
        <w:rPr>
          <w:rFonts w:eastAsia="Times New Roman" w:cs="Segoe UI"/>
          <w:color w:val="000000"/>
          <w:szCs w:val="32"/>
          <w:lang w:eastAsia="ru-RU"/>
        </w:rPr>
      </w:pPr>
    </w:p>
    <w:p w:rsidR="0070117A" w:rsidRDefault="00C25F6B">
      <w:pPr>
        <w:pStyle w:val="a0"/>
        <w:rPr>
          <w:rFonts w:eastAsia="Times New Roman" w:cs="Segoe UI"/>
          <w:color w:val="000000"/>
          <w:szCs w:val="32"/>
          <w:lang w:eastAsia="ru-RU"/>
        </w:rPr>
      </w:pPr>
      <w:r w:rsidRPr="006B2144">
        <w:rPr>
          <w:rFonts w:eastAsia="Times New Roman" w:cs="Segoe UI"/>
          <w:color w:val="000000"/>
          <w:szCs w:val="32"/>
          <w:lang w:eastAsia="ru-RU"/>
        </w:rPr>
        <w:pict>
          <v:shape id="_x0000_i1170" type="#_x0000_t75" style="width:13.2pt;height:13.2pt" filled="t">
            <v:fill color2="black"/>
            <v:imagedata r:id="rId40" o:title=""/>
          </v:shape>
        </w:pict>
      </w:r>
      <w:r w:rsidRPr="006B2144">
        <w:rPr>
          <w:rFonts w:eastAsia="Times New Roman" w:cs="Segoe UI"/>
          <w:color w:val="000000"/>
          <w:szCs w:val="32"/>
          <w:lang w:eastAsia="ru-RU"/>
        </w:rPr>
        <w:pict>
          <v:shape id="_x0000_i1171" type="#_x0000_t75" style="width:13.2pt;height:13.2pt" filled="t">
            <v:fill color2="black"/>
            <v:imagedata r:id="rId43" o:title=""/>
          </v:shape>
        </w:pict>
      </w:r>
      <w:r w:rsidR="00784D62">
        <w:rPr>
          <w:rFonts w:eastAsia="Times New Roman" w:cs="Segoe UI"/>
          <w:color w:val="000000"/>
          <w:szCs w:val="32"/>
          <w:lang w:eastAsia="ru-RU"/>
        </w:rPr>
        <w:t> — использование знаний отношений и симпатий для построения мысленной картины и предсказания поведения людей.</w:t>
      </w:r>
    </w:p>
    <w:p w:rsidR="0070117A" w:rsidRDefault="00784D62">
      <w:pPr>
        <w:pStyle w:val="a0"/>
        <w:rPr>
          <w:rFonts w:eastAsia="Times New Roman" w:cs="Segoe UI"/>
          <w:color w:val="000000"/>
          <w:szCs w:val="32"/>
          <w:lang w:eastAsia="ru-RU"/>
        </w:rPr>
      </w:pPr>
      <w:r>
        <w:rPr>
          <w:rFonts w:eastAsia="Times New Roman" w:cs="Segoe UI"/>
          <w:color w:val="000000"/>
          <w:szCs w:val="32"/>
          <w:lang w:eastAsia="ru-RU"/>
        </w:rPr>
        <w:t xml:space="preserve">Стоит отметить, что в примере на </w:t>
      </w:r>
      <w:r w:rsidR="00C25F6B" w:rsidRPr="006B2144">
        <w:rPr>
          <w:rFonts w:eastAsia="Times New Roman" w:cs="Segoe UI"/>
          <w:color w:val="000000"/>
          <w:szCs w:val="32"/>
          <w:lang w:eastAsia="ru-RU"/>
        </w:rPr>
        <w:pict>
          <v:shape id="_x0000_i1172" type="#_x0000_t75" style="width:13.2pt;height:13.2pt" filled="t">
            <v:fill color2="black"/>
            <v:imagedata r:id="rId45" o:title=""/>
          </v:shape>
        </w:pict>
      </w:r>
      <w:r w:rsidR="00C25F6B" w:rsidRPr="006B2144">
        <w:rPr>
          <w:rFonts w:eastAsia="Times New Roman" w:cs="Segoe UI"/>
          <w:color w:val="000000"/>
          <w:szCs w:val="32"/>
          <w:lang w:eastAsia="ru-RU"/>
        </w:rPr>
        <w:pict>
          <v:shape id="_x0000_i1173" type="#_x0000_t75" style="width:13.2pt;height:13.2pt" filled="t">
            <v:fill color2="black"/>
            <v:imagedata r:id="rId44" o:title=""/>
          </v:shape>
        </w:pict>
      </w:r>
      <w:r>
        <w:rPr>
          <w:rFonts w:eastAsia="Times New Roman" w:cs="Segoe UI"/>
          <w:color w:val="000000"/>
          <w:szCs w:val="32"/>
          <w:lang w:eastAsia="ru-RU"/>
        </w:rPr>
        <w:t xml:space="preserve"> хорошо прослеживается влияние </w:t>
      </w:r>
      <w:r w:rsidR="00C25F6B" w:rsidRPr="006B2144">
        <w:rPr>
          <w:rFonts w:eastAsia="Times New Roman" w:cs="Segoe UI"/>
          <w:color w:val="000000"/>
          <w:szCs w:val="32"/>
          <w:lang w:eastAsia="ru-RU"/>
        </w:rPr>
        <w:pict>
          <v:shape id="_x0000_i1174" type="#_x0000_t75" style="width:13.2pt;height:13.2pt" filled="t">
            <v:fill color2="black"/>
            <v:imagedata r:id="rId42" o:title=""/>
          </v:shape>
        </w:pict>
      </w:r>
      <w:r>
        <w:rPr>
          <w:rFonts w:eastAsia="Times New Roman" w:cs="Segoe UI"/>
          <w:color w:val="000000"/>
          <w:szCs w:val="32"/>
          <w:lang w:eastAsia="ru-RU"/>
        </w:rPr>
        <w:t xml:space="preserve"> (понимание предполагает, в том числе, </w:t>
      </w:r>
      <w:r w:rsidR="00C25F6B" w:rsidRPr="006B2144">
        <w:rPr>
          <w:rFonts w:eastAsia="Times New Roman" w:cs="Segoe UI"/>
          <w:color w:val="000000"/>
          <w:szCs w:val="32"/>
          <w:lang w:eastAsia="ru-RU"/>
        </w:rPr>
        <w:pict>
          <v:shape id="_x0000_i1175" type="#_x0000_t75" style="width:13.2pt;height:13.2pt" filled="t">
            <v:fill color2="black"/>
            <v:imagedata r:id="rId42" o:title=""/>
          </v:shape>
        </w:pict>
      </w:r>
      <w:r>
        <w:rPr>
          <w:rFonts w:eastAsia="Times New Roman" w:cs="Segoe UI"/>
          <w:color w:val="000000"/>
          <w:szCs w:val="32"/>
          <w:lang w:eastAsia="ru-RU"/>
        </w:rPr>
        <w:t xml:space="preserve">). </w:t>
      </w:r>
      <w:r w:rsidR="00C25F6B" w:rsidRPr="006B2144">
        <w:rPr>
          <w:rFonts w:eastAsia="Times New Roman" w:cs="Segoe UI"/>
          <w:color w:val="000000"/>
          <w:szCs w:val="32"/>
          <w:lang w:eastAsia="ru-RU"/>
        </w:rPr>
        <w:pict>
          <v:shape id="_x0000_i1176" type="#_x0000_t75" style="width:13.2pt;height:13.2pt" filled="t">
            <v:fill color2="black"/>
            <v:imagedata r:id="rId45" o:title=""/>
          </v:shape>
        </w:pict>
      </w:r>
      <w:r>
        <w:rPr>
          <w:rFonts w:eastAsia="Times New Roman" w:cs="Segoe UI"/>
          <w:color w:val="000000"/>
          <w:szCs w:val="32"/>
          <w:lang w:eastAsia="ru-RU"/>
        </w:rPr>
        <w:t xml:space="preserve"> находится в центре активности функций и активно использует и </w:t>
      </w:r>
      <w:r w:rsidR="00C25F6B" w:rsidRPr="006B2144">
        <w:rPr>
          <w:rFonts w:eastAsia="Times New Roman" w:cs="Segoe UI"/>
          <w:color w:val="000000"/>
          <w:szCs w:val="32"/>
          <w:lang w:eastAsia="ru-RU"/>
        </w:rPr>
        <w:pict>
          <v:shape id="_x0000_i1177" type="#_x0000_t75" style="width:13.2pt;height:13.2pt" filled="t">
            <v:fill color2="black"/>
            <v:imagedata r:id="rId44" o:title=""/>
          </v:shape>
        </w:pict>
      </w:r>
      <w:r>
        <w:rPr>
          <w:rFonts w:eastAsia="Times New Roman" w:cs="Segoe UI"/>
          <w:color w:val="000000"/>
          <w:szCs w:val="32"/>
          <w:lang w:eastAsia="ru-RU"/>
        </w:rPr>
        <w:t xml:space="preserve">, и </w:t>
      </w:r>
      <w:r w:rsidR="00C25F6B" w:rsidRPr="006B2144">
        <w:rPr>
          <w:rFonts w:eastAsia="Times New Roman" w:cs="Segoe UI"/>
          <w:color w:val="000000"/>
          <w:szCs w:val="32"/>
          <w:lang w:eastAsia="ru-RU"/>
        </w:rPr>
        <w:pict>
          <v:shape id="_x0000_i1178" type="#_x0000_t75" style="width:13.2pt;height:13.2pt" filled="t">
            <v:fill color2="black"/>
            <v:imagedata r:id="rId42" o:title=""/>
          </v:shape>
        </w:pict>
      </w:r>
      <w:r>
        <w:rPr>
          <w:rFonts w:eastAsia="Times New Roman" w:cs="Segoe UI"/>
          <w:color w:val="000000"/>
          <w:szCs w:val="32"/>
          <w:lang w:eastAsia="ru-RU"/>
        </w:rPr>
        <w:t xml:space="preserve">. Разбиение на пары, которое я сделал в этой главе для удобства познания, искусственно, и следует помнить о частом тройном взаимодействии, или даже четверном (например: </w:t>
      </w:r>
      <w:r w:rsidR="00C25F6B" w:rsidRPr="006B2144">
        <w:rPr>
          <w:rFonts w:eastAsia="Times New Roman" w:cs="Segoe UI"/>
          <w:color w:val="000000"/>
          <w:szCs w:val="32"/>
          <w:lang w:eastAsia="ru-RU"/>
        </w:rPr>
        <w:pict>
          <v:shape id="_x0000_i1179" type="#_x0000_t75" style="width:13.2pt;height:13.2pt" filled="t">
            <v:fill color2="black"/>
            <v:imagedata r:id="rId45" o:title=""/>
          </v:shape>
        </w:pict>
      </w:r>
      <w:r w:rsidR="00C25F6B" w:rsidRPr="006B2144">
        <w:rPr>
          <w:rFonts w:eastAsia="Times New Roman" w:cs="Segoe UI"/>
          <w:color w:val="000000"/>
          <w:szCs w:val="32"/>
          <w:lang w:eastAsia="ru-RU"/>
        </w:rPr>
        <w:pict>
          <v:shape id="_x0000_i1180" type="#_x0000_t75" style="width:13.2pt;height:13.2pt" filled="t">
            <v:fill color2="black"/>
            <v:imagedata r:id="rId42" o:title=""/>
          </v:shape>
        </w:pict>
      </w:r>
      <w:r>
        <w:rPr>
          <w:rFonts w:eastAsia="Times New Roman" w:cs="Segoe UI"/>
          <w:color w:val="000000"/>
          <w:szCs w:val="32"/>
          <w:lang w:eastAsia="ru-RU"/>
        </w:rPr>
        <w:t>-</w:t>
      </w:r>
      <w:r w:rsidR="00C25F6B" w:rsidRPr="006B2144">
        <w:rPr>
          <w:rFonts w:eastAsia="Times New Roman" w:cs="Segoe UI"/>
          <w:color w:val="000000"/>
          <w:szCs w:val="32"/>
          <w:lang w:eastAsia="ru-RU"/>
        </w:rPr>
        <w:pict>
          <v:shape id="_x0000_i1181" type="#_x0000_t75" style="width:13.2pt;height:13.2pt" filled="t">
            <v:fill color2="black"/>
            <v:imagedata r:id="rId44" o:title=""/>
          </v:shape>
        </w:pict>
      </w:r>
      <w:r w:rsidR="00C25F6B" w:rsidRPr="006B2144">
        <w:rPr>
          <w:rFonts w:eastAsia="Times New Roman" w:cs="Segoe UI"/>
          <w:color w:val="000000"/>
          <w:szCs w:val="32"/>
          <w:lang w:eastAsia="ru-RU"/>
        </w:rPr>
        <w:pict>
          <v:shape id="_x0000_i1182" type="#_x0000_t75" style="width:13.2pt;height:13.2pt" filled="t">
            <v:fill color2="black"/>
            <v:imagedata r:id="rId40" o:title=""/>
          </v:shape>
        </w:pict>
      </w:r>
      <w:r>
        <w:rPr>
          <w:rFonts w:eastAsia="Times New Roman" w:cs="Segoe UI"/>
          <w:color w:val="000000"/>
          <w:szCs w:val="32"/>
          <w:lang w:eastAsia="ru-RU"/>
        </w:rPr>
        <w:t>).</w:t>
      </w:r>
    </w:p>
    <w:p w:rsidR="0070117A" w:rsidRDefault="0070117A">
      <w:pPr>
        <w:pStyle w:val="a0"/>
        <w:rPr>
          <w:rFonts w:eastAsia="Times New Roman" w:cs="Segoe UI"/>
          <w:color w:val="000000"/>
          <w:szCs w:val="32"/>
          <w:lang w:eastAsia="ru-RU"/>
        </w:rPr>
      </w:pPr>
    </w:p>
    <w:p w:rsidR="0070117A" w:rsidRDefault="00784D62">
      <w:pPr>
        <w:pStyle w:val="a0"/>
        <w:rPr>
          <w:rFonts w:eastAsia="Times New Roman" w:cs="Segoe UI"/>
          <w:color w:val="000000"/>
          <w:szCs w:val="32"/>
          <w:lang w:eastAsia="ru-RU"/>
        </w:rPr>
      </w:pPr>
      <w:r>
        <w:rPr>
          <w:rFonts w:eastAsia="Times New Roman" w:cs="Segoe UI"/>
          <w:color w:val="000000"/>
          <w:szCs w:val="32"/>
          <w:lang w:eastAsia="ru-RU"/>
        </w:rPr>
        <w:t xml:space="preserve">Так же хочется привести пример взаимодействия </w:t>
      </w:r>
      <w:r w:rsidR="00C25F6B" w:rsidRPr="006B2144">
        <w:rPr>
          <w:rFonts w:eastAsia="Times New Roman" w:cs="Segoe UI"/>
          <w:color w:val="000000"/>
          <w:szCs w:val="32"/>
          <w:lang w:eastAsia="ru-RU"/>
        </w:rPr>
        <w:pict>
          <v:shape id="_x0000_i1183" type="#_x0000_t75" style="width:13.2pt;height:13.2pt" filled="t">
            <v:fill color2="black"/>
            <v:imagedata r:id="rId45" o:title=""/>
          </v:shape>
        </w:pict>
      </w:r>
      <w:r>
        <w:rPr>
          <w:rFonts w:eastAsia="Times New Roman" w:cs="Segoe UI"/>
          <w:color w:val="000000"/>
          <w:szCs w:val="32"/>
          <w:lang w:eastAsia="ru-RU"/>
        </w:rPr>
        <w:t xml:space="preserve">, </w:t>
      </w:r>
      <w:r w:rsidR="00C25F6B" w:rsidRPr="006B2144">
        <w:rPr>
          <w:rFonts w:eastAsia="Times New Roman" w:cs="Segoe UI"/>
          <w:color w:val="000000"/>
          <w:szCs w:val="32"/>
          <w:lang w:eastAsia="ru-RU"/>
        </w:rPr>
        <w:pict>
          <v:shape id="_x0000_i1184" type="#_x0000_t75" style="width:13.2pt;height:13.2pt" filled="t">
            <v:fill color2="black"/>
            <v:imagedata r:id="rId44" o:title=""/>
          </v:shape>
        </w:pict>
      </w:r>
      <w:r>
        <w:rPr>
          <w:rFonts w:eastAsia="Times New Roman" w:cs="Segoe UI"/>
          <w:color w:val="000000"/>
          <w:szCs w:val="32"/>
          <w:lang w:eastAsia="ru-RU"/>
        </w:rPr>
        <w:t xml:space="preserve"> и, возможно, </w:t>
      </w:r>
      <w:r w:rsidR="00C25F6B" w:rsidRPr="006B2144">
        <w:rPr>
          <w:rFonts w:eastAsia="Times New Roman" w:cs="Segoe UI"/>
          <w:color w:val="000000"/>
          <w:szCs w:val="32"/>
          <w:lang w:eastAsia="ru-RU"/>
        </w:rPr>
        <w:pict>
          <v:shape id="_x0000_i1185" type="#_x0000_t75" style="width:13.2pt;height:13.2pt" filled="t">
            <v:fill color2="black"/>
            <v:imagedata r:id="rId40" o:title=""/>
          </v:shape>
        </w:pict>
      </w:r>
      <w:r>
        <w:rPr>
          <w:rFonts w:eastAsia="Times New Roman" w:cs="Segoe UI"/>
          <w:color w:val="000000"/>
          <w:szCs w:val="32"/>
          <w:lang w:eastAsia="ru-RU"/>
        </w:rPr>
        <w:t xml:space="preserve"> из книги Ричарда Фейнмана </w:t>
      </w:r>
      <w:r w:rsidRPr="00295925">
        <w:rPr>
          <w:rFonts w:eastAsia="Times New Roman" w:cs="Segoe UI"/>
          <w:color w:val="000000"/>
          <w:szCs w:val="32"/>
          <w:lang w:eastAsia="ru-RU"/>
        </w:rPr>
        <w:t>[</w:t>
      </w:r>
      <w:r w:rsidR="006B2144">
        <w:rPr>
          <w:rFonts w:eastAsia="Times New Roman" w:cs="Segoe UI"/>
          <w:color w:val="0000FF"/>
          <w:szCs w:val="32"/>
          <w:u w:val="single"/>
          <w:lang w:val="en-US" w:eastAsia="ru-RU"/>
        </w:rPr>
        <w:fldChar w:fldCharType="begin"/>
      </w:r>
      <w:r w:rsidRPr="00295925">
        <w:rPr>
          <w:rFonts w:eastAsia="Times New Roman" w:cs="Segoe UI"/>
          <w:color w:val="0000FF"/>
          <w:szCs w:val="32"/>
          <w:u w:val="single"/>
          <w:lang w:eastAsia="ru-RU"/>
        </w:rPr>
        <w:instrText xml:space="preserve"> </w:instrText>
      </w:r>
      <w:r>
        <w:rPr>
          <w:rFonts w:eastAsia="Times New Roman" w:cs="Segoe UI"/>
          <w:color w:val="0000FF"/>
          <w:szCs w:val="32"/>
          <w:u w:val="single"/>
          <w:lang w:val="en-US" w:eastAsia="ru-RU"/>
        </w:rPr>
        <w:instrText>REF</w:instrText>
      </w:r>
      <w:r w:rsidRPr="00295925">
        <w:rPr>
          <w:rFonts w:eastAsia="Times New Roman" w:cs="Segoe UI"/>
          <w:color w:val="0000FF"/>
          <w:szCs w:val="32"/>
          <w:u w:val="single"/>
          <w:lang w:eastAsia="ru-RU"/>
        </w:rPr>
        <w:instrText xml:space="preserve"> __</w:instrText>
      </w:r>
      <w:r>
        <w:rPr>
          <w:rFonts w:eastAsia="Times New Roman" w:cs="Segoe UI"/>
          <w:color w:val="0000FF"/>
          <w:szCs w:val="32"/>
          <w:u w:val="single"/>
          <w:lang w:val="en-US" w:eastAsia="ru-RU"/>
        </w:rPr>
        <w:instrText>RefNumPara</w:instrText>
      </w:r>
      <w:r w:rsidRPr="00295925">
        <w:rPr>
          <w:rFonts w:eastAsia="Times New Roman" w:cs="Segoe UI"/>
          <w:color w:val="0000FF"/>
          <w:szCs w:val="32"/>
          <w:u w:val="single"/>
          <w:lang w:eastAsia="ru-RU"/>
        </w:rPr>
        <w:instrText>__21674_1281447595 \</w:instrText>
      </w:r>
      <w:r>
        <w:rPr>
          <w:rFonts w:eastAsia="Times New Roman" w:cs="Segoe UI"/>
          <w:color w:val="0000FF"/>
          <w:szCs w:val="32"/>
          <w:u w:val="single"/>
          <w:lang w:val="en-US" w:eastAsia="ru-RU"/>
        </w:rPr>
        <w:instrText>n</w:instrText>
      </w:r>
      <w:r w:rsidRPr="00295925">
        <w:rPr>
          <w:rFonts w:eastAsia="Times New Roman" w:cs="Segoe UI"/>
          <w:color w:val="0000FF"/>
          <w:szCs w:val="32"/>
          <w:u w:val="single"/>
          <w:lang w:eastAsia="ru-RU"/>
        </w:rPr>
        <w:instrText xml:space="preserve"> \</w:instrText>
      </w:r>
      <w:r>
        <w:rPr>
          <w:rFonts w:eastAsia="Times New Roman" w:cs="Segoe UI"/>
          <w:color w:val="0000FF"/>
          <w:szCs w:val="32"/>
          <w:u w:val="single"/>
          <w:lang w:val="en-US" w:eastAsia="ru-RU"/>
        </w:rPr>
        <w:instrText>h</w:instrText>
      </w:r>
      <w:r w:rsidRPr="00295925">
        <w:rPr>
          <w:rFonts w:eastAsia="Times New Roman" w:cs="Segoe UI"/>
          <w:color w:val="0000FF"/>
          <w:szCs w:val="32"/>
          <w:u w:val="single"/>
          <w:lang w:eastAsia="ru-RU"/>
        </w:rPr>
        <w:instrText xml:space="preserve"> </w:instrText>
      </w:r>
      <w:r w:rsidR="006B2144">
        <w:rPr>
          <w:rFonts w:eastAsia="Times New Roman" w:cs="Segoe UI"/>
          <w:color w:val="0000FF"/>
          <w:szCs w:val="32"/>
          <w:u w:val="single"/>
          <w:lang w:val="en-US" w:eastAsia="ru-RU"/>
        </w:rPr>
      </w:r>
      <w:r w:rsidR="006B2144">
        <w:rPr>
          <w:rFonts w:eastAsia="Times New Roman" w:cs="Segoe UI"/>
          <w:color w:val="0000FF"/>
          <w:szCs w:val="32"/>
          <w:u w:val="single"/>
          <w:lang w:val="en-US" w:eastAsia="ru-RU"/>
        </w:rPr>
        <w:fldChar w:fldCharType="separate"/>
      </w:r>
      <w:r w:rsidRPr="00295925">
        <w:rPr>
          <w:rFonts w:eastAsia="Times New Roman" w:cs="Segoe UI"/>
          <w:color w:val="0000FF"/>
          <w:szCs w:val="32"/>
          <w:u w:val="single"/>
          <w:lang w:eastAsia="ru-RU"/>
        </w:rPr>
        <w:t>48</w:t>
      </w:r>
      <w:r w:rsidR="006B2144">
        <w:rPr>
          <w:rFonts w:eastAsia="Times New Roman" w:cs="Segoe UI"/>
          <w:color w:val="0000FF"/>
          <w:szCs w:val="32"/>
          <w:u w:val="single"/>
          <w:lang w:val="en-US" w:eastAsia="ru-RU"/>
        </w:rPr>
        <w:fldChar w:fldCharType="end"/>
      </w:r>
      <w:r w:rsidRPr="00295925">
        <w:rPr>
          <w:rFonts w:eastAsia="Times New Roman" w:cs="Segoe UI"/>
          <w:color w:val="000000"/>
          <w:szCs w:val="32"/>
          <w:lang w:eastAsia="ru-RU"/>
        </w:rPr>
        <w:t>]</w:t>
      </w:r>
      <w:r>
        <w:rPr>
          <w:rFonts w:eastAsia="Times New Roman" w:cs="Segoe UI"/>
          <w:color w:val="000000"/>
          <w:szCs w:val="32"/>
          <w:lang w:eastAsia="ru-RU"/>
        </w:rPr>
        <w:t xml:space="preserve">: </w:t>
      </w:r>
      <w:r w:rsidRPr="00295925">
        <w:rPr>
          <w:rFonts w:eastAsia="Times New Roman" w:cs="Segoe UI"/>
          <w:color w:val="000000"/>
          <w:szCs w:val="32"/>
          <w:lang w:eastAsia="ru-RU"/>
        </w:rPr>
        <w:t>”</w:t>
      </w:r>
      <w:r>
        <w:rPr>
          <w:rFonts w:eastAsia="Times New Roman" w:cs="Segoe UI"/>
          <w:color w:val="000000"/>
          <w:szCs w:val="32"/>
          <w:lang w:eastAsia="ru-RU"/>
        </w:rPr>
        <w:t>Когда Фарадей впервые опубликовал свое замечательное открытие о том, что изменение магнитного потока создает э.д.с., его спросили (как спрашивают, впрочем, всякого, кто открывает какие-то новые явления): «Какая от этого польза?» Ведь все, что он обнаружил, было очень странным — в проводе возникал крошечный ток, когда он двигал провод возле магнита. Какая же может быть от этого «польза»? Фарадей ответил: «Какая может быть польза от новорожденного?»</w:t>
      </w:r>
      <w:r w:rsidRPr="00295925">
        <w:rPr>
          <w:rFonts w:eastAsia="Times New Roman" w:cs="Segoe UI"/>
          <w:color w:val="000000"/>
          <w:szCs w:val="32"/>
          <w:lang w:eastAsia="ru-RU"/>
        </w:rPr>
        <w:t>”</w:t>
      </w:r>
    </w:p>
    <w:p w:rsidR="0070117A" w:rsidRDefault="0070117A">
      <w:pPr>
        <w:pStyle w:val="a0"/>
        <w:rPr>
          <w:rFonts w:eastAsia="Times New Roman" w:cs="Segoe UI"/>
          <w:color w:val="000000"/>
          <w:szCs w:val="32"/>
          <w:lang w:eastAsia="ru-RU"/>
        </w:rPr>
      </w:pPr>
    </w:p>
    <w:p w:rsidR="0070117A" w:rsidRDefault="00784D62">
      <w:pPr>
        <w:pStyle w:val="a0"/>
        <w:rPr>
          <w:rFonts w:eastAsia="Times New Roman" w:cs="Segoe UI"/>
          <w:color w:val="000000"/>
          <w:szCs w:val="32"/>
          <w:lang w:eastAsia="ru-RU"/>
        </w:rPr>
      </w:pPr>
      <w:r>
        <w:rPr>
          <w:rFonts w:eastAsia="Times New Roman" w:cs="Segoe UI"/>
          <w:color w:val="000000"/>
          <w:szCs w:val="32"/>
          <w:lang w:eastAsia="ru-RU"/>
        </w:rPr>
        <w:t xml:space="preserve">Вот я и определил с помощью мысленного эксперимента все 16 видов «тесного» взаимодействия гомовертно-гетерональных пар функций. Помимо </w:t>
      </w:r>
      <w:r>
        <w:rPr>
          <w:rFonts w:eastAsia="Times New Roman" w:cs="Segoe UI"/>
          <w:i/>
          <w:iCs/>
          <w:color w:val="000000"/>
          <w:szCs w:val="32"/>
          <w:lang w:eastAsia="ru-RU"/>
        </w:rPr>
        <w:t>слабого предположения</w:t>
      </w:r>
      <w:r>
        <w:rPr>
          <w:rFonts w:eastAsia="Times New Roman" w:cs="Segoe UI"/>
          <w:color w:val="000000"/>
          <w:szCs w:val="32"/>
          <w:lang w:eastAsia="ru-RU"/>
        </w:rPr>
        <w:t xml:space="preserve"> о существовании этого «тесного» взаимодействия, есть более </w:t>
      </w:r>
      <w:r>
        <w:rPr>
          <w:rFonts w:eastAsia="Times New Roman" w:cs="Segoe UI"/>
          <w:i/>
          <w:iCs/>
          <w:color w:val="000000"/>
          <w:szCs w:val="32"/>
          <w:lang w:eastAsia="ru-RU"/>
        </w:rPr>
        <w:t>сильное предположение</w:t>
      </w:r>
      <w:r>
        <w:rPr>
          <w:rFonts w:eastAsia="Times New Roman" w:cs="Segoe UI"/>
          <w:color w:val="000000"/>
          <w:szCs w:val="32"/>
          <w:lang w:eastAsia="ru-RU"/>
        </w:rPr>
        <w:t xml:space="preserve"> о том, что кроме как гетеровертно-гетеронально и гомовертно-гетеронально функции не взаимодействуют без </w:t>
      </w:r>
      <w:r>
        <w:rPr>
          <w:rFonts w:eastAsia="Times New Roman" w:cs="Segoe UI"/>
          <w:color w:val="000000"/>
          <w:szCs w:val="32"/>
          <w:lang w:eastAsia="ru-RU"/>
        </w:rPr>
        <w:lastRenderedPageBreak/>
        <w:t xml:space="preserve">посредников вообще (то есть взаимодействуют только функции разной нальности). Но важно помнить, что это всего лишь </w:t>
      </w:r>
      <w:r>
        <w:rPr>
          <w:rFonts w:eastAsia="Times New Roman" w:cs="Segoe UI"/>
          <w:b/>
          <w:bCs/>
          <w:color w:val="000000"/>
          <w:szCs w:val="32"/>
          <w:lang w:eastAsia="ru-RU"/>
        </w:rPr>
        <w:t>предположения</w:t>
      </w:r>
      <w:r>
        <w:rPr>
          <w:rFonts w:eastAsia="Times New Roman" w:cs="Segoe UI"/>
          <w:color w:val="000000"/>
          <w:szCs w:val="32"/>
          <w:lang w:eastAsia="ru-RU"/>
        </w:rPr>
        <w:t xml:space="preserve"> и взаимодействия, определенные в этой главе, вводятся умозрительно и не были подвергнуты даже легкой проверке. Они гипотеза в самом начале своего пути. Так, против сильного предположения говорят мысленные примеры взаимодействия экстравертной логики и интровертной: использование схем и законов в организации деятельности; построение схем и классификаций на основе зафиксированных результатов действий, экспериментов. Наличие посредника между ними (например, экстравертной интуиции или сенсорики) представить можно </w:t>
      </w:r>
      <w:r w:rsidRPr="00295925">
        <w:rPr>
          <w:rFonts w:eastAsia="Times New Roman" w:cs="Segoe UI"/>
          <w:color w:val="000000"/>
          <w:szCs w:val="32"/>
          <w:lang w:eastAsia="ru-RU"/>
        </w:rPr>
        <w:t>(</w:t>
      </w:r>
      <w:r>
        <w:rPr>
          <w:rFonts w:eastAsia="Times New Roman" w:cs="Segoe UI"/>
          <w:color w:val="000000"/>
          <w:szCs w:val="32"/>
          <w:lang w:eastAsia="ru-RU"/>
        </w:rPr>
        <w:t>что я и сделал в этой главе ранее</w:t>
      </w:r>
      <w:r w:rsidRPr="00295925">
        <w:rPr>
          <w:rFonts w:eastAsia="Times New Roman" w:cs="Segoe UI"/>
          <w:color w:val="000000"/>
          <w:szCs w:val="32"/>
          <w:lang w:eastAsia="ru-RU"/>
        </w:rPr>
        <w:t>)</w:t>
      </w:r>
      <w:r>
        <w:rPr>
          <w:rFonts w:eastAsia="Times New Roman" w:cs="Segoe UI"/>
          <w:color w:val="000000"/>
          <w:szCs w:val="32"/>
          <w:lang w:eastAsia="ru-RU"/>
        </w:rPr>
        <w:t xml:space="preserve">, но оно совершенно не обязательно. Разве что, степень детализированности мысленных образов или, наоборот, их абстрактности может косвенно свидетельствовать о том, что интуиция и сенсорика тоже задействуются в этом процессе (см. главу </w:t>
      </w:r>
      <w:r w:rsidR="006B2144">
        <w:rPr>
          <w:rFonts w:eastAsia="Times New Roman" w:cs="Segoe UI"/>
          <w:color w:val="0000FF"/>
          <w:szCs w:val="32"/>
          <w:u w:val="single"/>
          <w:lang w:eastAsia="ru-RU"/>
        </w:rPr>
        <w:fldChar w:fldCharType="begin"/>
      </w:r>
      <w:r>
        <w:rPr>
          <w:rFonts w:eastAsia="Times New Roman" w:cs="Segoe UI"/>
          <w:color w:val="0000FF"/>
          <w:szCs w:val="32"/>
          <w:u w:val="single"/>
          <w:lang w:eastAsia="ru-RU"/>
        </w:rPr>
        <w:instrText xml:space="preserve"> REF __RefHeading__2742_1411887408 \h </w:instrText>
      </w:r>
      <w:r w:rsidR="006B2144">
        <w:rPr>
          <w:rFonts w:eastAsia="Times New Roman" w:cs="Segoe UI"/>
          <w:color w:val="0000FF"/>
          <w:szCs w:val="32"/>
          <w:u w:val="single"/>
          <w:lang w:eastAsia="ru-RU"/>
        </w:rPr>
      </w:r>
      <w:r w:rsidR="006B2144">
        <w:rPr>
          <w:rFonts w:eastAsia="Times New Roman" w:cs="Segoe UI"/>
          <w:color w:val="0000FF"/>
          <w:szCs w:val="32"/>
          <w:u w:val="single"/>
          <w:lang w:eastAsia="ru-RU"/>
        </w:rPr>
        <w:fldChar w:fldCharType="separate"/>
      </w:r>
      <w:r>
        <w:rPr>
          <w:rFonts w:eastAsia="Times New Roman" w:cs="Segoe UI"/>
          <w:color w:val="0000FF"/>
          <w:szCs w:val="32"/>
          <w:u w:val="single"/>
          <w:lang w:eastAsia="ru-RU"/>
        </w:rPr>
        <w:t>1.3 Сенсорика-интуиция</w:t>
      </w:r>
      <w:r w:rsidR="006B2144">
        <w:rPr>
          <w:rFonts w:eastAsia="Times New Roman" w:cs="Segoe UI"/>
          <w:color w:val="0000FF"/>
          <w:szCs w:val="32"/>
          <w:u w:val="single"/>
          <w:lang w:eastAsia="ru-RU"/>
        </w:rPr>
        <w:fldChar w:fldCharType="end"/>
      </w:r>
      <w:r>
        <w:rPr>
          <w:rFonts w:eastAsia="Times New Roman" w:cs="Segoe UI"/>
          <w:color w:val="000000"/>
          <w:szCs w:val="32"/>
          <w:lang w:eastAsia="ru-RU"/>
        </w:rPr>
        <w:t>).</w:t>
      </w:r>
    </w:p>
    <w:p w:rsidR="0070117A" w:rsidRDefault="0070117A">
      <w:pPr>
        <w:pStyle w:val="a0"/>
        <w:rPr>
          <w:rFonts w:eastAsia="Times New Roman" w:cs="Segoe UI"/>
          <w:color w:val="000000"/>
          <w:szCs w:val="32"/>
          <w:lang w:eastAsia="ru-RU"/>
        </w:rPr>
      </w:pPr>
    </w:p>
    <w:p w:rsidR="0070117A" w:rsidRDefault="00784D62">
      <w:pPr>
        <w:pStyle w:val="a0"/>
        <w:rPr>
          <w:rFonts w:eastAsia="Times New Roman" w:cs="Segoe UI"/>
          <w:color w:val="000000"/>
          <w:szCs w:val="32"/>
          <w:lang w:eastAsia="ru-RU"/>
        </w:rPr>
      </w:pPr>
      <w:r>
        <w:rPr>
          <w:rFonts w:cs="Segoe UI"/>
          <w:b/>
          <w:bCs/>
          <w:szCs w:val="32"/>
        </w:rPr>
        <w:t>Пары на более высоком уровне абстракции:</w:t>
      </w:r>
    </w:p>
    <w:p w:rsidR="0070117A" w:rsidRDefault="0070117A">
      <w:pPr>
        <w:rPr>
          <w:rFonts w:eastAsia="Times New Roman" w:cs="Segoe UI"/>
          <w:color w:val="000000"/>
          <w:szCs w:val="32"/>
          <w:lang w:eastAsia="ru-RU"/>
        </w:rPr>
      </w:pPr>
    </w:p>
    <w:p w:rsidR="0070117A" w:rsidRDefault="00784D62">
      <w:pPr>
        <w:rPr>
          <w:rFonts w:eastAsia="Times New Roman" w:cs="Segoe UI"/>
          <w:color w:val="000000"/>
          <w:szCs w:val="32"/>
          <w:lang w:eastAsia="ru-RU"/>
        </w:rPr>
      </w:pPr>
      <w:r>
        <w:rPr>
          <w:rFonts w:eastAsia="Times New Roman" w:cs="Segoe UI"/>
          <w:color w:val="000000"/>
          <w:szCs w:val="32"/>
          <w:lang w:eastAsia="ru-RU"/>
        </w:rPr>
        <w:t>Теперь попробую рассмотреть взаимодействие гомовертно-гетерональных пар функций на другом масштабе — объединяя смысловые ядра гомовертно-гомональных пар:</w:t>
      </w:r>
    </w:p>
    <w:p w:rsidR="0070117A" w:rsidRDefault="0070117A">
      <w:pPr>
        <w:pStyle w:val="a0"/>
        <w:rPr>
          <w:rFonts w:eastAsia="Times New Roman" w:cs="Segoe UI"/>
          <w:color w:val="000000"/>
          <w:szCs w:val="32"/>
          <w:lang w:eastAsia="ru-RU"/>
        </w:rPr>
      </w:pPr>
    </w:p>
    <w:p w:rsidR="0070117A" w:rsidRDefault="00C25F6B">
      <w:pPr>
        <w:pStyle w:val="a0"/>
        <w:rPr>
          <w:rFonts w:cs="Segoe UI"/>
          <w:szCs w:val="32"/>
        </w:rPr>
      </w:pPr>
      <w:r w:rsidRPr="006B2144">
        <w:rPr>
          <w:rFonts w:eastAsia="Times New Roman" w:cs="Segoe UI"/>
          <w:color w:val="000000"/>
          <w:szCs w:val="32"/>
          <w:lang w:eastAsia="ru-RU"/>
        </w:rPr>
        <w:pict>
          <v:shape id="_x0000_i1186" type="#_x0000_t75" style="width:13.2pt;height:13.2pt" filled="t">
            <v:fill color2="black"/>
            <v:imagedata r:id="rId41" o:title=""/>
          </v:shape>
        </w:pict>
      </w:r>
      <w:r w:rsidRPr="006B2144">
        <w:rPr>
          <w:rFonts w:eastAsia="Times New Roman" w:cs="Segoe UI"/>
          <w:color w:val="000000"/>
          <w:szCs w:val="32"/>
          <w:lang w:eastAsia="ru-RU"/>
        </w:rPr>
        <w:pict>
          <v:shape id="_x0000_i1187" type="#_x0000_t75" style="width:13.2pt;height:13.2pt" filled="t">
            <v:fill color2="black"/>
            <v:imagedata r:id="rId44" o:title=""/>
          </v:shape>
        </w:pict>
      </w:r>
      <w:r w:rsidR="00784D62">
        <w:rPr>
          <w:rFonts w:eastAsia="Times New Roman" w:cs="Segoe UI"/>
          <w:color w:val="000000"/>
          <w:szCs w:val="32"/>
          <w:lang w:eastAsia="ru-RU"/>
        </w:rPr>
        <w:t>, </w:t>
      </w:r>
      <w:r w:rsidRPr="006B2144">
        <w:rPr>
          <w:rFonts w:eastAsia="Times New Roman" w:cs="Segoe UI"/>
          <w:color w:val="000000"/>
          <w:szCs w:val="32"/>
          <w:lang w:eastAsia="ru-RU"/>
        </w:rPr>
        <w:pict>
          <v:shape id="_x0000_i1188" type="#_x0000_t75" style="width:13.2pt;height:13.2pt" filled="t">
            <v:fill color2="black"/>
            <v:imagedata r:id="rId45" o:title=""/>
          </v:shape>
        </w:pict>
      </w:r>
      <w:r w:rsidRPr="006B2144">
        <w:rPr>
          <w:rFonts w:eastAsia="Times New Roman" w:cs="Segoe UI"/>
          <w:color w:val="000000"/>
          <w:szCs w:val="32"/>
          <w:lang w:eastAsia="ru-RU"/>
        </w:rPr>
        <w:pict>
          <v:shape id="_x0000_i1189" type="#_x0000_t75" style="width:13.2pt;height:13.2pt" filled="t">
            <v:fill color2="black"/>
            <v:imagedata r:id="rId44" o:title=""/>
          </v:shape>
        </w:pict>
      </w:r>
      <w:r w:rsidR="00784D62">
        <w:rPr>
          <w:rFonts w:eastAsia="Times New Roman" w:cs="Segoe UI"/>
          <w:color w:val="000000"/>
          <w:szCs w:val="32"/>
          <w:lang w:eastAsia="ru-RU"/>
        </w:rPr>
        <w:t>, </w:t>
      </w:r>
      <w:r w:rsidRPr="006B2144">
        <w:rPr>
          <w:rFonts w:eastAsia="Times New Roman" w:cs="Segoe UI"/>
          <w:color w:val="000000"/>
          <w:szCs w:val="32"/>
          <w:lang w:eastAsia="ru-RU"/>
        </w:rPr>
        <w:pict>
          <v:shape id="_x0000_i1190" type="#_x0000_t75" style="width:13.2pt;height:13.2pt" filled="t">
            <v:fill color2="black"/>
            <v:imagedata r:id="rId41" o:title=""/>
          </v:shape>
        </w:pict>
      </w:r>
      <w:r w:rsidRPr="006B2144">
        <w:rPr>
          <w:rFonts w:eastAsia="Times New Roman" w:cs="Segoe UI"/>
          <w:color w:val="000000"/>
          <w:szCs w:val="32"/>
          <w:lang w:eastAsia="ru-RU"/>
        </w:rPr>
        <w:pict>
          <v:shape id="_x0000_i1191" type="#_x0000_t75" style="width:13.2pt;height:13.2pt" filled="t">
            <v:fill color2="black"/>
            <v:imagedata r:id="rId38" o:title=""/>
          </v:shape>
        </w:pict>
      </w:r>
      <w:r w:rsidR="00784D62">
        <w:rPr>
          <w:rFonts w:eastAsia="Times New Roman" w:cs="Segoe UI"/>
          <w:color w:val="000000"/>
          <w:szCs w:val="32"/>
          <w:lang w:eastAsia="ru-RU"/>
        </w:rPr>
        <w:t>, </w:t>
      </w:r>
      <w:r w:rsidRPr="006B2144">
        <w:rPr>
          <w:rFonts w:eastAsia="Times New Roman" w:cs="Segoe UI"/>
          <w:color w:val="000000"/>
          <w:szCs w:val="32"/>
          <w:lang w:eastAsia="ru-RU"/>
        </w:rPr>
        <w:pict>
          <v:shape id="_x0000_i1192" type="#_x0000_t75" style="width:13.2pt;height:13.2pt" filled="t">
            <v:fill color2="black"/>
            <v:imagedata r:id="rId45" o:title=""/>
          </v:shape>
        </w:pict>
      </w:r>
      <w:r w:rsidRPr="006B2144">
        <w:rPr>
          <w:rFonts w:eastAsia="Times New Roman" w:cs="Segoe UI"/>
          <w:color w:val="000000"/>
          <w:szCs w:val="32"/>
          <w:lang w:eastAsia="ru-RU"/>
        </w:rPr>
        <w:pict>
          <v:shape id="_x0000_i1193" type="#_x0000_t75" style="width:13.2pt;height:13.2pt" filled="t">
            <v:fill color2="black"/>
            <v:imagedata r:id="rId38" o:title=""/>
          </v:shape>
        </w:pict>
      </w:r>
      <w:r w:rsidR="00784D62">
        <w:rPr>
          <w:rFonts w:eastAsia="Times New Roman" w:cs="Segoe UI"/>
          <w:color w:val="000000"/>
          <w:szCs w:val="32"/>
          <w:lang w:eastAsia="ru-RU"/>
        </w:rPr>
        <w:t> (</w:t>
      </w:r>
      <w:r w:rsidR="00784D62">
        <w:rPr>
          <w:rFonts w:eastAsia="Times New Roman" w:cs="Segoe UI"/>
          <w:b/>
          <w:bCs/>
          <w:color w:val="000000"/>
          <w:szCs w:val="32"/>
          <w:lang w:val="en-US" w:eastAsia="ru-RU"/>
        </w:rPr>
        <w:t>PeJe</w:t>
      </w:r>
      <w:r w:rsidR="00784D62">
        <w:rPr>
          <w:rFonts w:eastAsia="Times New Roman" w:cs="Segoe UI"/>
          <w:color w:val="000000"/>
          <w:szCs w:val="32"/>
          <w:lang w:eastAsia="ru-RU"/>
        </w:rPr>
        <w:t>) — </w:t>
      </w:r>
      <w:r w:rsidR="00784D62">
        <w:rPr>
          <w:rFonts w:cs="Segoe UI"/>
          <w:szCs w:val="32"/>
        </w:rPr>
        <w:t>расширение и поддержание своего влияния на мир (власть над ним и его познание-понимание) с помощью деятельности (как с помощью алгоритмов и работы, так и с помощью эмоционального воодушевления).</w:t>
      </w:r>
    </w:p>
    <w:p w:rsidR="0070117A" w:rsidRDefault="0070117A">
      <w:pPr>
        <w:pStyle w:val="a0"/>
        <w:rPr>
          <w:rFonts w:cs="Segoe UI"/>
          <w:szCs w:val="32"/>
        </w:rPr>
      </w:pPr>
    </w:p>
    <w:p w:rsidR="0070117A" w:rsidRDefault="00784D62">
      <w:pPr>
        <w:pStyle w:val="a0"/>
        <w:rPr>
          <w:rFonts w:cs="Segoe UI"/>
          <w:szCs w:val="32"/>
        </w:rPr>
      </w:pPr>
      <w:r>
        <w:rPr>
          <w:rFonts w:eastAsia="Times New Roman" w:cs="Segoe UI"/>
          <w:color w:val="000000"/>
          <w:szCs w:val="32"/>
          <w:lang w:eastAsia="ru-RU"/>
        </w:rPr>
        <w:t xml:space="preserve">Введем графические обозначения для таких четвёрок пар функций на основе обозначений из главы </w:t>
      </w:r>
      <w:r w:rsidR="006B2144">
        <w:rPr>
          <w:rFonts w:eastAsia="Times New Roman" w:cs="Segoe UI"/>
          <w:color w:val="0000FF"/>
          <w:szCs w:val="32"/>
          <w:u w:val="single"/>
          <w:lang w:eastAsia="ru-RU"/>
        </w:rPr>
        <w:fldChar w:fldCharType="begin"/>
      </w:r>
      <w:r>
        <w:rPr>
          <w:rFonts w:eastAsia="Times New Roman" w:cs="Segoe UI"/>
          <w:color w:val="0000FF"/>
          <w:szCs w:val="32"/>
          <w:u w:val="single"/>
          <w:lang w:eastAsia="ru-RU"/>
        </w:rPr>
        <w:instrText xml:space="preserve"> REF __RefHeading__23801_789069325 \h </w:instrText>
      </w:r>
      <w:r w:rsidR="006B2144">
        <w:rPr>
          <w:rFonts w:eastAsia="Times New Roman" w:cs="Segoe UI"/>
          <w:color w:val="0000FF"/>
          <w:szCs w:val="32"/>
          <w:u w:val="single"/>
          <w:lang w:eastAsia="ru-RU"/>
        </w:rPr>
      </w:r>
      <w:r w:rsidR="006B2144">
        <w:rPr>
          <w:rFonts w:eastAsia="Times New Roman" w:cs="Segoe UI"/>
          <w:color w:val="0000FF"/>
          <w:szCs w:val="32"/>
          <w:u w:val="single"/>
          <w:lang w:eastAsia="ru-RU"/>
        </w:rPr>
        <w:fldChar w:fldCharType="separate"/>
      </w:r>
      <w:r>
        <w:rPr>
          <w:rFonts w:eastAsia="Times New Roman" w:cs="Segoe UI"/>
          <w:color w:val="0000FF"/>
          <w:szCs w:val="32"/>
          <w:u w:val="single"/>
          <w:lang w:eastAsia="ru-RU"/>
        </w:rPr>
        <w:t>1.12 Гомовертно-гомональные пары функций</w:t>
      </w:r>
      <w:r w:rsidR="006B2144">
        <w:rPr>
          <w:rFonts w:eastAsia="Times New Roman" w:cs="Segoe UI"/>
          <w:color w:val="0000FF"/>
          <w:szCs w:val="32"/>
          <w:u w:val="single"/>
          <w:lang w:eastAsia="ru-RU"/>
        </w:rPr>
        <w:fldChar w:fldCharType="end"/>
      </w:r>
      <w:r>
        <w:rPr>
          <w:rFonts w:eastAsia="Times New Roman" w:cs="Segoe UI"/>
          <w:color w:val="000000"/>
          <w:szCs w:val="32"/>
          <w:lang w:eastAsia="ru-RU"/>
        </w:rPr>
        <w:t xml:space="preserve">: </w:t>
      </w:r>
      <w:r>
        <w:rPr>
          <w:rFonts w:eastAsia="Times New Roman" w:cs="Segoe UI"/>
          <w:color w:val="000000"/>
          <w:szCs w:val="32"/>
          <w:lang w:val="en-US" w:eastAsia="ru-RU"/>
        </w:rPr>
        <w:t>PeJe</w:t>
      </w:r>
      <w:r w:rsidRPr="00295925">
        <w:rPr>
          <w:rFonts w:eastAsia="Times New Roman" w:cs="Segoe UI"/>
          <w:color w:val="000000"/>
          <w:szCs w:val="32"/>
          <w:lang w:eastAsia="ru-RU"/>
        </w:rPr>
        <w:t>.</w:t>
      </w:r>
    </w:p>
    <w:p w:rsidR="0070117A" w:rsidRDefault="0070117A">
      <w:pPr>
        <w:pStyle w:val="a0"/>
        <w:rPr>
          <w:rFonts w:cs="Segoe UI"/>
          <w:szCs w:val="32"/>
        </w:rPr>
      </w:pPr>
    </w:p>
    <w:p w:rsidR="0070117A" w:rsidRDefault="00C25F6B">
      <w:pPr>
        <w:pStyle w:val="a0"/>
        <w:rPr>
          <w:rFonts w:eastAsia="Times New Roman" w:cs="Segoe UI"/>
          <w:color w:val="000000"/>
          <w:szCs w:val="32"/>
          <w:lang w:eastAsia="ru-RU"/>
        </w:rPr>
      </w:pPr>
      <w:r w:rsidRPr="006B2144">
        <w:rPr>
          <w:rFonts w:eastAsia="Times New Roman" w:cs="Segoe UI"/>
          <w:color w:val="000000"/>
          <w:szCs w:val="32"/>
          <w:lang w:eastAsia="ru-RU"/>
        </w:rPr>
        <w:pict>
          <v:shape id="_x0000_i1194" type="#_x0000_t75" style="width:13.2pt;height:13.2pt" filled="t">
            <v:fill color2="black"/>
            <v:imagedata r:id="rId44" o:title=""/>
          </v:shape>
        </w:pict>
      </w:r>
      <w:r w:rsidRPr="006B2144">
        <w:rPr>
          <w:rFonts w:eastAsia="Times New Roman" w:cs="Segoe UI"/>
          <w:color w:val="000000"/>
          <w:szCs w:val="32"/>
          <w:lang w:eastAsia="ru-RU"/>
        </w:rPr>
        <w:pict>
          <v:shape id="_x0000_i1195" type="#_x0000_t75" style="width:13.2pt;height:13.2pt" filled="t">
            <v:fill color2="black"/>
            <v:imagedata r:id="rId41" o:title=""/>
          </v:shape>
        </w:pict>
      </w:r>
      <w:r w:rsidR="00784D62">
        <w:rPr>
          <w:rFonts w:eastAsia="Times New Roman" w:cs="Segoe UI"/>
          <w:color w:val="000000"/>
          <w:szCs w:val="32"/>
          <w:lang w:eastAsia="ru-RU"/>
        </w:rPr>
        <w:t>, </w:t>
      </w:r>
      <w:r w:rsidRPr="006B2144">
        <w:rPr>
          <w:rFonts w:eastAsia="Times New Roman" w:cs="Segoe UI"/>
          <w:color w:val="000000"/>
          <w:szCs w:val="32"/>
          <w:lang w:eastAsia="ru-RU"/>
        </w:rPr>
        <w:pict>
          <v:shape id="_x0000_i1196" type="#_x0000_t75" style="width:13.2pt;height:13.2pt" filled="t">
            <v:fill color2="black"/>
            <v:imagedata r:id="rId44" o:title=""/>
          </v:shape>
        </w:pict>
      </w:r>
      <w:r w:rsidRPr="006B2144">
        <w:rPr>
          <w:rFonts w:eastAsia="Times New Roman" w:cs="Segoe UI"/>
          <w:color w:val="000000"/>
          <w:szCs w:val="32"/>
          <w:lang w:eastAsia="ru-RU"/>
        </w:rPr>
        <w:pict>
          <v:shape id="_x0000_i1197" type="#_x0000_t75" style="width:13.2pt;height:13.2pt" filled="t">
            <v:fill color2="black"/>
            <v:imagedata r:id="rId45" o:title=""/>
          </v:shape>
        </w:pict>
      </w:r>
      <w:r w:rsidR="00784D62">
        <w:rPr>
          <w:rFonts w:eastAsia="Times New Roman" w:cs="Segoe UI"/>
          <w:color w:val="000000"/>
          <w:szCs w:val="32"/>
          <w:lang w:eastAsia="ru-RU"/>
        </w:rPr>
        <w:t>, </w:t>
      </w:r>
      <w:r w:rsidRPr="006B2144">
        <w:rPr>
          <w:rFonts w:eastAsia="Times New Roman" w:cs="Segoe UI"/>
          <w:color w:val="000000"/>
          <w:szCs w:val="32"/>
          <w:lang w:eastAsia="ru-RU"/>
        </w:rPr>
        <w:pict>
          <v:shape id="_x0000_i1198" type="#_x0000_t75" style="width:13.2pt;height:13.2pt" filled="t">
            <v:fill color2="black"/>
            <v:imagedata r:id="rId38" o:title=""/>
          </v:shape>
        </w:pict>
      </w:r>
      <w:r w:rsidRPr="006B2144">
        <w:rPr>
          <w:rFonts w:eastAsia="Times New Roman" w:cs="Segoe UI"/>
          <w:color w:val="000000"/>
          <w:szCs w:val="32"/>
          <w:lang w:eastAsia="ru-RU"/>
        </w:rPr>
        <w:pict>
          <v:shape id="_x0000_i1199" type="#_x0000_t75" style="width:13.2pt;height:13.2pt" filled="t">
            <v:fill color2="black"/>
            <v:imagedata r:id="rId41" o:title=""/>
          </v:shape>
        </w:pict>
      </w:r>
      <w:r w:rsidR="00784D62">
        <w:rPr>
          <w:rFonts w:eastAsia="Times New Roman" w:cs="Segoe UI"/>
          <w:color w:val="000000"/>
          <w:szCs w:val="32"/>
          <w:lang w:eastAsia="ru-RU"/>
        </w:rPr>
        <w:t>, </w:t>
      </w:r>
      <w:r w:rsidRPr="006B2144">
        <w:rPr>
          <w:rFonts w:eastAsia="Times New Roman" w:cs="Segoe UI"/>
          <w:color w:val="000000"/>
          <w:szCs w:val="32"/>
          <w:lang w:eastAsia="ru-RU"/>
        </w:rPr>
        <w:pict>
          <v:shape id="_x0000_i1200" type="#_x0000_t75" style="width:13.2pt;height:13.2pt" filled="t">
            <v:fill color2="black"/>
            <v:imagedata r:id="rId38" o:title=""/>
          </v:shape>
        </w:pict>
      </w:r>
      <w:r w:rsidRPr="006B2144">
        <w:rPr>
          <w:rFonts w:eastAsia="Times New Roman" w:cs="Segoe UI"/>
          <w:color w:val="000000"/>
          <w:szCs w:val="32"/>
          <w:lang w:eastAsia="ru-RU"/>
        </w:rPr>
        <w:pict>
          <v:shape id="_x0000_i1201" type="#_x0000_t75" style="width:13.2pt;height:13.2pt" filled="t">
            <v:fill color2="black"/>
            <v:imagedata r:id="rId45" o:title=""/>
          </v:shape>
        </w:pict>
      </w:r>
      <w:r w:rsidR="00784D62">
        <w:rPr>
          <w:rFonts w:eastAsia="Times New Roman" w:cs="Segoe UI"/>
          <w:color w:val="000000"/>
          <w:szCs w:val="32"/>
          <w:lang w:eastAsia="ru-RU"/>
        </w:rPr>
        <w:t> (</w:t>
      </w:r>
      <w:r w:rsidR="00784D62">
        <w:rPr>
          <w:rFonts w:eastAsia="Times New Roman" w:cs="Segoe UI"/>
          <w:b/>
          <w:bCs/>
          <w:color w:val="000000"/>
          <w:szCs w:val="32"/>
          <w:lang w:val="en-US" w:eastAsia="ru-RU"/>
        </w:rPr>
        <w:t>JePe</w:t>
      </w:r>
      <w:r w:rsidR="00784D62">
        <w:rPr>
          <w:rFonts w:eastAsia="Times New Roman" w:cs="Segoe UI"/>
          <w:color w:val="000000"/>
          <w:szCs w:val="32"/>
          <w:lang w:eastAsia="ru-RU"/>
        </w:rPr>
        <w:t>) — </w:t>
      </w:r>
      <w:r w:rsidR="00784D62">
        <w:rPr>
          <w:rFonts w:cs="Segoe UI"/>
          <w:szCs w:val="32"/>
        </w:rPr>
        <w:t>обеспечение выделенных и целенаправленных действий с помощью базового восприятия и воздействия на мир: присвоения, борьбы, понимания физических свойств, возможностей и сути.</w:t>
      </w:r>
    </w:p>
    <w:p w:rsidR="0070117A" w:rsidRDefault="0070117A">
      <w:pPr>
        <w:pStyle w:val="a0"/>
        <w:rPr>
          <w:rFonts w:eastAsia="Times New Roman" w:cs="Segoe UI"/>
          <w:color w:val="000000"/>
          <w:szCs w:val="32"/>
          <w:lang w:eastAsia="ru-RU"/>
        </w:rPr>
      </w:pPr>
    </w:p>
    <w:p w:rsidR="0070117A" w:rsidRDefault="00C25F6B">
      <w:pPr>
        <w:pStyle w:val="a0"/>
        <w:rPr>
          <w:rFonts w:eastAsia="Times New Roman" w:cs="Segoe UI"/>
          <w:color w:val="000000"/>
          <w:szCs w:val="32"/>
          <w:lang w:eastAsia="ru-RU"/>
        </w:rPr>
      </w:pPr>
      <w:r w:rsidRPr="006B2144">
        <w:rPr>
          <w:rFonts w:eastAsia="Times New Roman" w:cs="Segoe UI"/>
          <w:color w:val="000000"/>
          <w:szCs w:val="32"/>
          <w:lang w:eastAsia="ru-RU"/>
        </w:rPr>
        <w:pict>
          <v:shape id="_x0000_i1202" type="#_x0000_t75" style="width:13.2pt;height:13.2pt" filled="t">
            <v:fill color2="black"/>
            <v:imagedata r:id="rId39" o:title=""/>
          </v:shape>
        </w:pict>
      </w:r>
      <w:r w:rsidRPr="006B2144">
        <w:rPr>
          <w:rFonts w:eastAsia="Times New Roman" w:cs="Segoe UI"/>
          <w:color w:val="000000"/>
          <w:szCs w:val="32"/>
          <w:lang w:eastAsia="ru-RU"/>
        </w:rPr>
        <w:pict>
          <v:shape id="_x0000_i1203" type="#_x0000_t75" style="width:13.2pt;height:13.2pt" filled="t">
            <v:fill color2="black"/>
            <v:imagedata r:id="rId42" o:title=""/>
          </v:shape>
        </w:pict>
      </w:r>
      <w:r w:rsidR="00784D62">
        <w:rPr>
          <w:rFonts w:eastAsia="Times New Roman" w:cs="Segoe UI"/>
          <w:color w:val="000000"/>
          <w:szCs w:val="32"/>
          <w:lang w:eastAsia="ru-RU"/>
        </w:rPr>
        <w:t>, </w:t>
      </w:r>
      <w:r w:rsidRPr="006B2144">
        <w:rPr>
          <w:rFonts w:eastAsia="Times New Roman" w:cs="Segoe UI"/>
          <w:color w:val="000000"/>
          <w:szCs w:val="32"/>
          <w:lang w:eastAsia="ru-RU"/>
        </w:rPr>
        <w:pict>
          <v:shape id="_x0000_i1204" type="#_x0000_t75" style="width:13.2pt;height:13.2pt" filled="t">
            <v:fill color2="black"/>
            <v:imagedata r:id="rId40" o:title=""/>
          </v:shape>
        </w:pict>
      </w:r>
      <w:r w:rsidRPr="006B2144">
        <w:rPr>
          <w:rFonts w:eastAsia="Times New Roman" w:cs="Segoe UI"/>
          <w:color w:val="000000"/>
          <w:szCs w:val="32"/>
          <w:lang w:eastAsia="ru-RU"/>
        </w:rPr>
        <w:pict>
          <v:shape id="_x0000_i1205" type="#_x0000_t75" style="width:13.2pt;height:13.2pt" filled="t">
            <v:fill color2="black"/>
            <v:imagedata r:id="rId42" o:title=""/>
          </v:shape>
        </w:pict>
      </w:r>
      <w:r w:rsidR="00784D62">
        <w:rPr>
          <w:rFonts w:eastAsia="Times New Roman" w:cs="Segoe UI"/>
          <w:color w:val="000000"/>
          <w:szCs w:val="32"/>
          <w:lang w:eastAsia="ru-RU"/>
        </w:rPr>
        <w:t>, </w:t>
      </w:r>
      <w:r w:rsidRPr="006B2144">
        <w:rPr>
          <w:rFonts w:eastAsia="Times New Roman" w:cs="Segoe UI"/>
          <w:color w:val="000000"/>
          <w:szCs w:val="32"/>
          <w:lang w:eastAsia="ru-RU"/>
        </w:rPr>
        <w:pict>
          <v:shape id="_x0000_i1206" type="#_x0000_t75" style="width:13.2pt;height:13.2pt" filled="t">
            <v:fill color2="black"/>
            <v:imagedata r:id="rId39" o:title=""/>
          </v:shape>
        </w:pict>
      </w:r>
      <w:r w:rsidRPr="006B2144">
        <w:rPr>
          <w:rFonts w:eastAsia="Times New Roman" w:cs="Segoe UI"/>
          <w:color w:val="000000"/>
          <w:szCs w:val="32"/>
          <w:lang w:eastAsia="ru-RU"/>
        </w:rPr>
        <w:pict>
          <v:shape id="_x0000_i1207" type="#_x0000_t75" style="width:13.2pt;height:13.2pt" filled="t">
            <v:fill color2="black"/>
            <v:imagedata r:id="rId43" o:title=""/>
          </v:shape>
        </w:pict>
      </w:r>
      <w:r w:rsidR="00784D62">
        <w:rPr>
          <w:rFonts w:eastAsia="Times New Roman" w:cs="Segoe UI"/>
          <w:color w:val="000000"/>
          <w:szCs w:val="32"/>
          <w:lang w:eastAsia="ru-RU"/>
        </w:rPr>
        <w:t>, </w:t>
      </w:r>
      <w:r w:rsidRPr="006B2144">
        <w:rPr>
          <w:rFonts w:eastAsia="Times New Roman" w:cs="Segoe UI"/>
          <w:color w:val="000000"/>
          <w:szCs w:val="32"/>
          <w:lang w:eastAsia="ru-RU"/>
        </w:rPr>
        <w:pict>
          <v:shape id="_x0000_i1208" type="#_x0000_t75" style="width:13.2pt;height:13.2pt" filled="t">
            <v:fill color2="black"/>
            <v:imagedata r:id="rId40" o:title=""/>
          </v:shape>
        </w:pict>
      </w:r>
      <w:r w:rsidRPr="006B2144">
        <w:rPr>
          <w:rFonts w:eastAsia="Times New Roman" w:cs="Segoe UI"/>
          <w:color w:val="000000"/>
          <w:szCs w:val="32"/>
          <w:lang w:eastAsia="ru-RU"/>
        </w:rPr>
        <w:pict>
          <v:shape id="_x0000_i1209" type="#_x0000_t75" style="width:13.2pt;height:13.2pt" filled="t">
            <v:fill color2="black"/>
            <v:imagedata r:id="rId43" o:title=""/>
          </v:shape>
        </w:pict>
      </w:r>
      <w:r w:rsidR="00784D62">
        <w:rPr>
          <w:rFonts w:eastAsia="Times New Roman" w:cs="Segoe UI"/>
          <w:color w:val="000000"/>
          <w:szCs w:val="32"/>
          <w:lang w:eastAsia="ru-RU"/>
        </w:rPr>
        <w:t> (</w:t>
      </w:r>
      <w:r w:rsidR="00784D62">
        <w:rPr>
          <w:rFonts w:eastAsia="Times New Roman" w:cs="Segoe UI"/>
          <w:b/>
          <w:bCs/>
          <w:color w:val="000000"/>
          <w:szCs w:val="32"/>
          <w:lang w:val="en-US" w:eastAsia="ru-RU"/>
        </w:rPr>
        <w:t>PiJi</w:t>
      </w:r>
      <w:r w:rsidR="00784D62">
        <w:rPr>
          <w:rFonts w:eastAsia="Times New Roman" w:cs="Segoe UI"/>
          <w:color w:val="000000"/>
          <w:szCs w:val="32"/>
          <w:lang w:eastAsia="ru-RU"/>
        </w:rPr>
        <w:t xml:space="preserve">) — использование знания некоторого порядка и стабильности (структуры, ключевого в иерархии, самого любимого и нужного, морально-принятого) при субъективном восприятии гармонии (с преломлением через себя). Это помогает и при построении внутренней </w:t>
      </w:r>
      <w:r w:rsidR="00784D62">
        <w:rPr>
          <w:rFonts w:eastAsia="Times New Roman" w:cs="Segoe UI"/>
          <w:color w:val="000000"/>
          <w:szCs w:val="32"/>
          <w:lang w:eastAsia="ru-RU"/>
        </w:rPr>
        <w:lastRenderedPageBreak/>
        <w:t>картины изменчивого и бесконечно разнообразного мира, и при оформлении критериев красоты и эстетики.</w:t>
      </w:r>
    </w:p>
    <w:p w:rsidR="0070117A" w:rsidRDefault="0070117A">
      <w:pPr>
        <w:pStyle w:val="a0"/>
        <w:rPr>
          <w:rFonts w:eastAsia="Times New Roman" w:cs="Segoe UI"/>
          <w:color w:val="000000"/>
          <w:szCs w:val="32"/>
          <w:lang w:eastAsia="ru-RU"/>
        </w:rPr>
      </w:pPr>
    </w:p>
    <w:p w:rsidR="0070117A" w:rsidRDefault="00C25F6B">
      <w:pPr>
        <w:pStyle w:val="a0"/>
        <w:rPr>
          <w:rFonts w:cs="Segoe UI"/>
          <w:szCs w:val="32"/>
        </w:rPr>
      </w:pPr>
      <w:r w:rsidRPr="006B2144">
        <w:rPr>
          <w:rFonts w:eastAsia="Times New Roman" w:cs="Segoe UI"/>
          <w:color w:val="000000"/>
          <w:szCs w:val="32"/>
          <w:lang w:eastAsia="ru-RU"/>
        </w:rPr>
        <w:pict>
          <v:shape id="_x0000_i1210" type="#_x0000_t75" style="width:13.2pt;height:13.2pt" filled="t">
            <v:fill color2="black"/>
            <v:imagedata r:id="rId42" o:title=""/>
          </v:shape>
        </w:pict>
      </w:r>
      <w:r w:rsidRPr="006B2144">
        <w:rPr>
          <w:rFonts w:eastAsia="Times New Roman" w:cs="Segoe UI"/>
          <w:color w:val="000000"/>
          <w:szCs w:val="32"/>
          <w:lang w:eastAsia="ru-RU"/>
        </w:rPr>
        <w:pict>
          <v:shape id="_x0000_i1211" type="#_x0000_t75" style="width:13.2pt;height:13.2pt" filled="t">
            <v:fill color2="black"/>
            <v:imagedata r:id="rId39" o:title=""/>
          </v:shape>
        </w:pict>
      </w:r>
      <w:r w:rsidR="00784D62">
        <w:rPr>
          <w:rFonts w:eastAsia="Times New Roman" w:cs="Segoe UI"/>
          <w:color w:val="000000"/>
          <w:szCs w:val="32"/>
          <w:lang w:eastAsia="ru-RU"/>
        </w:rPr>
        <w:t>, </w:t>
      </w:r>
      <w:r w:rsidRPr="006B2144">
        <w:rPr>
          <w:rFonts w:eastAsia="Times New Roman" w:cs="Segoe UI"/>
          <w:color w:val="000000"/>
          <w:szCs w:val="32"/>
          <w:lang w:eastAsia="ru-RU"/>
        </w:rPr>
        <w:pict>
          <v:shape id="_x0000_i1212" type="#_x0000_t75" style="width:13.2pt;height:13.2pt" filled="t">
            <v:fill color2="black"/>
            <v:imagedata r:id="rId42" o:title=""/>
          </v:shape>
        </w:pict>
      </w:r>
      <w:r w:rsidRPr="006B2144">
        <w:rPr>
          <w:rFonts w:eastAsia="Times New Roman" w:cs="Segoe UI"/>
          <w:color w:val="000000"/>
          <w:szCs w:val="32"/>
          <w:lang w:eastAsia="ru-RU"/>
        </w:rPr>
        <w:pict>
          <v:shape id="_x0000_i1213" type="#_x0000_t75" style="width:13.2pt;height:13.2pt" filled="t">
            <v:fill color2="black"/>
            <v:imagedata r:id="rId40" o:title=""/>
          </v:shape>
        </w:pict>
      </w:r>
      <w:r w:rsidR="00784D62">
        <w:rPr>
          <w:rFonts w:eastAsia="Times New Roman" w:cs="Segoe UI"/>
          <w:color w:val="000000"/>
          <w:szCs w:val="32"/>
          <w:lang w:eastAsia="ru-RU"/>
        </w:rPr>
        <w:t>, </w:t>
      </w:r>
      <w:r w:rsidRPr="006B2144">
        <w:rPr>
          <w:rFonts w:eastAsia="Times New Roman" w:cs="Segoe UI"/>
          <w:color w:val="000000"/>
          <w:szCs w:val="32"/>
          <w:lang w:eastAsia="ru-RU"/>
        </w:rPr>
        <w:pict>
          <v:shape id="_x0000_i1214" type="#_x0000_t75" style="width:13.2pt;height:13.2pt" filled="t">
            <v:fill color2="black"/>
            <v:imagedata r:id="rId43" o:title=""/>
          </v:shape>
        </w:pict>
      </w:r>
      <w:r w:rsidRPr="006B2144">
        <w:rPr>
          <w:rFonts w:eastAsia="Times New Roman" w:cs="Segoe UI"/>
          <w:color w:val="000000"/>
          <w:szCs w:val="32"/>
          <w:lang w:eastAsia="ru-RU"/>
        </w:rPr>
        <w:pict>
          <v:shape id="_x0000_i1215" type="#_x0000_t75" style="width:13.2pt;height:13.2pt" filled="t">
            <v:fill color2="black"/>
            <v:imagedata r:id="rId39" o:title=""/>
          </v:shape>
        </w:pict>
      </w:r>
      <w:r w:rsidR="00784D62">
        <w:rPr>
          <w:rFonts w:eastAsia="Times New Roman" w:cs="Segoe UI"/>
          <w:color w:val="000000"/>
          <w:szCs w:val="32"/>
          <w:lang w:eastAsia="ru-RU"/>
        </w:rPr>
        <w:t>, </w:t>
      </w:r>
      <w:r w:rsidRPr="006B2144">
        <w:rPr>
          <w:rFonts w:eastAsia="Times New Roman" w:cs="Segoe UI"/>
          <w:color w:val="000000"/>
          <w:szCs w:val="32"/>
          <w:lang w:eastAsia="ru-RU"/>
        </w:rPr>
        <w:pict>
          <v:shape id="_x0000_i1216" type="#_x0000_t75" style="width:13.2pt;height:13.2pt" filled="t">
            <v:fill color2="black"/>
            <v:imagedata r:id="rId43" o:title=""/>
          </v:shape>
        </w:pict>
      </w:r>
      <w:r w:rsidRPr="006B2144">
        <w:rPr>
          <w:rFonts w:eastAsia="Times New Roman" w:cs="Segoe UI"/>
          <w:color w:val="000000"/>
          <w:szCs w:val="32"/>
          <w:lang w:eastAsia="ru-RU"/>
        </w:rPr>
        <w:pict>
          <v:shape id="_x0000_i1217" type="#_x0000_t75" style="width:13.2pt;height:13.2pt" filled="t">
            <v:fill color2="black"/>
            <v:imagedata r:id="rId40" o:title=""/>
          </v:shape>
        </w:pict>
      </w:r>
      <w:r w:rsidR="00784D62">
        <w:rPr>
          <w:rFonts w:eastAsia="Times New Roman" w:cs="Segoe UI"/>
          <w:color w:val="000000"/>
          <w:szCs w:val="32"/>
          <w:lang w:eastAsia="ru-RU"/>
        </w:rPr>
        <w:t> (</w:t>
      </w:r>
      <w:r w:rsidR="00784D62">
        <w:rPr>
          <w:rFonts w:eastAsia="Times New Roman" w:cs="Segoe UI"/>
          <w:b/>
          <w:bCs/>
          <w:color w:val="000000"/>
          <w:szCs w:val="32"/>
          <w:lang w:val="en-US" w:eastAsia="ru-RU"/>
        </w:rPr>
        <w:t>JiPi</w:t>
      </w:r>
      <w:r w:rsidR="00784D62">
        <w:rPr>
          <w:rFonts w:eastAsia="Times New Roman" w:cs="Segoe UI"/>
          <w:color w:val="000000"/>
          <w:szCs w:val="32"/>
          <w:lang w:eastAsia="ru-RU"/>
        </w:rPr>
        <w:t>) — построение устойчивых конструкций (законов, выявленных закономерностей, отношений, морали) как с помощью оценки их гармоничности и красоты, так и с помощью мысленного сравнения-представления описываемых явлений в различные моменты времени.</w:t>
      </w:r>
    </w:p>
    <w:p w:rsidR="0070117A" w:rsidRDefault="0070117A">
      <w:pPr>
        <w:pStyle w:val="a0"/>
        <w:rPr>
          <w:rFonts w:cs="Segoe UI"/>
          <w:szCs w:val="32"/>
        </w:rPr>
      </w:pPr>
    </w:p>
    <w:p w:rsidR="0070117A" w:rsidRDefault="00784D62">
      <w:pPr>
        <w:pStyle w:val="a0"/>
        <w:rPr>
          <w:rFonts w:eastAsia="Times New Roman" w:cs="Segoe UI"/>
          <w:color w:val="000000"/>
          <w:szCs w:val="32"/>
          <w:lang w:eastAsia="ru-RU"/>
        </w:rPr>
      </w:pPr>
      <w:r>
        <w:rPr>
          <w:rFonts w:eastAsia="Times New Roman" w:cs="Segoe UI"/>
          <w:color w:val="000000"/>
          <w:szCs w:val="32"/>
          <w:lang w:eastAsia="ru-RU"/>
        </w:rPr>
        <w:t>Данные умопостроения опять же носят умозрительных характер, но при этом удивительно изящны. Поэтому то я и уделяю этому столько внимания.</w:t>
      </w:r>
    </w:p>
    <w:p w:rsidR="0070117A" w:rsidRDefault="0070117A">
      <w:pPr>
        <w:pStyle w:val="a0"/>
        <w:rPr>
          <w:rFonts w:eastAsia="Times New Roman" w:cs="Segoe UI"/>
          <w:color w:val="000000"/>
          <w:szCs w:val="32"/>
          <w:lang w:eastAsia="ru-RU"/>
        </w:rPr>
      </w:pPr>
    </w:p>
    <w:p w:rsidR="0070117A" w:rsidRDefault="00784D62">
      <w:pPr>
        <w:pStyle w:val="a0"/>
        <w:rPr>
          <w:rFonts w:eastAsia="Times New Roman" w:cs="Segoe UI"/>
          <w:color w:val="000000"/>
          <w:szCs w:val="32"/>
          <w:lang w:eastAsia="ru-RU"/>
        </w:rPr>
      </w:pPr>
      <w:r>
        <w:rPr>
          <w:rFonts w:eastAsia="Times New Roman" w:cs="Segoe UI"/>
          <w:b/>
          <w:bCs/>
          <w:color w:val="000000"/>
          <w:szCs w:val="32"/>
          <w:lang w:eastAsia="ru-RU"/>
        </w:rPr>
        <w:t>Предположение о связи двух типов парных взаимодействий:</w:t>
      </w:r>
    </w:p>
    <w:p w:rsidR="0070117A" w:rsidRDefault="00784D62">
      <w:pPr>
        <w:pStyle w:val="a0"/>
        <w:rPr>
          <w:rFonts w:cs="Segoe UI"/>
        </w:rPr>
      </w:pPr>
      <w:r>
        <w:rPr>
          <w:rFonts w:eastAsia="Times New Roman" w:cs="Segoe UI"/>
          <w:color w:val="000000"/>
          <w:szCs w:val="32"/>
          <w:lang w:eastAsia="ru-RU"/>
        </w:rPr>
        <w:t xml:space="preserve">При решении каких-либо задач тип чаще всего работает парой гетеровертно-гетерональных функций (например, </w:t>
      </w:r>
      <w:r w:rsidR="00C25F6B" w:rsidRPr="006B2144">
        <w:rPr>
          <w:rFonts w:eastAsia="Times New Roman" w:cs="Segoe UI"/>
          <w:color w:val="000000"/>
          <w:szCs w:val="32"/>
          <w:lang w:eastAsia="ru-RU"/>
        </w:rPr>
        <w:pict>
          <v:shape id="_x0000_i1218" type="#_x0000_t75" style="width:13.2pt;height:13.2pt" filled="t">
            <v:fill color2="black"/>
            <v:imagedata r:id="rId45" o:title=""/>
          </v:shape>
        </w:pict>
      </w:r>
      <w:r w:rsidR="00C25F6B" w:rsidRPr="006B2144">
        <w:rPr>
          <w:rFonts w:eastAsia="Times New Roman" w:cs="Segoe UI"/>
          <w:color w:val="000000"/>
          <w:szCs w:val="32"/>
          <w:lang w:eastAsia="ru-RU"/>
        </w:rPr>
        <w:pict>
          <v:shape id="_x0000_i1219" type="#_x0000_t75" style="width:13.2pt;height:13.2pt" filled="t">
            <v:fill color2="black"/>
            <v:imagedata r:id="rId42" o:title=""/>
          </v:shape>
        </w:pict>
      </w:r>
      <w:r>
        <w:rPr>
          <w:rFonts w:eastAsia="Times New Roman" w:cs="Segoe UI"/>
          <w:color w:val="000000"/>
          <w:szCs w:val="32"/>
          <w:lang w:eastAsia="ru-RU"/>
        </w:rPr>
        <w:t xml:space="preserve">), у них происходит совместное обдумывание. Но при этом, есть еще связи второго, гомовертно-гетеронального типа (например, </w:t>
      </w:r>
      <w:r w:rsidR="00C25F6B" w:rsidRPr="006B2144">
        <w:rPr>
          <w:rFonts w:eastAsia="Times New Roman" w:cs="Segoe UI"/>
          <w:color w:val="000000"/>
          <w:szCs w:val="32"/>
          <w:lang w:eastAsia="ru-RU"/>
        </w:rPr>
        <w:pict>
          <v:shape id="_x0000_i1220" type="#_x0000_t75" style="width:13.2pt;height:13.2pt" filled="t">
            <v:fill color2="black"/>
            <v:imagedata r:id="rId45" o:title=""/>
          </v:shape>
        </w:pict>
      </w:r>
      <w:r w:rsidR="00C25F6B" w:rsidRPr="006B2144">
        <w:rPr>
          <w:rFonts w:eastAsia="Times New Roman" w:cs="Segoe UI"/>
          <w:color w:val="000000"/>
          <w:szCs w:val="32"/>
          <w:lang w:eastAsia="ru-RU"/>
        </w:rPr>
        <w:pict>
          <v:shape id="_x0000_i1221" type="#_x0000_t75" style="width:13.2pt;height:13.2pt" filled="t">
            <v:fill color2="black"/>
            <v:imagedata r:id="rId44" o:title=""/>
          </v:shape>
        </w:pict>
      </w:r>
      <w:r>
        <w:rPr>
          <w:rFonts w:eastAsia="Times New Roman" w:cs="Segoe UI"/>
          <w:color w:val="000000"/>
          <w:szCs w:val="32"/>
          <w:lang w:eastAsia="ru-RU"/>
        </w:rPr>
        <w:t xml:space="preserve"> и </w:t>
      </w:r>
      <w:r w:rsidR="00C25F6B" w:rsidRPr="006B2144">
        <w:rPr>
          <w:rFonts w:eastAsia="Times New Roman" w:cs="Segoe UI"/>
          <w:color w:val="000000"/>
          <w:szCs w:val="32"/>
          <w:lang w:eastAsia="ru-RU"/>
        </w:rPr>
        <w:pict>
          <v:shape id="_x0000_i1222" type="#_x0000_t75" style="width:13.2pt;height:13.2pt" filled="t">
            <v:fill color2="black"/>
            <v:imagedata r:id="rId42" o:title=""/>
          </v:shape>
        </w:pict>
      </w:r>
      <w:r w:rsidR="00C25F6B" w:rsidRPr="006B2144">
        <w:rPr>
          <w:rFonts w:eastAsia="Times New Roman" w:cs="Segoe UI"/>
          <w:color w:val="000000"/>
          <w:szCs w:val="32"/>
          <w:lang w:eastAsia="ru-RU"/>
        </w:rPr>
        <w:pict>
          <v:shape id="_x0000_i1223" type="#_x0000_t75" style="width:13.2pt;height:13.2pt" filled="t">
            <v:fill color2="black"/>
            <v:imagedata r:id="rId40" o:title=""/>
          </v:shape>
        </w:pict>
      </w:r>
      <w:r>
        <w:rPr>
          <w:rFonts w:eastAsia="Times New Roman" w:cs="Segoe UI"/>
          <w:color w:val="000000"/>
          <w:szCs w:val="32"/>
          <w:lang w:eastAsia="ru-RU"/>
        </w:rPr>
        <w:t xml:space="preserve">), которые как бы на подхвате, обеспечивают фоновую поддержку работы первых двух функций. Это можно обозначить кроссблоком </w:t>
      </w:r>
      <w:r w:rsidR="00C25F6B" w:rsidRPr="006B2144">
        <w:rPr>
          <w:rFonts w:eastAsia="Times New Roman" w:cs="Segoe UI"/>
          <w:color w:val="000000"/>
          <w:szCs w:val="32"/>
          <w:lang w:eastAsia="ru-RU"/>
        </w:rPr>
        <w:pict>
          <v:shape id="_x0000_i1224" type="#_x0000_t75" style="width:13.2pt;height:13.2pt" filled="t">
            <v:fill color2="black"/>
            <v:imagedata r:id="rId44" o:title=""/>
          </v:shape>
        </w:pict>
      </w:r>
      <w:r>
        <w:rPr>
          <w:rFonts w:eastAsia="Times New Roman" w:cs="Segoe UI"/>
          <w:color w:val="000000"/>
          <w:szCs w:val="32"/>
          <w:lang w:eastAsia="ru-RU"/>
        </w:rPr>
        <w:t>-</w:t>
      </w:r>
      <w:r w:rsidR="00C25F6B" w:rsidRPr="006B2144">
        <w:rPr>
          <w:rFonts w:eastAsia="Times New Roman" w:cs="Segoe UI"/>
          <w:color w:val="000000"/>
          <w:szCs w:val="32"/>
          <w:lang w:eastAsia="ru-RU"/>
        </w:rPr>
        <w:pict>
          <v:shape id="_x0000_i1225" type="#_x0000_t75" style="width:13.2pt;height:13.2pt" filled="t">
            <v:fill color2="black"/>
            <v:imagedata r:id="rId45" o:title=""/>
          </v:shape>
        </w:pict>
      </w:r>
      <w:r w:rsidR="00C25F6B" w:rsidRPr="006B2144">
        <w:rPr>
          <w:rFonts w:eastAsia="Times New Roman" w:cs="Segoe UI"/>
          <w:color w:val="000000"/>
          <w:szCs w:val="32"/>
          <w:lang w:eastAsia="ru-RU"/>
        </w:rPr>
        <w:pict>
          <v:shape id="_x0000_i1226" type="#_x0000_t75" style="width:13.2pt;height:13.2pt" filled="t">
            <v:fill color2="black"/>
            <v:imagedata r:id="rId42" o:title=""/>
          </v:shape>
        </w:pict>
      </w:r>
      <w:r>
        <w:rPr>
          <w:rFonts w:eastAsia="Times New Roman" w:cs="Segoe UI"/>
          <w:color w:val="000000"/>
          <w:szCs w:val="32"/>
          <w:lang w:eastAsia="ru-RU"/>
        </w:rPr>
        <w:t>-</w:t>
      </w:r>
      <w:r w:rsidR="00C25F6B" w:rsidRPr="006B2144">
        <w:rPr>
          <w:rFonts w:eastAsia="Times New Roman" w:cs="Segoe UI"/>
          <w:color w:val="000000"/>
          <w:szCs w:val="32"/>
          <w:lang w:eastAsia="ru-RU"/>
        </w:rPr>
        <w:pict>
          <v:shape id="_x0000_i1227" type="#_x0000_t75" style="width:13.2pt;height:13.2pt" filled="t">
            <v:fill color2="black"/>
            <v:imagedata r:id="rId40" o:title=""/>
          </v:shape>
        </w:pict>
      </w:r>
      <w:r>
        <w:rPr>
          <w:rFonts w:eastAsia="Times New Roman" w:cs="Segoe UI"/>
          <w:color w:val="000000"/>
          <w:szCs w:val="32"/>
          <w:lang w:eastAsia="ru-RU"/>
        </w:rPr>
        <w:t xml:space="preserve">, причем центром кроссблока является пара </w:t>
      </w:r>
      <w:r w:rsidR="00C25F6B" w:rsidRPr="006B2144">
        <w:rPr>
          <w:rFonts w:eastAsia="Times New Roman" w:cs="Segoe UI"/>
          <w:color w:val="000000"/>
          <w:szCs w:val="32"/>
          <w:lang w:eastAsia="ru-RU"/>
        </w:rPr>
        <w:pict>
          <v:shape id="_x0000_i1228" type="#_x0000_t75" style="width:13.2pt;height:13.2pt" filled="t">
            <v:fill color2="black"/>
            <v:imagedata r:id="rId45" o:title=""/>
          </v:shape>
        </w:pict>
      </w:r>
      <w:r w:rsidR="00C25F6B" w:rsidRPr="006B2144">
        <w:rPr>
          <w:rFonts w:eastAsia="Times New Roman" w:cs="Segoe UI"/>
          <w:color w:val="000000"/>
          <w:szCs w:val="32"/>
          <w:lang w:eastAsia="ru-RU"/>
        </w:rPr>
        <w:pict>
          <v:shape id="_x0000_i1229" type="#_x0000_t75" style="width:13.2pt;height:13.2pt" filled="t">
            <v:fill color2="black"/>
            <v:imagedata r:id="rId42" o:title=""/>
          </v:shape>
        </w:pict>
      </w:r>
      <w:r>
        <w:rPr>
          <w:rFonts w:eastAsia="Times New Roman" w:cs="Segoe UI"/>
          <w:color w:val="000000"/>
          <w:szCs w:val="32"/>
          <w:lang w:eastAsia="ru-RU"/>
        </w:rPr>
        <w:t xml:space="preserve">. При этом, о наличии связи </w:t>
      </w:r>
      <w:r w:rsidR="00C25F6B" w:rsidRPr="006B2144">
        <w:rPr>
          <w:rFonts w:eastAsia="Times New Roman" w:cs="Segoe UI"/>
          <w:color w:val="000000"/>
          <w:szCs w:val="32"/>
          <w:lang w:eastAsia="ru-RU"/>
        </w:rPr>
        <w:pict>
          <v:shape id="_x0000_i1230" type="#_x0000_t75" style="width:13.2pt;height:13.2pt" filled="t">
            <v:fill color2="black"/>
            <v:imagedata r:id="rId44" o:title=""/>
          </v:shape>
        </w:pict>
      </w:r>
      <w:r w:rsidR="00C25F6B" w:rsidRPr="006B2144">
        <w:rPr>
          <w:rFonts w:eastAsia="Times New Roman" w:cs="Segoe UI"/>
          <w:color w:val="000000"/>
          <w:szCs w:val="32"/>
          <w:lang w:eastAsia="ru-RU"/>
        </w:rPr>
        <w:pict>
          <v:shape id="_x0000_i1231" type="#_x0000_t75" style="width:13.2pt;height:13.2pt" filled="t">
            <v:fill color2="black"/>
            <v:imagedata r:id="rId40" o:title=""/>
          </v:shape>
        </w:pict>
      </w:r>
      <w:r>
        <w:rPr>
          <w:rFonts w:eastAsia="Times New Roman" w:cs="Segoe UI"/>
          <w:color w:val="000000"/>
          <w:szCs w:val="32"/>
          <w:lang w:eastAsia="ru-RU"/>
        </w:rPr>
        <w:t xml:space="preserve"> в кроссблоке при решении задач, стоящих перед блоком </w:t>
      </w:r>
      <w:r w:rsidR="00C25F6B" w:rsidRPr="006B2144">
        <w:rPr>
          <w:rFonts w:eastAsia="Times New Roman" w:cs="Segoe UI"/>
          <w:color w:val="000000"/>
          <w:szCs w:val="32"/>
          <w:lang w:eastAsia="ru-RU"/>
        </w:rPr>
        <w:pict>
          <v:shape id="_x0000_i1232" type="#_x0000_t75" style="width:13.2pt;height:13.2pt" filled="t">
            <v:fill color2="black"/>
            <v:imagedata r:id="rId45" o:title=""/>
          </v:shape>
        </w:pict>
      </w:r>
      <w:r w:rsidR="00C25F6B" w:rsidRPr="006B2144">
        <w:rPr>
          <w:rFonts w:eastAsia="Times New Roman" w:cs="Segoe UI"/>
          <w:color w:val="000000"/>
          <w:szCs w:val="32"/>
          <w:lang w:eastAsia="ru-RU"/>
        </w:rPr>
        <w:pict>
          <v:shape id="_x0000_i1233" type="#_x0000_t75" style="width:13.2pt;height:13.2pt" filled="t">
            <v:fill color2="black"/>
            <v:imagedata r:id="rId42" o:title=""/>
          </v:shape>
        </w:pict>
      </w:r>
      <w:r>
        <w:rPr>
          <w:rFonts w:eastAsia="Times New Roman" w:cs="Segoe UI"/>
          <w:color w:val="000000"/>
          <w:szCs w:val="32"/>
          <w:lang w:eastAsia="ru-RU"/>
        </w:rPr>
        <w:t>, я пока что даже предположений высказать не могу. Здесь примеры были даны для блока Эго типа ENTP. Не исключено, что некоторые задачи по своей сути предполагают решение каким-либо кроссблоком, и он активизируется внутри типа по мере необходимости.</w:t>
      </w:r>
    </w:p>
    <w:p w:rsidR="0070117A" w:rsidRDefault="00784D62">
      <w:pPr>
        <w:pStyle w:val="2"/>
        <w:rPr>
          <w:rFonts w:cs="Segoe UI"/>
          <w:sz w:val="32"/>
          <w:szCs w:val="32"/>
        </w:rPr>
      </w:pPr>
      <w:bookmarkStart w:id="27" w:name="__RefHeading__6164_1830058848"/>
      <w:bookmarkEnd w:id="27"/>
      <w:r>
        <w:rPr>
          <w:rFonts w:cs="Segoe UI"/>
        </w:rPr>
        <w:t>2.5 Схема модели А</w:t>
      </w:r>
    </w:p>
    <w:p w:rsidR="0070117A" w:rsidRDefault="00784D62">
      <w:pPr>
        <w:pStyle w:val="a0"/>
        <w:rPr>
          <w:rFonts w:cs="Segoe UI"/>
          <w:szCs w:val="32"/>
        </w:rPr>
      </w:pPr>
      <w:r>
        <w:rPr>
          <w:rFonts w:cs="Segoe UI"/>
          <w:szCs w:val="32"/>
        </w:rPr>
        <w:t>Теперь рассмотрим модель соционического типа, предложенную Аушрой Аугустинавичюте и называемую «</w:t>
      </w:r>
      <w:r>
        <w:rPr>
          <w:rFonts w:cs="Segoe UI"/>
          <w:b/>
          <w:bCs/>
          <w:szCs w:val="32"/>
        </w:rPr>
        <w:t>модель А</w:t>
      </w:r>
      <w:r>
        <w:rPr>
          <w:rFonts w:cs="Segoe UI"/>
          <w:szCs w:val="32"/>
        </w:rPr>
        <w:t>».</w:t>
      </w:r>
    </w:p>
    <w:p w:rsidR="0070117A" w:rsidRDefault="0070117A">
      <w:pPr>
        <w:pStyle w:val="a0"/>
        <w:rPr>
          <w:rFonts w:cs="Segoe UI"/>
          <w:szCs w:val="32"/>
        </w:rPr>
      </w:pPr>
    </w:p>
    <w:p w:rsidR="0070117A" w:rsidRDefault="00784D62">
      <w:pPr>
        <w:pStyle w:val="a0"/>
        <w:rPr>
          <w:rFonts w:cs="Segoe UI"/>
          <w:szCs w:val="32"/>
        </w:rPr>
      </w:pPr>
      <w:r>
        <w:rPr>
          <w:rFonts w:cs="Segoe UI"/>
          <w:szCs w:val="32"/>
        </w:rPr>
        <w:t>Модель А, описывающая как ведут себя все введенные нами 8 функций у каждого из 16 типов, строится целиком и полностью на принципе «если где-то прибыло, значит где-то убыло». Для начала изображу схему модели А (на примере типа ENTP), принятую в соционике, а уже потом расскажу, что она означает:</w:t>
      </w:r>
    </w:p>
    <w:p w:rsidR="0070117A" w:rsidRDefault="0070117A">
      <w:pPr>
        <w:pStyle w:val="a0"/>
        <w:rPr>
          <w:rFonts w:cs="Segoe UI"/>
          <w:szCs w:val="32"/>
        </w:rPr>
      </w:pPr>
    </w:p>
    <w:tbl>
      <w:tblPr>
        <w:tblW w:w="0" w:type="auto"/>
        <w:tblInd w:w="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387"/>
        <w:gridCol w:w="387"/>
        <w:gridCol w:w="582"/>
        <w:gridCol w:w="554"/>
        <w:gridCol w:w="622"/>
        <w:gridCol w:w="622"/>
      </w:tblGrid>
      <w:tr w:rsidR="00190DD0" w:rsidTr="004933AC">
        <w:trPr>
          <w:trHeight w:hRule="exact" w:val="518"/>
        </w:trPr>
        <w:tc>
          <w:tcPr>
            <w:tcW w:w="387" w:type="dxa"/>
            <w:shd w:val="clear" w:color="auto" w:fill="auto"/>
          </w:tcPr>
          <w:p w:rsidR="00190DD0" w:rsidRPr="0070117A" w:rsidRDefault="00190DD0">
            <w:pPr>
              <w:pStyle w:val="a0"/>
              <w:jc w:val="center"/>
              <w:rPr>
                <w:rFonts w:cs="Segoe UI"/>
              </w:rPr>
            </w:pPr>
          </w:p>
        </w:tc>
        <w:tc>
          <w:tcPr>
            <w:tcW w:w="387" w:type="dxa"/>
            <w:shd w:val="clear" w:color="auto" w:fill="auto"/>
          </w:tcPr>
          <w:p w:rsidR="00190DD0" w:rsidRPr="0070117A" w:rsidRDefault="00190DD0">
            <w:pPr>
              <w:pStyle w:val="a0"/>
              <w:jc w:val="center"/>
              <w:rPr>
                <w:rFonts w:cs="Segoe UI"/>
              </w:rPr>
            </w:pPr>
          </w:p>
        </w:tc>
        <w:tc>
          <w:tcPr>
            <w:tcW w:w="582" w:type="dxa"/>
            <w:shd w:val="clear" w:color="auto" w:fill="auto"/>
          </w:tcPr>
          <w:p w:rsidR="00190DD0" w:rsidRDefault="00190DD0">
            <w:pPr>
              <w:pStyle w:val="a0"/>
              <w:jc w:val="center"/>
              <w:rPr>
                <w:rFonts w:cs="Segoe UI"/>
              </w:rPr>
            </w:pPr>
          </w:p>
        </w:tc>
        <w:tc>
          <w:tcPr>
            <w:tcW w:w="554" w:type="dxa"/>
            <w:shd w:val="clear" w:color="auto" w:fill="auto"/>
          </w:tcPr>
          <w:p w:rsidR="00190DD0" w:rsidRDefault="00190DD0">
            <w:pPr>
              <w:pStyle w:val="a0"/>
              <w:jc w:val="center"/>
              <w:rPr>
                <w:rFonts w:cs="Segoe UI"/>
              </w:rPr>
            </w:pPr>
          </w:p>
        </w:tc>
        <w:tc>
          <w:tcPr>
            <w:tcW w:w="622" w:type="dxa"/>
            <w:shd w:val="clear" w:color="auto" w:fill="auto"/>
          </w:tcPr>
          <w:p w:rsidR="00190DD0" w:rsidRDefault="00190DD0">
            <w:pPr>
              <w:pStyle w:val="a0"/>
              <w:jc w:val="center"/>
              <w:rPr>
                <w:rFonts w:cs="Segoe UI"/>
              </w:rPr>
            </w:pPr>
          </w:p>
        </w:tc>
        <w:tc>
          <w:tcPr>
            <w:tcW w:w="622" w:type="dxa"/>
            <w:shd w:val="clear" w:color="auto" w:fill="auto"/>
          </w:tcPr>
          <w:p w:rsidR="00190DD0" w:rsidRDefault="00190DD0">
            <w:pPr>
              <w:pStyle w:val="a0"/>
              <w:jc w:val="center"/>
              <w:rPr>
                <w:rFonts w:cs="Segoe UI"/>
              </w:rPr>
            </w:pPr>
          </w:p>
        </w:tc>
      </w:tr>
      <w:tr w:rsidR="00190DD0" w:rsidTr="004933AC">
        <w:trPr>
          <w:trHeight w:hRule="exact" w:val="518"/>
        </w:trPr>
        <w:tc>
          <w:tcPr>
            <w:tcW w:w="387" w:type="dxa"/>
            <w:shd w:val="clear" w:color="auto" w:fill="auto"/>
          </w:tcPr>
          <w:p w:rsidR="00190DD0" w:rsidRDefault="00190DD0">
            <w:pPr>
              <w:pStyle w:val="a0"/>
              <w:jc w:val="center"/>
            </w:pPr>
            <w:r w:rsidRPr="006B2144">
              <w:rPr>
                <w:rFonts w:cs="Segoe UI"/>
              </w:rPr>
              <w:pict>
                <v:shape id="_x0000_i1700" type="#_x0000_t75" style="width:13.2pt;height:13.2pt" filled="t">
                  <v:fill color2="black"/>
                  <v:imagedata r:id="rId45" o:title=""/>
                </v:shape>
              </w:pict>
            </w:r>
          </w:p>
        </w:tc>
        <w:tc>
          <w:tcPr>
            <w:tcW w:w="387" w:type="dxa"/>
            <w:shd w:val="clear" w:color="auto" w:fill="auto"/>
          </w:tcPr>
          <w:p w:rsidR="00190DD0" w:rsidRDefault="00190DD0">
            <w:pPr>
              <w:pStyle w:val="a0"/>
              <w:jc w:val="center"/>
            </w:pPr>
            <w:r w:rsidRPr="006B2144">
              <w:rPr>
                <w:rFonts w:cs="Segoe UI"/>
              </w:rPr>
              <w:pict>
                <v:shape id="_x0000_i1701" type="#_x0000_t75" style="width:13.2pt;height:13.2pt" filled="t">
                  <v:fill color2="black"/>
                  <v:imagedata r:id="rId42" o:title=""/>
                </v:shape>
              </w:pict>
            </w:r>
          </w:p>
        </w:tc>
        <w:tc>
          <w:tcPr>
            <w:tcW w:w="582" w:type="dxa"/>
            <w:shd w:val="clear" w:color="auto" w:fill="auto"/>
          </w:tcPr>
          <w:p w:rsidR="00190DD0" w:rsidRDefault="00190DD0">
            <w:pPr>
              <w:pStyle w:val="a0"/>
              <w:jc w:val="center"/>
            </w:pPr>
            <w:r>
              <w:rPr>
                <w:rFonts w:cs="Segoe UI"/>
              </w:rPr>
              <w:t>ЧИ</w:t>
            </w:r>
          </w:p>
        </w:tc>
        <w:tc>
          <w:tcPr>
            <w:tcW w:w="554" w:type="dxa"/>
            <w:shd w:val="clear" w:color="auto" w:fill="auto"/>
          </w:tcPr>
          <w:p w:rsidR="00190DD0" w:rsidRDefault="00190DD0">
            <w:pPr>
              <w:pStyle w:val="a0"/>
              <w:jc w:val="center"/>
            </w:pPr>
            <w:r>
              <w:rPr>
                <w:rFonts w:cs="Segoe UI"/>
              </w:rPr>
              <w:t>БЛ</w:t>
            </w:r>
          </w:p>
        </w:tc>
        <w:tc>
          <w:tcPr>
            <w:tcW w:w="622" w:type="dxa"/>
            <w:shd w:val="clear" w:color="auto" w:fill="auto"/>
          </w:tcPr>
          <w:p w:rsidR="00190DD0" w:rsidRDefault="00190DD0">
            <w:pPr>
              <w:pStyle w:val="a0"/>
              <w:jc w:val="center"/>
            </w:pPr>
            <w:r>
              <w:rPr>
                <w:rFonts w:cs="Segoe UI"/>
              </w:rPr>
              <w:t>1</w:t>
            </w:r>
          </w:p>
        </w:tc>
        <w:tc>
          <w:tcPr>
            <w:tcW w:w="622" w:type="dxa"/>
            <w:shd w:val="clear" w:color="auto" w:fill="auto"/>
          </w:tcPr>
          <w:p w:rsidR="00190DD0" w:rsidRDefault="00190DD0">
            <w:pPr>
              <w:pStyle w:val="a0"/>
              <w:jc w:val="center"/>
            </w:pPr>
            <w:r>
              <w:rPr>
                <w:rFonts w:cs="Segoe UI"/>
              </w:rPr>
              <w:t>2</w:t>
            </w:r>
          </w:p>
        </w:tc>
      </w:tr>
      <w:tr w:rsidR="00190DD0" w:rsidTr="004933AC">
        <w:trPr>
          <w:trHeight w:hRule="exact" w:val="518"/>
        </w:trPr>
        <w:tc>
          <w:tcPr>
            <w:tcW w:w="387" w:type="dxa"/>
            <w:shd w:val="clear" w:color="auto" w:fill="auto"/>
          </w:tcPr>
          <w:p w:rsidR="00190DD0" w:rsidRDefault="00190DD0">
            <w:pPr>
              <w:pStyle w:val="a0"/>
              <w:jc w:val="center"/>
            </w:pPr>
            <w:r w:rsidRPr="006B2144">
              <w:rPr>
                <w:rFonts w:cs="Segoe UI"/>
              </w:rPr>
              <w:pict>
                <v:shape id="_x0000_i1702" type="#_x0000_t75" style="width:13.2pt;height:13.2pt" filled="t">
                  <v:fill color2="black"/>
                  <v:imagedata r:id="rId43" o:title=""/>
                </v:shape>
              </w:pict>
            </w:r>
          </w:p>
        </w:tc>
        <w:tc>
          <w:tcPr>
            <w:tcW w:w="387" w:type="dxa"/>
            <w:shd w:val="clear" w:color="auto" w:fill="auto"/>
          </w:tcPr>
          <w:p w:rsidR="00190DD0" w:rsidRDefault="00190DD0">
            <w:pPr>
              <w:pStyle w:val="a0"/>
              <w:jc w:val="center"/>
            </w:pPr>
            <w:r w:rsidRPr="006B2144">
              <w:rPr>
                <w:rFonts w:cs="Segoe UI"/>
              </w:rPr>
              <w:pict>
                <v:shape id="_x0000_i1703" type="#_x0000_t75" style="width:13.2pt;height:13.2pt" filled="t">
                  <v:fill color2="black"/>
                  <v:imagedata r:id="rId41" o:title=""/>
                </v:shape>
              </w:pict>
            </w:r>
          </w:p>
        </w:tc>
        <w:tc>
          <w:tcPr>
            <w:tcW w:w="582" w:type="dxa"/>
            <w:shd w:val="clear" w:color="auto" w:fill="auto"/>
          </w:tcPr>
          <w:p w:rsidR="00190DD0" w:rsidRDefault="00190DD0">
            <w:pPr>
              <w:pStyle w:val="a0"/>
              <w:jc w:val="center"/>
            </w:pPr>
            <w:r>
              <w:rPr>
                <w:rFonts w:cs="Segoe UI"/>
              </w:rPr>
              <w:t>БЭ</w:t>
            </w:r>
          </w:p>
        </w:tc>
        <w:tc>
          <w:tcPr>
            <w:tcW w:w="554" w:type="dxa"/>
            <w:shd w:val="clear" w:color="auto" w:fill="auto"/>
          </w:tcPr>
          <w:p w:rsidR="00190DD0" w:rsidRDefault="00190DD0">
            <w:pPr>
              <w:pStyle w:val="a0"/>
              <w:jc w:val="center"/>
            </w:pPr>
            <w:r>
              <w:rPr>
                <w:rFonts w:cs="Segoe UI"/>
              </w:rPr>
              <w:t>ЧС</w:t>
            </w:r>
          </w:p>
        </w:tc>
        <w:tc>
          <w:tcPr>
            <w:tcW w:w="622" w:type="dxa"/>
            <w:shd w:val="clear" w:color="auto" w:fill="auto"/>
          </w:tcPr>
          <w:p w:rsidR="00190DD0" w:rsidRDefault="00190DD0">
            <w:pPr>
              <w:pStyle w:val="a0"/>
              <w:jc w:val="center"/>
            </w:pPr>
            <w:r>
              <w:rPr>
                <w:rFonts w:cs="Segoe UI"/>
              </w:rPr>
              <w:t>4</w:t>
            </w:r>
          </w:p>
        </w:tc>
        <w:tc>
          <w:tcPr>
            <w:tcW w:w="622" w:type="dxa"/>
            <w:shd w:val="clear" w:color="auto" w:fill="auto"/>
          </w:tcPr>
          <w:p w:rsidR="00190DD0" w:rsidRDefault="00190DD0">
            <w:pPr>
              <w:pStyle w:val="a0"/>
              <w:jc w:val="center"/>
            </w:pPr>
            <w:r>
              <w:rPr>
                <w:rFonts w:cs="Segoe UI"/>
              </w:rPr>
              <w:t>3</w:t>
            </w:r>
          </w:p>
        </w:tc>
      </w:tr>
      <w:tr w:rsidR="00190DD0" w:rsidTr="004933AC">
        <w:trPr>
          <w:trHeight w:hRule="exact" w:val="518"/>
        </w:trPr>
        <w:tc>
          <w:tcPr>
            <w:tcW w:w="387" w:type="dxa"/>
            <w:shd w:val="clear" w:color="auto" w:fill="auto"/>
          </w:tcPr>
          <w:p w:rsidR="00190DD0" w:rsidRDefault="00190DD0">
            <w:pPr>
              <w:pStyle w:val="a0"/>
              <w:jc w:val="center"/>
            </w:pPr>
            <w:r w:rsidRPr="006B2144">
              <w:rPr>
                <w:rFonts w:cs="Segoe UI"/>
              </w:rPr>
              <w:lastRenderedPageBreak/>
              <w:pict>
                <v:shape id="_x0000_i1704" type="#_x0000_t75" style="width:13.2pt;height:13.2pt" filled="t">
                  <v:fill color2="black"/>
                  <v:imagedata r:id="rId39" o:title=""/>
                </v:shape>
              </w:pict>
            </w:r>
          </w:p>
        </w:tc>
        <w:tc>
          <w:tcPr>
            <w:tcW w:w="387" w:type="dxa"/>
            <w:shd w:val="clear" w:color="auto" w:fill="auto"/>
          </w:tcPr>
          <w:p w:rsidR="00190DD0" w:rsidRDefault="00190DD0">
            <w:pPr>
              <w:pStyle w:val="a0"/>
              <w:jc w:val="center"/>
            </w:pPr>
            <w:r w:rsidRPr="006B2144">
              <w:rPr>
                <w:rFonts w:cs="Segoe UI"/>
              </w:rPr>
              <w:pict>
                <v:shape id="_x0000_i1705" type="#_x0000_t75" style="width:13.2pt;height:13.2pt" filled="t">
                  <v:fill color2="black"/>
                  <v:imagedata r:id="rId38" o:title=""/>
                </v:shape>
              </w:pict>
            </w:r>
          </w:p>
        </w:tc>
        <w:tc>
          <w:tcPr>
            <w:tcW w:w="582" w:type="dxa"/>
            <w:shd w:val="clear" w:color="auto" w:fill="auto"/>
          </w:tcPr>
          <w:p w:rsidR="00190DD0" w:rsidRDefault="00190DD0">
            <w:pPr>
              <w:pStyle w:val="a0"/>
              <w:jc w:val="center"/>
            </w:pPr>
            <w:r>
              <w:rPr>
                <w:rFonts w:cs="Segoe UI"/>
              </w:rPr>
              <w:t>БС</w:t>
            </w:r>
          </w:p>
        </w:tc>
        <w:tc>
          <w:tcPr>
            <w:tcW w:w="554" w:type="dxa"/>
            <w:shd w:val="clear" w:color="auto" w:fill="auto"/>
          </w:tcPr>
          <w:p w:rsidR="00190DD0" w:rsidRDefault="00190DD0">
            <w:pPr>
              <w:pStyle w:val="a0"/>
              <w:jc w:val="center"/>
            </w:pPr>
            <w:r>
              <w:rPr>
                <w:rFonts w:cs="Segoe UI"/>
              </w:rPr>
              <w:t>ЧЭ</w:t>
            </w:r>
          </w:p>
        </w:tc>
        <w:tc>
          <w:tcPr>
            <w:tcW w:w="622" w:type="dxa"/>
            <w:shd w:val="clear" w:color="auto" w:fill="auto"/>
          </w:tcPr>
          <w:p w:rsidR="00190DD0" w:rsidRDefault="00190DD0">
            <w:pPr>
              <w:pStyle w:val="a0"/>
              <w:jc w:val="center"/>
            </w:pPr>
            <w:r>
              <w:rPr>
                <w:rFonts w:cs="Segoe UI"/>
              </w:rPr>
              <w:t>5</w:t>
            </w:r>
          </w:p>
        </w:tc>
        <w:tc>
          <w:tcPr>
            <w:tcW w:w="622" w:type="dxa"/>
            <w:shd w:val="clear" w:color="auto" w:fill="auto"/>
          </w:tcPr>
          <w:p w:rsidR="00190DD0" w:rsidRDefault="00190DD0">
            <w:pPr>
              <w:pStyle w:val="a0"/>
              <w:jc w:val="center"/>
            </w:pPr>
            <w:r>
              <w:rPr>
                <w:rFonts w:cs="Segoe UI"/>
              </w:rPr>
              <w:t>6</w:t>
            </w:r>
          </w:p>
        </w:tc>
      </w:tr>
      <w:tr w:rsidR="00190DD0" w:rsidTr="004933AC">
        <w:trPr>
          <w:trHeight w:hRule="exact" w:val="518"/>
        </w:trPr>
        <w:tc>
          <w:tcPr>
            <w:tcW w:w="387" w:type="dxa"/>
            <w:shd w:val="clear" w:color="auto" w:fill="auto"/>
          </w:tcPr>
          <w:p w:rsidR="00190DD0" w:rsidRDefault="00190DD0">
            <w:pPr>
              <w:pStyle w:val="a0"/>
              <w:jc w:val="center"/>
            </w:pPr>
            <w:r w:rsidRPr="006B2144">
              <w:rPr>
                <w:rFonts w:cs="Segoe UI"/>
              </w:rPr>
              <w:pict>
                <v:shape id="_x0000_i1706" type="#_x0000_t75" style="width:13.2pt;height:13.2pt" filled="t">
                  <v:fill color2="black"/>
                  <v:imagedata r:id="rId44" o:title=""/>
                </v:shape>
              </w:pict>
            </w:r>
          </w:p>
        </w:tc>
        <w:tc>
          <w:tcPr>
            <w:tcW w:w="387" w:type="dxa"/>
            <w:shd w:val="clear" w:color="auto" w:fill="auto"/>
          </w:tcPr>
          <w:p w:rsidR="00190DD0" w:rsidRDefault="00190DD0">
            <w:pPr>
              <w:pStyle w:val="a0"/>
              <w:jc w:val="center"/>
            </w:pPr>
            <w:r w:rsidRPr="006B2144">
              <w:rPr>
                <w:rFonts w:cs="Segoe UI"/>
              </w:rPr>
              <w:pict>
                <v:shape id="_x0000_i1707" type="#_x0000_t75" style="width:13.2pt;height:13.2pt" filled="t">
                  <v:fill color2="black"/>
                  <v:imagedata r:id="rId40" o:title=""/>
                </v:shape>
              </w:pict>
            </w:r>
          </w:p>
        </w:tc>
        <w:tc>
          <w:tcPr>
            <w:tcW w:w="582" w:type="dxa"/>
            <w:shd w:val="clear" w:color="auto" w:fill="auto"/>
          </w:tcPr>
          <w:p w:rsidR="00190DD0" w:rsidRDefault="00190DD0">
            <w:pPr>
              <w:pStyle w:val="a0"/>
              <w:jc w:val="center"/>
            </w:pPr>
            <w:r>
              <w:rPr>
                <w:rFonts w:cs="Segoe UI"/>
              </w:rPr>
              <w:t>ЧЛ</w:t>
            </w:r>
          </w:p>
        </w:tc>
        <w:tc>
          <w:tcPr>
            <w:tcW w:w="554" w:type="dxa"/>
            <w:shd w:val="clear" w:color="auto" w:fill="auto"/>
          </w:tcPr>
          <w:p w:rsidR="00190DD0" w:rsidRDefault="00190DD0">
            <w:pPr>
              <w:pStyle w:val="a0"/>
              <w:jc w:val="center"/>
            </w:pPr>
            <w:r>
              <w:rPr>
                <w:rFonts w:cs="Segoe UI"/>
              </w:rPr>
              <w:t>БИ</w:t>
            </w:r>
          </w:p>
        </w:tc>
        <w:tc>
          <w:tcPr>
            <w:tcW w:w="622" w:type="dxa"/>
            <w:shd w:val="clear" w:color="auto" w:fill="auto"/>
          </w:tcPr>
          <w:p w:rsidR="00190DD0" w:rsidRDefault="00190DD0">
            <w:pPr>
              <w:pStyle w:val="a0"/>
              <w:jc w:val="center"/>
            </w:pPr>
            <w:r>
              <w:rPr>
                <w:rFonts w:cs="Segoe UI"/>
              </w:rPr>
              <w:t>8</w:t>
            </w:r>
          </w:p>
        </w:tc>
        <w:tc>
          <w:tcPr>
            <w:tcW w:w="622" w:type="dxa"/>
            <w:shd w:val="clear" w:color="auto" w:fill="auto"/>
          </w:tcPr>
          <w:p w:rsidR="00190DD0" w:rsidRDefault="00190DD0">
            <w:pPr>
              <w:pStyle w:val="a0"/>
              <w:jc w:val="center"/>
            </w:pPr>
            <w:r>
              <w:rPr>
                <w:rFonts w:cs="Segoe UI"/>
              </w:rPr>
              <w:t>7</w:t>
            </w:r>
          </w:p>
        </w:tc>
      </w:tr>
    </w:tbl>
    <w:p w:rsidR="0070117A" w:rsidRDefault="0070117A">
      <w:pPr>
        <w:rPr>
          <w:rFonts w:cs="Segoe UI"/>
          <w:szCs w:val="32"/>
        </w:rPr>
      </w:pPr>
    </w:p>
    <w:p w:rsidR="0070117A" w:rsidRDefault="00784D62">
      <w:pPr>
        <w:rPr>
          <w:rFonts w:cs="Segoe UI"/>
          <w:szCs w:val="32"/>
        </w:rPr>
      </w:pPr>
      <w:r>
        <w:rPr>
          <w:rFonts w:cs="Segoe UI"/>
          <w:szCs w:val="32"/>
        </w:rPr>
        <w:t xml:space="preserve">Цифрами обозначены номера позиций функций. Т. е., в данном случае, </w:t>
      </w:r>
      <w:r>
        <w:rPr>
          <w:rFonts w:cs="Segoe UI"/>
          <w:b/>
          <w:bCs/>
          <w:szCs w:val="32"/>
        </w:rPr>
        <w:t>первая</w:t>
      </w:r>
      <w:r>
        <w:rPr>
          <w:rFonts w:cs="Segoe UI"/>
          <w:szCs w:val="32"/>
        </w:rPr>
        <w:t xml:space="preserve"> функция это </w:t>
      </w:r>
      <w:r w:rsidR="00C25F6B" w:rsidRPr="006B2144">
        <w:rPr>
          <w:rFonts w:cs="Segoe UI"/>
          <w:szCs w:val="32"/>
        </w:rPr>
        <w:pict>
          <v:shape id="_x0000_i1234" type="#_x0000_t75" style="width:13.2pt;height:13.2pt" filled="t">
            <v:fill color2="black"/>
            <v:imagedata r:id="rId45" o:title=""/>
          </v:shape>
        </w:pict>
      </w:r>
      <w:r>
        <w:rPr>
          <w:rFonts w:cs="Segoe UI"/>
          <w:szCs w:val="32"/>
        </w:rPr>
        <w:t xml:space="preserve"> (ЧИ), </w:t>
      </w:r>
      <w:r>
        <w:rPr>
          <w:rFonts w:cs="Segoe UI"/>
          <w:b/>
          <w:bCs/>
          <w:szCs w:val="32"/>
        </w:rPr>
        <w:t>вторая</w:t>
      </w:r>
      <w:r>
        <w:rPr>
          <w:rFonts w:cs="Segoe UI"/>
          <w:szCs w:val="32"/>
        </w:rPr>
        <w:t xml:space="preserve"> это </w:t>
      </w:r>
      <w:r w:rsidR="00C25F6B" w:rsidRPr="006B2144">
        <w:rPr>
          <w:rFonts w:cs="Segoe UI"/>
          <w:szCs w:val="32"/>
        </w:rPr>
        <w:pict>
          <v:shape id="_x0000_i1235" type="#_x0000_t75" style="width:13.2pt;height:13.2pt" filled="t">
            <v:fill color2="black"/>
            <v:imagedata r:id="rId42" o:title=""/>
          </v:shape>
        </w:pict>
      </w:r>
      <w:r>
        <w:rPr>
          <w:rFonts w:cs="Segoe UI"/>
          <w:szCs w:val="32"/>
        </w:rPr>
        <w:t xml:space="preserve"> (БЛ), </w:t>
      </w:r>
      <w:r>
        <w:rPr>
          <w:rFonts w:cs="Segoe UI"/>
          <w:b/>
          <w:bCs/>
          <w:szCs w:val="32"/>
        </w:rPr>
        <w:t>третья</w:t>
      </w:r>
      <w:r>
        <w:rPr>
          <w:rFonts w:cs="Segoe UI"/>
          <w:szCs w:val="32"/>
        </w:rPr>
        <w:t xml:space="preserve"> это </w:t>
      </w:r>
      <w:r w:rsidR="00C25F6B" w:rsidRPr="006B2144">
        <w:rPr>
          <w:rFonts w:cs="Segoe UI"/>
          <w:szCs w:val="32"/>
        </w:rPr>
        <w:pict>
          <v:shape id="_x0000_i1236" type="#_x0000_t75" style="width:13.2pt;height:13.2pt" filled="t">
            <v:fill color2="black"/>
            <v:imagedata r:id="rId41" o:title=""/>
          </v:shape>
        </w:pict>
      </w:r>
      <w:r>
        <w:rPr>
          <w:rFonts w:cs="Segoe UI"/>
          <w:szCs w:val="32"/>
        </w:rPr>
        <w:t xml:space="preserve"> (ЧС), и так далее. Заметьте, что номера функций идут как бы «змейкой». Стоит отметить, что общепринятое расположение функций на схеме несколько отличается от данного мной: 5 и 6, а так же 7 и 8 функции поменяны местами. Но это не важно, так как расположение функций на схеме всего лишь условность и никакой смысловой нагрузки не несет. Номера функций это просто короткие обозначения, так первая — это уже знакомая нам «программная», а вторая — «творческая». Остальные функции я определю чуть позже, а сначала опишу порядок расположения функций в модели.</w:t>
      </w:r>
    </w:p>
    <w:p w:rsidR="0070117A" w:rsidRDefault="0070117A">
      <w:pPr>
        <w:rPr>
          <w:rFonts w:cs="Segoe UI"/>
          <w:szCs w:val="32"/>
        </w:rPr>
      </w:pPr>
    </w:p>
    <w:p w:rsidR="0070117A" w:rsidRDefault="00784D62">
      <w:pPr>
        <w:pStyle w:val="a0"/>
        <w:rPr>
          <w:rFonts w:cs="Segoe UI"/>
          <w:szCs w:val="32"/>
        </w:rPr>
      </w:pPr>
      <w:r>
        <w:rPr>
          <w:rFonts w:cs="Segoe UI"/>
          <w:szCs w:val="32"/>
        </w:rPr>
        <w:t xml:space="preserve">Первые две функции — это определяющие тип функции блока Эго, третья функция — это функция той же вертности и нальности, что и первая, а четвертная — той же вертности и нальности, что и творческая. В случае ENTP 1 — 3 это </w:t>
      </w:r>
      <w:r w:rsidR="00C25F6B" w:rsidRPr="006B2144">
        <w:rPr>
          <w:rFonts w:cs="Segoe UI"/>
          <w:szCs w:val="32"/>
        </w:rPr>
        <w:pict>
          <v:shape id="_x0000_i1237" type="#_x0000_t75" style="width:13.2pt;height:13.2pt" filled="t">
            <v:fill color2="black"/>
            <v:imagedata r:id="rId45" o:title=""/>
          </v:shape>
        </w:pict>
      </w:r>
      <w:r>
        <w:rPr>
          <w:rFonts w:cs="Segoe UI"/>
          <w:szCs w:val="32"/>
        </w:rPr>
        <w:t> — </w:t>
      </w:r>
      <w:r w:rsidR="00C25F6B" w:rsidRPr="006B2144">
        <w:rPr>
          <w:rFonts w:cs="Segoe UI"/>
          <w:szCs w:val="32"/>
        </w:rPr>
        <w:pict>
          <v:shape id="_x0000_i1238" type="#_x0000_t75" style="width:13.2pt;height:13.2pt" filled="t">
            <v:fill color2="black"/>
            <v:imagedata r:id="rId41" o:title=""/>
          </v:shape>
        </w:pict>
      </w:r>
      <w:r>
        <w:rPr>
          <w:rFonts w:cs="Segoe UI"/>
          <w:szCs w:val="32"/>
        </w:rPr>
        <w:t xml:space="preserve">, а 2 — 4 это </w:t>
      </w:r>
      <w:r w:rsidR="00C25F6B" w:rsidRPr="006B2144">
        <w:rPr>
          <w:rFonts w:cs="Segoe UI"/>
          <w:szCs w:val="32"/>
        </w:rPr>
        <w:pict>
          <v:shape id="_x0000_i1239" type="#_x0000_t75" style="width:13.2pt;height:13.2pt" filled="t">
            <v:fill color2="black"/>
            <v:imagedata r:id="rId42" o:title=""/>
          </v:shape>
        </w:pict>
      </w:r>
      <w:r>
        <w:rPr>
          <w:rFonts w:cs="Segoe UI"/>
          <w:szCs w:val="32"/>
        </w:rPr>
        <w:t> — </w:t>
      </w:r>
      <w:r w:rsidR="00C25F6B" w:rsidRPr="006B2144">
        <w:rPr>
          <w:rFonts w:cs="Segoe UI"/>
          <w:szCs w:val="32"/>
        </w:rPr>
        <w:pict>
          <v:shape id="_x0000_i1240" type="#_x0000_t75" style="width:13.2pt;height:13.2pt" filled="t">
            <v:fill color2="black"/>
            <v:imagedata r:id="rId43" o:title=""/>
          </v:shape>
        </w:pict>
      </w:r>
      <w:r>
        <w:rPr>
          <w:rFonts w:cs="Segoe UI"/>
          <w:szCs w:val="32"/>
        </w:rPr>
        <w:t>. 5-8 функции являются отличающимися только по вертности функциями для 1-4 функций, в скобочках будут указаны функции для типа ENTP: 7я противоположной вертности, что 1я (</w:t>
      </w:r>
      <w:r w:rsidR="00C25F6B" w:rsidRPr="006B2144">
        <w:rPr>
          <w:rFonts w:cs="Segoe UI"/>
          <w:szCs w:val="32"/>
        </w:rPr>
        <w:pict>
          <v:shape id="_x0000_i1241" type="#_x0000_t75" style="width:13.2pt;height:13.2pt" filled="t">
            <v:fill color2="black"/>
            <v:imagedata r:id="rId40" o:title=""/>
          </v:shape>
        </w:pict>
      </w:r>
      <w:r>
        <w:rPr>
          <w:rFonts w:cs="Segoe UI"/>
          <w:szCs w:val="32"/>
        </w:rPr>
        <w:t> — </w:t>
      </w:r>
      <w:r w:rsidR="00C25F6B" w:rsidRPr="006B2144">
        <w:rPr>
          <w:rFonts w:cs="Segoe UI"/>
          <w:szCs w:val="32"/>
        </w:rPr>
        <w:pict>
          <v:shape id="_x0000_i1242" type="#_x0000_t75" style="width:13.2pt;height:13.2pt" filled="t">
            <v:fill color2="black"/>
            <v:imagedata r:id="rId45" o:title=""/>
          </v:shape>
        </w:pict>
      </w:r>
      <w:r>
        <w:rPr>
          <w:rFonts w:cs="Segoe UI"/>
          <w:szCs w:val="32"/>
        </w:rPr>
        <w:t>), 8я противоположной вертности, что 2я (</w:t>
      </w:r>
      <w:r w:rsidR="00C25F6B" w:rsidRPr="006B2144">
        <w:rPr>
          <w:rFonts w:cs="Segoe UI"/>
          <w:szCs w:val="32"/>
        </w:rPr>
        <w:pict>
          <v:shape id="_x0000_i1243" type="#_x0000_t75" style="width:13.2pt;height:13.2pt" filled="t">
            <v:fill color2="black"/>
            <v:imagedata r:id="rId44" o:title=""/>
          </v:shape>
        </w:pict>
      </w:r>
      <w:r>
        <w:rPr>
          <w:rFonts w:cs="Segoe UI"/>
          <w:szCs w:val="32"/>
        </w:rPr>
        <w:t> — </w:t>
      </w:r>
      <w:r w:rsidR="00C25F6B" w:rsidRPr="006B2144">
        <w:rPr>
          <w:rFonts w:cs="Segoe UI"/>
          <w:szCs w:val="32"/>
        </w:rPr>
        <w:pict>
          <v:shape id="_x0000_i1244" type="#_x0000_t75" style="width:13.2pt;height:13.2pt" filled="t">
            <v:fill color2="black"/>
            <v:imagedata r:id="rId42" o:title=""/>
          </v:shape>
        </w:pict>
      </w:r>
      <w:r>
        <w:rPr>
          <w:rFonts w:cs="Segoe UI"/>
          <w:szCs w:val="32"/>
        </w:rPr>
        <w:t>), 5я — 3я (</w:t>
      </w:r>
      <w:r w:rsidR="00C25F6B" w:rsidRPr="006B2144">
        <w:rPr>
          <w:rFonts w:cs="Segoe UI"/>
          <w:szCs w:val="32"/>
        </w:rPr>
        <w:pict>
          <v:shape id="_x0000_i1245" type="#_x0000_t75" style="width:13.2pt;height:13.2pt" filled="t">
            <v:fill color2="black"/>
            <v:imagedata r:id="rId39" o:title=""/>
          </v:shape>
        </w:pict>
      </w:r>
      <w:r>
        <w:rPr>
          <w:rFonts w:cs="Segoe UI"/>
          <w:szCs w:val="32"/>
        </w:rPr>
        <w:t> — </w:t>
      </w:r>
      <w:r w:rsidR="00C25F6B" w:rsidRPr="006B2144">
        <w:rPr>
          <w:rFonts w:cs="Segoe UI"/>
          <w:szCs w:val="32"/>
        </w:rPr>
        <w:pict>
          <v:shape id="_x0000_i1246" type="#_x0000_t75" style="width:13.2pt;height:13.2pt" filled="t">
            <v:fill color2="black"/>
            <v:imagedata r:id="rId41" o:title=""/>
          </v:shape>
        </w:pict>
      </w:r>
      <w:r>
        <w:rPr>
          <w:rFonts w:cs="Segoe UI"/>
          <w:szCs w:val="32"/>
        </w:rPr>
        <w:t>), 6я — 4я, (</w:t>
      </w:r>
      <w:r w:rsidR="00C25F6B" w:rsidRPr="006B2144">
        <w:rPr>
          <w:rFonts w:cs="Segoe UI"/>
          <w:szCs w:val="32"/>
        </w:rPr>
        <w:pict>
          <v:shape id="_x0000_i1247" type="#_x0000_t75" style="width:13.2pt;height:13.2pt" filled="t">
            <v:fill color2="black"/>
            <v:imagedata r:id="rId38" o:title=""/>
          </v:shape>
        </w:pict>
      </w:r>
      <w:r>
        <w:rPr>
          <w:rFonts w:cs="Segoe UI"/>
          <w:szCs w:val="32"/>
        </w:rPr>
        <w:t> — </w:t>
      </w:r>
      <w:r w:rsidR="00C25F6B" w:rsidRPr="006B2144">
        <w:rPr>
          <w:rFonts w:cs="Segoe UI"/>
          <w:szCs w:val="32"/>
        </w:rPr>
        <w:pict>
          <v:shape id="_x0000_i1248" type="#_x0000_t75" style="width:13.2pt;height:13.2pt" filled="t">
            <v:fill color2="black"/>
            <v:imagedata r:id="rId43" o:title=""/>
          </v:shape>
        </w:pict>
      </w:r>
      <w:r>
        <w:rPr>
          <w:rFonts w:cs="Segoe UI"/>
          <w:szCs w:val="32"/>
        </w:rPr>
        <w:t>).</w:t>
      </w:r>
    </w:p>
    <w:p w:rsidR="0070117A" w:rsidRDefault="0070117A">
      <w:pPr>
        <w:pStyle w:val="a0"/>
        <w:rPr>
          <w:rFonts w:cs="Segoe UI"/>
          <w:szCs w:val="32"/>
        </w:rPr>
      </w:pPr>
    </w:p>
    <w:p w:rsidR="0070117A" w:rsidRDefault="00784D62">
      <w:pPr>
        <w:rPr>
          <w:rFonts w:cs="Segoe UI"/>
          <w:szCs w:val="32"/>
        </w:rPr>
      </w:pPr>
      <w:r>
        <w:rPr>
          <w:rFonts w:cs="Segoe UI"/>
          <w:szCs w:val="32"/>
        </w:rPr>
        <w:t>Таблица моделей из значков для каждого типа:</w:t>
      </w:r>
    </w:p>
    <w:tbl>
      <w:tblPr>
        <w:tblW w:w="0" w:type="auto"/>
        <w:tblInd w:w="29" w:type="dxa"/>
        <w:tblLayout w:type="fixed"/>
        <w:tblCellMar>
          <w:top w:w="29" w:type="dxa"/>
          <w:left w:w="29" w:type="dxa"/>
          <w:bottom w:w="29" w:type="dxa"/>
          <w:right w:w="29" w:type="dxa"/>
        </w:tblCellMar>
        <w:tblLook w:val="0000"/>
      </w:tblPr>
      <w:tblGrid>
        <w:gridCol w:w="2903"/>
        <w:gridCol w:w="2903"/>
        <w:gridCol w:w="2903"/>
        <w:gridCol w:w="2903"/>
      </w:tblGrid>
      <w:tr w:rsidR="004933AC">
        <w:tc>
          <w:tcPr>
            <w:tcW w:w="2903" w:type="dxa"/>
            <w:tcBorders>
              <w:top w:val="single" w:sz="8" w:space="0" w:color="000000"/>
              <w:left w:val="single" w:sz="8" w:space="0" w:color="000000"/>
            </w:tcBorders>
            <w:shd w:val="clear" w:color="auto" w:fill="auto"/>
          </w:tcPr>
          <w:p w:rsidR="004933AC" w:rsidRDefault="004933AC">
            <w:pPr>
              <w:pStyle w:val="a0"/>
              <w:jc w:val="center"/>
              <w:rPr>
                <w:rFonts w:cs="Segoe UI"/>
                <w:szCs w:val="32"/>
              </w:rPr>
            </w:pPr>
          </w:p>
        </w:tc>
        <w:tc>
          <w:tcPr>
            <w:tcW w:w="2903" w:type="dxa"/>
            <w:tcBorders>
              <w:top w:val="single" w:sz="8" w:space="0" w:color="000000"/>
              <w:left w:val="single" w:sz="8" w:space="0" w:color="000000"/>
              <w:right w:val="single" w:sz="8" w:space="0" w:color="000000"/>
            </w:tcBorders>
            <w:shd w:val="clear" w:color="auto" w:fill="auto"/>
          </w:tcPr>
          <w:p w:rsidR="004933AC" w:rsidRPr="00F57360" w:rsidRDefault="004933AC">
            <w:pPr>
              <w:pStyle w:val="a0"/>
              <w:jc w:val="center"/>
              <w:rPr>
                <w:rFonts w:cs="Segoe UI"/>
                <w:szCs w:val="32"/>
              </w:rPr>
            </w:pPr>
          </w:p>
        </w:tc>
        <w:tc>
          <w:tcPr>
            <w:tcW w:w="2903" w:type="dxa"/>
            <w:tcBorders>
              <w:top w:val="single" w:sz="8" w:space="0" w:color="000000"/>
            </w:tcBorders>
            <w:shd w:val="clear" w:color="auto" w:fill="auto"/>
          </w:tcPr>
          <w:p w:rsidR="004933AC" w:rsidRDefault="004933AC">
            <w:pPr>
              <w:pStyle w:val="a0"/>
              <w:jc w:val="center"/>
              <w:rPr>
                <w:rFonts w:cs="Segoe UI"/>
                <w:szCs w:val="32"/>
              </w:rPr>
            </w:pPr>
          </w:p>
        </w:tc>
        <w:tc>
          <w:tcPr>
            <w:tcW w:w="2903" w:type="dxa"/>
            <w:tcBorders>
              <w:top w:val="single" w:sz="8" w:space="0" w:color="000000"/>
              <w:left w:val="single" w:sz="8" w:space="0" w:color="000000"/>
              <w:right w:val="single" w:sz="8" w:space="0" w:color="000000"/>
            </w:tcBorders>
            <w:shd w:val="clear" w:color="auto" w:fill="auto"/>
          </w:tcPr>
          <w:p w:rsidR="004933AC" w:rsidRDefault="004933AC">
            <w:pPr>
              <w:pStyle w:val="a0"/>
              <w:jc w:val="center"/>
              <w:rPr>
                <w:rFonts w:cs="Segoe UI"/>
                <w:szCs w:val="32"/>
              </w:rPr>
            </w:pPr>
          </w:p>
        </w:tc>
      </w:tr>
      <w:tr w:rsidR="0070117A">
        <w:tc>
          <w:tcPr>
            <w:tcW w:w="2903" w:type="dxa"/>
            <w:tcBorders>
              <w:top w:val="single" w:sz="8" w:space="0" w:color="000000"/>
              <w:left w:val="single" w:sz="8" w:space="0" w:color="000000"/>
            </w:tcBorders>
            <w:shd w:val="clear" w:color="auto" w:fill="auto"/>
          </w:tcPr>
          <w:p w:rsidR="0070117A" w:rsidRDefault="00784D62">
            <w:pPr>
              <w:pStyle w:val="a0"/>
              <w:jc w:val="center"/>
              <w:rPr>
                <w:rFonts w:cs="Segoe UI"/>
                <w:szCs w:val="32"/>
              </w:rPr>
            </w:pPr>
            <w:r>
              <w:rPr>
                <w:rFonts w:cs="Segoe UI"/>
                <w:szCs w:val="32"/>
              </w:rPr>
              <w:t>ENTP, ИЛЭ,</w:t>
            </w:r>
          </w:p>
          <w:p w:rsidR="0070117A" w:rsidRDefault="00784D62">
            <w:pPr>
              <w:pStyle w:val="a0"/>
              <w:jc w:val="center"/>
            </w:pPr>
            <w:r>
              <w:rPr>
                <w:rFonts w:cs="Segoe UI"/>
                <w:szCs w:val="32"/>
              </w:rPr>
              <w:t>Дон Кихот</w:t>
            </w:r>
          </w:p>
        </w:tc>
        <w:tc>
          <w:tcPr>
            <w:tcW w:w="2903" w:type="dxa"/>
            <w:tcBorders>
              <w:top w:val="single" w:sz="8" w:space="0" w:color="000000"/>
              <w:left w:val="single" w:sz="8" w:space="0" w:color="000000"/>
              <w:right w:val="single" w:sz="8" w:space="0" w:color="000000"/>
            </w:tcBorders>
            <w:shd w:val="clear" w:color="auto" w:fill="auto"/>
          </w:tcPr>
          <w:p w:rsidR="0070117A" w:rsidRPr="00295925" w:rsidRDefault="00784D62">
            <w:pPr>
              <w:pStyle w:val="a0"/>
              <w:jc w:val="center"/>
              <w:rPr>
                <w:rFonts w:cs="Segoe UI"/>
                <w:szCs w:val="32"/>
                <w:lang w:val="en-US"/>
              </w:rPr>
            </w:pPr>
            <w:r w:rsidRPr="00295925">
              <w:rPr>
                <w:rFonts w:cs="Segoe UI"/>
                <w:szCs w:val="32"/>
                <w:lang w:val="en-US"/>
              </w:rPr>
              <w:t xml:space="preserve">ISFP-Si-dom, </w:t>
            </w:r>
            <w:r>
              <w:rPr>
                <w:rFonts w:cs="Segoe UI"/>
                <w:szCs w:val="32"/>
              </w:rPr>
              <w:t>СЭИ</w:t>
            </w:r>
            <w:r w:rsidRPr="00295925">
              <w:rPr>
                <w:rFonts w:cs="Segoe UI"/>
                <w:szCs w:val="32"/>
                <w:lang w:val="en-US"/>
              </w:rPr>
              <w:t>,</w:t>
            </w:r>
          </w:p>
          <w:p w:rsidR="0070117A" w:rsidRPr="00295925" w:rsidRDefault="00784D62">
            <w:pPr>
              <w:pStyle w:val="a0"/>
              <w:jc w:val="center"/>
              <w:rPr>
                <w:lang w:val="en-US"/>
              </w:rPr>
            </w:pPr>
            <w:r>
              <w:rPr>
                <w:rFonts w:cs="Segoe UI"/>
                <w:szCs w:val="32"/>
              </w:rPr>
              <w:t>Дюма</w:t>
            </w:r>
          </w:p>
        </w:tc>
        <w:tc>
          <w:tcPr>
            <w:tcW w:w="2903" w:type="dxa"/>
            <w:tcBorders>
              <w:top w:val="single" w:sz="8" w:space="0" w:color="000000"/>
            </w:tcBorders>
            <w:shd w:val="clear" w:color="auto" w:fill="auto"/>
          </w:tcPr>
          <w:p w:rsidR="0070117A" w:rsidRDefault="00784D62">
            <w:pPr>
              <w:pStyle w:val="a0"/>
              <w:jc w:val="center"/>
              <w:rPr>
                <w:rFonts w:cs="Segoe UI"/>
                <w:szCs w:val="32"/>
              </w:rPr>
            </w:pPr>
            <w:r>
              <w:rPr>
                <w:rFonts w:cs="Segoe UI"/>
                <w:szCs w:val="32"/>
              </w:rPr>
              <w:t>ESFJ, ЭСЭ,</w:t>
            </w:r>
          </w:p>
          <w:p w:rsidR="0070117A" w:rsidRDefault="00784D62">
            <w:pPr>
              <w:pStyle w:val="a0"/>
              <w:jc w:val="center"/>
            </w:pPr>
            <w:r>
              <w:rPr>
                <w:rFonts w:cs="Segoe UI"/>
                <w:szCs w:val="32"/>
              </w:rPr>
              <w:t>Гюго</w:t>
            </w:r>
          </w:p>
        </w:tc>
        <w:tc>
          <w:tcPr>
            <w:tcW w:w="2903" w:type="dxa"/>
            <w:tcBorders>
              <w:top w:val="single" w:sz="8" w:space="0" w:color="000000"/>
              <w:left w:val="single" w:sz="8" w:space="0" w:color="000000"/>
              <w:right w:val="single" w:sz="8" w:space="0" w:color="000000"/>
            </w:tcBorders>
            <w:shd w:val="clear" w:color="auto" w:fill="auto"/>
          </w:tcPr>
          <w:p w:rsidR="0070117A" w:rsidRDefault="00784D62">
            <w:pPr>
              <w:pStyle w:val="a0"/>
              <w:jc w:val="center"/>
              <w:rPr>
                <w:rFonts w:cs="Segoe UI"/>
                <w:szCs w:val="32"/>
              </w:rPr>
            </w:pPr>
            <w:r>
              <w:rPr>
                <w:rFonts w:cs="Segoe UI"/>
                <w:szCs w:val="32"/>
              </w:rPr>
              <w:t>INTJ-Ti-dom, ЛИИ,</w:t>
            </w:r>
          </w:p>
          <w:p w:rsidR="0070117A" w:rsidRDefault="00784D62">
            <w:pPr>
              <w:pStyle w:val="a0"/>
              <w:jc w:val="center"/>
            </w:pPr>
            <w:r>
              <w:rPr>
                <w:rFonts w:cs="Segoe UI"/>
                <w:szCs w:val="32"/>
              </w:rPr>
              <w:t>Робеспьер</w:t>
            </w:r>
          </w:p>
        </w:tc>
      </w:tr>
      <w:tr w:rsidR="0070117A">
        <w:tc>
          <w:tcPr>
            <w:tcW w:w="2903" w:type="dxa"/>
            <w:tcBorders>
              <w:left w:val="single" w:sz="8" w:space="0" w:color="000000"/>
            </w:tcBorders>
            <w:shd w:val="clear" w:color="auto" w:fill="auto"/>
          </w:tcPr>
          <w:p w:rsidR="0070117A" w:rsidRDefault="00C25F6B">
            <w:pPr>
              <w:pStyle w:val="a0"/>
              <w:jc w:val="center"/>
            </w:pPr>
            <w:r w:rsidRPr="006B2144">
              <w:rPr>
                <w:rFonts w:cs="Segoe UI"/>
              </w:rPr>
              <w:pict>
                <v:shape id="_x0000_i1249" type="#_x0000_t75" style="width:13.2pt;height:13.2pt" filled="t">
                  <v:fill color2="black"/>
                  <v:imagedata r:id="rId45" o:title=""/>
                </v:shape>
              </w:pict>
            </w:r>
            <w:r w:rsidR="00C46ADF">
              <w:rPr>
                <w:rFonts w:cs="Segoe UI"/>
              </w:rPr>
              <w:t xml:space="preserve"> </w:t>
            </w:r>
            <w:r w:rsidRPr="006B2144">
              <w:rPr>
                <w:rFonts w:cs="Segoe UI"/>
              </w:rPr>
              <w:pict>
                <v:shape id="_x0000_i1250" type="#_x0000_t75" style="width:13.2pt;height:13.2pt" filled="t">
                  <v:fill color2="black"/>
                  <v:imagedata r:id="rId42" o:title=""/>
                </v:shape>
              </w:pict>
            </w:r>
          </w:p>
        </w:tc>
        <w:tc>
          <w:tcPr>
            <w:tcW w:w="2903" w:type="dxa"/>
            <w:tcBorders>
              <w:left w:val="single" w:sz="8" w:space="0" w:color="000000"/>
              <w:right w:val="single" w:sz="8" w:space="0" w:color="000000"/>
            </w:tcBorders>
            <w:shd w:val="clear" w:color="auto" w:fill="auto"/>
          </w:tcPr>
          <w:p w:rsidR="0070117A" w:rsidRDefault="00C25F6B">
            <w:pPr>
              <w:pStyle w:val="a0"/>
              <w:jc w:val="center"/>
            </w:pPr>
            <w:r w:rsidRPr="006B2144">
              <w:rPr>
                <w:rFonts w:cs="Segoe UI"/>
              </w:rPr>
              <w:pict>
                <v:shape id="_x0000_i1251" type="#_x0000_t75" style="width:13.2pt;height:13.2pt" filled="t">
                  <v:fill color2="black"/>
                  <v:imagedata r:id="rId39" o:title=""/>
                </v:shape>
              </w:pict>
            </w:r>
            <w:r w:rsidR="00C46ADF">
              <w:rPr>
                <w:rFonts w:cs="Segoe UI"/>
              </w:rPr>
              <w:t xml:space="preserve"> </w:t>
            </w:r>
            <w:r w:rsidRPr="006B2144">
              <w:rPr>
                <w:rFonts w:cs="Segoe UI"/>
              </w:rPr>
              <w:pict>
                <v:shape id="_x0000_i1252" type="#_x0000_t75" style="width:13.2pt;height:13.2pt" filled="t">
                  <v:fill color2="black"/>
                  <v:imagedata r:id="rId38" o:title=""/>
                </v:shape>
              </w:pict>
            </w:r>
          </w:p>
        </w:tc>
        <w:tc>
          <w:tcPr>
            <w:tcW w:w="2903" w:type="dxa"/>
            <w:shd w:val="clear" w:color="auto" w:fill="auto"/>
          </w:tcPr>
          <w:p w:rsidR="0070117A" w:rsidRDefault="00C25F6B">
            <w:pPr>
              <w:pStyle w:val="a0"/>
              <w:jc w:val="center"/>
            </w:pPr>
            <w:r w:rsidRPr="006B2144">
              <w:rPr>
                <w:rFonts w:cs="Segoe UI"/>
              </w:rPr>
              <w:pict>
                <v:shape id="_x0000_i1253" type="#_x0000_t75" style="width:13.2pt;height:13.2pt" filled="t">
                  <v:fill color2="black"/>
                  <v:imagedata r:id="rId38" o:title=""/>
                </v:shape>
              </w:pict>
            </w:r>
            <w:r w:rsidR="00C46ADF">
              <w:rPr>
                <w:rFonts w:cs="Segoe UI"/>
              </w:rPr>
              <w:t xml:space="preserve"> </w:t>
            </w:r>
            <w:r w:rsidRPr="006B2144">
              <w:rPr>
                <w:rFonts w:cs="Segoe UI"/>
              </w:rPr>
              <w:pict>
                <v:shape id="_x0000_i1254" type="#_x0000_t75" style="width:13.2pt;height:13.2pt" filled="t">
                  <v:fill color2="black"/>
                  <v:imagedata r:id="rId39" o:title=""/>
                </v:shape>
              </w:pict>
            </w:r>
          </w:p>
        </w:tc>
        <w:tc>
          <w:tcPr>
            <w:tcW w:w="2903" w:type="dxa"/>
            <w:tcBorders>
              <w:left w:val="single" w:sz="8" w:space="0" w:color="000000"/>
              <w:right w:val="single" w:sz="8" w:space="0" w:color="000000"/>
            </w:tcBorders>
            <w:shd w:val="clear" w:color="auto" w:fill="auto"/>
          </w:tcPr>
          <w:p w:rsidR="0070117A" w:rsidRDefault="00C25F6B">
            <w:pPr>
              <w:pStyle w:val="a0"/>
              <w:jc w:val="center"/>
            </w:pPr>
            <w:r w:rsidRPr="006B2144">
              <w:rPr>
                <w:rFonts w:cs="Segoe UI"/>
              </w:rPr>
              <w:pict>
                <v:shape id="_x0000_i1255" type="#_x0000_t75" style="width:13.2pt;height:13.2pt" filled="t">
                  <v:fill color2="black"/>
                  <v:imagedata r:id="rId42" o:title=""/>
                </v:shape>
              </w:pict>
            </w:r>
            <w:r w:rsidR="00C46ADF">
              <w:rPr>
                <w:rFonts w:cs="Segoe UI"/>
              </w:rPr>
              <w:t xml:space="preserve"> </w:t>
            </w:r>
            <w:r w:rsidRPr="006B2144">
              <w:rPr>
                <w:rFonts w:cs="Segoe UI"/>
              </w:rPr>
              <w:pict>
                <v:shape id="_x0000_i1256" type="#_x0000_t75" style="width:13.2pt;height:13.2pt" filled="t">
                  <v:fill color2="black"/>
                  <v:imagedata r:id="rId45" o:title=""/>
                </v:shape>
              </w:pict>
            </w:r>
          </w:p>
        </w:tc>
      </w:tr>
      <w:tr w:rsidR="0070117A">
        <w:tc>
          <w:tcPr>
            <w:tcW w:w="2903" w:type="dxa"/>
            <w:tcBorders>
              <w:left w:val="single" w:sz="8" w:space="0" w:color="000000"/>
            </w:tcBorders>
            <w:shd w:val="clear" w:color="auto" w:fill="auto"/>
          </w:tcPr>
          <w:p w:rsidR="0070117A" w:rsidRDefault="00C25F6B">
            <w:pPr>
              <w:pStyle w:val="a0"/>
              <w:jc w:val="center"/>
            </w:pPr>
            <w:r w:rsidRPr="006B2144">
              <w:rPr>
                <w:rFonts w:cs="Segoe UI"/>
              </w:rPr>
              <w:pict>
                <v:shape id="_x0000_i1257" type="#_x0000_t75" style="width:13.2pt;height:13.2pt" filled="t">
                  <v:fill color2="black"/>
                  <v:imagedata r:id="rId43" o:title=""/>
                </v:shape>
              </w:pict>
            </w:r>
            <w:r w:rsidR="00C46ADF">
              <w:rPr>
                <w:rFonts w:cs="Segoe UI"/>
              </w:rPr>
              <w:t xml:space="preserve"> </w:t>
            </w:r>
            <w:r w:rsidRPr="006B2144">
              <w:rPr>
                <w:rFonts w:cs="Segoe UI"/>
              </w:rPr>
              <w:pict>
                <v:shape id="_x0000_i1258" type="#_x0000_t75" style="width:13.2pt;height:13.2pt" filled="t">
                  <v:fill color2="black"/>
                  <v:imagedata r:id="rId41" o:title=""/>
                </v:shape>
              </w:pict>
            </w:r>
          </w:p>
        </w:tc>
        <w:tc>
          <w:tcPr>
            <w:tcW w:w="2903" w:type="dxa"/>
            <w:tcBorders>
              <w:left w:val="single" w:sz="8" w:space="0" w:color="000000"/>
              <w:right w:val="single" w:sz="8" w:space="0" w:color="000000"/>
            </w:tcBorders>
            <w:shd w:val="clear" w:color="auto" w:fill="auto"/>
          </w:tcPr>
          <w:p w:rsidR="0070117A" w:rsidRDefault="00C25F6B">
            <w:pPr>
              <w:pStyle w:val="a0"/>
              <w:jc w:val="center"/>
            </w:pPr>
            <w:r w:rsidRPr="006B2144">
              <w:rPr>
                <w:rFonts w:cs="Segoe UI"/>
              </w:rPr>
              <w:pict>
                <v:shape id="_x0000_i1259" type="#_x0000_t75" style="width:13.2pt;height:13.2pt" filled="t">
                  <v:fill color2="black"/>
                  <v:imagedata r:id="rId44" o:title=""/>
                </v:shape>
              </w:pict>
            </w:r>
            <w:r w:rsidR="00C46ADF">
              <w:rPr>
                <w:rFonts w:cs="Segoe UI"/>
              </w:rPr>
              <w:t xml:space="preserve"> </w:t>
            </w:r>
            <w:r w:rsidRPr="006B2144">
              <w:rPr>
                <w:rFonts w:cs="Segoe UI"/>
              </w:rPr>
              <w:pict>
                <v:shape id="_x0000_i1260" type="#_x0000_t75" style="width:13.2pt;height:13.2pt" filled="t">
                  <v:fill color2="black"/>
                  <v:imagedata r:id="rId40" o:title=""/>
                </v:shape>
              </w:pict>
            </w:r>
          </w:p>
        </w:tc>
        <w:tc>
          <w:tcPr>
            <w:tcW w:w="2903" w:type="dxa"/>
            <w:shd w:val="clear" w:color="auto" w:fill="auto"/>
          </w:tcPr>
          <w:p w:rsidR="0070117A" w:rsidRDefault="00C25F6B">
            <w:pPr>
              <w:pStyle w:val="a0"/>
              <w:jc w:val="center"/>
            </w:pPr>
            <w:r w:rsidRPr="006B2144">
              <w:rPr>
                <w:rFonts w:cs="Segoe UI"/>
              </w:rPr>
              <w:pict>
                <v:shape id="_x0000_i1261" type="#_x0000_t75" style="width:13.2pt;height:13.2pt" filled="t">
                  <v:fill color2="black"/>
                  <v:imagedata r:id="rId40" o:title=""/>
                </v:shape>
              </w:pict>
            </w:r>
            <w:r w:rsidR="00C46ADF">
              <w:rPr>
                <w:rFonts w:cs="Segoe UI"/>
              </w:rPr>
              <w:t xml:space="preserve"> </w:t>
            </w:r>
            <w:r w:rsidRPr="006B2144">
              <w:rPr>
                <w:rFonts w:cs="Segoe UI"/>
              </w:rPr>
              <w:pict>
                <v:shape id="_x0000_i1262" type="#_x0000_t75" style="width:13.2pt;height:13.2pt" filled="t">
                  <v:fill color2="black"/>
                  <v:imagedata r:id="rId44" o:title=""/>
                </v:shape>
              </w:pict>
            </w:r>
          </w:p>
        </w:tc>
        <w:tc>
          <w:tcPr>
            <w:tcW w:w="2903" w:type="dxa"/>
            <w:tcBorders>
              <w:left w:val="single" w:sz="8" w:space="0" w:color="000000"/>
              <w:right w:val="single" w:sz="8" w:space="0" w:color="000000"/>
            </w:tcBorders>
            <w:shd w:val="clear" w:color="auto" w:fill="auto"/>
          </w:tcPr>
          <w:p w:rsidR="0070117A" w:rsidRDefault="00C25F6B">
            <w:pPr>
              <w:pStyle w:val="a0"/>
              <w:jc w:val="center"/>
            </w:pPr>
            <w:r w:rsidRPr="006B2144">
              <w:rPr>
                <w:rFonts w:cs="Segoe UI"/>
              </w:rPr>
              <w:pict>
                <v:shape id="_x0000_i1263" type="#_x0000_t75" style="width:13.2pt;height:13.2pt" filled="t">
                  <v:fill color2="black"/>
                  <v:imagedata r:id="rId41" o:title=""/>
                </v:shape>
              </w:pict>
            </w:r>
            <w:r w:rsidR="00C46ADF">
              <w:rPr>
                <w:rFonts w:cs="Segoe UI"/>
              </w:rPr>
              <w:t xml:space="preserve"> </w:t>
            </w:r>
            <w:r w:rsidRPr="006B2144">
              <w:rPr>
                <w:rFonts w:cs="Segoe UI"/>
              </w:rPr>
              <w:pict>
                <v:shape id="_x0000_i1264" type="#_x0000_t75" style="width:13.2pt;height:13.2pt" filled="t">
                  <v:fill color2="black"/>
                  <v:imagedata r:id="rId43" o:title=""/>
                </v:shape>
              </w:pict>
            </w:r>
          </w:p>
        </w:tc>
      </w:tr>
      <w:tr w:rsidR="0070117A">
        <w:tc>
          <w:tcPr>
            <w:tcW w:w="2903" w:type="dxa"/>
            <w:tcBorders>
              <w:left w:val="single" w:sz="8" w:space="0" w:color="000000"/>
            </w:tcBorders>
            <w:shd w:val="clear" w:color="auto" w:fill="auto"/>
          </w:tcPr>
          <w:p w:rsidR="0070117A" w:rsidRDefault="00C25F6B">
            <w:pPr>
              <w:pStyle w:val="a0"/>
              <w:jc w:val="center"/>
            </w:pPr>
            <w:r w:rsidRPr="006B2144">
              <w:rPr>
                <w:rFonts w:cs="Segoe UI"/>
              </w:rPr>
              <w:pict>
                <v:shape id="_x0000_i1265" type="#_x0000_t75" style="width:13.2pt;height:13.2pt" filled="t">
                  <v:fill color2="black"/>
                  <v:imagedata r:id="rId39" o:title=""/>
                </v:shape>
              </w:pict>
            </w:r>
            <w:r w:rsidR="00C46ADF">
              <w:rPr>
                <w:rFonts w:cs="Segoe UI"/>
              </w:rPr>
              <w:t xml:space="preserve"> </w:t>
            </w:r>
            <w:r w:rsidRPr="006B2144">
              <w:rPr>
                <w:rFonts w:cs="Segoe UI"/>
              </w:rPr>
              <w:pict>
                <v:shape id="_x0000_i1266" type="#_x0000_t75" style="width:13.2pt;height:13.2pt" filled="t">
                  <v:fill color2="black"/>
                  <v:imagedata r:id="rId38" o:title=""/>
                </v:shape>
              </w:pict>
            </w:r>
          </w:p>
        </w:tc>
        <w:tc>
          <w:tcPr>
            <w:tcW w:w="2903" w:type="dxa"/>
            <w:tcBorders>
              <w:left w:val="single" w:sz="8" w:space="0" w:color="000000"/>
              <w:right w:val="single" w:sz="8" w:space="0" w:color="000000"/>
            </w:tcBorders>
            <w:shd w:val="clear" w:color="auto" w:fill="auto"/>
          </w:tcPr>
          <w:p w:rsidR="0070117A" w:rsidRDefault="00C25F6B">
            <w:pPr>
              <w:pStyle w:val="a0"/>
              <w:jc w:val="center"/>
            </w:pPr>
            <w:r w:rsidRPr="006B2144">
              <w:rPr>
                <w:rFonts w:cs="Segoe UI"/>
              </w:rPr>
              <w:pict>
                <v:shape id="_x0000_i1267" type="#_x0000_t75" style="width:13.2pt;height:13.2pt" filled="t">
                  <v:fill color2="black"/>
                  <v:imagedata r:id="rId45" o:title=""/>
                </v:shape>
              </w:pict>
            </w:r>
            <w:r w:rsidR="00C46ADF">
              <w:rPr>
                <w:rFonts w:cs="Segoe UI"/>
              </w:rPr>
              <w:t xml:space="preserve"> </w:t>
            </w:r>
            <w:r w:rsidRPr="006B2144">
              <w:rPr>
                <w:rFonts w:cs="Segoe UI"/>
              </w:rPr>
              <w:pict>
                <v:shape id="_x0000_i1268" type="#_x0000_t75" style="width:13.2pt;height:13.2pt" filled="t">
                  <v:fill color2="black"/>
                  <v:imagedata r:id="rId42" o:title=""/>
                </v:shape>
              </w:pict>
            </w:r>
          </w:p>
        </w:tc>
        <w:tc>
          <w:tcPr>
            <w:tcW w:w="2903" w:type="dxa"/>
            <w:shd w:val="clear" w:color="auto" w:fill="auto"/>
          </w:tcPr>
          <w:p w:rsidR="0070117A" w:rsidRDefault="00C25F6B">
            <w:pPr>
              <w:pStyle w:val="a0"/>
              <w:jc w:val="center"/>
            </w:pPr>
            <w:r w:rsidRPr="006B2144">
              <w:rPr>
                <w:rFonts w:cs="Segoe UI"/>
              </w:rPr>
              <w:pict>
                <v:shape id="_x0000_i1269" type="#_x0000_t75" style="width:13.2pt;height:13.2pt" filled="t">
                  <v:fill color2="black"/>
                  <v:imagedata r:id="rId42" o:title=""/>
                </v:shape>
              </w:pict>
            </w:r>
            <w:r w:rsidR="00C46ADF">
              <w:rPr>
                <w:rFonts w:cs="Segoe UI"/>
              </w:rPr>
              <w:t xml:space="preserve"> </w:t>
            </w:r>
            <w:r w:rsidRPr="006B2144">
              <w:rPr>
                <w:rFonts w:cs="Segoe UI"/>
              </w:rPr>
              <w:pict>
                <v:shape id="_x0000_i1270" type="#_x0000_t75" style="width:13.2pt;height:13.2pt" filled="t">
                  <v:fill color2="black"/>
                  <v:imagedata r:id="rId45" o:title=""/>
                </v:shape>
              </w:pict>
            </w:r>
          </w:p>
        </w:tc>
        <w:tc>
          <w:tcPr>
            <w:tcW w:w="2903" w:type="dxa"/>
            <w:tcBorders>
              <w:left w:val="single" w:sz="8" w:space="0" w:color="000000"/>
              <w:right w:val="single" w:sz="8" w:space="0" w:color="000000"/>
            </w:tcBorders>
            <w:shd w:val="clear" w:color="auto" w:fill="auto"/>
          </w:tcPr>
          <w:p w:rsidR="0070117A" w:rsidRDefault="00C25F6B">
            <w:pPr>
              <w:pStyle w:val="a0"/>
              <w:jc w:val="center"/>
            </w:pPr>
            <w:r w:rsidRPr="006B2144">
              <w:rPr>
                <w:rFonts w:cs="Segoe UI"/>
              </w:rPr>
              <w:pict>
                <v:shape id="_x0000_i1271" type="#_x0000_t75" style="width:13.2pt;height:13.2pt" filled="t">
                  <v:fill color2="black"/>
                  <v:imagedata r:id="rId38" o:title=""/>
                </v:shape>
              </w:pict>
            </w:r>
            <w:r w:rsidR="00C46ADF">
              <w:rPr>
                <w:rFonts w:cs="Segoe UI"/>
              </w:rPr>
              <w:t xml:space="preserve"> </w:t>
            </w:r>
            <w:r w:rsidRPr="006B2144">
              <w:rPr>
                <w:rFonts w:cs="Segoe UI"/>
              </w:rPr>
              <w:pict>
                <v:shape id="_x0000_i1272" type="#_x0000_t75" style="width:13.2pt;height:13.2pt" filled="t">
                  <v:fill color2="black"/>
                  <v:imagedata r:id="rId39" o:title=""/>
                </v:shape>
              </w:pict>
            </w:r>
          </w:p>
        </w:tc>
      </w:tr>
      <w:tr w:rsidR="0070117A">
        <w:tc>
          <w:tcPr>
            <w:tcW w:w="2903" w:type="dxa"/>
            <w:tcBorders>
              <w:left w:val="single" w:sz="8" w:space="0" w:color="000000"/>
            </w:tcBorders>
            <w:shd w:val="clear" w:color="auto" w:fill="auto"/>
          </w:tcPr>
          <w:p w:rsidR="0070117A" w:rsidRDefault="00C25F6B">
            <w:pPr>
              <w:pStyle w:val="a0"/>
              <w:jc w:val="center"/>
            </w:pPr>
            <w:r w:rsidRPr="006B2144">
              <w:rPr>
                <w:rFonts w:cs="Segoe UI"/>
              </w:rPr>
              <w:pict>
                <v:shape id="_x0000_i1273" type="#_x0000_t75" style="width:13.2pt;height:13.2pt" filled="t">
                  <v:fill color2="black"/>
                  <v:imagedata r:id="rId44" o:title=""/>
                </v:shape>
              </w:pict>
            </w:r>
            <w:r w:rsidR="00C46ADF">
              <w:rPr>
                <w:rFonts w:cs="Segoe UI"/>
              </w:rPr>
              <w:t xml:space="preserve"> </w:t>
            </w:r>
            <w:r w:rsidRPr="006B2144">
              <w:rPr>
                <w:rFonts w:cs="Segoe UI"/>
              </w:rPr>
              <w:pict>
                <v:shape id="_x0000_i1274" type="#_x0000_t75" style="width:13.2pt;height:13.2pt" filled="t">
                  <v:fill color2="black"/>
                  <v:imagedata r:id="rId40" o:title=""/>
                </v:shape>
              </w:pict>
            </w:r>
          </w:p>
        </w:tc>
        <w:tc>
          <w:tcPr>
            <w:tcW w:w="2903" w:type="dxa"/>
            <w:tcBorders>
              <w:left w:val="single" w:sz="8" w:space="0" w:color="000000"/>
              <w:bottom w:val="single" w:sz="8" w:space="0" w:color="000000"/>
              <w:right w:val="single" w:sz="8" w:space="0" w:color="000000"/>
            </w:tcBorders>
            <w:shd w:val="clear" w:color="auto" w:fill="auto"/>
          </w:tcPr>
          <w:p w:rsidR="0070117A" w:rsidRDefault="00C25F6B">
            <w:pPr>
              <w:pStyle w:val="a0"/>
              <w:jc w:val="center"/>
            </w:pPr>
            <w:r w:rsidRPr="006B2144">
              <w:rPr>
                <w:rFonts w:cs="Segoe UI"/>
              </w:rPr>
              <w:pict>
                <v:shape id="_x0000_i1275" type="#_x0000_t75" style="width:13.2pt;height:13.2pt" filled="t">
                  <v:fill color2="black"/>
                  <v:imagedata r:id="rId43" o:title=""/>
                </v:shape>
              </w:pict>
            </w:r>
            <w:r w:rsidR="00C46ADF">
              <w:rPr>
                <w:rFonts w:cs="Segoe UI"/>
              </w:rPr>
              <w:t xml:space="preserve"> </w:t>
            </w:r>
            <w:r w:rsidRPr="006B2144">
              <w:rPr>
                <w:rFonts w:cs="Segoe UI"/>
              </w:rPr>
              <w:pict>
                <v:shape id="_x0000_i1276" type="#_x0000_t75" style="width:13.2pt;height:13.2pt" filled="t">
                  <v:fill color2="black"/>
                  <v:imagedata r:id="rId41" o:title=""/>
                </v:shape>
              </w:pict>
            </w:r>
          </w:p>
        </w:tc>
        <w:tc>
          <w:tcPr>
            <w:tcW w:w="2903" w:type="dxa"/>
            <w:shd w:val="clear" w:color="auto" w:fill="auto"/>
          </w:tcPr>
          <w:p w:rsidR="0070117A" w:rsidRDefault="00C25F6B">
            <w:pPr>
              <w:pStyle w:val="a0"/>
              <w:jc w:val="center"/>
            </w:pPr>
            <w:r w:rsidRPr="006B2144">
              <w:rPr>
                <w:rFonts w:cs="Segoe UI"/>
              </w:rPr>
              <w:pict>
                <v:shape id="_x0000_i1277" type="#_x0000_t75" style="width:13.2pt;height:13.2pt" filled="t">
                  <v:fill color2="black"/>
                  <v:imagedata r:id="rId41" o:title=""/>
                </v:shape>
              </w:pict>
            </w:r>
            <w:r w:rsidR="00C46ADF">
              <w:rPr>
                <w:rFonts w:cs="Segoe UI"/>
              </w:rPr>
              <w:t xml:space="preserve"> </w:t>
            </w:r>
            <w:r w:rsidRPr="006B2144">
              <w:rPr>
                <w:rFonts w:cs="Segoe UI"/>
              </w:rPr>
              <w:pict>
                <v:shape id="_x0000_i1278" type="#_x0000_t75" style="width:13.2pt;height:13.2pt" filled="t">
                  <v:fill color2="black"/>
                  <v:imagedata r:id="rId43" o:title=""/>
                </v:shape>
              </w:pict>
            </w:r>
          </w:p>
        </w:tc>
        <w:tc>
          <w:tcPr>
            <w:tcW w:w="2903" w:type="dxa"/>
            <w:tcBorders>
              <w:left w:val="single" w:sz="8" w:space="0" w:color="000000"/>
              <w:bottom w:val="single" w:sz="8" w:space="0" w:color="000000"/>
              <w:right w:val="single" w:sz="8" w:space="0" w:color="000000"/>
            </w:tcBorders>
            <w:shd w:val="clear" w:color="auto" w:fill="auto"/>
          </w:tcPr>
          <w:p w:rsidR="0070117A" w:rsidRDefault="00C25F6B">
            <w:pPr>
              <w:pStyle w:val="a0"/>
              <w:jc w:val="center"/>
            </w:pPr>
            <w:r w:rsidRPr="006B2144">
              <w:rPr>
                <w:rFonts w:cs="Segoe UI"/>
              </w:rPr>
              <w:pict>
                <v:shape id="_x0000_i1279" type="#_x0000_t75" style="width:13.2pt;height:13.2pt" filled="t">
                  <v:fill color2="black"/>
                  <v:imagedata r:id="rId40" o:title=""/>
                </v:shape>
              </w:pict>
            </w:r>
            <w:r w:rsidR="00C46ADF">
              <w:rPr>
                <w:rFonts w:cs="Segoe UI"/>
              </w:rPr>
              <w:t xml:space="preserve"> </w:t>
            </w:r>
            <w:r w:rsidRPr="006B2144">
              <w:rPr>
                <w:rFonts w:cs="Segoe UI"/>
              </w:rPr>
              <w:pict>
                <v:shape id="_x0000_i1280" type="#_x0000_t75" style="width:13.2pt;height:13.2pt" filled="t">
                  <v:fill color2="black"/>
                  <v:imagedata r:id="rId44" o:title=""/>
                </v:shape>
              </w:pict>
            </w:r>
          </w:p>
        </w:tc>
      </w:tr>
      <w:tr w:rsidR="0070117A">
        <w:tc>
          <w:tcPr>
            <w:tcW w:w="2903" w:type="dxa"/>
            <w:tcBorders>
              <w:top w:val="single" w:sz="8" w:space="0" w:color="000000"/>
              <w:left w:val="single" w:sz="8" w:space="0" w:color="000000"/>
            </w:tcBorders>
            <w:shd w:val="clear" w:color="auto" w:fill="auto"/>
          </w:tcPr>
          <w:p w:rsidR="0070117A" w:rsidRDefault="00784D62">
            <w:pPr>
              <w:pStyle w:val="a0"/>
              <w:jc w:val="center"/>
              <w:rPr>
                <w:rFonts w:cs="Segoe UI"/>
                <w:szCs w:val="32"/>
              </w:rPr>
            </w:pPr>
            <w:r>
              <w:rPr>
                <w:rFonts w:cs="Segoe UI"/>
                <w:szCs w:val="32"/>
              </w:rPr>
              <w:t>ENFJ, ЭИЭ,</w:t>
            </w:r>
          </w:p>
          <w:p w:rsidR="0070117A" w:rsidRDefault="00784D62">
            <w:pPr>
              <w:pStyle w:val="a0"/>
              <w:jc w:val="center"/>
            </w:pPr>
            <w:r>
              <w:rPr>
                <w:rFonts w:cs="Segoe UI"/>
                <w:szCs w:val="32"/>
              </w:rPr>
              <w:t>Гамлет</w:t>
            </w:r>
          </w:p>
        </w:tc>
        <w:tc>
          <w:tcPr>
            <w:tcW w:w="2903" w:type="dxa"/>
            <w:tcBorders>
              <w:top w:val="single" w:sz="8" w:space="0" w:color="000000"/>
              <w:left w:val="single" w:sz="8" w:space="0" w:color="000000"/>
              <w:right w:val="single" w:sz="8" w:space="0" w:color="000000"/>
            </w:tcBorders>
            <w:shd w:val="clear" w:color="auto" w:fill="auto"/>
          </w:tcPr>
          <w:p w:rsidR="0070117A" w:rsidRDefault="00784D62">
            <w:pPr>
              <w:pStyle w:val="a0"/>
              <w:jc w:val="center"/>
              <w:rPr>
                <w:rFonts w:cs="Segoe UI"/>
                <w:szCs w:val="32"/>
              </w:rPr>
            </w:pPr>
            <w:r>
              <w:rPr>
                <w:rFonts w:cs="Segoe UI"/>
                <w:szCs w:val="32"/>
              </w:rPr>
              <w:t>ISTJ-Ti-dom, ЛСИ,</w:t>
            </w:r>
          </w:p>
          <w:p w:rsidR="0070117A" w:rsidRDefault="00784D62">
            <w:pPr>
              <w:pStyle w:val="a0"/>
              <w:jc w:val="center"/>
            </w:pPr>
            <w:r>
              <w:rPr>
                <w:rFonts w:cs="Segoe UI"/>
                <w:szCs w:val="32"/>
              </w:rPr>
              <w:t>Максим Горький</w:t>
            </w:r>
          </w:p>
        </w:tc>
        <w:tc>
          <w:tcPr>
            <w:tcW w:w="2903" w:type="dxa"/>
            <w:tcBorders>
              <w:top w:val="single" w:sz="8" w:space="0" w:color="000000"/>
            </w:tcBorders>
            <w:shd w:val="clear" w:color="auto" w:fill="auto"/>
          </w:tcPr>
          <w:p w:rsidR="0070117A" w:rsidRDefault="00784D62">
            <w:pPr>
              <w:pStyle w:val="a0"/>
              <w:jc w:val="center"/>
              <w:rPr>
                <w:rFonts w:cs="Segoe UI"/>
                <w:szCs w:val="32"/>
              </w:rPr>
            </w:pPr>
            <w:r>
              <w:rPr>
                <w:rFonts w:cs="Segoe UI"/>
                <w:szCs w:val="32"/>
              </w:rPr>
              <w:t>ESTP, СЛЭ,</w:t>
            </w:r>
          </w:p>
          <w:p w:rsidR="0070117A" w:rsidRDefault="00784D62">
            <w:pPr>
              <w:pStyle w:val="a0"/>
              <w:jc w:val="center"/>
            </w:pPr>
            <w:r>
              <w:rPr>
                <w:rFonts w:cs="Segoe UI"/>
                <w:szCs w:val="32"/>
              </w:rPr>
              <w:t>Жуков</w:t>
            </w:r>
          </w:p>
        </w:tc>
        <w:tc>
          <w:tcPr>
            <w:tcW w:w="2903" w:type="dxa"/>
            <w:tcBorders>
              <w:top w:val="single" w:sz="8" w:space="0" w:color="000000"/>
              <w:left w:val="single" w:sz="8" w:space="0" w:color="000000"/>
              <w:right w:val="single" w:sz="8" w:space="0" w:color="000000"/>
            </w:tcBorders>
            <w:shd w:val="clear" w:color="auto" w:fill="auto"/>
          </w:tcPr>
          <w:p w:rsidR="0070117A" w:rsidRDefault="00784D62">
            <w:pPr>
              <w:pStyle w:val="a0"/>
              <w:jc w:val="center"/>
              <w:rPr>
                <w:rFonts w:cs="Segoe UI"/>
                <w:szCs w:val="32"/>
              </w:rPr>
            </w:pPr>
            <w:r>
              <w:rPr>
                <w:rFonts w:cs="Segoe UI"/>
                <w:szCs w:val="32"/>
              </w:rPr>
              <w:t>INFP-Ni-dom, ИЭИ,</w:t>
            </w:r>
          </w:p>
          <w:p w:rsidR="0070117A" w:rsidRDefault="00784D62">
            <w:pPr>
              <w:pStyle w:val="a0"/>
              <w:jc w:val="center"/>
            </w:pPr>
            <w:r>
              <w:rPr>
                <w:rFonts w:cs="Segoe UI"/>
                <w:szCs w:val="32"/>
              </w:rPr>
              <w:t>Есенин</w:t>
            </w:r>
          </w:p>
        </w:tc>
      </w:tr>
      <w:tr w:rsidR="0070117A">
        <w:tc>
          <w:tcPr>
            <w:tcW w:w="2903" w:type="dxa"/>
            <w:tcBorders>
              <w:left w:val="single" w:sz="8" w:space="0" w:color="000000"/>
            </w:tcBorders>
            <w:shd w:val="clear" w:color="auto" w:fill="auto"/>
          </w:tcPr>
          <w:p w:rsidR="0070117A" w:rsidRDefault="00C25F6B">
            <w:pPr>
              <w:pStyle w:val="a0"/>
              <w:jc w:val="center"/>
            </w:pPr>
            <w:r w:rsidRPr="006B2144">
              <w:rPr>
                <w:rFonts w:cs="Segoe UI"/>
              </w:rPr>
              <w:pict>
                <v:shape id="_x0000_i1281" type="#_x0000_t75" style="width:13.2pt;height:13.2pt" filled="t">
                  <v:fill color2="black"/>
                  <v:imagedata r:id="rId38" o:title=""/>
                </v:shape>
              </w:pict>
            </w:r>
            <w:r w:rsidR="00C46ADF">
              <w:rPr>
                <w:rFonts w:cs="Segoe UI"/>
              </w:rPr>
              <w:t xml:space="preserve"> </w:t>
            </w:r>
            <w:r w:rsidRPr="006B2144">
              <w:rPr>
                <w:rFonts w:cs="Segoe UI"/>
              </w:rPr>
              <w:pict>
                <v:shape id="_x0000_i1282" type="#_x0000_t75" style="width:13.2pt;height:13.2pt" filled="t">
                  <v:fill color2="black"/>
                  <v:imagedata r:id="rId40" o:title=""/>
                </v:shape>
              </w:pict>
            </w:r>
          </w:p>
        </w:tc>
        <w:tc>
          <w:tcPr>
            <w:tcW w:w="2903" w:type="dxa"/>
            <w:tcBorders>
              <w:left w:val="single" w:sz="8" w:space="0" w:color="000000"/>
              <w:right w:val="single" w:sz="8" w:space="0" w:color="000000"/>
            </w:tcBorders>
            <w:shd w:val="clear" w:color="auto" w:fill="auto"/>
          </w:tcPr>
          <w:p w:rsidR="0070117A" w:rsidRDefault="00C25F6B">
            <w:pPr>
              <w:pStyle w:val="a0"/>
              <w:jc w:val="center"/>
            </w:pPr>
            <w:r w:rsidRPr="006B2144">
              <w:rPr>
                <w:rFonts w:cs="Segoe UI"/>
              </w:rPr>
              <w:pict>
                <v:shape id="_x0000_i1283" type="#_x0000_t75" style="width:13.2pt;height:13.2pt" filled="t">
                  <v:fill color2="black"/>
                  <v:imagedata r:id="rId42" o:title=""/>
                </v:shape>
              </w:pict>
            </w:r>
            <w:r w:rsidR="00C46ADF">
              <w:rPr>
                <w:rFonts w:cs="Segoe UI"/>
              </w:rPr>
              <w:t xml:space="preserve"> </w:t>
            </w:r>
            <w:r w:rsidRPr="006B2144">
              <w:rPr>
                <w:rFonts w:cs="Segoe UI"/>
              </w:rPr>
              <w:pict>
                <v:shape id="_x0000_i1284" type="#_x0000_t75" style="width:13.2pt;height:13.2pt" filled="t">
                  <v:fill color2="black"/>
                  <v:imagedata r:id="rId41" o:title=""/>
                </v:shape>
              </w:pict>
            </w:r>
          </w:p>
        </w:tc>
        <w:tc>
          <w:tcPr>
            <w:tcW w:w="2903" w:type="dxa"/>
            <w:shd w:val="clear" w:color="auto" w:fill="auto"/>
          </w:tcPr>
          <w:p w:rsidR="0070117A" w:rsidRDefault="00C25F6B">
            <w:pPr>
              <w:pStyle w:val="a0"/>
              <w:jc w:val="center"/>
            </w:pPr>
            <w:r w:rsidRPr="006B2144">
              <w:rPr>
                <w:rFonts w:cs="Segoe UI"/>
              </w:rPr>
              <w:pict>
                <v:shape id="_x0000_i1285" type="#_x0000_t75" style="width:13.2pt;height:13.2pt" filled="t">
                  <v:fill color2="black"/>
                  <v:imagedata r:id="rId41" o:title=""/>
                </v:shape>
              </w:pict>
            </w:r>
            <w:r w:rsidR="00C46ADF">
              <w:rPr>
                <w:rFonts w:cs="Segoe UI"/>
              </w:rPr>
              <w:t xml:space="preserve"> </w:t>
            </w:r>
            <w:r w:rsidRPr="006B2144">
              <w:rPr>
                <w:rFonts w:cs="Segoe UI"/>
              </w:rPr>
              <w:pict>
                <v:shape id="_x0000_i1286" type="#_x0000_t75" style="width:13.2pt;height:13.2pt" filled="t">
                  <v:fill color2="black"/>
                  <v:imagedata r:id="rId42" o:title=""/>
                </v:shape>
              </w:pict>
            </w:r>
          </w:p>
        </w:tc>
        <w:tc>
          <w:tcPr>
            <w:tcW w:w="2903" w:type="dxa"/>
            <w:tcBorders>
              <w:left w:val="single" w:sz="8" w:space="0" w:color="000000"/>
              <w:right w:val="single" w:sz="8" w:space="0" w:color="000000"/>
            </w:tcBorders>
            <w:shd w:val="clear" w:color="auto" w:fill="auto"/>
          </w:tcPr>
          <w:p w:rsidR="0070117A" w:rsidRDefault="00C25F6B">
            <w:pPr>
              <w:pStyle w:val="a0"/>
              <w:jc w:val="center"/>
            </w:pPr>
            <w:r w:rsidRPr="006B2144">
              <w:rPr>
                <w:rFonts w:cs="Segoe UI"/>
              </w:rPr>
              <w:pict>
                <v:shape id="_x0000_i1287" type="#_x0000_t75" style="width:13.2pt;height:13.2pt" filled="t">
                  <v:fill color2="black"/>
                  <v:imagedata r:id="rId40" o:title=""/>
                </v:shape>
              </w:pict>
            </w:r>
            <w:r w:rsidR="00C46ADF">
              <w:rPr>
                <w:rFonts w:cs="Segoe UI"/>
              </w:rPr>
              <w:t xml:space="preserve"> </w:t>
            </w:r>
            <w:r w:rsidRPr="006B2144">
              <w:rPr>
                <w:rFonts w:cs="Segoe UI"/>
              </w:rPr>
              <w:pict>
                <v:shape id="_x0000_i1288" type="#_x0000_t75" style="width:13.2pt;height:13.2pt" filled="t">
                  <v:fill color2="black"/>
                  <v:imagedata r:id="rId38" o:title=""/>
                </v:shape>
              </w:pict>
            </w:r>
          </w:p>
        </w:tc>
      </w:tr>
      <w:tr w:rsidR="0070117A">
        <w:tc>
          <w:tcPr>
            <w:tcW w:w="2903" w:type="dxa"/>
            <w:tcBorders>
              <w:left w:val="single" w:sz="8" w:space="0" w:color="000000"/>
            </w:tcBorders>
            <w:shd w:val="clear" w:color="auto" w:fill="auto"/>
          </w:tcPr>
          <w:p w:rsidR="0070117A" w:rsidRDefault="00C25F6B">
            <w:pPr>
              <w:pStyle w:val="a0"/>
              <w:jc w:val="center"/>
            </w:pPr>
            <w:r w:rsidRPr="006B2144">
              <w:rPr>
                <w:rFonts w:cs="Segoe UI"/>
              </w:rPr>
              <w:pict>
                <v:shape id="_x0000_i1289" type="#_x0000_t75" style="width:13.2pt;height:13.2pt" filled="t">
                  <v:fill color2="black"/>
                  <v:imagedata r:id="rId39" o:title=""/>
                </v:shape>
              </w:pict>
            </w:r>
            <w:r w:rsidR="00C46ADF">
              <w:rPr>
                <w:rFonts w:cs="Segoe UI"/>
              </w:rPr>
              <w:t xml:space="preserve"> </w:t>
            </w:r>
            <w:r w:rsidRPr="006B2144">
              <w:rPr>
                <w:rFonts w:cs="Segoe UI"/>
              </w:rPr>
              <w:pict>
                <v:shape id="_x0000_i1290" type="#_x0000_t75" style="width:13.2pt;height:13.2pt" filled="t">
                  <v:fill color2="black"/>
                  <v:imagedata r:id="rId44" o:title=""/>
                </v:shape>
              </w:pict>
            </w:r>
          </w:p>
        </w:tc>
        <w:tc>
          <w:tcPr>
            <w:tcW w:w="2903" w:type="dxa"/>
            <w:tcBorders>
              <w:left w:val="single" w:sz="8" w:space="0" w:color="000000"/>
              <w:right w:val="single" w:sz="8" w:space="0" w:color="000000"/>
            </w:tcBorders>
            <w:shd w:val="clear" w:color="auto" w:fill="auto"/>
          </w:tcPr>
          <w:p w:rsidR="0070117A" w:rsidRDefault="00C25F6B">
            <w:pPr>
              <w:pStyle w:val="a0"/>
              <w:jc w:val="center"/>
            </w:pPr>
            <w:r w:rsidRPr="006B2144">
              <w:rPr>
                <w:rFonts w:cs="Segoe UI"/>
              </w:rPr>
              <w:pict>
                <v:shape id="_x0000_i1291" type="#_x0000_t75" style="width:13.2pt;height:13.2pt" filled="t">
                  <v:fill color2="black"/>
                  <v:imagedata r:id="rId45" o:title=""/>
                </v:shape>
              </w:pict>
            </w:r>
            <w:r w:rsidR="00C46ADF">
              <w:rPr>
                <w:rFonts w:cs="Segoe UI"/>
              </w:rPr>
              <w:t xml:space="preserve"> </w:t>
            </w:r>
            <w:r w:rsidRPr="006B2144">
              <w:rPr>
                <w:rFonts w:cs="Segoe UI"/>
              </w:rPr>
              <w:pict>
                <v:shape id="_x0000_i1292" type="#_x0000_t75" style="width:13.2pt;height:13.2pt" filled="t">
                  <v:fill color2="black"/>
                  <v:imagedata r:id="rId43" o:title=""/>
                </v:shape>
              </w:pict>
            </w:r>
          </w:p>
        </w:tc>
        <w:tc>
          <w:tcPr>
            <w:tcW w:w="2903" w:type="dxa"/>
            <w:shd w:val="clear" w:color="auto" w:fill="auto"/>
          </w:tcPr>
          <w:p w:rsidR="0070117A" w:rsidRDefault="00C25F6B">
            <w:pPr>
              <w:pStyle w:val="a0"/>
              <w:jc w:val="center"/>
            </w:pPr>
            <w:r w:rsidRPr="006B2144">
              <w:rPr>
                <w:rFonts w:cs="Segoe UI"/>
              </w:rPr>
              <w:pict>
                <v:shape id="_x0000_i1293" type="#_x0000_t75" style="width:13.2pt;height:13.2pt" filled="t">
                  <v:fill color2="black"/>
                  <v:imagedata r:id="rId43" o:title=""/>
                </v:shape>
              </w:pict>
            </w:r>
            <w:r w:rsidR="00C46ADF">
              <w:rPr>
                <w:rFonts w:cs="Segoe UI"/>
              </w:rPr>
              <w:t xml:space="preserve"> </w:t>
            </w:r>
            <w:r w:rsidRPr="006B2144">
              <w:rPr>
                <w:rFonts w:cs="Segoe UI"/>
              </w:rPr>
              <w:pict>
                <v:shape id="_x0000_i1294" type="#_x0000_t75" style="width:13.2pt;height:13.2pt" filled="t">
                  <v:fill color2="black"/>
                  <v:imagedata r:id="rId45" o:title=""/>
                </v:shape>
              </w:pict>
            </w:r>
          </w:p>
        </w:tc>
        <w:tc>
          <w:tcPr>
            <w:tcW w:w="2903" w:type="dxa"/>
            <w:tcBorders>
              <w:left w:val="single" w:sz="8" w:space="0" w:color="000000"/>
              <w:right w:val="single" w:sz="8" w:space="0" w:color="000000"/>
            </w:tcBorders>
            <w:shd w:val="clear" w:color="auto" w:fill="auto"/>
          </w:tcPr>
          <w:p w:rsidR="0070117A" w:rsidRDefault="00C25F6B">
            <w:pPr>
              <w:pStyle w:val="a0"/>
              <w:jc w:val="center"/>
            </w:pPr>
            <w:r w:rsidRPr="006B2144">
              <w:rPr>
                <w:rFonts w:cs="Segoe UI"/>
              </w:rPr>
              <w:pict>
                <v:shape id="_x0000_i1295" type="#_x0000_t75" style="width:13.2pt;height:13.2pt" filled="t">
                  <v:fill color2="black"/>
                  <v:imagedata r:id="rId44" o:title=""/>
                </v:shape>
              </w:pict>
            </w:r>
            <w:r w:rsidR="00C46ADF">
              <w:rPr>
                <w:rFonts w:cs="Segoe UI"/>
              </w:rPr>
              <w:t xml:space="preserve"> </w:t>
            </w:r>
            <w:r w:rsidRPr="006B2144">
              <w:rPr>
                <w:rFonts w:cs="Segoe UI"/>
              </w:rPr>
              <w:pict>
                <v:shape id="_x0000_i1296" type="#_x0000_t75" style="width:13.2pt;height:13.2pt" filled="t">
                  <v:fill color2="black"/>
                  <v:imagedata r:id="rId39" o:title=""/>
                </v:shape>
              </w:pict>
            </w:r>
          </w:p>
        </w:tc>
      </w:tr>
      <w:tr w:rsidR="0070117A">
        <w:tc>
          <w:tcPr>
            <w:tcW w:w="2903" w:type="dxa"/>
            <w:tcBorders>
              <w:left w:val="single" w:sz="8" w:space="0" w:color="000000"/>
            </w:tcBorders>
            <w:shd w:val="clear" w:color="auto" w:fill="auto"/>
          </w:tcPr>
          <w:p w:rsidR="0070117A" w:rsidRDefault="00C25F6B">
            <w:pPr>
              <w:pStyle w:val="a0"/>
              <w:jc w:val="center"/>
            </w:pPr>
            <w:r w:rsidRPr="006B2144">
              <w:rPr>
                <w:rFonts w:cs="Segoe UI"/>
              </w:rPr>
              <w:pict>
                <v:shape id="_x0000_i1297" type="#_x0000_t75" style="width:13.2pt;height:13.2pt" filled="t">
                  <v:fill color2="black"/>
                  <v:imagedata r:id="rId42" o:title=""/>
                </v:shape>
              </w:pict>
            </w:r>
            <w:r w:rsidR="00C46ADF">
              <w:rPr>
                <w:rFonts w:cs="Segoe UI"/>
              </w:rPr>
              <w:t xml:space="preserve"> </w:t>
            </w:r>
            <w:r w:rsidRPr="006B2144">
              <w:rPr>
                <w:rFonts w:cs="Segoe UI"/>
              </w:rPr>
              <w:pict>
                <v:shape id="_x0000_i1298" type="#_x0000_t75" style="width:13.2pt;height:13.2pt" filled="t">
                  <v:fill color2="black"/>
                  <v:imagedata r:id="rId41" o:title=""/>
                </v:shape>
              </w:pict>
            </w:r>
          </w:p>
        </w:tc>
        <w:tc>
          <w:tcPr>
            <w:tcW w:w="2903" w:type="dxa"/>
            <w:tcBorders>
              <w:left w:val="single" w:sz="8" w:space="0" w:color="000000"/>
              <w:right w:val="single" w:sz="8" w:space="0" w:color="000000"/>
            </w:tcBorders>
            <w:shd w:val="clear" w:color="auto" w:fill="auto"/>
          </w:tcPr>
          <w:p w:rsidR="0070117A" w:rsidRDefault="00C25F6B">
            <w:pPr>
              <w:pStyle w:val="a0"/>
              <w:jc w:val="center"/>
            </w:pPr>
            <w:r w:rsidRPr="006B2144">
              <w:rPr>
                <w:rFonts w:cs="Segoe UI"/>
              </w:rPr>
              <w:pict>
                <v:shape id="_x0000_i1299" type="#_x0000_t75" style="width:13.2pt;height:13.2pt" filled="t">
                  <v:fill color2="black"/>
                  <v:imagedata r:id="rId38" o:title=""/>
                </v:shape>
              </w:pict>
            </w:r>
            <w:r w:rsidR="00C46ADF">
              <w:rPr>
                <w:rFonts w:cs="Segoe UI"/>
              </w:rPr>
              <w:t xml:space="preserve"> </w:t>
            </w:r>
            <w:r w:rsidRPr="006B2144">
              <w:rPr>
                <w:rFonts w:cs="Segoe UI"/>
              </w:rPr>
              <w:pict>
                <v:shape id="_x0000_i1300" type="#_x0000_t75" style="width:13.2pt;height:13.2pt" filled="t">
                  <v:fill color2="black"/>
                  <v:imagedata r:id="rId40" o:title=""/>
                </v:shape>
              </w:pict>
            </w:r>
          </w:p>
        </w:tc>
        <w:tc>
          <w:tcPr>
            <w:tcW w:w="2903" w:type="dxa"/>
            <w:shd w:val="clear" w:color="auto" w:fill="auto"/>
          </w:tcPr>
          <w:p w:rsidR="0070117A" w:rsidRDefault="00C25F6B">
            <w:pPr>
              <w:pStyle w:val="a0"/>
              <w:jc w:val="center"/>
            </w:pPr>
            <w:r w:rsidRPr="006B2144">
              <w:rPr>
                <w:rFonts w:cs="Segoe UI"/>
              </w:rPr>
              <w:pict>
                <v:shape id="_x0000_i1301" type="#_x0000_t75" style="width:13.2pt;height:13.2pt" filled="t">
                  <v:fill color2="black"/>
                  <v:imagedata r:id="rId40" o:title=""/>
                </v:shape>
              </w:pict>
            </w:r>
            <w:r w:rsidR="00C46ADF">
              <w:rPr>
                <w:rFonts w:cs="Segoe UI"/>
              </w:rPr>
              <w:t xml:space="preserve"> </w:t>
            </w:r>
            <w:r w:rsidRPr="006B2144">
              <w:rPr>
                <w:rFonts w:cs="Segoe UI"/>
              </w:rPr>
              <w:pict>
                <v:shape id="_x0000_i1302" type="#_x0000_t75" style="width:13.2pt;height:13.2pt" filled="t">
                  <v:fill color2="black"/>
                  <v:imagedata r:id="rId38" o:title=""/>
                </v:shape>
              </w:pict>
            </w:r>
          </w:p>
        </w:tc>
        <w:tc>
          <w:tcPr>
            <w:tcW w:w="2903" w:type="dxa"/>
            <w:tcBorders>
              <w:left w:val="single" w:sz="8" w:space="0" w:color="000000"/>
              <w:right w:val="single" w:sz="8" w:space="0" w:color="000000"/>
            </w:tcBorders>
            <w:shd w:val="clear" w:color="auto" w:fill="auto"/>
          </w:tcPr>
          <w:p w:rsidR="0070117A" w:rsidRDefault="00C25F6B">
            <w:pPr>
              <w:pStyle w:val="a0"/>
              <w:jc w:val="center"/>
            </w:pPr>
            <w:r w:rsidRPr="006B2144">
              <w:rPr>
                <w:rFonts w:cs="Segoe UI"/>
              </w:rPr>
              <w:pict>
                <v:shape id="_x0000_i1303" type="#_x0000_t75" style="width:13.2pt;height:13.2pt" filled="t">
                  <v:fill color2="black"/>
                  <v:imagedata r:id="rId41" o:title=""/>
                </v:shape>
              </w:pict>
            </w:r>
            <w:r w:rsidR="00C46ADF">
              <w:rPr>
                <w:rFonts w:cs="Segoe UI"/>
              </w:rPr>
              <w:t xml:space="preserve"> </w:t>
            </w:r>
            <w:r w:rsidRPr="006B2144">
              <w:rPr>
                <w:rFonts w:cs="Segoe UI"/>
              </w:rPr>
              <w:pict>
                <v:shape id="_x0000_i1304" type="#_x0000_t75" style="width:13.2pt;height:13.2pt" filled="t">
                  <v:fill color2="black"/>
                  <v:imagedata r:id="rId42" o:title=""/>
                </v:shape>
              </w:pict>
            </w:r>
          </w:p>
        </w:tc>
      </w:tr>
      <w:tr w:rsidR="0070117A">
        <w:tc>
          <w:tcPr>
            <w:tcW w:w="2903" w:type="dxa"/>
            <w:tcBorders>
              <w:left w:val="single" w:sz="8" w:space="0" w:color="000000"/>
            </w:tcBorders>
            <w:shd w:val="clear" w:color="auto" w:fill="auto"/>
          </w:tcPr>
          <w:p w:rsidR="0070117A" w:rsidRDefault="00C25F6B">
            <w:pPr>
              <w:pStyle w:val="a0"/>
              <w:jc w:val="center"/>
            </w:pPr>
            <w:r w:rsidRPr="006B2144">
              <w:rPr>
                <w:rFonts w:cs="Segoe UI"/>
              </w:rPr>
              <w:lastRenderedPageBreak/>
              <w:pict>
                <v:shape id="_x0000_i1305" type="#_x0000_t75" style="width:13.2pt;height:13.2pt" filled="t">
                  <v:fill color2="black"/>
                  <v:imagedata r:id="rId45" o:title=""/>
                </v:shape>
              </w:pict>
            </w:r>
            <w:r w:rsidR="00C46ADF">
              <w:rPr>
                <w:rFonts w:cs="Segoe UI"/>
              </w:rPr>
              <w:t xml:space="preserve"> </w:t>
            </w:r>
            <w:r w:rsidRPr="006B2144">
              <w:rPr>
                <w:rFonts w:cs="Segoe UI"/>
              </w:rPr>
              <w:pict>
                <v:shape id="_x0000_i1306" type="#_x0000_t75" style="width:13.2pt;height:13.2pt" filled="t">
                  <v:fill color2="black"/>
                  <v:imagedata r:id="rId43" o:title=""/>
                </v:shape>
              </w:pict>
            </w:r>
          </w:p>
        </w:tc>
        <w:tc>
          <w:tcPr>
            <w:tcW w:w="2903" w:type="dxa"/>
            <w:tcBorders>
              <w:left w:val="single" w:sz="8" w:space="0" w:color="000000"/>
              <w:bottom w:val="single" w:sz="8" w:space="0" w:color="000000"/>
              <w:right w:val="single" w:sz="8" w:space="0" w:color="000000"/>
            </w:tcBorders>
            <w:shd w:val="clear" w:color="auto" w:fill="auto"/>
          </w:tcPr>
          <w:p w:rsidR="0070117A" w:rsidRDefault="00C25F6B">
            <w:pPr>
              <w:pStyle w:val="a0"/>
              <w:jc w:val="center"/>
            </w:pPr>
            <w:r w:rsidRPr="006B2144">
              <w:rPr>
                <w:rFonts w:cs="Segoe UI"/>
              </w:rPr>
              <w:pict>
                <v:shape id="_x0000_i1307" type="#_x0000_t75" style="width:13.2pt;height:13.2pt" filled="t">
                  <v:fill color2="black"/>
                  <v:imagedata r:id="rId39" o:title=""/>
                </v:shape>
              </w:pict>
            </w:r>
            <w:r w:rsidR="00C46ADF">
              <w:rPr>
                <w:rFonts w:cs="Segoe UI"/>
              </w:rPr>
              <w:t xml:space="preserve"> </w:t>
            </w:r>
            <w:r w:rsidRPr="006B2144">
              <w:rPr>
                <w:rFonts w:cs="Segoe UI"/>
              </w:rPr>
              <w:pict>
                <v:shape id="_x0000_i1308" type="#_x0000_t75" style="width:13.2pt;height:13.2pt" filled="t">
                  <v:fill color2="black"/>
                  <v:imagedata r:id="rId44" o:title=""/>
                </v:shape>
              </w:pict>
            </w:r>
          </w:p>
        </w:tc>
        <w:tc>
          <w:tcPr>
            <w:tcW w:w="2903" w:type="dxa"/>
            <w:shd w:val="clear" w:color="auto" w:fill="auto"/>
          </w:tcPr>
          <w:p w:rsidR="0070117A" w:rsidRDefault="00C25F6B">
            <w:pPr>
              <w:pStyle w:val="a0"/>
              <w:jc w:val="center"/>
            </w:pPr>
            <w:r w:rsidRPr="006B2144">
              <w:rPr>
                <w:rFonts w:cs="Segoe UI"/>
              </w:rPr>
              <w:pict>
                <v:shape id="_x0000_i1309" type="#_x0000_t75" style="width:13.2pt;height:13.2pt" filled="t">
                  <v:fill color2="black"/>
                  <v:imagedata r:id="rId44" o:title=""/>
                </v:shape>
              </w:pict>
            </w:r>
            <w:r w:rsidR="00C46ADF">
              <w:rPr>
                <w:rFonts w:cs="Segoe UI"/>
              </w:rPr>
              <w:t xml:space="preserve"> </w:t>
            </w:r>
            <w:r w:rsidRPr="006B2144">
              <w:rPr>
                <w:rFonts w:cs="Segoe UI"/>
              </w:rPr>
              <w:pict>
                <v:shape id="_x0000_i1310" type="#_x0000_t75" style="width:13.2pt;height:13.2pt" filled="t">
                  <v:fill color2="black"/>
                  <v:imagedata r:id="rId39" o:title=""/>
                </v:shape>
              </w:pict>
            </w:r>
          </w:p>
        </w:tc>
        <w:tc>
          <w:tcPr>
            <w:tcW w:w="2903" w:type="dxa"/>
            <w:tcBorders>
              <w:left w:val="single" w:sz="8" w:space="0" w:color="000000"/>
              <w:bottom w:val="single" w:sz="8" w:space="0" w:color="000000"/>
              <w:right w:val="single" w:sz="8" w:space="0" w:color="000000"/>
            </w:tcBorders>
            <w:shd w:val="clear" w:color="auto" w:fill="auto"/>
          </w:tcPr>
          <w:p w:rsidR="0070117A" w:rsidRDefault="00C25F6B">
            <w:pPr>
              <w:pStyle w:val="a0"/>
              <w:jc w:val="center"/>
            </w:pPr>
            <w:r w:rsidRPr="006B2144">
              <w:rPr>
                <w:rFonts w:cs="Segoe UI"/>
              </w:rPr>
              <w:pict>
                <v:shape id="_x0000_i1311" type="#_x0000_t75" style="width:13.2pt;height:13.2pt" filled="t">
                  <v:fill color2="black"/>
                  <v:imagedata r:id="rId43" o:title=""/>
                </v:shape>
              </w:pict>
            </w:r>
            <w:r w:rsidR="00C46ADF">
              <w:rPr>
                <w:rFonts w:cs="Segoe UI"/>
              </w:rPr>
              <w:t xml:space="preserve"> </w:t>
            </w:r>
            <w:r w:rsidRPr="006B2144">
              <w:rPr>
                <w:rFonts w:cs="Segoe UI"/>
              </w:rPr>
              <w:pict>
                <v:shape id="_x0000_i1312" type="#_x0000_t75" style="width:13.2pt;height:13.2pt" filled="t">
                  <v:fill color2="black"/>
                  <v:imagedata r:id="rId45" o:title=""/>
                </v:shape>
              </w:pict>
            </w:r>
          </w:p>
        </w:tc>
      </w:tr>
      <w:tr w:rsidR="0070117A">
        <w:tc>
          <w:tcPr>
            <w:tcW w:w="2903" w:type="dxa"/>
            <w:tcBorders>
              <w:top w:val="single" w:sz="8" w:space="0" w:color="000000"/>
              <w:left w:val="single" w:sz="8" w:space="0" w:color="000000"/>
              <w:right w:val="single" w:sz="8" w:space="0" w:color="000000"/>
            </w:tcBorders>
            <w:shd w:val="clear" w:color="auto" w:fill="auto"/>
          </w:tcPr>
          <w:p w:rsidR="0070117A" w:rsidRDefault="00784D62">
            <w:pPr>
              <w:pStyle w:val="a0"/>
              <w:jc w:val="center"/>
              <w:rPr>
                <w:rFonts w:cs="Segoe UI"/>
                <w:szCs w:val="32"/>
              </w:rPr>
            </w:pPr>
            <w:r>
              <w:rPr>
                <w:rFonts w:cs="Segoe UI"/>
                <w:szCs w:val="32"/>
              </w:rPr>
              <w:t>ESFP, СЭЭ,</w:t>
            </w:r>
          </w:p>
          <w:p w:rsidR="0070117A" w:rsidRDefault="00784D62">
            <w:pPr>
              <w:pStyle w:val="a0"/>
              <w:jc w:val="center"/>
            </w:pPr>
            <w:r>
              <w:rPr>
                <w:rFonts w:cs="Segoe UI"/>
                <w:szCs w:val="32"/>
              </w:rPr>
              <w:t>Наполеон</w:t>
            </w:r>
          </w:p>
        </w:tc>
        <w:tc>
          <w:tcPr>
            <w:tcW w:w="2903" w:type="dxa"/>
            <w:tcBorders>
              <w:top w:val="single" w:sz="8" w:space="0" w:color="000000"/>
              <w:left w:val="single" w:sz="8" w:space="0" w:color="000000"/>
              <w:right w:val="single" w:sz="8" w:space="0" w:color="000000"/>
            </w:tcBorders>
            <w:shd w:val="clear" w:color="auto" w:fill="auto"/>
          </w:tcPr>
          <w:p w:rsidR="0070117A" w:rsidRDefault="00784D62">
            <w:pPr>
              <w:pStyle w:val="a0"/>
              <w:jc w:val="center"/>
              <w:rPr>
                <w:rFonts w:cs="Segoe UI"/>
                <w:szCs w:val="32"/>
              </w:rPr>
            </w:pPr>
            <w:r>
              <w:rPr>
                <w:rFonts w:cs="Segoe UI"/>
                <w:szCs w:val="32"/>
              </w:rPr>
              <w:t>INTP-Ni-dom, ИЛИ,</w:t>
            </w:r>
          </w:p>
          <w:p w:rsidR="0070117A" w:rsidRDefault="00784D62">
            <w:pPr>
              <w:pStyle w:val="a0"/>
              <w:jc w:val="center"/>
            </w:pPr>
            <w:r>
              <w:rPr>
                <w:rFonts w:cs="Segoe UI"/>
                <w:szCs w:val="32"/>
              </w:rPr>
              <w:t>Бальзак</w:t>
            </w:r>
          </w:p>
        </w:tc>
        <w:tc>
          <w:tcPr>
            <w:tcW w:w="2903" w:type="dxa"/>
            <w:tcBorders>
              <w:top w:val="single" w:sz="8" w:space="0" w:color="000000"/>
              <w:left w:val="single" w:sz="8" w:space="0" w:color="000000"/>
              <w:right w:val="single" w:sz="8" w:space="0" w:color="000000"/>
            </w:tcBorders>
            <w:shd w:val="clear" w:color="auto" w:fill="auto"/>
          </w:tcPr>
          <w:p w:rsidR="0070117A" w:rsidRDefault="00784D62">
            <w:pPr>
              <w:pStyle w:val="a0"/>
              <w:jc w:val="center"/>
              <w:rPr>
                <w:rFonts w:cs="Segoe UI"/>
                <w:szCs w:val="32"/>
              </w:rPr>
            </w:pPr>
            <w:r>
              <w:rPr>
                <w:rFonts w:cs="Segoe UI"/>
                <w:szCs w:val="32"/>
              </w:rPr>
              <w:t>ENTJ, ЛИЭ,</w:t>
            </w:r>
          </w:p>
          <w:p w:rsidR="0070117A" w:rsidRDefault="00784D62">
            <w:pPr>
              <w:pStyle w:val="a0"/>
              <w:jc w:val="center"/>
            </w:pPr>
            <w:r>
              <w:rPr>
                <w:rFonts w:cs="Segoe UI"/>
                <w:szCs w:val="32"/>
              </w:rPr>
              <w:t>Джек Лондон</w:t>
            </w:r>
          </w:p>
        </w:tc>
        <w:tc>
          <w:tcPr>
            <w:tcW w:w="2903" w:type="dxa"/>
            <w:tcBorders>
              <w:top w:val="single" w:sz="8" w:space="0" w:color="000000"/>
              <w:right w:val="single" w:sz="8" w:space="0" w:color="000000"/>
            </w:tcBorders>
            <w:shd w:val="clear" w:color="auto" w:fill="auto"/>
          </w:tcPr>
          <w:p w:rsidR="0070117A" w:rsidRDefault="00784D62">
            <w:pPr>
              <w:pStyle w:val="a0"/>
              <w:jc w:val="center"/>
              <w:rPr>
                <w:rFonts w:cs="Segoe UI"/>
                <w:szCs w:val="32"/>
              </w:rPr>
            </w:pPr>
            <w:r>
              <w:rPr>
                <w:rFonts w:cs="Segoe UI"/>
                <w:szCs w:val="32"/>
              </w:rPr>
              <w:t>ISFJ-Fi-dom, ЭСИ,</w:t>
            </w:r>
          </w:p>
          <w:p w:rsidR="0070117A" w:rsidRDefault="00784D62">
            <w:pPr>
              <w:pStyle w:val="a0"/>
              <w:jc w:val="center"/>
            </w:pPr>
            <w:r>
              <w:rPr>
                <w:rFonts w:cs="Segoe UI"/>
                <w:szCs w:val="32"/>
              </w:rPr>
              <w:t>Драйзер</w:t>
            </w:r>
          </w:p>
        </w:tc>
      </w:tr>
      <w:tr w:rsidR="0070117A">
        <w:tc>
          <w:tcPr>
            <w:tcW w:w="2903" w:type="dxa"/>
            <w:tcBorders>
              <w:left w:val="single" w:sz="8" w:space="0" w:color="000000"/>
              <w:right w:val="single" w:sz="8" w:space="0" w:color="000000"/>
            </w:tcBorders>
            <w:shd w:val="clear" w:color="auto" w:fill="auto"/>
          </w:tcPr>
          <w:p w:rsidR="0070117A" w:rsidRDefault="00C25F6B">
            <w:pPr>
              <w:pStyle w:val="a0"/>
              <w:jc w:val="center"/>
            </w:pPr>
            <w:r w:rsidRPr="006B2144">
              <w:rPr>
                <w:rFonts w:cs="Segoe UI"/>
              </w:rPr>
              <w:pict>
                <v:shape id="_x0000_i1313" type="#_x0000_t75" style="width:13.2pt;height:13.2pt" filled="t">
                  <v:fill color2="black"/>
                  <v:imagedata r:id="rId41" o:title=""/>
                </v:shape>
              </w:pict>
            </w:r>
            <w:r w:rsidR="00C46ADF">
              <w:rPr>
                <w:rFonts w:cs="Segoe UI"/>
              </w:rPr>
              <w:t xml:space="preserve"> </w:t>
            </w:r>
            <w:r w:rsidRPr="006B2144">
              <w:rPr>
                <w:rFonts w:cs="Segoe UI"/>
              </w:rPr>
              <w:pict>
                <v:shape id="_x0000_i1314" type="#_x0000_t75" style="width:13.2pt;height:13.2pt" filled="t">
                  <v:fill color2="black"/>
                  <v:imagedata r:id="rId43" o:title=""/>
                </v:shape>
              </w:pict>
            </w:r>
          </w:p>
        </w:tc>
        <w:tc>
          <w:tcPr>
            <w:tcW w:w="2903" w:type="dxa"/>
            <w:tcBorders>
              <w:left w:val="single" w:sz="8" w:space="0" w:color="000000"/>
              <w:right w:val="single" w:sz="8" w:space="0" w:color="000000"/>
            </w:tcBorders>
            <w:shd w:val="clear" w:color="auto" w:fill="auto"/>
          </w:tcPr>
          <w:p w:rsidR="0070117A" w:rsidRDefault="00C25F6B">
            <w:pPr>
              <w:pStyle w:val="a0"/>
              <w:jc w:val="center"/>
            </w:pPr>
            <w:r w:rsidRPr="006B2144">
              <w:rPr>
                <w:rFonts w:cs="Segoe UI"/>
              </w:rPr>
              <w:pict>
                <v:shape id="_x0000_i1315" type="#_x0000_t75" style="width:13.2pt;height:13.2pt" filled="t">
                  <v:fill color2="black"/>
                  <v:imagedata r:id="rId40" o:title=""/>
                </v:shape>
              </w:pict>
            </w:r>
            <w:r w:rsidR="00C46ADF">
              <w:rPr>
                <w:rFonts w:cs="Segoe UI"/>
              </w:rPr>
              <w:t xml:space="preserve"> </w:t>
            </w:r>
            <w:r w:rsidRPr="006B2144">
              <w:rPr>
                <w:rFonts w:cs="Segoe UI"/>
              </w:rPr>
              <w:pict>
                <v:shape id="_x0000_i1316" type="#_x0000_t75" style="width:13.2pt;height:13.2pt" filled="t">
                  <v:fill color2="black"/>
                  <v:imagedata r:id="rId44" o:title=""/>
                </v:shape>
              </w:pict>
            </w:r>
          </w:p>
        </w:tc>
        <w:tc>
          <w:tcPr>
            <w:tcW w:w="2903" w:type="dxa"/>
            <w:tcBorders>
              <w:left w:val="single" w:sz="8" w:space="0" w:color="000000"/>
              <w:right w:val="single" w:sz="8" w:space="0" w:color="000000"/>
            </w:tcBorders>
            <w:shd w:val="clear" w:color="auto" w:fill="auto"/>
          </w:tcPr>
          <w:p w:rsidR="0070117A" w:rsidRDefault="00C25F6B">
            <w:pPr>
              <w:pStyle w:val="a0"/>
              <w:jc w:val="center"/>
            </w:pPr>
            <w:r w:rsidRPr="006B2144">
              <w:rPr>
                <w:rFonts w:cs="Segoe UI"/>
              </w:rPr>
              <w:pict>
                <v:shape id="_x0000_i1317" type="#_x0000_t75" style="width:13.2pt;height:13.2pt" filled="t">
                  <v:fill color2="black"/>
                  <v:imagedata r:id="rId44" o:title=""/>
                </v:shape>
              </w:pict>
            </w:r>
            <w:r w:rsidR="00C46ADF">
              <w:rPr>
                <w:rFonts w:cs="Segoe UI"/>
              </w:rPr>
              <w:t xml:space="preserve"> </w:t>
            </w:r>
            <w:r w:rsidRPr="006B2144">
              <w:rPr>
                <w:rFonts w:cs="Segoe UI"/>
              </w:rPr>
              <w:pict>
                <v:shape id="_x0000_i1318" type="#_x0000_t75" style="width:13.2pt;height:13.2pt" filled="t">
                  <v:fill color2="black"/>
                  <v:imagedata r:id="rId40" o:title=""/>
                </v:shape>
              </w:pict>
            </w:r>
          </w:p>
        </w:tc>
        <w:tc>
          <w:tcPr>
            <w:tcW w:w="2903" w:type="dxa"/>
            <w:tcBorders>
              <w:right w:val="single" w:sz="8" w:space="0" w:color="000000"/>
            </w:tcBorders>
            <w:shd w:val="clear" w:color="auto" w:fill="auto"/>
          </w:tcPr>
          <w:p w:rsidR="0070117A" w:rsidRDefault="00C25F6B">
            <w:pPr>
              <w:pStyle w:val="a0"/>
              <w:jc w:val="center"/>
            </w:pPr>
            <w:r w:rsidRPr="006B2144">
              <w:rPr>
                <w:rFonts w:cs="Segoe UI"/>
              </w:rPr>
              <w:pict>
                <v:shape id="_x0000_i1319" type="#_x0000_t75" style="width:13.2pt;height:13.2pt" filled="t">
                  <v:fill color2="black"/>
                  <v:imagedata r:id="rId43" o:title=""/>
                </v:shape>
              </w:pict>
            </w:r>
            <w:r w:rsidR="00C46ADF">
              <w:rPr>
                <w:rFonts w:cs="Segoe UI"/>
              </w:rPr>
              <w:t xml:space="preserve"> </w:t>
            </w:r>
            <w:r w:rsidRPr="006B2144">
              <w:rPr>
                <w:rFonts w:cs="Segoe UI"/>
              </w:rPr>
              <w:pict>
                <v:shape id="_x0000_i1320" type="#_x0000_t75" style="width:13.2pt;height:13.2pt" filled="t">
                  <v:fill color2="black"/>
                  <v:imagedata r:id="rId41" o:title=""/>
                </v:shape>
              </w:pict>
            </w:r>
          </w:p>
        </w:tc>
      </w:tr>
      <w:tr w:rsidR="0070117A">
        <w:tc>
          <w:tcPr>
            <w:tcW w:w="2903" w:type="dxa"/>
            <w:tcBorders>
              <w:left w:val="single" w:sz="8" w:space="0" w:color="000000"/>
              <w:right w:val="single" w:sz="8" w:space="0" w:color="000000"/>
            </w:tcBorders>
            <w:shd w:val="clear" w:color="auto" w:fill="auto"/>
          </w:tcPr>
          <w:p w:rsidR="0070117A" w:rsidRDefault="00C25F6B">
            <w:pPr>
              <w:pStyle w:val="a0"/>
              <w:jc w:val="center"/>
            </w:pPr>
            <w:r w:rsidRPr="006B2144">
              <w:rPr>
                <w:rFonts w:cs="Segoe UI"/>
              </w:rPr>
              <w:pict>
                <v:shape id="_x0000_i1321" type="#_x0000_t75" style="width:13.2pt;height:13.2pt" filled="t">
                  <v:fill color2="black"/>
                  <v:imagedata r:id="rId42" o:title=""/>
                </v:shape>
              </w:pict>
            </w:r>
            <w:r w:rsidR="00C46ADF">
              <w:rPr>
                <w:rFonts w:cs="Segoe UI"/>
              </w:rPr>
              <w:t xml:space="preserve"> </w:t>
            </w:r>
            <w:r w:rsidRPr="006B2144">
              <w:rPr>
                <w:rFonts w:cs="Segoe UI"/>
              </w:rPr>
              <w:pict>
                <v:shape id="_x0000_i1322" type="#_x0000_t75" style="width:13.2pt;height:13.2pt" filled="t">
                  <v:fill color2="black"/>
                  <v:imagedata r:id="rId45" o:title=""/>
                </v:shape>
              </w:pict>
            </w:r>
          </w:p>
        </w:tc>
        <w:tc>
          <w:tcPr>
            <w:tcW w:w="2903" w:type="dxa"/>
            <w:tcBorders>
              <w:left w:val="single" w:sz="8" w:space="0" w:color="000000"/>
              <w:right w:val="single" w:sz="8" w:space="0" w:color="000000"/>
            </w:tcBorders>
            <w:shd w:val="clear" w:color="auto" w:fill="auto"/>
          </w:tcPr>
          <w:p w:rsidR="0070117A" w:rsidRDefault="00C25F6B">
            <w:pPr>
              <w:pStyle w:val="a0"/>
              <w:jc w:val="center"/>
            </w:pPr>
            <w:r w:rsidRPr="006B2144">
              <w:rPr>
                <w:rFonts w:cs="Segoe UI"/>
              </w:rPr>
              <w:pict>
                <v:shape id="_x0000_i1323" type="#_x0000_t75" style="width:13.2pt;height:13.2pt" filled="t">
                  <v:fill color2="black"/>
                  <v:imagedata r:id="rId38" o:title=""/>
                </v:shape>
              </w:pict>
            </w:r>
            <w:r w:rsidR="00C46ADF">
              <w:rPr>
                <w:rFonts w:cs="Segoe UI"/>
              </w:rPr>
              <w:t xml:space="preserve"> </w:t>
            </w:r>
            <w:r w:rsidRPr="006B2144">
              <w:rPr>
                <w:rFonts w:cs="Segoe UI"/>
              </w:rPr>
              <w:pict>
                <v:shape id="_x0000_i1324" type="#_x0000_t75" style="width:13.2pt;height:13.2pt" filled="t">
                  <v:fill color2="black"/>
                  <v:imagedata r:id="rId39" o:title=""/>
                </v:shape>
              </w:pict>
            </w:r>
          </w:p>
        </w:tc>
        <w:tc>
          <w:tcPr>
            <w:tcW w:w="2903" w:type="dxa"/>
            <w:tcBorders>
              <w:left w:val="single" w:sz="8" w:space="0" w:color="000000"/>
              <w:right w:val="single" w:sz="8" w:space="0" w:color="000000"/>
            </w:tcBorders>
            <w:shd w:val="clear" w:color="auto" w:fill="auto"/>
          </w:tcPr>
          <w:p w:rsidR="0070117A" w:rsidRDefault="00C25F6B">
            <w:pPr>
              <w:pStyle w:val="a0"/>
              <w:jc w:val="center"/>
            </w:pPr>
            <w:r w:rsidRPr="006B2144">
              <w:rPr>
                <w:rFonts w:cs="Segoe UI"/>
              </w:rPr>
              <w:pict>
                <v:shape id="_x0000_i1325" type="#_x0000_t75" style="width:13.2pt;height:13.2pt" filled="t">
                  <v:fill color2="black"/>
                  <v:imagedata r:id="rId39" o:title=""/>
                </v:shape>
              </w:pict>
            </w:r>
            <w:r w:rsidR="00C46ADF">
              <w:rPr>
                <w:rFonts w:cs="Segoe UI"/>
              </w:rPr>
              <w:t xml:space="preserve"> </w:t>
            </w:r>
            <w:r w:rsidRPr="006B2144">
              <w:rPr>
                <w:rFonts w:cs="Segoe UI"/>
              </w:rPr>
              <w:pict>
                <v:shape id="_x0000_i1326" type="#_x0000_t75" style="width:13.2pt;height:13.2pt" filled="t">
                  <v:fill color2="black"/>
                  <v:imagedata r:id="rId38" o:title=""/>
                </v:shape>
              </w:pict>
            </w:r>
          </w:p>
        </w:tc>
        <w:tc>
          <w:tcPr>
            <w:tcW w:w="2903" w:type="dxa"/>
            <w:tcBorders>
              <w:right w:val="single" w:sz="8" w:space="0" w:color="000000"/>
            </w:tcBorders>
            <w:shd w:val="clear" w:color="auto" w:fill="auto"/>
          </w:tcPr>
          <w:p w:rsidR="0070117A" w:rsidRDefault="00C25F6B">
            <w:pPr>
              <w:pStyle w:val="a0"/>
              <w:jc w:val="center"/>
            </w:pPr>
            <w:r w:rsidRPr="006B2144">
              <w:rPr>
                <w:rFonts w:cs="Segoe UI"/>
              </w:rPr>
              <w:pict>
                <v:shape id="_x0000_i1327" type="#_x0000_t75" style="width:13.2pt;height:13.2pt" filled="t">
                  <v:fill color2="black"/>
                  <v:imagedata r:id="rId45" o:title=""/>
                </v:shape>
              </w:pict>
            </w:r>
            <w:r w:rsidR="00C46ADF">
              <w:rPr>
                <w:rFonts w:cs="Segoe UI"/>
              </w:rPr>
              <w:t xml:space="preserve"> </w:t>
            </w:r>
            <w:r w:rsidRPr="006B2144">
              <w:rPr>
                <w:rFonts w:cs="Segoe UI"/>
              </w:rPr>
              <w:pict>
                <v:shape id="_x0000_i1328" type="#_x0000_t75" style="width:13.2pt;height:13.2pt" filled="t">
                  <v:fill color2="black"/>
                  <v:imagedata r:id="rId42" o:title=""/>
                </v:shape>
              </w:pict>
            </w:r>
          </w:p>
        </w:tc>
      </w:tr>
      <w:tr w:rsidR="0070117A">
        <w:tc>
          <w:tcPr>
            <w:tcW w:w="2903" w:type="dxa"/>
            <w:tcBorders>
              <w:left w:val="single" w:sz="8" w:space="0" w:color="000000"/>
              <w:right w:val="single" w:sz="8" w:space="0" w:color="000000"/>
            </w:tcBorders>
            <w:shd w:val="clear" w:color="auto" w:fill="auto"/>
          </w:tcPr>
          <w:p w:rsidR="0070117A" w:rsidRDefault="00C25F6B">
            <w:pPr>
              <w:pStyle w:val="a0"/>
              <w:jc w:val="center"/>
            </w:pPr>
            <w:r w:rsidRPr="006B2144">
              <w:rPr>
                <w:rFonts w:cs="Segoe UI"/>
              </w:rPr>
              <w:pict>
                <v:shape id="_x0000_i1329" type="#_x0000_t75" style="width:13.2pt;height:13.2pt" filled="t">
                  <v:fill color2="black"/>
                  <v:imagedata r:id="rId40" o:title=""/>
                </v:shape>
              </w:pict>
            </w:r>
            <w:r w:rsidR="00C46ADF">
              <w:rPr>
                <w:rFonts w:cs="Segoe UI"/>
              </w:rPr>
              <w:t xml:space="preserve"> </w:t>
            </w:r>
            <w:r w:rsidRPr="006B2144">
              <w:rPr>
                <w:rFonts w:cs="Segoe UI"/>
              </w:rPr>
              <w:pict>
                <v:shape id="_x0000_i1330" type="#_x0000_t75" style="width:13.2pt;height:13.2pt" filled="t">
                  <v:fill color2="black"/>
                  <v:imagedata r:id="rId44" o:title=""/>
                </v:shape>
              </w:pict>
            </w:r>
          </w:p>
        </w:tc>
        <w:tc>
          <w:tcPr>
            <w:tcW w:w="2903" w:type="dxa"/>
            <w:tcBorders>
              <w:left w:val="single" w:sz="8" w:space="0" w:color="000000"/>
              <w:right w:val="single" w:sz="8" w:space="0" w:color="000000"/>
            </w:tcBorders>
            <w:shd w:val="clear" w:color="auto" w:fill="auto"/>
          </w:tcPr>
          <w:p w:rsidR="0070117A" w:rsidRDefault="00C25F6B">
            <w:pPr>
              <w:pStyle w:val="a0"/>
              <w:jc w:val="center"/>
            </w:pPr>
            <w:r w:rsidRPr="006B2144">
              <w:rPr>
                <w:rFonts w:cs="Segoe UI"/>
              </w:rPr>
              <w:pict>
                <v:shape id="_x0000_i1331" type="#_x0000_t75" style="width:13.2pt;height:13.2pt" filled="t">
                  <v:fill color2="black"/>
                  <v:imagedata r:id="rId41" o:title=""/>
                </v:shape>
              </w:pict>
            </w:r>
            <w:r w:rsidR="00C46ADF">
              <w:rPr>
                <w:rFonts w:cs="Segoe UI"/>
              </w:rPr>
              <w:t xml:space="preserve"> </w:t>
            </w:r>
            <w:r w:rsidRPr="006B2144">
              <w:rPr>
                <w:rFonts w:cs="Segoe UI"/>
              </w:rPr>
              <w:pict>
                <v:shape id="_x0000_i1332" type="#_x0000_t75" style="width:13.2pt;height:13.2pt" filled="t">
                  <v:fill color2="black"/>
                  <v:imagedata r:id="rId43" o:title=""/>
                </v:shape>
              </w:pict>
            </w:r>
          </w:p>
        </w:tc>
        <w:tc>
          <w:tcPr>
            <w:tcW w:w="2903" w:type="dxa"/>
            <w:tcBorders>
              <w:left w:val="single" w:sz="8" w:space="0" w:color="000000"/>
              <w:right w:val="single" w:sz="8" w:space="0" w:color="000000"/>
            </w:tcBorders>
            <w:shd w:val="clear" w:color="auto" w:fill="auto"/>
          </w:tcPr>
          <w:p w:rsidR="0070117A" w:rsidRDefault="00C25F6B">
            <w:pPr>
              <w:pStyle w:val="a0"/>
              <w:jc w:val="center"/>
            </w:pPr>
            <w:r w:rsidRPr="006B2144">
              <w:rPr>
                <w:rFonts w:cs="Segoe UI"/>
              </w:rPr>
              <w:pict>
                <v:shape id="_x0000_i1333" type="#_x0000_t75" style="width:13.2pt;height:13.2pt" filled="t">
                  <v:fill color2="black"/>
                  <v:imagedata r:id="rId43" o:title=""/>
                </v:shape>
              </w:pict>
            </w:r>
            <w:r w:rsidR="00C46ADF">
              <w:rPr>
                <w:rFonts w:cs="Segoe UI"/>
              </w:rPr>
              <w:t xml:space="preserve"> </w:t>
            </w:r>
            <w:r w:rsidRPr="006B2144">
              <w:rPr>
                <w:rFonts w:cs="Segoe UI"/>
              </w:rPr>
              <w:pict>
                <v:shape id="_x0000_i1334" type="#_x0000_t75" style="width:13.2pt;height:13.2pt" filled="t">
                  <v:fill color2="black"/>
                  <v:imagedata r:id="rId41" o:title=""/>
                </v:shape>
              </w:pict>
            </w:r>
          </w:p>
        </w:tc>
        <w:tc>
          <w:tcPr>
            <w:tcW w:w="2903" w:type="dxa"/>
            <w:tcBorders>
              <w:right w:val="single" w:sz="8" w:space="0" w:color="000000"/>
            </w:tcBorders>
            <w:shd w:val="clear" w:color="auto" w:fill="auto"/>
          </w:tcPr>
          <w:p w:rsidR="0070117A" w:rsidRDefault="00C25F6B">
            <w:pPr>
              <w:pStyle w:val="a0"/>
              <w:jc w:val="center"/>
            </w:pPr>
            <w:r w:rsidRPr="006B2144">
              <w:rPr>
                <w:rFonts w:cs="Segoe UI"/>
              </w:rPr>
              <w:pict>
                <v:shape id="_x0000_i1335" type="#_x0000_t75" style="width:13.2pt;height:13.2pt" filled="t">
                  <v:fill color2="black"/>
                  <v:imagedata r:id="rId44" o:title=""/>
                </v:shape>
              </w:pict>
            </w:r>
            <w:r w:rsidR="00C46ADF">
              <w:rPr>
                <w:rFonts w:cs="Segoe UI"/>
              </w:rPr>
              <w:t xml:space="preserve"> </w:t>
            </w:r>
            <w:r w:rsidRPr="006B2144">
              <w:rPr>
                <w:rFonts w:cs="Segoe UI"/>
              </w:rPr>
              <w:pict>
                <v:shape id="_x0000_i1336" type="#_x0000_t75" style="width:13.2pt;height:13.2pt" filled="t">
                  <v:fill color2="black"/>
                  <v:imagedata r:id="rId40" o:title=""/>
                </v:shape>
              </w:pict>
            </w:r>
          </w:p>
        </w:tc>
      </w:tr>
      <w:tr w:rsidR="0070117A">
        <w:tc>
          <w:tcPr>
            <w:tcW w:w="2903" w:type="dxa"/>
            <w:tcBorders>
              <w:left w:val="single" w:sz="8" w:space="0" w:color="000000"/>
              <w:bottom w:val="single" w:sz="8" w:space="0" w:color="000000"/>
              <w:right w:val="single" w:sz="8" w:space="0" w:color="000000"/>
            </w:tcBorders>
            <w:shd w:val="clear" w:color="auto" w:fill="auto"/>
          </w:tcPr>
          <w:p w:rsidR="0070117A" w:rsidRDefault="00C25F6B">
            <w:pPr>
              <w:pStyle w:val="a0"/>
              <w:jc w:val="center"/>
            </w:pPr>
            <w:r w:rsidRPr="006B2144">
              <w:rPr>
                <w:rFonts w:cs="Segoe UI"/>
              </w:rPr>
              <w:pict>
                <v:shape id="_x0000_i1337" type="#_x0000_t75" style="width:13.2pt;height:13.2pt" filled="t">
                  <v:fill color2="black"/>
                  <v:imagedata r:id="rId38" o:title=""/>
                </v:shape>
              </w:pict>
            </w:r>
            <w:r w:rsidR="00C46ADF">
              <w:rPr>
                <w:rFonts w:cs="Segoe UI"/>
              </w:rPr>
              <w:t xml:space="preserve"> </w:t>
            </w:r>
            <w:r w:rsidRPr="006B2144">
              <w:rPr>
                <w:rFonts w:cs="Segoe UI"/>
              </w:rPr>
              <w:pict>
                <v:shape id="_x0000_i1338" type="#_x0000_t75" style="width:13.2pt;height:13.2pt" filled="t">
                  <v:fill color2="black"/>
                  <v:imagedata r:id="rId39" o:title=""/>
                </v:shape>
              </w:pict>
            </w:r>
          </w:p>
        </w:tc>
        <w:tc>
          <w:tcPr>
            <w:tcW w:w="2903" w:type="dxa"/>
            <w:tcBorders>
              <w:left w:val="single" w:sz="8" w:space="0" w:color="000000"/>
              <w:bottom w:val="single" w:sz="8" w:space="0" w:color="000000"/>
              <w:right w:val="single" w:sz="8" w:space="0" w:color="000000"/>
            </w:tcBorders>
            <w:shd w:val="clear" w:color="auto" w:fill="auto"/>
          </w:tcPr>
          <w:p w:rsidR="0070117A" w:rsidRDefault="00C25F6B">
            <w:pPr>
              <w:pStyle w:val="a0"/>
              <w:jc w:val="center"/>
            </w:pPr>
            <w:r w:rsidRPr="006B2144">
              <w:rPr>
                <w:rFonts w:cs="Segoe UI"/>
              </w:rPr>
              <w:pict>
                <v:shape id="_x0000_i1339" type="#_x0000_t75" style="width:13.2pt;height:13.2pt" filled="t">
                  <v:fill color2="black"/>
                  <v:imagedata r:id="rId42" o:title=""/>
                </v:shape>
              </w:pict>
            </w:r>
            <w:r w:rsidR="00C46ADF">
              <w:rPr>
                <w:rFonts w:cs="Segoe UI"/>
              </w:rPr>
              <w:t xml:space="preserve"> </w:t>
            </w:r>
            <w:r w:rsidRPr="006B2144">
              <w:rPr>
                <w:rFonts w:cs="Segoe UI"/>
              </w:rPr>
              <w:pict>
                <v:shape id="_x0000_i1340" type="#_x0000_t75" style="width:13.2pt;height:13.2pt" filled="t">
                  <v:fill color2="black"/>
                  <v:imagedata r:id="rId45" o:title=""/>
                </v:shape>
              </w:pict>
            </w:r>
          </w:p>
        </w:tc>
        <w:tc>
          <w:tcPr>
            <w:tcW w:w="2903" w:type="dxa"/>
            <w:tcBorders>
              <w:left w:val="single" w:sz="8" w:space="0" w:color="000000"/>
              <w:bottom w:val="single" w:sz="8" w:space="0" w:color="000000"/>
              <w:right w:val="single" w:sz="8" w:space="0" w:color="000000"/>
            </w:tcBorders>
            <w:shd w:val="clear" w:color="auto" w:fill="auto"/>
          </w:tcPr>
          <w:p w:rsidR="0070117A" w:rsidRDefault="00C25F6B">
            <w:pPr>
              <w:pStyle w:val="a0"/>
              <w:jc w:val="center"/>
            </w:pPr>
            <w:r w:rsidRPr="006B2144">
              <w:rPr>
                <w:rFonts w:cs="Segoe UI"/>
              </w:rPr>
              <w:pict>
                <v:shape id="_x0000_i1341" type="#_x0000_t75" style="width:13.2pt;height:13.2pt" filled="t">
                  <v:fill color2="black"/>
                  <v:imagedata r:id="rId45" o:title=""/>
                </v:shape>
              </w:pict>
            </w:r>
            <w:r w:rsidR="00C46ADF">
              <w:rPr>
                <w:rFonts w:cs="Segoe UI"/>
              </w:rPr>
              <w:t xml:space="preserve"> </w:t>
            </w:r>
            <w:r w:rsidRPr="006B2144">
              <w:rPr>
                <w:rFonts w:cs="Segoe UI"/>
              </w:rPr>
              <w:pict>
                <v:shape id="_x0000_i1342" type="#_x0000_t75" style="width:13.2pt;height:13.2pt" filled="t">
                  <v:fill color2="black"/>
                  <v:imagedata r:id="rId42" o:title=""/>
                </v:shape>
              </w:pict>
            </w:r>
          </w:p>
        </w:tc>
        <w:tc>
          <w:tcPr>
            <w:tcW w:w="2903" w:type="dxa"/>
            <w:tcBorders>
              <w:right w:val="single" w:sz="8" w:space="0" w:color="000000"/>
            </w:tcBorders>
            <w:shd w:val="clear" w:color="auto" w:fill="auto"/>
          </w:tcPr>
          <w:p w:rsidR="0070117A" w:rsidRDefault="00C25F6B">
            <w:pPr>
              <w:pStyle w:val="a0"/>
              <w:jc w:val="center"/>
            </w:pPr>
            <w:r w:rsidRPr="006B2144">
              <w:rPr>
                <w:rFonts w:cs="Segoe UI"/>
              </w:rPr>
              <w:pict>
                <v:shape id="_x0000_i1343" type="#_x0000_t75" style="width:13.2pt;height:13.2pt" filled="t">
                  <v:fill color2="black"/>
                  <v:imagedata r:id="rId39" o:title=""/>
                </v:shape>
              </w:pict>
            </w:r>
            <w:r w:rsidR="00C46ADF">
              <w:rPr>
                <w:rFonts w:cs="Segoe UI"/>
              </w:rPr>
              <w:t xml:space="preserve"> </w:t>
            </w:r>
            <w:r w:rsidRPr="006B2144">
              <w:rPr>
                <w:rFonts w:cs="Segoe UI"/>
              </w:rPr>
              <w:pict>
                <v:shape id="_x0000_i1344" type="#_x0000_t75" style="width:13.2pt;height:13.2pt" filled="t">
                  <v:fill color2="black"/>
                  <v:imagedata r:id="rId38" o:title=""/>
                </v:shape>
              </w:pict>
            </w:r>
          </w:p>
        </w:tc>
      </w:tr>
      <w:tr w:rsidR="0070117A">
        <w:tc>
          <w:tcPr>
            <w:tcW w:w="2903" w:type="dxa"/>
            <w:tcBorders>
              <w:top w:val="single" w:sz="8" w:space="0" w:color="000000"/>
              <w:left w:val="single" w:sz="8" w:space="0" w:color="000000"/>
              <w:right w:val="single" w:sz="8" w:space="0" w:color="000000"/>
            </w:tcBorders>
            <w:shd w:val="clear" w:color="auto" w:fill="auto"/>
          </w:tcPr>
          <w:p w:rsidR="0070117A" w:rsidRDefault="00784D62">
            <w:pPr>
              <w:pStyle w:val="a0"/>
              <w:jc w:val="center"/>
              <w:rPr>
                <w:rFonts w:cs="Segoe UI"/>
                <w:szCs w:val="32"/>
              </w:rPr>
            </w:pPr>
            <w:r>
              <w:rPr>
                <w:rFonts w:cs="Segoe UI"/>
                <w:szCs w:val="32"/>
              </w:rPr>
              <w:t>ESTJ, ЛСЭ,</w:t>
            </w:r>
          </w:p>
          <w:p w:rsidR="0070117A" w:rsidRDefault="00784D62">
            <w:pPr>
              <w:pStyle w:val="a0"/>
              <w:jc w:val="center"/>
            </w:pPr>
            <w:r>
              <w:rPr>
                <w:rFonts w:cs="Segoe UI"/>
                <w:szCs w:val="32"/>
              </w:rPr>
              <w:t>Штирлиц</w:t>
            </w:r>
          </w:p>
        </w:tc>
        <w:tc>
          <w:tcPr>
            <w:tcW w:w="2903" w:type="dxa"/>
            <w:tcBorders>
              <w:top w:val="single" w:sz="8" w:space="0" w:color="000000"/>
            </w:tcBorders>
            <w:shd w:val="clear" w:color="auto" w:fill="auto"/>
          </w:tcPr>
          <w:p w:rsidR="0070117A" w:rsidRDefault="00784D62">
            <w:pPr>
              <w:pStyle w:val="a0"/>
              <w:jc w:val="center"/>
              <w:rPr>
                <w:rFonts w:cs="Segoe UI"/>
                <w:szCs w:val="32"/>
              </w:rPr>
            </w:pPr>
            <w:r>
              <w:rPr>
                <w:rFonts w:cs="Segoe UI"/>
                <w:szCs w:val="32"/>
              </w:rPr>
              <w:t>INFJ-Fi-dom, ЭИИ,</w:t>
            </w:r>
          </w:p>
          <w:p w:rsidR="0070117A" w:rsidRDefault="00784D62">
            <w:pPr>
              <w:pStyle w:val="a0"/>
              <w:jc w:val="center"/>
            </w:pPr>
            <w:r>
              <w:rPr>
                <w:rFonts w:cs="Segoe UI"/>
                <w:szCs w:val="32"/>
              </w:rPr>
              <w:t>Достоевский</w:t>
            </w:r>
          </w:p>
        </w:tc>
        <w:tc>
          <w:tcPr>
            <w:tcW w:w="2903" w:type="dxa"/>
            <w:tcBorders>
              <w:top w:val="single" w:sz="8" w:space="0" w:color="000000"/>
              <w:left w:val="single" w:sz="8" w:space="0" w:color="000000"/>
              <w:right w:val="single" w:sz="8" w:space="0" w:color="000000"/>
            </w:tcBorders>
            <w:shd w:val="clear" w:color="auto" w:fill="auto"/>
          </w:tcPr>
          <w:p w:rsidR="0070117A" w:rsidRDefault="00784D62">
            <w:pPr>
              <w:pStyle w:val="a0"/>
              <w:jc w:val="center"/>
              <w:rPr>
                <w:rFonts w:cs="Segoe UI"/>
                <w:szCs w:val="32"/>
              </w:rPr>
            </w:pPr>
            <w:r>
              <w:rPr>
                <w:rFonts w:cs="Segoe UI"/>
                <w:szCs w:val="32"/>
              </w:rPr>
              <w:t>ENFP, ИЭЭ,</w:t>
            </w:r>
          </w:p>
          <w:p w:rsidR="0070117A" w:rsidRDefault="00784D62">
            <w:pPr>
              <w:pStyle w:val="a0"/>
              <w:jc w:val="center"/>
            </w:pPr>
            <w:r>
              <w:rPr>
                <w:rFonts w:cs="Segoe UI"/>
                <w:szCs w:val="32"/>
              </w:rPr>
              <w:t>Гексли</w:t>
            </w:r>
          </w:p>
        </w:tc>
        <w:tc>
          <w:tcPr>
            <w:tcW w:w="2903" w:type="dxa"/>
            <w:tcBorders>
              <w:top w:val="single" w:sz="8" w:space="0" w:color="000000"/>
              <w:right w:val="single" w:sz="8" w:space="0" w:color="000000"/>
            </w:tcBorders>
            <w:shd w:val="clear" w:color="auto" w:fill="auto"/>
          </w:tcPr>
          <w:p w:rsidR="0070117A" w:rsidRDefault="00784D62">
            <w:pPr>
              <w:pStyle w:val="a0"/>
              <w:jc w:val="center"/>
              <w:rPr>
                <w:rFonts w:cs="Segoe UI"/>
                <w:szCs w:val="32"/>
              </w:rPr>
            </w:pPr>
            <w:r>
              <w:rPr>
                <w:rFonts w:cs="Segoe UI"/>
                <w:szCs w:val="32"/>
              </w:rPr>
              <w:t>ISTP-Si-dom, СЛИ,</w:t>
            </w:r>
          </w:p>
          <w:p w:rsidR="0070117A" w:rsidRDefault="00784D62">
            <w:pPr>
              <w:pStyle w:val="a0"/>
              <w:jc w:val="center"/>
            </w:pPr>
            <w:r>
              <w:rPr>
                <w:rFonts w:cs="Segoe UI"/>
                <w:szCs w:val="32"/>
              </w:rPr>
              <w:t>Габен</w:t>
            </w:r>
          </w:p>
        </w:tc>
      </w:tr>
      <w:tr w:rsidR="0070117A">
        <w:tc>
          <w:tcPr>
            <w:tcW w:w="2903" w:type="dxa"/>
            <w:tcBorders>
              <w:left w:val="single" w:sz="8" w:space="0" w:color="000000"/>
              <w:right w:val="single" w:sz="8" w:space="0" w:color="000000"/>
            </w:tcBorders>
            <w:shd w:val="clear" w:color="auto" w:fill="auto"/>
          </w:tcPr>
          <w:p w:rsidR="0070117A" w:rsidRDefault="00C25F6B">
            <w:pPr>
              <w:pStyle w:val="a0"/>
              <w:jc w:val="center"/>
            </w:pPr>
            <w:r w:rsidRPr="006B2144">
              <w:rPr>
                <w:rFonts w:cs="Segoe UI"/>
              </w:rPr>
              <w:pict>
                <v:shape id="_x0000_i1345" type="#_x0000_t75" style="width:13.2pt;height:13.2pt" filled="t">
                  <v:fill color2="black"/>
                  <v:imagedata r:id="rId44" o:title=""/>
                </v:shape>
              </w:pict>
            </w:r>
            <w:r w:rsidR="00C46ADF">
              <w:rPr>
                <w:rFonts w:cs="Segoe UI"/>
              </w:rPr>
              <w:t xml:space="preserve"> </w:t>
            </w:r>
            <w:r w:rsidRPr="006B2144">
              <w:rPr>
                <w:rFonts w:cs="Segoe UI"/>
              </w:rPr>
              <w:pict>
                <v:shape id="_x0000_i1346" type="#_x0000_t75" style="width:13.2pt;height:13.2pt" filled="t">
                  <v:fill color2="black"/>
                  <v:imagedata r:id="rId39" o:title=""/>
                </v:shape>
              </w:pict>
            </w:r>
          </w:p>
        </w:tc>
        <w:tc>
          <w:tcPr>
            <w:tcW w:w="2903" w:type="dxa"/>
            <w:shd w:val="clear" w:color="auto" w:fill="auto"/>
          </w:tcPr>
          <w:p w:rsidR="0070117A" w:rsidRDefault="00C25F6B">
            <w:pPr>
              <w:pStyle w:val="a0"/>
              <w:jc w:val="center"/>
            </w:pPr>
            <w:r w:rsidRPr="006B2144">
              <w:rPr>
                <w:rFonts w:cs="Segoe UI"/>
              </w:rPr>
              <w:pict>
                <v:shape id="_x0000_i1347" type="#_x0000_t75" style="width:13.2pt;height:13.2pt" filled="t">
                  <v:fill color2="black"/>
                  <v:imagedata r:id="rId43" o:title=""/>
                </v:shape>
              </w:pict>
            </w:r>
            <w:r w:rsidR="00C46ADF">
              <w:rPr>
                <w:rFonts w:cs="Segoe UI"/>
              </w:rPr>
              <w:t xml:space="preserve"> </w:t>
            </w:r>
            <w:r w:rsidRPr="006B2144">
              <w:rPr>
                <w:rFonts w:cs="Segoe UI"/>
              </w:rPr>
              <w:pict>
                <v:shape id="_x0000_i1348" type="#_x0000_t75" style="width:13.2pt;height:13.2pt" filled="t">
                  <v:fill color2="black"/>
                  <v:imagedata r:id="rId45" o:title=""/>
                </v:shape>
              </w:pict>
            </w:r>
          </w:p>
        </w:tc>
        <w:tc>
          <w:tcPr>
            <w:tcW w:w="2903" w:type="dxa"/>
            <w:tcBorders>
              <w:left w:val="single" w:sz="8" w:space="0" w:color="000000"/>
              <w:right w:val="single" w:sz="8" w:space="0" w:color="000000"/>
            </w:tcBorders>
            <w:shd w:val="clear" w:color="auto" w:fill="auto"/>
          </w:tcPr>
          <w:p w:rsidR="0070117A" w:rsidRDefault="00C25F6B">
            <w:pPr>
              <w:pStyle w:val="a0"/>
              <w:jc w:val="center"/>
            </w:pPr>
            <w:r w:rsidRPr="006B2144">
              <w:rPr>
                <w:rFonts w:cs="Segoe UI"/>
              </w:rPr>
              <w:pict>
                <v:shape id="_x0000_i1349" type="#_x0000_t75" style="width:13.2pt;height:13.2pt" filled="t">
                  <v:fill color2="black"/>
                  <v:imagedata r:id="rId45" o:title=""/>
                </v:shape>
              </w:pict>
            </w:r>
            <w:r w:rsidR="00C46ADF">
              <w:rPr>
                <w:rFonts w:cs="Segoe UI"/>
              </w:rPr>
              <w:t xml:space="preserve"> </w:t>
            </w:r>
            <w:r w:rsidRPr="006B2144">
              <w:rPr>
                <w:rFonts w:cs="Segoe UI"/>
              </w:rPr>
              <w:pict>
                <v:shape id="_x0000_i1350" type="#_x0000_t75" style="width:13.2pt;height:13.2pt" filled="t">
                  <v:fill color2="black"/>
                  <v:imagedata r:id="rId43" o:title=""/>
                </v:shape>
              </w:pict>
            </w:r>
          </w:p>
        </w:tc>
        <w:tc>
          <w:tcPr>
            <w:tcW w:w="2903" w:type="dxa"/>
            <w:tcBorders>
              <w:right w:val="single" w:sz="8" w:space="0" w:color="000000"/>
            </w:tcBorders>
            <w:shd w:val="clear" w:color="auto" w:fill="auto"/>
          </w:tcPr>
          <w:p w:rsidR="0070117A" w:rsidRDefault="00C25F6B">
            <w:pPr>
              <w:pStyle w:val="a0"/>
              <w:jc w:val="center"/>
            </w:pPr>
            <w:r w:rsidRPr="006B2144">
              <w:rPr>
                <w:rFonts w:cs="Segoe UI"/>
              </w:rPr>
              <w:pict>
                <v:shape id="_x0000_i1351" type="#_x0000_t75" style="width:13.2pt;height:13.2pt" filled="t">
                  <v:fill color2="black"/>
                  <v:imagedata r:id="rId39" o:title=""/>
                </v:shape>
              </w:pict>
            </w:r>
            <w:r w:rsidR="00C46ADF">
              <w:rPr>
                <w:rFonts w:cs="Segoe UI"/>
              </w:rPr>
              <w:t xml:space="preserve"> </w:t>
            </w:r>
            <w:r w:rsidRPr="006B2144">
              <w:rPr>
                <w:rFonts w:cs="Segoe UI"/>
              </w:rPr>
              <w:pict>
                <v:shape id="_x0000_i1352" type="#_x0000_t75" style="width:13.2pt;height:13.2pt" filled="t">
                  <v:fill color2="black"/>
                  <v:imagedata r:id="rId44" o:title=""/>
                </v:shape>
              </w:pict>
            </w:r>
          </w:p>
        </w:tc>
      </w:tr>
      <w:tr w:rsidR="0070117A">
        <w:tc>
          <w:tcPr>
            <w:tcW w:w="2903" w:type="dxa"/>
            <w:tcBorders>
              <w:left w:val="single" w:sz="8" w:space="0" w:color="000000"/>
              <w:right w:val="single" w:sz="8" w:space="0" w:color="000000"/>
            </w:tcBorders>
            <w:shd w:val="clear" w:color="auto" w:fill="auto"/>
          </w:tcPr>
          <w:p w:rsidR="0070117A" w:rsidRDefault="00C25F6B">
            <w:pPr>
              <w:pStyle w:val="a0"/>
              <w:jc w:val="center"/>
            </w:pPr>
            <w:r w:rsidRPr="006B2144">
              <w:rPr>
                <w:rFonts w:cs="Segoe UI"/>
              </w:rPr>
              <w:pict>
                <v:shape id="_x0000_i1353" type="#_x0000_t75" style="width:13.2pt;height:13.2pt" filled="t">
                  <v:fill color2="black"/>
                  <v:imagedata r:id="rId40" o:title=""/>
                </v:shape>
              </w:pict>
            </w:r>
            <w:r w:rsidR="00C46ADF">
              <w:rPr>
                <w:rFonts w:cs="Segoe UI"/>
              </w:rPr>
              <w:t xml:space="preserve"> </w:t>
            </w:r>
            <w:r w:rsidRPr="006B2144">
              <w:rPr>
                <w:rFonts w:cs="Segoe UI"/>
              </w:rPr>
              <w:pict>
                <v:shape id="_x0000_i1354" type="#_x0000_t75" style="width:13.2pt;height:13.2pt" filled="t">
                  <v:fill color2="black"/>
                  <v:imagedata r:id="rId38" o:title=""/>
                </v:shape>
              </w:pict>
            </w:r>
          </w:p>
        </w:tc>
        <w:tc>
          <w:tcPr>
            <w:tcW w:w="2903" w:type="dxa"/>
            <w:shd w:val="clear" w:color="auto" w:fill="auto"/>
          </w:tcPr>
          <w:p w:rsidR="0070117A" w:rsidRDefault="00C25F6B">
            <w:pPr>
              <w:pStyle w:val="a0"/>
              <w:jc w:val="center"/>
            </w:pPr>
            <w:r w:rsidRPr="006B2144">
              <w:rPr>
                <w:rFonts w:cs="Segoe UI"/>
              </w:rPr>
              <w:pict>
                <v:shape id="_x0000_i1355" type="#_x0000_t75" style="width:13.2pt;height:13.2pt" filled="t">
                  <v:fill color2="black"/>
                  <v:imagedata r:id="rId41" o:title=""/>
                </v:shape>
              </w:pict>
            </w:r>
            <w:r w:rsidR="00C46ADF">
              <w:rPr>
                <w:rFonts w:cs="Segoe UI"/>
              </w:rPr>
              <w:t xml:space="preserve"> </w:t>
            </w:r>
            <w:r w:rsidRPr="006B2144">
              <w:rPr>
                <w:rFonts w:cs="Segoe UI"/>
              </w:rPr>
              <w:pict>
                <v:shape id="_x0000_i1356" type="#_x0000_t75" style="width:13.2pt;height:13.2pt" filled="t">
                  <v:fill color2="black"/>
                  <v:imagedata r:id="rId42" o:title=""/>
                </v:shape>
              </w:pict>
            </w:r>
          </w:p>
        </w:tc>
        <w:tc>
          <w:tcPr>
            <w:tcW w:w="2903" w:type="dxa"/>
            <w:tcBorders>
              <w:left w:val="single" w:sz="8" w:space="0" w:color="000000"/>
              <w:right w:val="single" w:sz="8" w:space="0" w:color="000000"/>
            </w:tcBorders>
            <w:shd w:val="clear" w:color="auto" w:fill="auto"/>
          </w:tcPr>
          <w:p w:rsidR="0070117A" w:rsidRDefault="00C25F6B">
            <w:pPr>
              <w:pStyle w:val="a0"/>
              <w:jc w:val="center"/>
            </w:pPr>
            <w:r w:rsidRPr="006B2144">
              <w:rPr>
                <w:rFonts w:cs="Segoe UI"/>
              </w:rPr>
              <w:pict>
                <v:shape id="_x0000_i1357" type="#_x0000_t75" style="width:13.2pt;height:13.2pt" filled="t">
                  <v:fill color2="black"/>
                  <v:imagedata r:id="rId42" o:title=""/>
                </v:shape>
              </w:pict>
            </w:r>
            <w:r w:rsidR="00C46ADF">
              <w:rPr>
                <w:rFonts w:cs="Segoe UI"/>
              </w:rPr>
              <w:t xml:space="preserve"> </w:t>
            </w:r>
            <w:r w:rsidRPr="006B2144">
              <w:rPr>
                <w:rFonts w:cs="Segoe UI"/>
              </w:rPr>
              <w:pict>
                <v:shape id="_x0000_i1358" type="#_x0000_t75" style="width:13.2pt;height:13.2pt" filled="t">
                  <v:fill color2="black"/>
                  <v:imagedata r:id="rId41" o:title=""/>
                </v:shape>
              </w:pict>
            </w:r>
          </w:p>
        </w:tc>
        <w:tc>
          <w:tcPr>
            <w:tcW w:w="2903" w:type="dxa"/>
            <w:tcBorders>
              <w:right w:val="single" w:sz="8" w:space="0" w:color="000000"/>
            </w:tcBorders>
            <w:shd w:val="clear" w:color="auto" w:fill="auto"/>
          </w:tcPr>
          <w:p w:rsidR="0070117A" w:rsidRDefault="00C25F6B">
            <w:pPr>
              <w:pStyle w:val="a0"/>
              <w:jc w:val="center"/>
            </w:pPr>
            <w:r w:rsidRPr="006B2144">
              <w:rPr>
                <w:rFonts w:cs="Segoe UI"/>
              </w:rPr>
              <w:pict>
                <v:shape id="_x0000_i1359" type="#_x0000_t75" style="width:13.2pt;height:13.2pt" filled="t">
                  <v:fill color2="black"/>
                  <v:imagedata r:id="rId38" o:title=""/>
                </v:shape>
              </w:pict>
            </w:r>
            <w:r w:rsidR="00C46ADF">
              <w:rPr>
                <w:rFonts w:cs="Segoe UI"/>
              </w:rPr>
              <w:t xml:space="preserve"> </w:t>
            </w:r>
            <w:r w:rsidRPr="006B2144">
              <w:rPr>
                <w:rFonts w:cs="Segoe UI"/>
              </w:rPr>
              <w:pict>
                <v:shape id="_x0000_i1360" type="#_x0000_t75" style="width:13.2pt;height:13.2pt" filled="t">
                  <v:fill color2="black"/>
                  <v:imagedata r:id="rId40" o:title=""/>
                </v:shape>
              </w:pict>
            </w:r>
          </w:p>
        </w:tc>
      </w:tr>
      <w:tr w:rsidR="0070117A">
        <w:tc>
          <w:tcPr>
            <w:tcW w:w="2903" w:type="dxa"/>
            <w:tcBorders>
              <w:left w:val="single" w:sz="8" w:space="0" w:color="000000"/>
              <w:right w:val="single" w:sz="8" w:space="0" w:color="000000"/>
            </w:tcBorders>
            <w:shd w:val="clear" w:color="auto" w:fill="auto"/>
          </w:tcPr>
          <w:p w:rsidR="0070117A" w:rsidRDefault="00C25F6B">
            <w:pPr>
              <w:pStyle w:val="a0"/>
              <w:jc w:val="center"/>
            </w:pPr>
            <w:r w:rsidRPr="006B2144">
              <w:rPr>
                <w:rFonts w:cs="Segoe UI"/>
              </w:rPr>
              <w:pict>
                <v:shape id="_x0000_i1361" type="#_x0000_t75" style="width:13.2pt;height:13.2pt" filled="t">
                  <v:fill color2="black"/>
                  <v:imagedata r:id="rId43" o:title=""/>
                </v:shape>
              </w:pict>
            </w:r>
            <w:r w:rsidR="00C46ADF">
              <w:rPr>
                <w:rFonts w:cs="Segoe UI"/>
              </w:rPr>
              <w:t xml:space="preserve"> </w:t>
            </w:r>
            <w:r w:rsidRPr="006B2144">
              <w:rPr>
                <w:rFonts w:cs="Segoe UI"/>
              </w:rPr>
              <w:pict>
                <v:shape id="_x0000_i1362" type="#_x0000_t75" style="width:13.2pt;height:13.2pt" filled="t">
                  <v:fill color2="black"/>
                  <v:imagedata r:id="rId45" o:title=""/>
                </v:shape>
              </w:pict>
            </w:r>
          </w:p>
        </w:tc>
        <w:tc>
          <w:tcPr>
            <w:tcW w:w="2903" w:type="dxa"/>
            <w:shd w:val="clear" w:color="auto" w:fill="auto"/>
          </w:tcPr>
          <w:p w:rsidR="0070117A" w:rsidRDefault="00C25F6B">
            <w:pPr>
              <w:pStyle w:val="a0"/>
              <w:jc w:val="center"/>
            </w:pPr>
            <w:r w:rsidRPr="006B2144">
              <w:rPr>
                <w:rFonts w:cs="Segoe UI"/>
              </w:rPr>
              <w:pict>
                <v:shape id="_x0000_i1363" type="#_x0000_t75" style="width:13.2pt;height:13.2pt" filled="t">
                  <v:fill color2="black"/>
                  <v:imagedata r:id="rId44" o:title=""/>
                </v:shape>
              </w:pict>
            </w:r>
            <w:r w:rsidR="00C46ADF">
              <w:rPr>
                <w:rFonts w:cs="Segoe UI"/>
              </w:rPr>
              <w:t xml:space="preserve"> </w:t>
            </w:r>
            <w:r w:rsidRPr="006B2144">
              <w:rPr>
                <w:rFonts w:cs="Segoe UI"/>
              </w:rPr>
              <w:pict>
                <v:shape id="_x0000_i1364" type="#_x0000_t75" style="width:13.2pt;height:13.2pt" filled="t">
                  <v:fill color2="black"/>
                  <v:imagedata r:id="rId39" o:title=""/>
                </v:shape>
              </w:pict>
            </w:r>
          </w:p>
        </w:tc>
        <w:tc>
          <w:tcPr>
            <w:tcW w:w="2903" w:type="dxa"/>
            <w:tcBorders>
              <w:left w:val="single" w:sz="8" w:space="0" w:color="000000"/>
              <w:right w:val="single" w:sz="8" w:space="0" w:color="000000"/>
            </w:tcBorders>
            <w:shd w:val="clear" w:color="auto" w:fill="auto"/>
          </w:tcPr>
          <w:p w:rsidR="0070117A" w:rsidRDefault="00C25F6B">
            <w:pPr>
              <w:pStyle w:val="a0"/>
              <w:jc w:val="center"/>
            </w:pPr>
            <w:r w:rsidRPr="006B2144">
              <w:rPr>
                <w:rFonts w:cs="Segoe UI"/>
              </w:rPr>
              <w:pict>
                <v:shape id="_x0000_i1365" type="#_x0000_t75" style="width:13.2pt;height:13.2pt" filled="t">
                  <v:fill color2="black"/>
                  <v:imagedata r:id="rId39" o:title=""/>
                </v:shape>
              </w:pict>
            </w:r>
            <w:r w:rsidR="00C46ADF">
              <w:rPr>
                <w:rFonts w:cs="Segoe UI"/>
              </w:rPr>
              <w:t xml:space="preserve"> </w:t>
            </w:r>
            <w:r w:rsidRPr="006B2144">
              <w:rPr>
                <w:rFonts w:cs="Segoe UI"/>
              </w:rPr>
              <w:pict>
                <v:shape id="_x0000_i1366" type="#_x0000_t75" style="width:13.2pt;height:13.2pt" filled="t">
                  <v:fill color2="black"/>
                  <v:imagedata r:id="rId44" o:title=""/>
                </v:shape>
              </w:pict>
            </w:r>
          </w:p>
        </w:tc>
        <w:tc>
          <w:tcPr>
            <w:tcW w:w="2903" w:type="dxa"/>
            <w:tcBorders>
              <w:right w:val="single" w:sz="8" w:space="0" w:color="000000"/>
            </w:tcBorders>
            <w:shd w:val="clear" w:color="auto" w:fill="auto"/>
          </w:tcPr>
          <w:p w:rsidR="0070117A" w:rsidRDefault="00C25F6B">
            <w:pPr>
              <w:pStyle w:val="a0"/>
              <w:jc w:val="center"/>
            </w:pPr>
            <w:r w:rsidRPr="006B2144">
              <w:rPr>
                <w:rFonts w:cs="Segoe UI"/>
              </w:rPr>
              <w:pict>
                <v:shape id="_x0000_i1367" type="#_x0000_t75" style="width:13.2pt;height:13.2pt" filled="t">
                  <v:fill color2="black"/>
                  <v:imagedata r:id="rId45" o:title=""/>
                </v:shape>
              </w:pict>
            </w:r>
            <w:r w:rsidR="00C46ADF">
              <w:rPr>
                <w:rFonts w:cs="Segoe UI"/>
              </w:rPr>
              <w:t xml:space="preserve"> </w:t>
            </w:r>
            <w:r w:rsidRPr="006B2144">
              <w:rPr>
                <w:rFonts w:cs="Segoe UI"/>
              </w:rPr>
              <w:pict>
                <v:shape id="_x0000_i1368" type="#_x0000_t75" style="width:13.2pt;height:13.2pt" filled="t">
                  <v:fill color2="black"/>
                  <v:imagedata r:id="rId43" o:title=""/>
                </v:shape>
              </w:pict>
            </w:r>
          </w:p>
        </w:tc>
      </w:tr>
      <w:tr w:rsidR="0070117A">
        <w:trPr>
          <w:trHeight w:val="1"/>
        </w:trPr>
        <w:tc>
          <w:tcPr>
            <w:tcW w:w="2903" w:type="dxa"/>
            <w:tcBorders>
              <w:left w:val="single" w:sz="8" w:space="0" w:color="000000"/>
              <w:bottom w:val="single" w:sz="8" w:space="0" w:color="000000"/>
              <w:right w:val="single" w:sz="8" w:space="0" w:color="000000"/>
            </w:tcBorders>
            <w:shd w:val="clear" w:color="auto" w:fill="auto"/>
          </w:tcPr>
          <w:p w:rsidR="0070117A" w:rsidRDefault="00C25F6B">
            <w:pPr>
              <w:pStyle w:val="a0"/>
              <w:jc w:val="center"/>
            </w:pPr>
            <w:r w:rsidRPr="006B2144">
              <w:rPr>
                <w:rFonts w:cs="Segoe UI"/>
              </w:rPr>
              <w:pict>
                <v:shape id="_x0000_i1369" type="#_x0000_t75" style="width:13.2pt;height:13.2pt" filled="t">
                  <v:fill color2="black"/>
                  <v:imagedata r:id="rId41" o:title=""/>
                </v:shape>
              </w:pict>
            </w:r>
            <w:r w:rsidR="00C46ADF">
              <w:rPr>
                <w:rFonts w:cs="Segoe UI"/>
              </w:rPr>
              <w:t xml:space="preserve"> </w:t>
            </w:r>
            <w:r w:rsidRPr="006B2144">
              <w:rPr>
                <w:rFonts w:cs="Segoe UI"/>
              </w:rPr>
              <w:pict>
                <v:shape id="_x0000_i1370" type="#_x0000_t75" style="width:13.2pt;height:13.2pt" filled="t">
                  <v:fill color2="black"/>
                  <v:imagedata r:id="rId42" o:title=""/>
                </v:shape>
              </w:pict>
            </w:r>
          </w:p>
        </w:tc>
        <w:tc>
          <w:tcPr>
            <w:tcW w:w="2903" w:type="dxa"/>
            <w:tcBorders>
              <w:bottom w:val="single" w:sz="8" w:space="0" w:color="000000"/>
            </w:tcBorders>
            <w:shd w:val="clear" w:color="auto" w:fill="auto"/>
          </w:tcPr>
          <w:p w:rsidR="0070117A" w:rsidRDefault="00C25F6B">
            <w:pPr>
              <w:pStyle w:val="a0"/>
              <w:jc w:val="center"/>
            </w:pPr>
            <w:r w:rsidRPr="006B2144">
              <w:rPr>
                <w:rFonts w:cs="Segoe UI"/>
              </w:rPr>
              <w:pict>
                <v:shape id="_x0000_i1371" type="#_x0000_t75" style="width:13.2pt;height:13.2pt" filled="t">
                  <v:fill color2="black"/>
                  <v:imagedata r:id="rId40" o:title=""/>
                </v:shape>
              </w:pict>
            </w:r>
            <w:r w:rsidR="00C46ADF">
              <w:rPr>
                <w:rFonts w:cs="Segoe UI"/>
              </w:rPr>
              <w:t xml:space="preserve"> </w:t>
            </w:r>
            <w:r w:rsidRPr="006B2144">
              <w:rPr>
                <w:rFonts w:cs="Segoe UI"/>
              </w:rPr>
              <w:pict>
                <v:shape id="_x0000_i1372" type="#_x0000_t75" style="width:13.2pt;height:13.2pt" filled="t">
                  <v:fill color2="black"/>
                  <v:imagedata r:id="rId38" o:title=""/>
                </v:shape>
              </w:pict>
            </w:r>
          </w:p>
        </w:tc>
        <w:tc>
          <w:tcPr>
            <w:tcW w:w="2903" w:type="dxa"/>
            <w:tcBorders>
              <w:left w:val="single" w:sz="8" w:space="0" w:color="000000"/>
              <w:bottom w:val="single" w:sz="8" w:space="0" w:color="000000"/>
              <w:right w:val="single" w:sz="8" w:space="0" w:color="000000"/>
            </w:tcBorders>
            <w:shd w:val="clear" w:color="auto" w:fill="auto"/>
          </w:tcPr>
          <w:p w:rsidR="0070117A" w:rsidRDefault="00C25F6B">
            <w:pPr>
              <w:pStyle w:val="a0"/>
              <w:jc w:val="center"/>
            </w:pPr>
            <w:r w:rsidRPr="006B2144">
              <w:rPr>
                <w:rFonts w:cs="Segoe UI"/>
              </w:rPr>
              <w:pict>
                <v:shape id="_x0000_i1373" type="#_x0000_t75" style="width:13.2pt;height:13.2pt" filled="t">
                  <v:fill color2="black"/>
                  <v:imagedata r:id="rId38" o:title=""/>
                </v:shape>
              </w:pict>
            </w:r>
            <w:r w:rsidR="00C46ADF">
              <w:rPr>
                <w:rFonts w:cs="Segoe UI"/>
              </w:rPr>
              <w:t xml:space="preserve"> </w:t>
            </w:r>
            <w:r w:rsidRPr="006B2144">
              <w:rPr>
                <w:rFonts w:cs="Segoe UI"/>
              </w:rPr>
              <w:pict>
                <v:shape id="_x0000_i1374" type="#_x0000_t75" style="width:13.2pt;height:13.2pt" filled="t">
                  <v:fill color2="black"/>
                  <v:imagedata r:id="rId40" o:title=""/>
                </v:shape>
              </w:pict>
            </w:r>
          </w:p>
        </w:tc>
        <w:tc>
          <w:tcPr>
            <w:tcW w:w="2903" w:type="dxa"/>
            <w:tcBorders>
              <w:bottom w:val="single" w:sz="8" w:space="0" w:color="000000"/>
              <w:right w:val="single" w:sz="8" w:space="0" w:color="000000"/>
            </w:tcBorders>
            <w:shd w:val="clear" w:color="auto" w:fill="auto"/>
          </w:tcPr>
          <w:p w:rsidR="0070117A" w:rsidRDefault="00C25F6B">
            <w:pPr>
              <w:pStyle w:val="a0"/>
              <w:jc w:val="center"/>
            </w:pPr>
            <w:r w:rsidRPr="006B2144">
              <w:rPr>
                <w:rFonts w:cs="Segoe UI"/>
              </w:rPr>
              <w:pict>
                <v:shape id="_x0000_i1375" type="#_x0000_t75" style="width:13.2pt;height:13.2pt" filled="t">
                  <v:fill color2="black"/>
                  <v:imagedata r:id="rId42" o:title=""/>
                </v:shape>
              </w:pict>
            </w:r>
            <w:r w:rsidR="00C46ADF">
              <w:rPr>
                <w:rFonts w:cs="Segoe UI"/>
              </w:rPr>
              <w:t xml:space="preserve"> </w:t>
            </w:r>
            <w:r w:rsidRPr="006B2144">
              <w:rPr>
                <w:rFonts w:cs="Segoe UI"/>
              </w:rPr>
              <w:pict>
                <v:shape id="_x0000_i1376" type="#_x0000_t75" style="width:13.2pt;height:13.2pt" filled="t">
                  <v:fill color2="black"/>
                  <v:imagedata r:id="rId41" o:title=""/>
                </v:shape>
              </w:pict>
            </w:r>
          </w:p>
        </w:tc>
      </w:tr>
    </w:tbl>
    <w:p w:rsidR="0070117A" w:rsidRDefault="0070117A">
      <w:pPr>
        <w:pStyle w:val="a0"/>
        <w:rPr>
          <w:rFonts w:cs="Segoe UI"/>
          <w:szCs w:val="32"/>
        </w:rPr>
      </w:pPr>
    </w:p>
    <w:p w:rsidR="0070117A" w:rsidRDefault="00784D62">
      <w:pPr>
        <w:rPr>
          <w:rFonts w:cs="Segoe UI"/>
          <w:szCs w:val="32"/>
        </w:rPr>
      </w:pPr>
      <w:r>
        <w:rPr>
          <w:rFonts w:cs="Segoe UI"/>
          <w:szCs w:val="32"/>
        </w:rPr>
        <w:t>Теперь разделим все функции по нескольким свойствам (еще раз напомню схему модели А на примере ENTP):</w:t>
      </w:r>
    </w:p>
    <w:p w:rsidR="0070117A" w:rsidRDefault="0070117A">
      <w:pPr>
        <w:pStyle w:val="a0"/>
        <w:rPr>
          <w:rFonts w:cs="Segoe UI"/>
          <w:szCs w:val="32"/>
        </w:rPr>
      </w:pPr>
    </w:p>
    <w:tbl>
      <w:tblPr>
        <w:tblW w:w="0" w:type="auto"/>
        <w:tblInd w:w="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tblPr>
      <w:tblGrid>
        <w:gridCol w:w="508"/>
        <w:gridCol w:w="508"/>
        <w:gridCol w:w="416"/>
        <w:gridCol w:w="416"/>
        <w:gridCol w:w="1461"/>
        <w:gridCol w:w="1353"/>
        <w:gridCol w:w="2069"/>
        <w:gridCol w:w="1890"/>
      </w:tblGrid>
      <w:tr w:rsidR="00190DD0" w:rsidTr="00522205">
        <w:trPr>
          <w:trHeight w:hRule="exact" w:val="518"/>
        </w:trPr>
        <w:tc>
          <w:tcPr>
            <w:tcW w:w="0" w:type="auto"/>
            <w:shd w:val="clear" w:color="auto" w:fill="auto"/>
          </w:tcPr>
          <w:p w:rsidR="00190DD0" w:rsidRPr="0070117A" w:rsidRDefault="00190DD0">
            <w:pPr>
              <w:pStyle w:val="a0"/>
              <w:jc w:val="center"/>
              <w:rPr>
                <w:rFonts w:cs="Segoe UI"/>
              </w:rPr>
            </w:pPr>
          </w:p>
        </w:tc>
        <w:tc>
          <w:tcPr>
            <w:tcW w:w="0" w:type="auto"/>
            <w:shd w:val="clear" w:color="auto" w:fill="auto"/>
          </w:tcPr>
          <w:p w:rsidR="00190DD0" w:rsidRPr="0070117A" w:rsidRDefault="00190DD0">
            <w:pPr>
              <w:pStyle w:val="a0"/>
              <w:jc w:val="center"/>
              <w:rPr>
                <w:rFonts w:cs="Segoe UI"/>
                <w:highlight w:val="yellow"/>
              </w:rPr>
            </w:pPr>
          </w:p>
        </w:tc>
        <w:tc>
          <w:tcPr>
            <w:tcW w:w="0" w:type="auto"/>
            <w:shd w:val="clear" w:color="auto" w:fill="auto"/>
          </w:tcPr>
          <w:p w:rsidR="00190DD0" w:rsidRDefault="00190DD0">
            <w:pPr>
              <w:pStyle w:val="a0"/>
              <w:jc w:val="center"/>
              <w:rPr>
                <w:rFonts w:cs="Segoe UI"/>
              </w:rPr>
            </w:pPr>
          </w:p>
        </w:tc>
        <w:tc>
          <w:tcPr>
            <w:tcW w:w="0" w:type="auto"/>
            <w:shd w:val="clear" w:color="auto" w:fill="auto"/>
          </w:tcPr>
          <w:p w:rsidR="00190DD0" w:rsidRDefault="00190DD0">
            <w:pPr>
              <w:pStyle w:val="a0"/>
              <w:jc w:val="center"/>
              <w:rPr>
                <w:rFonts w:cs="Segoe UI"/>
              </w:rPr>
            </w:pPr>
          </w:p>
        </w:tc>
        <w:tc>
          <w:tcPr>
            <w:tcW w:w="0" w:type="auto"/>
            <w:shd w:val="clear" w:color="auto" w:fill="auto"/>
          </w:tcPr>
          <w:p w:rsidR="00190DD0" w:rsidRDefault="00190DD0">
            <w:pPr>
              <w:pStyle w:val="a0"/>
              <w:jc w:val="center"/>
              <w:rPr>
                <w:rFonts w:cs="Segoe UI"/>
              </w:rPr>
            </w:pPr>
          </w:p>
        </w:tc>
        <w:tc>
          <w:tcPr>
            <w:tcW w:w="0" w:type="auto"/>
            <w:shd w:val="clear" w:color="auto" w:fill="auto"/>
          </w:tcPr>
          <w:p w:rsidR="00190DD0" w:rsidRDefault="00190DD0">
            <w:pPr>
              <w:pStyle w:val="a0"/>
              <w:jc w:val="center"/>
              <w:rPr>
                <w:rFonts w:cs="Segoe UI"/>
              </w:rPr>
            </w:pPr>
          </w:p>
        </w:tc>
        <w:tc>
          <w:tcPr>
            <w:tcW w:w="0" w:type="auto"/>
            <w:shd w:val="clear" w:color="auto" w:fill="auto"/>
          </w:tcPr>
          <w:p w:rsidR="00190DD0" w:rsidRDefault="00190DD0">
            <w:pPr>
              <w:pStyle w:val="a0"/>
              <w:jc w:val="center"/>
              <w:rPr>
                <w:rFonts w:cs="Segoe UI"/>
              </w:rPr>
            </w:pPr>
          </w:p>
        </w:tc>
        <w:tc>
          <w:tcPr>
            <w:tcW w:w="0" w:type="auto"/>
            <w:shd w:val="clear" w:color="auto" w:fill="auto"/>
          </w:tcPr>
          <w:p w:rsidR="00190DD0" w:rsidRDefault="00190DD0">
            <w:pPr>
              <w:pStyle w:val="a0"/>
              <w:jc w:val="center"/>
              <w:rPr>
                <w:rFonts w:cs="Segoe UI"/>
              </w:rPr>
            </w:pPr>
          </w:p>
        </w:tc>
      </w:tr>
      <w:tr w:rsidR="00190DD0" w:rsidTr="00522205">
        <w:trPr>
          <w:trHeight w:hRule="exact" w:val="518"/>
        </w:trPr>
        <w:tc>
          <w:tcPr>
            <w:tcW w:w="0" w:type="auto"/>
            <w:shd w:val="clear" w:color="auto" w:fill="auto"/>
          </w:tcPr>
          <w:p w:rsidR="00190DD0" w:rsidRPr="00522205" w:rsidRDefault="00190DD0">
            <w:pPr>
              <w:pStyle w:val="a0"/>
              <w:jc w:val="center"/>
            </w:pPr>
            <w:r w:rsidRPr="006B2144">
              <w:rPr>
                <w:rFonts w:cs="Segoe UI"/>
              </w:rPr>
              <w:pict>
                <v:shape id="_x0000_i1708" type="#_x0000_t75" style="width:13.2pt;height:13.2pt" filled="t">
                  <v:fill color2="black"/>
                  <v:imagedata r:id="rId45" o:title=""/>
                </v:shape>
              </w:pict>
            </w:r>
            <w:r w:rsidRPr="00522205">
              <w:rPr>
                <w:rFonts w:cs="Segoe UI"/>
              </w:rPr>
              <w:t>*</w:t>
            </w:r>
          </w:p>
        </w:tc>
        <w:tc>
          <w:tcPr>
            <w:tcW w:w="0" w:type="auto"/>
            <w:shd w:val="clear" w:color="auto" w:fill="auto"/>
          </w:tcPr>
          <w:p w:rsidR="00190DD0" w:rsidRPr="00522205" w:rsidRDefault="00190DD0">
            <w:pPr>
              <w:pStyle w:val="a0"/>
              <w:jc w:val="center"/>
            </w:pPr>
            <w:r w:rsidRPr="006B2144">
              <w:rPr>
                <w:rFonts w:cs="Segoe UI"/>
              </w:rPr>
              <w:pict>
                <v:shape id="_x0000_i1709" type="#_x0000_t75" style="width:13.2pt;height:13.2pt" filled="t">
                  <v:fill color2="black"/>
                  <v:imagedata r:id="rId42" o:title=""/>
                </v:shape>
              </w:pict>
            </w:r>
          </w:p>
        </w:tc>
        <w:tc>
          <w:tcPr>
            <w:tcW w:w="0" w:type="auto"/>
            <w:shd w:val="clear" w:color="auto" w:fill="auto"/>
          </w:tcPr>
          <w:p w:rsidR="00190DD0" w:rsidRDefault="00190DD0">
            <w:pPr>
              <w:pStyle w:val="a0"/>
              <w:jc w:val="center"/>
            </w:pPr>
            <w:r>
              <w:rPr>
                <w:rFonts w:cs="Segoe UI"/>
              </w:rPr>
              <w:t>1*</w:t>
            </w:r>
          </w:p>
        </w:tc>
        <w:tc>
          <w:tcPr>
            <w:tcW w:w="0" w:type="auto"/>
            <w:shd w:val="clear" w:color="auto" w:fill="auto"/>
          </w:tcPr>
          <w:p w:rsidR="00190DD0" w:rsidRDefault="00190DD0">
            <w:pPr>
              <w:pStyle w:val="a0"/>
              <w:jc w:val="center"/>
            </w:pPr>
            <w:r>
              <w:rPr>
                <w:rFonts w:cs="Segoe UI"/>
              </w:rPr>
              <w:t>2</w:t>
            </w:r>
          </w:p>
        </w:tc>
        <w:tc>
          <w:tcPr>
            <w:tcW w:w="0" w:type="auto"/>
            <w:shd w:val="clear" w:color="auto" w:fill="auto"/>
          </w:tcPr>
          <w:p w:rsidR="00190DD0" w:rsidRDefault="00190DD0">
            <w:pPr>
              <w:pStyle w:val="a0"/>
              <w:jc w:val="center"/>
            </w:pPr>
            <w:r>
              <w:rPr>
                <w:rFonts w:cs="Segoe UI"/>
              </w:rPr>
              <w:t>Эго</w:t>
            </w:r>
          </w:p>
        </w:tc>
        <w:tc>
          <w:tcPr>
            <w:tcW w:w="0" w:type="auto"/>
            <w:shd w:val="clear" w:color="auto" w:fill="auto"/>
          </w:tcPr>
          <w:p w:rsidR="00190DD0" w:rsidRDefault="00190DD0">
            <w:pPr>
              <w:pStyle w:val="a0"/>
              <w:jc w:val="center"/>
            </w:pPr>
            <w:r>
              <w:rPr>
                <w:rFonts w:cs="Segoe UI"/>
              </w:rPr>
              <w:t>сильные</w:t>
            </w:r>
          </w:p>
        </w:tc>
        <w:tc>
          <w:tcPr>
            <w:tcW w:w="0" w:type="auto"/>
            <w:shd w:val="clear" w:color="auto" w:fill="auto"/>
          </w:tcPr>
          <w:p w:rsidR="00190DD0" w:rsidRDefault="00190DD0">
            <w:pPr>
              <w:pStyle w:val="a0"/>
              <w:jc w:val="center"/>
            </w:pPr>
            <w:r>
              <w:rPr>
                <w:rFonts w:cs="Segoe UI"/>
              </w:rPr>
              <w:t>ценностные</w:t>
            </w:r>
          </w:p>
        </w:tc>
        <w:tc>
          <w:tcPr>
            <w:tcW w:w="0" w:type="auto"/>
            <w:shd w:val="clear" w:color="auto" w:fill="auto"/>
          </w:tcPr>
          <w:p w:rsidR="00190DD0" w:rsidRDefault="00190DD0">
            <w:pPr>
              <w:pStyle w:val="a0"/>
              <w:jc w:val="center"/>
            </w:pPr>
            <w:r>
              <w:rPr>
                <w:rFonts w:cs="Segoe UI"/>
              </w:rPr>
              <w:t>ментальные</w:t>
            </w:r>
          </w:p>
        </w:tc>
      </w:tr>
      <w:tr w:rsidR="00190DD0" w:rsidTr="00522205">
        <w:trPr>
          <w:trHeight w:hRule="exact" w:val="518"/>
        </w:trPr>
        <w:tc>
          <w:tcPr>
            <w:tcW w:w="0" w:type="auto"/>
            <w:shd w:val="clear" w:color="auto" w:fill="auto"/>
          </w:tcPr>
          <w:p w:rsidR="00190DD0" w:rsidRPr="00522205" w:rsidRDefault="00190DD0">
            <w:pPr>
              <w:pStyle w:val="a0"/>
              <w:jc w:val="center"/>
            </w:pPr>
            <w:r w:rsidRPr="006B2144">
              <w:rPr>
                <w:rFonts w:cs="Segoe UI"/>
              </w:rPr>
              <w:pict>
                <v:shape id="_x0000_i1710" type="#_x0000_t75" style="width:13.2pt;height:13.2pt" filled="t">
                  <v:fill color2="black"/>
                  <v:imagedata r:id="rId43" o:title=""/>
                </v:shape>
              </w:pict>
            </w:r>
          </w:p>
        </w:tc>
        <w:tc>
          <w:tcPr>
            <w:tcW w:w="0" w:type="auto"/>
            <w:shd w:val="clear" w:color="auto" w:fill="auto"/>
          </w:tcPr>
          <w:p w:rsidR="00190DD0" w:rsidRPr="00522205" w:rsidRDefault="00190DD0">
            <w:pPr>
              <w:pStyle w:val="a0"/>
              <w:jc w:val="center"/>
            </w:pPr>
            <w:r w:rsidRPr="006B2144">
              <w:rPr>
                <w:rFonts w:cs="Segoe UI"/>
              </w:rPr>
              <w:pict>
                <v:shape id="_x0000_i1711" type="#_x0000_t75" style="width:13.2pt;height:13.2pt" filled="t">
                  <v:fill color2="black"/>
                  <v:imagedata r:id="rId41" o:title=""/>
                </v:shape>
              </w:pict>
            </w:r>
            <w:r w:rsidRPr="00522205">
              <w:rPr>
                <w:rFonts w:cs="Segoe UI"/>
              </w:rPr>
              <w:t>*</w:t>
            </w:r>
          </w:p>
        </w:tc>
        <w:tc>
          <w:tcPr>
            <w:tcW w:w="0" w:type="auto"/>
            <w:shd w:val="clear" w:color="auto" w:fill="auto"/>
          </w:tcPr>
          <w:p w:rsidR="00190DD0" w:rsidRDefault="00190DD0">
            <w:pPr>
              <w:pStyle w:val="a0"/>
              <w:jc w:val="center"/>
            </w:pPr>
            <w:r>
              <w:rPr>
                <w:rFonts w:cs="Segoe UI"/>
              </w:rPr>
              <w:t>4</w:t>
            </w:r>
          </w:p>
        </w:tc>
        <w:tc>
          <w:tcPr>
            <w:tcW w:w="0" w:type="auto"/>
            <w:shd w:val="clear" w:color="auto" w:fill="auto"/>
          </w:tcPr>
          <w:p w:rsidR="00190DD0" w:rsidRDefault="00190DD0">
            <w:pPr>
              <w:pStyle w:val="a0"/>
              <w:jc w:val="center"/>
            </w:pPr>
            <w:r>
              <w:rPr>
                <w:rFonts w:cs="Segoe UI"/>
              </w:rPr>
              <w:t>3*</w:t>
            </w:r>
          </w:p>
        </w:tc>
        <w:tc>
          <w:tcPr>
            <w:tcW w:w="0" w:type="auto"/>
            <w:shd w:val="clear" w:color="auto" w:fill="auto"/>
          </w:tcPr>
          <w:p w:rsidR="00190DD0" w:rsidRDefault="00190DD0">
            <w:pPr>
              <w:pStyle w:val="a0"/>
              <w:jc w:val="center"/>
            </w:pPr>
            <w:r>
              <w:rPr>
                <w:rFonts w:cs="Segoe UI"/>
              </w:rPr>
              <w:t>Суперэго</w:t>
            </w:r>
          </w:p>
        </w:tc>
        <w:tc>
          <w:tcPr>
            <w:tcW w:w="0" w:type="auto"/>
            <w:shd w:val="clear" w:color="auto" w:fill="auto"/>
          </w:tcPr>
          <w:p w:rsidR="00190DD0" w:rsidRDefault="00190DD0">
            <w:pPr>
              <w:pStyle w:val="a0"/>
              <w:jc w:val="center"/>
            </w:pPr>
            <w:r>
              <w:rPr>
                <w:rFonts w:cs="Segoe UI"/>
              </w:rPr>
              <w:t>слабые</w:t>
            </w:r>
          </w:p>
        </w:tc>
        <w:tc>
          <w:tcPr>
            <w:tcW w:w="0" w:type="auto"/>
            <w:shd w:val="clear" w:color="auto" w:fill="auto"/>
          </w:tcPr>
          <w:p w:rsidR="00190DD0" w:rsidRDefault="00190DD0">
            <w:pPr>
              <w:pStyle w:val="a0"/>
              <w:jc w:val="center"/>
            </w:pPr>
            <w:r>
              <w:rPr>
                <w:rFonts w:cs="Segoe UI"/>
              </w:rPr>
              <w:t>вытесненные</w:t>
            </w:r>
          </w:p>
        </w:tc>
        <w:tc>
          <w:tcPr>
            <w:tcW w:w="0" w:type="auto"/>
            <w:shd w:val="clear" w:color="auto" w:fill="auto"/>
          </w:tcPr>
          <w:p w:rsidR="00190DD0" w:rsidRDefault="00190DD0">
            <w:pPr>
              <w:pStyle w:val="a0"/>
              <w:jc w:val="center"/>
            </w:pPr>
            <w:r>
              <w:rPr>
                <w:rFonts w:cs="Segoe UI"/>
              </w:rPr>
              <w:t>ментальные</w:t>
            </w:r>
          </w:p>
        </w:tc>
      </w:tr>
      <w:tr w:rsidR="00190DD0" w:rsidTr="00522205">
        <w:trPr>
          <w:trHeight w:hRule="exact" w:val="518"/>
        </w:trPr>
        <w:tc>
          <w:tcPr>
            <w:tcW w:w="0" w:type="auto"/>
            <w:shd w:val="clear" w:color="auto" w:fill="auto"/>
          </w:tcPr>
          <w:p w:rsidR="00190DD0" w:rsidRPr="00522205" w:rsidRDefault="00190DD0">
            <w:pPr>
              <w:pStyle w:val="a0"/>
              <w:jc w:val="center"/>
            </w:pPr>
            <w:r w:rsidRPr="006B2144">
              <w:rPr>
                <w:rFonts w:cs="Segoe UI"/>
              </w:rPr>
              <w:pict>
                <v:shape id="_x0000_i1712" type="#_x0000_t75" style="width:13.2pt;height:13.2pt" filled="t">
                  <v:fill color2="black"/>
                  <v:imagedata r:id="rId39" o:title=""/>
                </v:shape>
              </w:pict>
            </w:r>
          </w:p>
        </w:tc>
        <w:tc>
          <w:tcPr>
            <w:tcW w:w="0" w:type="auto"/>
            <w:shd w:val="clear" w:color="auto" w:fill="auto"/>
          </w:tcPr>
          <w:p w:rsidR="00190DD0" w:rsidRPr="00522205" w:rsidRDefault="00190DD0">
            <w:pPr>
              <w:pStyle w:val="a0"/>
              <w:jc w:val="center"/>
            </w:pPr>
            <w:r w:rsidRPr="006B2144">
              <w:rPr>
                <w:rFonts w:cs="Segoe UI"/>
              </w:rPr>
              <w:pict>
                <v:shape id="_x0000_i1713" type="#_x0000_t75" style="width:13.2pt;height:13.2pt" filled="t">
                  <v:fill color2="black"/>
                  <v:imagedata r:id="rId38" o:title=""/>
                </v:shape>
              </w:pict>
            </w:r>
            <w:r w:rsidRPr="00522205">
              <w:rPr>
                <w:rFonts w:cs="Segoe UI"/>
              </w:rPr>
              <w:t>*</w:t>
            </w:r>
          </w:p>
        </w:tc>
        <w:tc>
          <w:tcPr>
            <w:tcW w:w="0" w:type="auto"/>
            <w:shd w:val="clear" w:color="auto" w:fill="auto"/>
          </w:tcPr>
          <w:p w:rsidR="00190DD0" w:rsidRDefault="00190DD0">
            <w:pPr>
              <w:pStyle w:val="a0"/>
              <w:jc w:val="center"/>
            </w:pPr>
            <w:r>
              <w:rPr>
                <w:rFonts w:cs="Segoe UI"/>
              </w:rPr>
              <w:t>5</w:t>
            </w:r>
          </w:p>
        </w:tc>
        <w:tc>
          <w:tcPr>
            <w:tcW w:w="0" w:type="auto"/>
            <w:shd w:val="clear" w:color="auto" w:fill="auto"/>
          </w:tcPr>
          <w:p w:rsidR="00190DD0" w:rsidRDefault="00190DD0">
            <w:pPr>
              <w:pStyle w:val="a0"/>
              <w:jc w:val="center"/>
            </w:pPr>
            <w:r>
              <w:rPr>
                <w:rFonts w:cs="Segoe UI"/>
              </w:rPr>
              <w:t>6*</w:t>
            </w:r>
          </w:p>
        </w:tc>
        <w:tc>
          <w:tcPr>
            <w:tcW w:w="0" w:type="auto"/>
            <w:shd w:val="clear" w:color="auto" w:fill="auto"/>
          </w:tcPr>
          <w:p w:rsidR="00190DD0" w:rsidRDefault="00190DD0">
            <w:pPr>
              <w:pStyle w:val="a0"/>
              <w:jc w:val="center"/>
            </w:pPr>
            <w:r>
              <w:rPr>
                <w:rFonts w:cs="Segoe UI"/>
              </w:rPr>
              <w:t>СуперИд</w:t>
            </w:r>
          </w:p>
        </w:tc>
        <w:tc>
          <w:tcPr>
            <w:tcW w:w="0" w:type="auto"/>
            <w:shd w:val="clear" w:color="auto" w:fill="auto"/>
          </w:tcPr>
          <w:p w:rsidR="00190DD0" w:rsidRDefault="00190DD0">
            <w:pPr>
              <w:pStyle w:val="a0"/>
              <w:jc w:val="center"/>
            </w:pPr>
            <w:r>
              <w:rPr>
                <w:rFonts w:cs="Segoe UI"/>
              </w:rPr>
              <w:t>слабые</w:t>
            </w:r>
          </w:p>
        </w:tc>
        <w:tc>
          <w:tcPr>
            <w:tcW w:w="0" w:type="auto"/>
            <w:shd w:val="clear" w:color="auto" w:fill="auto"/>
          </w:tcPr>
          <w:p w:rsidR="00190DD0" w:rsidRDefault="00190DD0">
            <w:pPr>
              <w:pStyle w:val="a0"/>
              <w:jc w:val="center"/>
            </w:pPr>
            <w:r>
              <w:rPr>
                <w:rFonts w:cs="Segoe UI"/>
              </w:rPr>
              <w:t>ценностные</w:t>
            </w:r>
          </w:p>
        </w:tc>
        <w:tc>
          <w:tcPr>
            <w:tcW w:w="0" w:type="auto"/>
            <w:shd w:val="clear" w:color="auto" w:fill="auto"/>
          </w:tcPr>
          <w:p w:rsidR="00190DD0" w:rsidRDefault="00190DD0">
            <w:pPr>
              <w:pStyle w:val="a0"/>
              <w:jc w:val="center"/>
            </w:pPr>
            <w:r>
              <w:rPr>
                <w:rFonts w:cs="Segoe UI"/>
              </w:rPr>
              <w:t>витальные</w:t>
            </w:r>
          </w:p>
        </w:tc>
      </w:tr>
      <w:tr w:rsidR="00190DD0" w:rsidTr="00522205">
        <w:trPr>
          <w:trHeight w:hRule="exact" w:val="518"/>
        </w:trPr>
        <w:tc>
          <w:tcPr>
            <w:tcW w:w="0" w:type="auto"/>
            <w:shd w:val="clear" w:color="auto" w:fill="auto"/>
          </w:tcPr>
          <w:p w:rsidR="00190DD0" w:rsidRPr="00522205" w:rsidRDefault="00190DD0">
            <w:pPr>
              <w:pStyle w:val="a0"/>
              <w:jc w:val="center"/>
            </w:pPr>
            <w:r w:rsidRPr="006B2144">
              <w:rPr>
                <w:rFonts w:cs="Segoe UI"/>
              </w:rPr>
              <w:pict>
                <v:shape id="_x0000_i1714" type="#_x0000_t75" style="width:13.2pt;height:13.2pt" filled="t">
                  <v:fill color2="black"/>
                  <v:imagedata r:id="rId44" o:title=""/>
                </v:shape>
              </w:pict>
            </w:r>
            <w:r w:rsidRPr="00522205">
              <w:rPr>
                <w:rFonts w:cs="Segoe UI"/>
              </w:rPr>
              <w:t>*</w:t>
            </w:r>
          </w:p>
        </w:tc>
        <w:tc>
          <w:tcPr>
            <w:tcW w:w="0" w:type="auto"/>
            <w:shd w:val="clear" w:color="auto" w:fill="auto"/>
          </w:tcPr>
          <w:p w:rsidR="00190DD0" w:rsidRPr="00522205" w:rsidRDefault="00190DD0">
            <w:pPr>
              <w:pStyle w:val="a0"/>
              <w:jc w:val="center"/>
            </w:pPr>
            <w:r w:rsidRPr="006B2144">
              <w:rPr>
                <w:rFonts w:cs="Segoe UI"/>
              </w:rPr>
              <w:pict>
                <v:shape id="_x0000_i1715" type="#_x0000_t75" style="width:13.2pt;height:13.2pt" filled="t">
                  <v:fill color2="black"/>
                  <v:imagedata r:id="rId40" o:title=""/>
                </v:shape>
              </w:pict>
            </w:r>
          </w:p>
        </w:tc>
        <w:tc>
          <w:tcPr>
            <w:tcW w:w="0" w:type="auto"/>
            <w:shd w:val="clear" w:color="auto" w:fill="auto"/>
          </w:tcPr>
          <w:p w:rsidR="00190DD0" w:rsidRDefault="00190DD0">
            <w:pPr>
              <w:pStyle w:val="a0"/>
              <w:jc w:val="center"/>
            </w:pPr>
            <w:r>
              <w:rPr>
                <w:rFonts w:cs="Segoe UI"/>
              </w:rPr>
              <w:t>8*</w:t>
            </w:r>
          </w:p>
        </w:tc>
        <w:tc>
          <w:tcPr>
            <w:tcW w:w="0" w:type="auto"/>
            <w:shd w:val="clear" w:color="auto" w:fill="auto"/>
          </w:tcPr>
          <w:p w:rsidR="00190DD0" w:rsidRDefault="00190DD0">
            <w:pPr>
              <w:pStyle w:val="a0"/>
              <w:jc w:val="center"/>
            </w:pPr>
            <w:r>
              <w:rPr>
                <w:rFonts w:cs="Segoe UI"/>
              </w:rPr>
              <w:t>7</w:t>
            </w:r>
          </w:p>
        </w:tc>
        <w:tc>
          <w:tcPr>
            <w:tcW w:w="0" w:type="auto"/>
            <w:shd w:val="clear" w:color="auto" w:fill="auto"/>
          </w:tcPr>
          <w:p w:rsidR="00190DD0" w:rsidRDefault="00190DD0">
            <w:pPr>
              <w:pStyle w:val="a0"/>
              <w:jc w:val="center"/>
            </w:pPr>
            <w:r>
              <w:rPr>
                <w:rFonts w:cs="Segoe UI"/>
              </w:rPr>
              <w:t>Ид</w:t>
            </w:r>
          </w:p>
        </w:tc>
        <w:tc>
          <w:tcPr>
            <w:tcW w:w="0" w:type="auto"/>
            <w:shd w:val="clear" w:color="auto" w:fill="auto"/>
          </w:tcPr>
          <w:p w:rsidR="00190DD0" w:rsidRDefault="00190DD0">
            <w:pPr>
              <w:pStyle w:val="a0"/>
              <w:jc w:val="center"/>
            </w:pPr>
            <w:r>
              <w:rPr>
                <w:rFonts w:cs="Segoe UI"/>
              </w:rPr>
              <w:t>сильные</w:t>
            </w:r>
          </w:p>
        </w:tc>
        <w:tc>
          <w:tcPr>
            <w:tcW w:w="0" w:type="auto"/>
            <w:shd w:val="clear" w:color="auto" w:fill="auto"/>
          </w:tcPr>
          <w:p w:rsidR="00190DD0" w:rsidRDefault="00190DD0">
            <w:pPr>
              <w:pStyle w:val="a0"/>
              <w:jc w:val="center"/>
            </w:pPr>
            <w:r>
              <w:rPr>
                <w:rFonts w:cs="Segoe UI"/>
              </w:rPr>
              <w:t>вытесненные</w:t>
            </w:r>
          </w:p>
        </w:tc>
        <w:tc>
          <w:tcPr>
            <w:tcW w:w="0" w:type="auto"/>
            <w:shd w:val="clear" w:color="auto" w:fill="auto"/>
          </w:tcPr>
          <w:p w:rsidR="00190DD0" w:rsidRDefault="00190DD0">
            <w:pPr>
              <w:pStyle w:val="a0"/>
              <w:jc w:val="center"/>
            </w:pPr>
            <w:r>
              <w:rPr>
                <w:rFonts w:cs="Segoe UI"/>
              </w:rPr>
              <w:t>витальные</w:t>
            </w:r>
          </w:p>
        </w:tc>
      </w:tr>
    </w:tbl>
    <w:p w:rsidR="0070117A" w:rsidRDefault="0070117A">
      <w:pPr>
        <w:pStyle w:val="a0"/>
        <w:rPr>
          <w:rFonts w:cs="Segoe UI"/>
        </w:rPr>
      </w:pPr>
    </w:p>
    <w:p w:rsidR="0070117A" w:rsidRPr="00522205" w:rsidRDefault="00522205" w:rsidP="00542EB0">
      <w:pPr>
        <w:pStyle w:val="a0"/>
        <w:rPr>
          <w:rFonts w:cs="Segoe UI"/>
          <w:szCs w:val="32"/>
          <w:highlight w:val="yellow"/>
        </w:rPr>
      </w:pPr>
      <w:r>
        <w:rPr>
          <w:rFonts w:cs="Segoe UI"/>
          <w:szCs w:val="32"/>
        </w:rPr>
        <w:t>* П</w:t>
      </w:r>
      <w:r w:rsidR="00784D62">
        <w:rPr>
          <w:rFonts w:cs="Segoe UI"/>
          <w:szCs w:val="32"/>
        </w:rPr>
        <w:t>овертные функции</w:t>
      </w:r>
      <w:r>
        <w:rPr>
          <w:rFonts w:cs="Segoe UI"/>
          <w:szCs w:val="32"/>
        </w:rPr>
        <w:t>:</w:t>
      </w:r>
      <w:r w:rsidR="00784D62">
        <w:rPr>
          <w:rFonts w:cs="Segoe UI"/>
          <w:szCs w:val="32"/>
        </w:rPr>
        <w:t xml:space="preserve"> </w:t>
      </w:r>
      <w:r>
        <w:rPr>
          <w:rFonts w:cs="Segoe UI"/>
          <w:szCs w:val="32"/>
          <w:lang w:val="en-US"/>
        </w:rPr>
        <w:t>1, 3, 6, 8</w:t>
      </w:r>
    </w:p>
    <w:p w:rsidR="0070117A" w:rsidRPr="00522205" w:rsidRDefault="00522205" w:rsidP="00542EB0">
      <w:pPr>
        <w:pStyle w:val="a0"/>
        <w:rPr>
          <w:rFonts w:cs="Segoe UI"/>
        </w:rPr>
      </w:pPr>
      <w:bookmarkStart w:id="28" w:name="__RefHeading__6581_708004879"/>
      <w:bookmarkEnd w:id="28"/>
      <w:r>
        <w:rPr>
          <w:rFonts w:cs="Segoe UI"/>
          <w:szCs w:val="32"/>
        </w:rPr>
        <w:t>П</w:t>
      </w:r>
      <w:r w:rsidR="00784D62">
        <w:rPr>
          <w:rFonts w:cs="Segoe UI"/>
          <w:szCs w:val="32"/>
        </w:rPr>
        <w:t>ротивовертные функции</w:t>
      </w:r>
      <w:r>
        <w:rPr>
          <w:rFonts w:cs="Segoe UI"/>
          <w:szCs w:val="32"/>
        </w:rPr>
        <w:t>:</w:t>
      </w:r>
      <w:r w:rsidR="00784D62">
        <w:rPr>
          <w:rFonts w:cs="Segoe UI"/>
          <w:szCs w:val="32"/>
        </w:rPr>
        <w:t xml:space="preserve"> </w:t>
      </w:r>
      <w:r>
        <w:rPr>
          <w:rFonts w:cs="Segoe UI"/>
          <w:szCs w:val="32"/>
          <w:lang w:val="en-US"/>
        </w:rPr>
        <w:t>2, 4, 5, 7</w:t>
      </w:r>
    </w:p>
    <w:p w:rsidR="0070117A" w:rsidRDefault="00784D62">
      <w:pPr>
        <w:pStyle w:val="2"/>
        <w:rPr>
          <w:rFonts w:cs="Segoe UI"/>
          <w:sz w:val="32"/>
          <w:szCs w:val="32"/>
        </w:rPr>
      </w:pPr>
      <w:bookmarkStart w:id="29" w:name="__RefHeading__20562_1815419450"/>
      <w:bookmarkEnd w:id="29"/>
      <w:r>
        <w:rPr>
          <w:rFonts w:cs="Segoe UI"/>
        </w:rPr>
        <w:t>2.6 Сильные и слабые функции</w:t>
      </w:r>
    </w:p>
    <w:p w:rsidR="0070117A" w:rsidRDefault="00784D62">
      <w:pPr>
        <w:pStyle w:val="a0"/>
        <w:rPr>
          <w:rFonts w:cs="Segoe UI"/>
          <w:szCs w:val="32"/>
        </w:rPr>
      </w:pPr>
      <w:r>
        <w:rPr>
          <w:rFonts w:cs="Segoe UI"/>
          <w:szCs w:val="32"/>
        </w:rPr>
        <w:t xml:space="preserve">Сперва разделим 8 функций на 4 сильные и 4 слабые. Это деление следует из фундаментального доминирования логики или этики с одной стороны, и сенсорики или интуиции с другой. Сильными будут 1, 2, 7 и 8 функции, а слабыми 3, 4, 5 и 6 функции. У типа ENTP, который логик и интуит сильные это </w:t>
      </w:r>
      <w:r w:rsidR="00C25F6B" w:rsidRPr="006B2144">
        <w:rPr>
          <w:rFonts w:cs="Segoe UI"/>
          <w:szCs w:val="32"/>
        </w:rPr>
        <w:pict>
          <v:shape id="_x0000_i1377" type="#_x0000_t75" style="width:13.2pt;height:13.2pt" filled="t">
            <v:fill color2="black"/>
            <v:imagedata r:id="rId45" o:title=""/>
          </v:shape>
        </w:pict>
      </w:r>
      <w:r>
        <w:rPr>
          <w:rFonts w:cs="Segoe UI"/>
          <w:szCs w:val="32"/>
        </w:rPr>
        <w:t xml:space="preserve">, </w:t>
      </w:r>
      <w:r w:rsidR="00C25F6B" w:rsidRPr="006B2144">
        <w:rPr>
          <w:rFonts w:cs="Segoe UI"/>
          <w:szCs w:val="32"/>
        </w:rPr>
        <w:pict>
          <v:shape id="_x0000_i1378" type="#_x0000_t75" style="width:13.2pt;height:13.2pt" filled="t">
            <v:fill color2="black"/>
            <v:imagedata r:id="rId42" o:title=""/>
          </v:shape>
        </w:pict>
      </w:r>
      <w:r>
        <w:rPr>
          <w:rFonts w:cs="Segoe UI"/>
          <w:szCs w:val="32"/>
        </w:rPr>
        <w:t xml:space="preserve">, </w:t>
      </w:r>
      <w:r w:rsidR="00C25F6B" w:rsidRPr="006B2144">
        <w:rPr>
          <w:rFonts w:cs="Segoe UI"/>
          <w:szCs w:val="32"/>
        </w:rPr>
        <w:pict>
          <v:shape id="_x0000_i1379" type="#_x0000_t75" style="width:13.2pt;height:13.2pt" filled="t">
            <v:fill color2="black"/>
            <v:imagedata r:id="rId40" o:title=""/>
          </v:shape>
        </w:pict>
      </w:r>
      <w:r>
        <w:rPr>
          <w:rFonts w:cs="Segoe UI"/>
          <w:szCs w:val="32"/>
        </w:rPr>
        <w:t xml:space="preserve">, </w:t>
      </w:r>
      <w:r w:rsidR="00C25F6B" w:rsidRPr="006B2144">
        <w:rPr>
          <w:rFonts w:cs="Segoe UI"/>
          <w:szCs w:val="32"/>
        </w:rPr>
        <w:pict>
          <v:shape id="_x0000_i1380" type="#_x0000_t75" style="width:13.2pt;height:13.2pt" filled="t">
            <v:fill color2="black"/>
            <v:imagedata r:id="rId44" o:title=""/>
          </v:shape>
        </w:pict>
      </w:r>
      <w:r>
        <w:rPr>
          <w:rFonts w:cs="Segoe UI"/>
          <w:szCs w:val="32"/>
        </w:rPr>
        <w:t xml:space="preserve">, а слабые это </w:t>
      </w:r>
      <w:r w:rsidR="00C25F6B" w:rsidRPr="006B2144">
        <w:rPr>
          <w:rFonts w:cs="Segoe UI"/>
          <w:szCs w:val="32"/>
        </w:rPr>
        <w:pict>
          <v:shape id="_x0000_i1381" type="#_x0000_t75" style="width:13.2pt;height:13.2pt" filled="t">
            <v:fill color2="black"/>
            <v:imagedata r:id="rId41" o:title=""/>
          </v:shape>
        </w:pict>
      </w:r>
      <w:r>
        <w:rPr>
          <w:rFonts w:cs="Segoe UI"/>
          <w:szCs w:val="32"/>
        </w:rPr>
        <w:t xml:space="preserve">, </w:t>
      </w:r>
      <w:r w:rsidR="00C25F6B" w:rsidRPr="006B2144">
        <w:rPr>
          <w:rFonts w:cs="Segoe UI"/>
          <w:szCs w:val="32"/>
        </w:rPr>
        <w:pict>
          <v:shape id="_x0000_i1382" type="#_x0000_t75" style="width:13.2pt;height:13.2pt" filled="t">
            <v:fill color2="black"/>
            <v:imagedata r:id="rId43" o:title=""/>
          </v:shape>
        </w:pict>
      </w:r>
      <w:r>
        <w:rPr>
          <w:rFonts w:cs="Segoe UI"/>
          <w:szCs w:val="32"/>
        </w:rPr>
        <w:t xml:space="preserve">, </w:t>
      </w:r>
      <w:r w:rsidR="00C25F6B" w:rsidRPr="006B2144">
        <w:rPr>
          <w:rFonts w:cs="Segoe UI"/>
          <w:szCs w:val="32"/>
        </w:rPr>
        <w:pict>
          <v:shape id="_x0000_i1383" type="#_x0000_t75" style="width:13.2pt;height:13.2pt" filled="t">
            <v:fill color2="black"/>
            <v:imagedata r:id="rId39" o:title=""/>
          </v:shape>
        </w:pict>
      </w:r>
      <w:r>
        <w:rPr>
          <w:rFonts w:cs="Segoe UI"/>
          <w:szCs w:val="32"/>
        </w:rPr>
        <w:t xml:space="preserve">, </w:t>
      </w:r>
      <w:r w:rsidR="00C25F6B" w:rsidRPr="006B2144">
        <w:rPr>
          <w:rFonts w:cs="Segoe UI"/>
          <w:szCs w:val="32"/>
        </w:rPr>
        <w:pict>
          <v:shape id="_x0000_i1384" type="#_x0000_t75" style="width:13.2pt;height:13.2pt" filled="t">
            <v:fill color2="black"/>
            <v:imagedata r:id="rId38" o:title=""/>
          </v:shape>
        </w:pict>
      </w:r>
      <w:r>
        <w:rPr>
          <w:rFonts w:cs="Segoe UI"/>
          <w:szCs w:val="32"/>
        </w:rPr>
        <w:t>. Выделение сильных и слабых функций эквивалентно определению кто есть тип: логик или этик, интуит или сенсорик.</w:t>
      </w:r>
    </w:p>
    <w:p w:rsidR="0070117A" w:rsidRDefault="0070117A">
      <w:pPr>
        <w:pStyle w:val="a0"/>
        <w:rPr>
          <w:rFonts w:cs="Segoe UI"/>
          <w:szCs w:val="32"/>
        </w:rPr>
      </w:pPr>
    </w:p>
    <w:p w:rsidR="0070117A" w:rsidRDefault="00784D62">
      <w:pPr>
        <w:pStyle w:val="a0"/>
        <w:rPr>
          <w:rFonts w:cs="Segoe UI"/>
          <w:szCs w:val="32"/>
        </w:rPr>
      </w:pPr>
      <w:r>
        <w:rPr>
          <w:rFonts w:cs="Segoe UI"/>
          <w:szCs w:val="32"/>
        </w:rPr>
        <w:lastRenderedPageBreak/>
        <w:t xml:space="preserve">Сильные функции думают и решают свои задачи компетентно, хорошо, уверенно, быстро, легко. В противовес этому, слабые функции, как правило, менее компетентны, работают медленно, неуверенно и требуют гораздо больше усилий. Так же есть мнение </w:t>
      </w:r>
      <w:r w:rsidRPr="00295925">
        <w:rPr>
          <w:rFonts w:cs="Segoe UI"/>
          <w:szCs w:val="32"/>
        </w:rPr>
        <w:t>[</w:t>
      </w:r>
      <w:hyperlink r:id="rId47" w:history="1">
        <w:r>
          <w:rPr>
            <w:rStyle w:val="a7"/>
            <w:rFonts w:cs="Segoe UI"/>
            <w:szCs w:val="32"/>
          </w:rPr>
          <w:t>36</w:t>
        </w:r>
      </w:hyperlink>
      <w:r w:rsidRPr="00295925">
        <w:rPr>
          <w:rFonts w:cs="Segoe UI"/>
          <w:szCs w:val="32"/>
        </w:rPr>
        <w:t>]</w:t>
      </w:r>
      <w:r>
        <w:rPr>
          <w:rFonts w:cs="Segoe UI"/>
          <w:szCs w:val="32"/>
        </w:rPr>
        <w:t xml:space="preserve">, что </w:t>
      </w:r>
      <w:r w:rsidRPr="00295925">
        <w:rPr>
          <w:rFonts w:cs="Segoe UI"/>
          <w:szCs w:val="32"/>
        </w:rPr>
        <w:t>(</w:t>
      </w:r>
      <w:r>
        <w:rPr>
          <w:rFonts w:cs="Segoe UI"/>
          <w:szCs w:val="32"/>
          <w:lang w:val="en-US"/>
        </w:rPr>
        <w:t>a</w:t>
      </w:r>
      <w:r w:rsidRPr="00295925">
        <w:rPr>
          <w:rFonts w:cs="Segoe UI"/>
          <w:szCs w:val="32"/>
        </w:rPr>
        <w:t xml:space="preserve">) </w:t>
      </w:r>
      <w:r>
        <w:rPr>
          <w:rFonts w:cs="Segoe UI"/>
          <w:szCs w:val="32"/>
        </w:rPr>
        <w:t xml:space="preserve">сильные функции более выносливые, т .е. способны работать дольше на том же уровне качества без </w:t>
      </w:r>
      <w:r w:rsidRPr="00295925">
        <w:rPr>
          <w:rFonts w:cs="Segoe UI"/>
          <w:szCs w:val="32"/>
        </w:rPr>
        <w:t xml:space="preserve">перенапряжения, </w:t>
      </w:r>
      <w:r>
        <w:rPr>
          <w:rFonts w:cs="Segoe UI"/>
          <w:szCs w:val="32"/>
        </w:rPr>
        <w:t xml:space="preserve">(б) сильные функции «устойчивы к помехам», т. е. способны игнорировать отвлекающие и мешающие факторы в своей работе, работать качественно не смотря на них. Слабые же функции не выносливые и не устойчивые к помехам. Лучше всего сравнивать между собой функции одного человека, ибо мы не знаем, что роднит сильные и слабые функции разных людей. Но все же можно сделать </w:t>
      </w:r>
      <w:r>
        <w:rPr>
          <w:rFonts w:cs="Segoe UI"/>
          <w:b/>
          <w:bCs/>
          <w:szCs w:val="32"/>
        </w:rPr>
        <w:t>предположение</w:t>
      </w:r>
      <w:r>
        <w:rPr>
          <w:rFonts w:cs="Segoe UI"/>
          <w:szCs w:val="32"/>
        </w:rPr>
        <w:t xml:space="preserve"> о том, что в силу своей слабости, слабые функции всех людей будут склонны к стереотипности в своей работе: доверять больше либо своему не обобщенному опыту, либо мнениям других людей, а вырабатывать новое мнение по незнакомому вопросу, не вписывая в уже известные шаблоны, им затруднительно (но не факт, что невозможно). Ибо для того, чтобы уйти от стереотипности нужно думать своей головой, а это, бывает, не простая задача даже для сильных функций, не говоря уже про слабые. В противовес слабым функциям, сильным функциям «думание своей головой» дается гораздо легче и они способны к адекватному восприятию нового, обобщению опыта и легко отходят от шаблонов. Под шаблонами я здесь подразумеваю не обоснованное мнение, которое крайне трудно поколебать без аргументов — оно может быть свойственно и сильным функциям, а привычки делать и думать определенным образом, которые для своего изменения требуют от слабых функций гораздо большего напряжения, чем от сильных.</w:t>
      </w:r>
    </w:p>
    <w:p w:rsidR="0070117A" w:rsidRDefault="0070117A">
      <w:pPr>
        <w:pStyle w:val="a0"/>
        <w:rPr>
          <w:rFonts w:cs="Segoe UI"/>
          <w:szCs w:val="32"/>
        </w:rPr>
      </w:pPr>
    </w:p>
    <w:p w:rsidR="0070117A" w:rsidRDefault="00784D62">
      <w:pPr>
        <w:pStyle w:val="a0"/>
        <w:rPr>
          <w:rFonts w:cs="Segoe UI"/>
          <w:szCs w:val="32"/>
        </w:rPr>
      </w:pPr>
      <w:r>
        <w:rPr>
          <w:rFonts w:cs="Segoe UI"/>
          <w:szCs w:val="32"/>
        </w:rPr>
        <w:t>Я ни в коем случае не хочу сказать, что человек по слабым функциям не в состоянии думать сам — это очень сильное утверждение, которое требует серьезного доказательства. На мой взгляд, оно и вряд ли справедливо. Я ограничиваю дело лишь степенью легкости, с которой тип может самостоятельно и не стереотипно думать по сильным и по слабым функциям.</w:t>
      </w:r>
    </w:p>
    <w:p w:rsidR="0070117A" w:rsidRDefault="0070117A">
      <w:pPr>
        <w:pStyle w:val="a0"/>
        <w:rPr>
          <w:rFonts w:cs="Segoe UI"/>
          <w:szCs w:val="32"/>
        </w:rPr>
      </w:pPr>
    </w:p>
    <w:p w:rsidR="0070117A" w:rsidRDefault="00784D62">
      <w:pPr>
        <w:pStyle w:val="a0"/>
        <w:rPr>
          <w:rFonts w:cs="Segoe UI"/>
        </w:rPr>
      </w:pPr>
      <w:r>
        <w:rPr>
          <w:rFonts w:cs="Segoe UI"/>
          <w:szCs w:val="32"/>
        </w:rPr>
        <w:t xml:space="preserve">Так же стоит отметить, что контраст между сильными и слабыми функциями может в некоторых случаях быть не таким значительным. Есть предположение, основанное на результате работы </w:t>
      </w:r>
      <w:r w:rsidRPr="00295925">
        <w:rPr>
          <w:rFonts w:cs="Segoe UI"/>
          <w:szCs w:val="32"/>
        </w:rPr>
        <w:t>[</w:t>
      </w:r>
      <w:hyperlink r:id="rId48" w:history="1">
        <w:r w:rsidRPr="00295925">
          <w:rPr>
            <w:rStyle w:val="a7"/>
            <w:rFonts w:cs="Segoe UI"/>
            <w:szCs w:val="32"/>
          </w:rPr>
          <w:t>12</w:t>
        </w:r>
      </w:hyperlink>
      <w:r w:rsidRPr="00295925">
        <w:rPr>
          <w:rFonts w:cs="Segoe UI"/>
          <w:szCs w:val="32"/>
        </w:rPr>
        <w:t xml:space="preserve">]: </w:t>
      </w:r>
      <w:r>
        <w:rPr>
          <w:rFonts w:cs="Segoe UI"/>
          <w:szCs w:val="32"/>
        </w:rPr>
        <w:t xml:space="preserve">что относительное ослабление сильной функции и усиление слабой происходит одновременно. Функции, при этом, берутся одинаковой вертности и нальности (подробнее о таких парах в главе </w:t>
      </w:r>
      <w:r w:rsidR="006B2144">
        <w:rPr>
          <w:rFonts w:cs="Segoe UI"/>
          <w:color w:val="0000FF"/>
          <w:szCs w:val="32"/>
          <w:u w:val="single"/>
        </w:rPr>
        <w:fldChar w:fldCharType="begin"/>
      </w:r>
      <w:r>
        <w:rPr>
          <w:rFonts w:cs="Segoe UI"/>
          <w:color w:val="0000FF"/>
          <w:szCs w:val="32"/>
          <w:u w:val="single"/>
        </w:rPr>
        <w:instrText xml:space="preserve"> REF __RefHeading__23801_789069325 \h </w:instrText>
      </w:r>
      <w:r w:rsidR="006B2144">
        <w:rPr>
          <w:rFonts w:cs="Segoe UI"/>
          <w:color w:val="0000FF"/>
          <w:szCs w:val="32"/>
          <w:u w:val="single"/>
        </w:rPr>
      </w:r>
      <w:r w:rsidR="006B2144">
        <w:rPr>
          <w:rFonts w:cs="Segoe UI"/>
          <w:color w:val="0000FF"/>
          <w:szCs w:val="32"/>
          <w:u w:val="single"/>
        </w:rPr>
        <w:fldChar w:fldCharType="separate"/>
      </w:r>
      <w:r>
        <w:rPr>
          <w:rFonts w:cs="Segoe UI"/>
          <w:color w:val="0000FF"/>
          <w:szCs w:val="32"/>
          <w:u w:val="single"/>
        </w:rPr>
        <w:t>1.12 Гомовертно-гомональные пары функций</w:t>
      </w:r>
      <w:r w:rsidR="006B2144">
        <w:rPr>
          <w:rFonts w:cs="Segoe UI"/>
          <w:color w:val="0000FF"/>
          <w:szCs w:val="32"/>
          <w:u w:val="single"/>
        </w:rPr>
        <w:fldChar w:fldCharType="end"/>
      </w:r>
      <w:r>
        <w:rPr>
          <w:rFonts w:cs="Segoe UI"/>
          <w:szCs w:val="32"/>
        </w:rPr>
        <w:t xml:space="preserve">). В таких </w:t>
      </w:r>
      <w:r>
        <w:rPr>
          <w:rFonts w:cs="Segoe UI"/>
          <w:szCs w:val="32"/>
        </w:rPr>
        <w:lastRenderedPageBreak/>
        <w:t>парах всегда одна функция сильная, а другая слабая. Здесь мы наблюдаем яркое проявление принципа «если где-то прибыло, значит где-то убыло». Но при этом, есть свидетельства, что на практике наблюдаются и просто ослабления или усиления одной конкретной функции, без заметного усиления или ослабления ей гомовертно-гомональной. Ясной картины того, как могут перераспределяться силы между функциями в различных случаях пока что нет.</w:t>
      </w:r>
    </w:p>
    <w:p w:rsidR="0070117A" w:rsidRDefault="00784D62">
      <w:pPr>
        <w:pStyle w:val="2"/>
        <w:rPr>
          <w:rFonts w:cs="Segoe UI"/>
          <w:sz w:val="32"/>
          <w:szCs w:val="32"/>
        </w:rPr>
      </w:pPr>
      <w:bookmarkStart w:id="30" w:name="__RefHeading__6583_708004879"/>
      <w:bookmarkEnd w:id="30"/>
      <w:r>
        <w:rPr>
          <w:rFonts w:cs="Segoe UI"/>
        </w:rPr>
        <w:t>2.7 Ментальные и витальные функции</w:t>
      </w:r>
    </w:p>
    <w:p w:rsidR="0070117A" w:rsidRDefault="00784D62">
      <w:pPr>
        <w:pStyle w:val="a0"/>
        <w:rPr>
          <w:rFonts w:cs="Segoe UI"/>
          <w:szCs w:val="32"/>
        </w:rPr>
      </w:pPr>
      <w:r>
        <w:rPr>
          <w:rFonts w:cs="Segoe UI"/>
          <w:szCs w:val="32"/>
        </w:rPr>
        <w:t xml:space="preserve">Вторым делением является разделение функции на </w:t>
      </w:r>
      <w:r>
        <w:rPr>
          <w:rFonts w:cs="Segoe UI"/>
          <w:b/>
          <w:bCs/>
          <w:szCs w:val="32"/>
        </w:rPr>
        <w:t>ментальные</w:t>
      </w:r>
      <w:r>
        <w:rPr>
          <w:rFonts w:cs="Segoe UI"/>
          <w:szCs w:val="32"/>
        </w:rPr>
        <w:t xml:space="preserve"> и </w:t>
      </w:r>
      <w:r>
        <w:rPr>
          <w:rFonts w:cs="Segoe UI"/>
          <w:b/>
          <w:bCs/>
          <w:szCs w:val="32"/>
        </w:rPr>
        <w:t>витальные</w:t>
      </w:r>
      <w:r>
        <w:rPr>
          <w:rFonts w:cs="Segoe UI"/>
          <w:szCs w:val="32"/>
        </w:rPr>
        <w:t xml:space="preserve">. Но сначала рассмотрим некоторые </w:t>
      </w:r>
      <w:r>
        <w:rPr>
          <w:rFonts w:cs="Segoe UI"/>
          <w:b/>
          <w:bCs/>
          <w:szCs w:val="32"/>
        </w:rPr>
        <w:t>предположения</w:t>
      </w:r>
      <w:r>
        <w:rPr>
          <w:rFonts w:cs="Segoe UI"/>
          <w:szCs w:val="32"/>
        </w:rPr>
        <w:t xml:space="preserve"> о причинах этого разделения, определение же дадим в конце.</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Это разделение проистекает из специализации первых двух функций — программной и творческой. Тип наиболее компетентно работает по своим сильным функциям (1, 2, 7, 8), но при этом, наиболее активно проявляет себя в социуме только по 1 и 2 функциям (в случае ENTP это </w:t>
      </w:r>
      <w:r w:rsidR="00C25F6B" w:rsidRPr="006B2144">
        <w:rPr>
          <w:rFonts w:cs="Segoe UI"/>
          <w:szCs w:val="32"/>
        </w:rPr>
        <w:pict>
          <v:shape id="_x0000_i1385" type="#_x0000_t75" style="width:13.2pt;height:13.2pt" filled="t">
            <v:fill color2="black"/>
            <v:imagedata r:id="rId45" o:title=""/>
          </v:shape>
        </w:pict>
      </w:r>
      <w:r w:rsidR="00C25F6B" w:rsidRPr="006B2144">
        <w:rPr>
          <w:rFonts w:cs="Segoe UI"/>
          <w:szCs w:val="32"/>
        </w:rPr>
        <w:pict>
          <v:shape id="_x0000_i1386" type="#_x0000_t75" style="width:13.2pt;height:13.2pt" filled="t">
            <v:fill color2="black"/>
            <v:imagedata r:id="rId42" o:title=""/>
          </v:shape>
        </w:pict>
      </w:r>
      <w:r>
        <w:rPr>
          <w:rFonts w:cs="Segoe UI"/>
          <w:szCs w:val="32"/>
        </w:rPr>
        <w:t xml:space="preserve">) — это эмпирически установленный факт, не вызывающий сомнения у большинства социоников. Возникает вопрос: что же делают функции 7 и 8 (в случае ENTP это </w:t>
      </w:r>
      <w:r w:rsidR="00C25F6B" w:rsidRPr="006B2144">
        <w:rPr>
          <w:rFonts w:cs="Segoe UI"/>
          <w:szCs w:val="32"/>
        </w:rPr>
        <w:pict>
          <v:shape id="_x0000_i1387" type="#_x0000_t75" style="width:13.2pt;height:13.2pt" filled="t">
            <v:fill color2="black"/>
            <v:imagedata r:id="rId44" o:title=""/>
          </v:shape>
        </w:pict>
      </w:r>
      <w:r w:rsidR="00C25F6B" w:rsidRPr="006B2144">
        <w:rPr>
          <w:rFonts w:cs="Segoe UI"/>
          <w:szCs w:val="32"/>
        </w:rPr>
        <w:pict>
          <v:shape id="_x0000_i1388" type="#_x0000_t75" style="width:13.2pt;height:13.2pt" filled="t">
            <v:fill color2="black"/>
            <v:imagedata r:id="rId40" o:title=""/>
          </v:shape>
        </w:pict>
      </w:r>
      <w:r>
        <w:rPr>
          <w:rFonts w:cs="Segoe UI"/>
          <w:szCs w:val="32"/>
        </w:rPr>
        <w:t>)? А они осуществляют поддержку работы 1 и 2 функций, дополняют их недостающей информацией и результатами деятельности. В случае ENTP функции интуиция времени и деловая логика обеспечивают поддержку работы функций интуиция возможностей и структурная логика. Т. е. творчество и интересы сосредоточены в 1 и 2 функциях, а 7 и 8 воспринимаются всего лишь как обеспечение необходимым, если оно вдруг потребуется. Возможно, такое разделение труда связано с неизвестными особенностями функционирования мозга. Это с одной стороны. А с другой стороны, вспомним главу .</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Из всего вышеизложенного можно сделать предположение, что функции, гомовертно-гомональные функциям из блока Эго — 3я и 4я (для ENTP это </w:t>
      </w:r>
      <w:r w:rsidR="00C25F6B" w:rsidRPr="006B2144">
        <w:rPr>
          <w:rFonts w:cs="Segoe UI"/>
          <w:szCs w:val="32"/>
        </w:rPr>
        <w:pict>
          <v:shape id="_x0000_i1389" type="#_x0000_t75" style="width:13.2pt;height:13.2pt" filled="t">
            <v:fill color2="black"/>
            <v:imagedata r:id="rId41" o:title=""/>
          </v:shape>
        </w:pict>
      </w:r>
      <w:r>
        <w:rPr>
          <w:rFonts w:cs="Segoe UI"/>
          <w:szCs w:val="32"/>
        </w:rPr>
        <w:t xml:space="preserve"> и </w:t>
      </w:r>
      <w:r w:rsidR="00C25F6B" w:rsidRPr="006B2144">
        <w:rPr>
          <w:rFonts w:cs="Segoe UI"/>
          <w:szCs w:val="32"/>
        </w:rPr>
        <w:pict>
          <v:shape id="_x0000_i1390" type="#_x0000_t75" style="width:13.2pt;height:13.2pt" filled="t">
            <v:fill color2="black"/>
            <v:imagedata r:id="rId43" o:title=""/>
          </v:shape>
        </w:pict>
      </w:r>
      <w:r>
        <w:rPr>
          <w:rFonts w:cs="Segoe UI"/>
          <w:szCs w:val="32"/>
        </w:rPr>
        <w:t xml:space="preserve">), являются как бы вытесненными областями реализации типа в социуме. Они подавляются программной и творческой функциями, они их менее удачливые двойники. Но при этом, они сохраняют некоторое свойство функций из блока Эго. Точно также, оставшиеся две функции — 5я и 6я (для ENTP это </w:t>
      </w:r>
      <w:r w:rsidR="00C25F6B" w:rsidRPr="006B2144">
        <w:rPr>
          <w:rFonts w:cs="Segoe UI"/>
          <w:szCs w:val="32"/>
        </w:rPr>
        <w:pict>
          <v:shape id="_x0000_i1391" type="#_x0000_t75" style="width:13.2pt;height:13.2pt" filled="t">
            <v:fill color2="black"/>
            <v:imagedata r:id="rId39" o:title=""/>
          </v:shape>
        </w:pict>
      </w:r>
      <w:r>
        <w:rPr>
          <w:rFonts w:cs="Segoe UI"/>
          <w:szCs w:val="32"/>
        </w:rPr>
        <w:t xml:space="preserve"> и </w:t>
      </w:r>
      <w:r w:rsidR="00C25F6B" w:rsidRPr="006B2144">
        <w:rPr>
          <w:rFonts w:cs="Segoe UI"/>
          <w:szCs w:val="32"/>
        </w:rPr>
        <w:pict>
          <v:shape id="_x0000_i1392" type="#_x0000_t75" style="width:13.2pt;height:13.2pt" filled="t">
            <v:fill color2="black"/>
            <v:imagedata r:id="rId38" o:title=""/>
          </v:shape>
        </w:pict>
      </w:r>
      <w:r>
        <w:rPr>
          <w:rFonts w:cs="Segoe UI"/>
          <w:szCs w:val="32"/>
        </w:rPr>
        <w:t>) сохраняют некоторое свойство 7й и 8й функций. Вот этим свойствам и посвящена данная глава.</w:t>
      </w:r>
    </w:p>
    <w:p w:rsidR="0070117A" w:rsidRDefault="0070117A">
      <w:pPr>
        <w:pStyle w:val="a0"/>
        <w:rPr>
          <w:rFonts w:cs="Segoe UI"/>
          <w:szCs w:val="32"/>
        </w:rPr>
      </w:pPr>
    </w:p>
    <w:p w:rsidR="0070117A" w:rsidRDefault="00784D62">
      <w:pPr>
        <w:pStyle w:val="a0"/>
        <w:rPr>
          <w:rFonts w:cs="Segoe UI"/>
          <w:szCs w:val="32"/>
        </w:rPr>
      </w:pPr>
      <w:r>
        <w:rPr>
          <w:rFonts w:cs="Segoe UI"/>
          <w:szCs w:val="32"/>
        </w:rPr>
        <w:lastRenderedPageBreak/>
        <w:t xml:space="preserve">Ну и, наконец, что же это за свойства: это ментальность или витальность функций. Ментальными являются 1, 2, 3 и 4 функции и образуют, так называемый, суперблок ментал (у ENTP это </w:t>
      </w:r>
      <w:r w:rsidR="00C25F6B" w:rsidRPr="006B2144">
        <w:rPr>
          <w:rFonts w:cs="Segoe UI"/>
          <w:szCs w:val="32"/>
        </w:rPr>
        <w:pict>
          <v:shape id="_x0000_i1393" type="#_x0000_t75" style="width:13.2pt;height:13.2pt" filled="t">
            <v:fill color2="black"/>
            <v:imagedata r:id="rId45" o:title=""/>
          </v:shape>
        </w:pict>
      </w:r>
      <w:r>
        <w:rPr>
          <w:rFonts w:cs="Segoe UI"/>
          <w:szCs w:val="32"/>
        </w:rPr>
        <w:t xml:space="preserve">, </w:t>
      </w:r>
      <w:r w:rsidR="00C25F6B" w:rsidRPr="006B2144">
        <w:rPr>
          <w:rFonts w:cs="Segoe UI"/>
          <w:szCs w:val="32"/>
        </w:rPr>
        <w:pict>
          <v:shape id="_x0000_i1394" type="#_x0000_t75" style="width:13.2pt;height:13.2pt" filled="t">
            <v:fill color2="black"/>
            <v:imagedata r:id="rId42" o:title=""/>
          </v:shape>
        </w:pict>
      </w:r>
      <w:r>
        <w:rPr>
          <w:rFonts w:cs="Segoe UI"/>
          <w:szCs w:val="32"/>
        </w:rPr>
        <w:t xml:space="preserve">, </w:t>
      </w:r>
      <w:r w:rsidR="00C25F6B" w:rsidRPr="006B2144">
        <w:rPr>
          <w:rFonts w:cs="Segoe UI"/>
          <w:szCs w:val="32"/>
        </w:rPr>
        <w:pict>
          <v:shape id="_x0000_i1395" type="#_x0000_t75" style="width:13.2pt;height:13.2pt" filled="t">
            <v:fill color2="black"/>
            <v:imagedata r:id="rId41" o:title=""/>
          </v:shape>
        </w:pict>
      </w:r>
      <w:r>
        <w:rPr>
          <w:rFonts w:cs="Segoe UI"/>
          <w:szCs w:val="32"/>
        </w:rPr>
        <w:t xml:space="preserve">, </w:t>
      </w:r>
      <w:r w:rsidR="00C25F6B" w:rsidRPr="006B2144">
        <w:rPr>
          <w:rFonts w:cs="Segoe UI"/>
          <w:szCs w:val="32"/>
        </w:rPr>
        <w:pict>
          <v:shape id="_x0000_i1396" type="#_x0000_t75" style="width:13.2pt;height:13.2pt" filled="t">
            <v:fill color2="black"/>
            <v:imagedata r:id="rId43" o:title=""/>
          </v:shape>
        </w:pict>
      </w:r>
      <w:r>
        <w:rPr>
          <w:rFonts w:cs="Segoe UI"/>
          <w:szCs w:val="32"/>
        </w:rPr>
        <w:t xml:space="preserve">), а витальными — 5, 6, 7 и 8 функции и образуют суперблок витал (у ENTP это </w:t>
      </w:r>
      <w:r w:rsidR="00C25F6B" w:rsidRPr="006B2144">
        <w:rPr>
          <w:rFonts w:cs="Segoe UI"/>
          <w:szCs w:val="32"/>
        </w:rPr>
        <w:pict>
          <v:shape id="_x0000_i1397" type="#_x0000_t75" style="width:13.2pt;height:13.2pt" filled="t">
            <v:fill color2="black"/>
            <v:imagedata r:id="rId39" o:title=""/>
          </v:shape>
        </w:pict>
      </w:r>
      <w:r>
        <w:rPr>
          <w:rFonts w:cs="Segoe UI"/>
          <w:szCs w:val="32"/>
        </w:rPr>
        <w:t xml:space="preserve">, </w:t>
      </w:r>
      <w:r w:rsidR="00C25F6B" w:rsidRPr="006B2144">
        <w:rPr>
          <w:rFonts w:cs="Segoe UI"/>
          <w:szCs w:val="32"/>
        </w:rPr>
        <w:pict>
          <v:shape id="_x0000_i1398" type="#_x0000_t75" style="width:13.2pt;height:13.2pt" filled="t">
            <v:fill color2="black"/>
            <v:imagedata r:id="rId38" o:title=""/>
          </v:shape>
        </w:pict>
      </w:r>
      <w:r>
        <w:rPr>
          <w:rFonts w:cs="Segoe UI"/>
          <w:szCs w:val="32"/>
        </w:rPr>
        <w:t xml:space="preserve">, </w:t>
      </w:r>
      <w:r w:rsidR="00C25F6B" w:rsidRPr="006B2144">
        <w:rPr>
          <w:rFonts w:cs="Segoe UI"/>
          <w:szCs w:val="32"/>
        </w:rPr>
        <w:pict>
          <v:shape id="_x0000_i1399" type="#_x0000_t75" style="width:13.2pt;height:13.2pt" filled="t">
            <v:fill color2="black"/>
            <v:imagedata r:id="rId40" o:title=""/>
          </v:shape>
        </w:pict>
      </w:r>
      <w:r>
        <w:rPr>
          <w:rFonts w:cs="Segoe UI"/>
          <w:szCs w:val="32"/>
        </w:rPr>
        <w:t xml:space="preserve">, </w:t>
      </w:r>
      <w:r w:rsidR="00C25F6B" w:rsidRPr="006B2144">
        <w:rPr>
          <w:rFonts w:cs="Segoe UI"/>
          <w:szCs w:val="32"/>
        </w:rPr>
        <w:pict>
          <v:shape id="_x0000_i1400" type="#_x0000_t75" style="width:13.2pt;height:13.2pt" filled="t">
            <v:fill color2="black"/>
            <v:imagedata r:id="rId44" o:title=""/>
          </v:shape>
        </w:pict>
      </w:r>
      <w:r>
        <w:rPr>
          <w:rFonts w:cs="Segoe UI"/>
          <w:szCs w:val="32"/>
        </w:rPr>
        <w:t>). Ментальные характеризуются тем, что подавляющую часть времени тип размышляет и раздумывает с их использованием. Хорошо осознает эти свои размышления, рассуждения. Наблюдение и отслеживание по этим функциям находится в фокусе внимания в течении всего процесса. Работа витальных же функций большую часть времени случается как бы сама собой. Эти функции регулярно работают как бы автоматически, что-то замечают, обрабатывают и предоставляют результат своей работы уже ментальным функциям, но процесс их работы не находится в фокусе внимания. Если попросить осознанно размышлять с помощью витальных функций, то сознание будет стараться уйти от этого занятия, перейти на размышления с помощью ментальных функций.</w:t>
      </w:r>
    </w:p>
    <w:p w:rsidR="0070117A" w:rsidRDefault="0070117A">
      <w:pPr>
        <w:pStyle w:val="a0"/>
        <w:rPr>
          <w:rFonts w:cs="Segoe UI"/>
          <w:szCs w:val="32"/>
        </w:rPr>
      </w:pPr>
    </w:p>
    <w:p w:rsidR="0070117A" w:rsidRDefault="00784D62">
      <w:pPr>
        <w:pStyle w:val="a0"/>
        <w:rPr>
          <w:rFonts w:cs="Segoe UI"/>
          <w:szCs w:val="32"/>
        </w:rPr>
      </w:pPr>
      <w:r>
        <w:rPr>
          <w:rFonts w:cs="Segoe UI"/>
          <w:szCs w:val="32"/>
        </w:rPr>
        <w:t>Суть деления на ментальные и витальные функции заключается в разделении труда сильных функций, описанном в самом начале данной главы. Предположительно, слабые функции так же подвержены этому делению из-за общих механизмов работы гомовертно-гомональных функций в мозгу.</w:t>
      </w:r>
    </w:p>
    <w:p w:rsidR="0070117A" w:rsidRDefault="0070117A">
      <w:pPr>
        <w:pStyle w:val="a0"/>
        <w:rPr>
          <w:rFonts w:cs="Segoe UI"/>
          <w:szCs w:val="32"/>
        </w:rPr>
      </w:pPr>
    </w:p>
    <w:p w:rsidR="0070117A" w:rsidRDefault="00784D62">
      <w:pPr>
        <w:pStyle w:val="a0"/>
        <w:rPr>
          <w:rFonts w:cs="Segoe UI"/>
        </w:rPr>
      </w:pPr>
      <w:r>
        <w:rPr>
          <w:rFonts w:cs="Segoe UI"/>
          <w:szCs w:val="32"/>
        </w:rPr>
        <w:t xml:space="preserve">Стоит отметить, что исходя из особенностей гетеровертно-гетеронального взаимодействия функций и специализации блока Эго, ментальными у 8 типов являются следующие: </w:t>
      </w:r>
      <w:r w:rsidR="00C25F6B" w:rsidRPr="006B2144">
        <w:rPr>
          <w:rFonts w:cs="Segoe UI"/>
          <w:szCs w:val="32"/>
        </w:rPr>
        <w:pict>
          <v:shape id="_x0000_i1401" type="#_x0000_t75" style="width:13.2pt;height:13.2pt" filled="t">
            <v:fill color2="black"/>
            <v:imagedata r:id="rId41" o:title=""/>
          </v:shape>
        </w:pict>
      </w:r>
      <w:r>
        <w:rPr>
          <w:rFonts w:cs="Segoe UI"/>
          <w:szCs w:val="32"/>
        </w:rPr>
        <w:t xml:space="preserve">, </w:t>
      </w:r>
      <w:r w:rsidR="00C25F6B" w:rsidRPr="006B2144">
        <w:rPr>
          <w:rFonts w:cs="Segoe UI"/>
          <w:szCs w:val="32"/>
        </w:rPr>
        <w:pict>
          <v:shape id="_x0000_i1402" type="#_x0000_t75" style="width:13.2pt;height:13.2pt" filled="t">
            <v:fill color2="black"/>
            <v:imagedata r:id="rId45" o:title=""/>
          </v:shape>
        </w:pict>
      </w:r>
      <w:r>
        <w:rPr>
          <w:rFonts w:cs="Segoe UI"/>
          <w:szCs w:val="32"/>
        </w:rPr>
        <w:t xml:space="preserve">, </w:t>
      </w:r>
      <w:r w:rsidR="00C25F6B" w:rsidRPr="006B2144">
        <w:rPr>
          <w:rFonts w:cs="Segoe UI"/>
          <w:szCs w:val="32"/>
        </w:rPr>
        <w:pict>
          <v:shape id="_x0000_i1403" type="#_x0000_t75" style="width:13.2pt;height:13.2pt" filled="t">
            <v:fill color2="black"/>
            <v:imagedata r:id="rId43" o:title=""/>
          </v:shape>
        </w:pict>
      </w:r>
      <w:r>
        <w:rPr>
          <w:rFonts w:cs="Segoe UI"/>
          <w:szCs w:val="32"/>
        </w:rPr>
        <w:t xml:space="preserve">, </w:t>
      </w:r>
      <w:r w:rsidR="00C25F6B" w:rsidRPr="006B2144">
        <w:rPr>
          <w:rFonts w:cs="Segoe UI"/>
          <w:szCs w:val="32"/>
        </w:rPr>
        <w:pict>
          <v:shape id="_x0000_i1404" type="#_x0000_t75" style="width:13.2pt;height:13.2pt" filled="t">
            <v:fill color2="black"/>
            <v:imagedata r:id="rId42" o:title=""/>
          </v:shape>
        </w:pict>
      </w:r>
      <w:r>
        <w:rPr>
          <w:rFonts w:cs="Segoe UI"/>
          <w:szCs w:val="32"/>
        </w:rPr>
        <w:t xml:space="preserve">, витальными, соответственно, вот эти: </w:t>
      </w:r>
      <w:r w:rsidR="00C25F6B" w:rsidRPr="006B2144">
        <w:rPr>
          <w:rFonts w:cs="Segoe UI"/>
          <w:szCs w:val="32"/>
        </w:rPr>
        <w:pict>
          <v:shape id="_x0000_i1405" type="#_x0000_t75" style="width:13.2pt;height:13.2pt" filled="t">
            <v:fill color2="black"/>
            <v:imagedata r:id="rId38" o:title=""/>
          </v:shape>
        </w:pict>
      </w:r>
      <w:r>
        <w:rPr>
          <w:rFonts w:cs="Segoe UI"/>
          <w:szCs w:val="32"/>
        </w:rPr>
        <w:t xml:space="preserve">, </w:t>
      </w:r>
      <w:r w:rsidR="00C25F6B" w:rsidRPr="006B2144">
        <w:rPr>
          <w:rFonts w:cs="Segoe UI"/>
          <w:szCs w:val="32"/>
        </w:rPr>
        <w:pict>
          <v:shape id="_x0000_i1406" type="#_x0000_t75" style="width:13.2pt;height:13.2pt" filled="t">
            <v:fill color2="black"/>
            <v:imagedata r:id="rId44" o:title=""/>
          </v:shape>
        </w:pict>
      </w:r>
      <w:r>
        <w:rPr>
          <w:rFonts w:cs="Segoe UI"/>
          <w:szCs w:val="32"/>
        </w:rPr>
        <w:t xml:space="preserve">, </w:t>
      </w:r>
      <w:r w:rsidR="00C25F6B" w:rsidRPr="006B2144">
        <w:rPr>
          <w:rFonts w:cs="Segoe UI"/>
          <w:szCs w:val="32"/>
        </w:rPr>
        <w:pict>
          <v:shape id="_x0000_i1407" type="#_x0000_t75" style="width:13.2pt;height:13.2pt" filled="t">
            <v:fill color2="black"/>
            <v:imagedata r:id="rId39" o:title=""/>
          </v:shape>
        </w:pict>
      </w:r>
      <w:r>
        <w:rPr>
          <w:rFonts w:cs="Segoe UI"/>
          <w:szCs w:val="32"/>
        </w:rPr>
        <w:t xml:space="preserve">, </w:t>
      </w:r>
      <w:r w:rsidR="00C25F6B" w:rsidRPr="006B2144">
        <w:rPr>
          <w:rFonts w:cs="Segoe UI"/>
          <w:szCs w:val="32"/>
        </w:rPr>
        <w:pict>
          <v:shape id="_x0000_i1408" type="#_x0000_t75" style="width:13.2pt;height:13.2pt" filled="t">
            <v:fill color2="black"/>
            <v:imagedata r:id="rId40" o:title=""/>
          </v:shape>
        </w:pict>
      </w:r>
      <w:r>
        <w:rPr>
          <w:rFonts w:cs="Segoe UI"/>
          <w:szCs w:val="32"/>
        </w:rPr>
        <w:t xml:space="preserve">. А у оставшихся 8 типов все будет наоборот. Первые восемь типов еще иногда называют </w:t>
      </w:r>
      <w:r>
        <w:rPr>
          <w:rFonts w:cs="Segoe UI"/>
          <w:b/>
          <w:bCs/>
          <w:szCs w:val="32"/>
        </w:rPr>
        <w:t>статиками</w:t>
      </w:r>
      <w:r>
        <w:rPr>
          <w:rFonts w:cs="Segoe UI"/>
          <w:szCs w:val="32"/>
        </w:rPr>
        <w:t xml:space="preserve">, а вторые восемь — </w:t>
      </w:r>
      <w:r>
        <w:rPr>
          <w:rFonts w:cs="Segoe UI"/>
          <w:b/>
          <w:bCs/>
          <w:szCs w:val="32"/>
        </w:rPr>
        <w:t>динамиками</w:t>
      </w:r>
      <w:r>
        <w:rPr>
          <w:rFonts w:cs="Segoe UI"/>
          <w:szCs w:val="32"/>
        </w:rPr>
        <w:t xml:space="preserve">. На мой взгляд, эти названия не отражают сути явления, считайте, что такие названия просто исторически сложились. Более подробно об этом в главе </w:t>
      </w:r>
      <w:r w:rsidR="006B2144">
        <w:rPr>
          <w:rFonts w:cs="Segoe UI"/>
          <w:color w:val="0000FF"/>
          <w:szCs w:val="32"/>
          <w:u w:val="single"/>
        </w:rPr>
        <w:fldChar w:fldCharType="begin"/>
      </w:r>
      <w:r>
        <w:rPr>
          <w:rFonts w:cs="Segoe UI"/>
          <w:color w:val="0000FF"/>
          <w:szCs w:val="32"/>
          <w:u w:val="single"/>
        </w:rPr>
        <w:instrText xml:space="preserve"> REF __RefHeading__2774_1411887408 \h </w:instrText>
      </w:r>
      <w:r w:rsidR="006B2144">
        <w:rPr>
          <w:rFonts w:cs="Segoe UI"/>
          <w:color w:val="0000FF"/>
          <w:szCs w:val="32"/>
          <w:u w:val="single"/>
        </w:rPr>
      </w:r>
      <w:r w:rsidR="006B2144">
        <w:rPr>
          <w:rFonts w:cs="Segoe UI"/>
          <w:color w:val="0000FF"/>
          <w:szCs w:val="32"/>
          <w:u w:val="single"/>
        </w:rPr>
        <w:fldChar w:fldCharType="separate"/>
      </w:r>
      <w:r>
        <w:rPr>
          <w:rFonts w:cs="Segoe UI"/>
          <w:color w:val="0000FF"/>
          <w:szCs w:val="32"/>
          <w:u w:val="single"/>
        </w:rPr>
        <w:t>1.15 Несколько слов об аксиоматике аспектов Аушры Аугустинавичюте</w:t>
      </w:r>
      <w:r w:rsidR="006B2144">
        <w:rPr>
          <w:rFonts w:cs="Segoe UI"/>
          <w:color w:val="0000FF"/>
          <w:szCs w:val="32"/>
          <w:u w:val="single"/>
        </w:rPr>
        <w:fldChar w:fldCharType="end"/>
      </w:r>
      <w:r>
        <w:rPr>
          <w:rFonts w:cs="Segoe UI"/>
          <w:szCs w:val="32"/>
        </w:rPr>
        <w:t>.</w:t>
      </w:r>
    </w:p>
    <w:p w:rsidR="0070117A" w:rsidRDefault="00784D62">
      <w:pPr>
        <w:pStyle w:val="2"/>
        <w:rPr>
          <w:rFonts w:cs="Segoe UI"/>
          <w:sz w:val="32"/>
          <w:szCs w:val="32"/>
        </w:rPr>
      </w:pPr>
      <w:bookmarkStart w:id="31" w:name="__RefHeading__6585_708004879"/>
      <w:bookmarkEnd w:id="31"/>
      <w:r>
        <w:rPr>
          <w:rFonts w:cs="Segoe UI"/>
        </w:rPr>
        <w:t>2.8 Ценностные и вытесненные функции</w:t>
      </w:r>
    </w:p>
    <w:p w:rsidR="0070117A" w:rsidRDefault="00784D62">
      <w:pPr>
        <w:pStyle w:val="a0"/>
        <w:rPr>
          <w:rFonts w:cs="Segoe UI"/>
          <w:szCs w:val="32"/>
        </w:rPr>
      </w:pPr>
      <w:r>
        <w:rPr>
          <w:rFonts w:cs="Segoe UI"/>
          <w:szCs w:val="32"/>
        </w:rPr>
        <w:t xml:space="preserve">В третьих, разделим функции на </w:t>
      </w:r>
      <w:r>
        <w:rPr>
          <w:rFonts w:cs="Segoe UI"/>
          <w:b/>
          <w:bCs/>
          <w:szCs w:val="32"/>
        </w:rPr>
        <w:t>ценностные</w:t>
      </w:r>
      <w:r>
        <w:rPr>
          <w:rFonts w:cs="Segoe UI"/>
          <w:szCs w:val="32"/>
        </w:rPr>
        <w:t xml:space="preserve"> и </w:t>
      </w:r>
      <w:r>
        <w:rPr>
          <w:rFonts w:cs="Segoe UI"/>
          <w:b/>
          <w:bCs/>
          <w:szCs w:val="32"/>
        </w:rPr>
        <w:t>вытесненные</w:t>
      </w:r>
      <w:r>
        <w:rPr>
          <w:rFonts w:cs="Segoe UI"/>
          <w:szCs w:val="32"/>
        </w:rPr>
        <w:t xml:space="preserve">. В предыдущей главе мы детально рассмотрели причины ментальности и витальности функций. Они, в конечном итоге, проистекают из специализации функций блока Эго </w:t>
      </w:r>
      <w:r w:rsidRPr="00295925">
        <w:rPr>
          <w:rFonts w:cs="Segoe UI"/>
          <w:szCs w:val="32"/>
        </w:rPr>
        <w:t>(</w:t>
      </w:r>
      <w:r>
        <w:rPr>
          <w:rFonts w:cs="Segoe UI"/>
          <w:szCs w:val="32"/>
        </w:rPr>
        <w:t xml:space="preserve">сильные </w:t>
      </w:r>
      <w:r w:rsidRPr="00295925">
        <w:rPr>
          <w:rFonts w:cs="Segoe UI"/>
          <w:szCs w:val="32"/>
        </w:rPr>
        <w:t xml:space="preserve">1 </w:t>
      </w:r>
      <w:r>
        <w:rPr>
          <w:rFonts w:cs="Segoe UI"/>
          <w:szCs w:val="32"/>
        </w:rPr>
        <w:t>и 2 функции</w:t>
      </w:r>
      <w:r w:rsidRPr="00295925">
        <w:rPr>
          <w:rFonts w:cs="Segoe UI"/>
          <w:szCs w:val="32"/>
        </w:rPr>
        <w:t>)</w:t>
      </w:r>
      <w:r>
        <w:rPr>
          <w:rFonts w:cs="Segoe UI"/>
          <w:szCs w:val="32"/>
        </w:rPr>
        <w:t xml:space="preserve">, которые являются центром интереса, компетенции и творчества типа, наиболее востребованы социумом. Там же в предыдущей главе было показано вытеснение сильных 7 и 8 функций в витал, где они осуществляют лишь вспомогательные функции для блока Эго. И было </w:t>
      </w:r>
      <w:r>
        <w:rPr>
          <w:rFonts w:cs="Segoe UI"/>
          <w:szCs w:val="32"/>
        </w:rPr>
        <w:lastRenderedPageBreak/>
        <w:t>показано вытеснение слабых 3 и 4 функций из задач реализации типа в социуме. Стоит правда отметить, что вполне возможны градации этого вытеснения, например</w:t>
      </w:r>
      <w:r w:rsidRPr="00295925">
        <w:rPr>
          <w:rFonts w:cs="Segoe UI"/>
          <w:szCs w:val="32"/>
        </w:rPr>
        <w:t>: у</w:t>
      </w:r>
      <w:r>
        <w:rPr>
          <w:rFonts w:cs="Segoe UI"/>
          <w:szCs w:val="32"/>
        </w:rPr>
        <w:t xml:space="preserve"> одного представителя типа вытеснение более выраженное и контрастное, чем у другого. А что же происходит с оставшимися слабыми 5 и 6 функциями? Они единственные среди всех функций не проявляют той или иной несовместимости с целями и жизненными установками первых двух функций. Более того, они являются слабыми функциями типа. Вместе с 3 и 4 функциями они ответственны за вторую часть информационного взаимодействия с миром. Не смотря на то, что в этой сфере человек менее компетентен, нежели в сфере своих сильных функций, она от этого не перестает быть для него важной. Нельзя игнорировать и принижать важность эмоциональной сферы, если ты логик, нельзя не обращать внимание на физический мир, если ты интуит, точно так же во всех остальных случаях. Но, как было показано в предыдущей главе, 3 и 4 функции были вытеснены 1 и 2 функциями. Логично предположить, что интерес и осознание ценности в области слабых функций будет сосредоточено на 5 и 6 функциях.</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А теперь, наконец, дадим определение: функции делятся на 4 ценностных и 4 вытесненных. Ценностными являются 1, 2, 5, 6 функции (у ENTP это </w:t>
      </w:r>
      <w:r w:rsidR="00C25F6B" w:rsidRPr="006B2144">
        <w:rPr>
          <w:rFonts w:cs="Segoe UI"/>
          <w:szCs w:val="32"/>
        </w:rPr>
        <w:pict>
          <v:shape id="_x0000_i1409" type="#_x0000_t75" style="width:13.2pt;height:13.2pt" filled="t">
            <v:fill color2="black"/>
            <v:imagedata r:id="rId45" o:title=""/>
          </v:shape>
        </w:pict>
      </w:r>
      <w:r>
        <w:rPr>
          <w:rFonts w:cs="Segoe UI"/>
          <w:szCs w:val="32"/>
        </w:rPr>
        <w:t xml:space="preserve">, </w:t>
      </w:r>
      <w:r w:rsidR="00C25F6B" w:rsidRPr="006B2144">
        <w:rPr>
          <w:rFonts w:cs="Segoe UI"/>
          <w:szCs w:val="32"/>
        </w:rPr>
        <w:pict>
          <v:shape id="_x0000_i1410" type="#_x0000_t75" style="width:13.2pt;height:13.2pt" filled="t">
            <v:fill color2="black"/>
            <v:imagedata r:id="rId42" o:title=""/>
          </v:shape>
        </w:pict>
      </w:r>
      <w:r>
        <w:rPr>
          <w:rFonts w:cs="Segoe UI"/>
          <w:szCs w:val="32"/>
        </w:rPr>
        <w:t>,</w:t>
      </w:r>
      <w:r>
        <w:rPr>
          <w:rFonts w:cs="Segoe UI"/>
          <w:szCs w:val="32"/>
        </w:rPr>
        <w:br/>
      </w:r>
      <w:r w:rsidR="00C25F6B" w:rsidRPr="006B2144">
        <w:rPr>
          <w:rFonts w:cs="Segoe UI"/>
          <w:szCs w:val="32"/>
        </w:rPr>
        <w:pict>
          <v:shape id="_x0000_i1411" type="#_x0000_t75" style="width:13.2pt;height:13.2pt" filled="t">
            <v:fill color2="black"/>
            <v:imagedata r:id="rId39" o:title=""/>
          </v:shape>
        </w:pict>
      </w:r>
      <w:r>
        <w:rPr>
          <w:rFonts w:cs="Segoe UI"/>
          <w:szCs w:val="32"/>
        </w:rPr>
        <w:t xml:space="preserve">, </w:t>
      </w:r>
      <w:r w:rsidR="00C25F6B" w:rsidRPr="006B2144">
        <w:rPr>
          <w:rFonts w:cs="Segoe UI"/>
          <w:szCs w:val="32"/>
        </w:rPr>
        <w:pict>
          <v:shape id="_x0000_i1412" type="#_x0000_t75" style="width:13.2pt;height:13.2pt" filled="t">
            <v:fill color2="black"/>
            <v:imagedata r:id="rId38" o:title=""/>
          </v:shape>
        </w:pict>
      </w:r>
      <w:r>
        <w:rPr>
          <w:rFonts w:cs="Segoe UI"/>
          <w:szCs w:val="32"/>
        </w:rPr>
        <w:t xml:space="preserve">), а вытесненными — 3, 4, 7, 8 функции (у ENTP это </w:t>
      </w:r>
      <w:r w:rsidR="00C25F6B" w:rsidRPr="006B2144">
        <w:rPr>
          <w:rFonts w:cs="Segoe UI"/>
          <w:szCs w:val="32"/>
        </w:rPr>
        <w:pict>
          <v:shape id="_x0000_i1413" type="#_x0000_t75" style="width:13.2pt;height:13.2pt" filled="t">
            <v:fill color2="black"/>
            <v:imagedata r:id="rId41" o:title=""/>
          </v:shape>
        </w:pict>
      </w:r>
      <w:r>
        <w:rPr>
          <w:rFonts w:cs="Segoe UI"/>
          <w:szCs w:val="32"/>
        </w:rPr>
        <w:t xml:space="preserve">, </w:t>
      </w:r>
      <w:r w:rsidR="00C25F6B" w:rsidRPr="006B2144">
        <w:rPr>
          <w:rFonts w:cs="Segoe UI"/>
          <w:szCs w:val="32"/>
        </w:rPr>
        <w:pict>
          <v:shape id="_x0000_i1414" type="#_x0000_t75" style="width:13.2pt;height:13.2pt" filled="t">
            <v:fill color2="black"/>
            <v:imagedata r:id="rId43" o:title=""/>
          </v:shape>
        </w:pict>
      </w:r>
      <w:r>
        <w:rPr>
          <w:rFonts w:cs="Segoe UI"/>
          <w:szCs w:val="32"/>
        </w:rPr>
        <w:t xml:space="preserve">, </w:t>
      </w:r>
      <w:r w:rsidR="00C25F6B" w:rsidRPr="006B2144">
        <w:rPr>
          <w:rFonts w:cs="Segoe UI"/>
          <w:szCs w:val="32"/>
        </w:rPr>
        <w:pict>
          <v:shape id="_x0000_i1415" type="#_x0000_t75" style="width:13.2pt;height:13.2pt" filled="t">
            <v:fill color2="black"/>
            <v:imagedata r:id="rId40" o:title=""/>
          </v:shape>
        </w:pict>
      </w:r>
      <w:r>
        <w:rPr>
          <w:rFonts w:cs="Segoe UI"/>
          <w:szCs w:val="32"/>
        </w:rPr>
        <w:t xml:space="preserve">, </w:t>
      </w:r>
      <w:r w:rsidR="00C25F6B" w:rsidRPr="006B2144">
        <w:rPr>
          <w:rFonts w:cs="Segoe UI"/>
          <w:szCs w:val="32"/>
        </w:rPr>
        <w:pict>
          <v:shape id="_x0000_i1416" type="#_x0000_t75" style="width:13.2pt;height:13.2pt" filled="t">
            <v:fill color2="black"/>
            <v:imagedata r:id="rId44" o:title=""/>
          </v:shape>
        </w:pict>
      </w:r>
      <w:r>
        <w:rPr>
          <w:rFonts w:cs="Segoe UI"/>
          <w:szCs w:val="32"/>
        </w:rPr>
        <w:t xml:space="preserve">). Вытесненные функции еще называют вытесненными ценностям. </w:t>
      </w:r>
    </w:p>
    <w:p w:rsidR="0070117A" w:rsidRDefault="0070117A">
      <w:pPr>
        <w:pStyle w:val="a0"/>
        <w:rPr>
          <w:rFonts w:cs="Segoe UI"/>
          <w:szCs w:val="32"/>
        </w:rPr>
      </w:pPr>
    </w:p>
    <w:p w:rsidR="0070117A" w:rsidRDefault="00784D62">
      <w:pPr>
        <w:pStyle w:val="a0"/>
        <w:rPr>
          <w:rFonts w:cs="Segoe UI"/>
          <w:szCs w:val="32"/>
        </w:rPr>
      </w:pPr>
      <w:r>
        <w:rPr>
          <w:rFonts w:cs="Segoe UI"/>
          <w:szCs w:val="32"/>
        </w:rPr>
        <w:t>Работа ценностными функциями и её нюансы важны для типа, интересны, он с удовольствием может выслушать и поговорить на данные темы. Ценностные функции обеспечивают активный обмен информацией между людьми, связанное с работой этих функций легко обсуждается.</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Работа вытесненными функциями это то, что тип считает в жизни не самым важным, то, чем можно пренебречь, то, что имеет смысл лишь в качестве дополнения к ценностным функциям. </w:t>
      </w:r>
      <w:r>
        <w:rPr>
          <w:rFonts w:eastAsia="Times New Roman" w:cs="Segoe UI"/>
          <w:color w:val="000000"/>
          <w:szCs w:val="32"/>
          <w:lang w:eastAsia="ru-RU"/>
        </w:rPr>
        <w:t>Как правило, обсуждение работы этих функций не интересно и удовольствия не доставляет (но бывают и исключения)</w:t>
      </w:r>
      <w:r>
        <w:rPr>
          <w:rFonts w:cs="Segoe UI"/>
          <w:szCs w:val="32"/>
        </w:rPr>
        <w:t xml:space="preserve">, предпочитается взаимопомощь делом без лишних слов. </w:t>
      </w:r>
      <w:r>
        <w:rPr>
          <w:rFonts w:eastAsia="Times New Roman" w:cs="Segoe UI"/>
          <w:color w:val="000000"/>
          <w:szCs w:val="32"/>
          <w:lang w:eastAsia="ru-RU"/>
        </w:rPr>
        <w:t>Тип в большинстве случаев ограничивает активность вытесненных функций потребностями ценностных (как правило, 1 и 2 функций), запросами общества или обстоятельств.</w:t>
      </w:r>
      <w:r>
        <w:rPr>
          <w:rFonts w:cs="Segoe UI"/>
          <w:szCs w:val="32"/>
        </w:rPr>
        <w:t xml:space="preserve"> Есть </w:t>
      </w:r>
      <w:r>
        <w:rPr>
          <w:rFonts w:cs="Segoe UI"/>
          <w:b/>
          <w:bCs/>
          <w:szCs w:val="32"/>
        </w:rPr>
        <w:t>предположение</w:t>
      </w:r>
      <w:r>
        <w:rPr>
          <w:rFonts w:cs="Segoe UI"/>
          <w:szCs w:val="32"/>
        </w:rPr>
        <w:t xml:space="preserve">, что вытесненные функции интересны только если они работают в паре с ценностными, </w:t>
      </w:r>
      <w:r>
        <w:rPr>
          <w:rFonts w:cs="Segoe UI"/>
          <w:szCs w:val="32"/>
        </w:rPr>
        <w:lastRenderedPageBreak/>
        <w:t>временно работают с ними в гетеровертно-гетерональной (или еще какой) паре.</w:t>
      </w:r>
    </w:p>
    <w:p w:rsidR="0070117A" w:rsidRDefault="0070117A">
      <w:pPr>
        <w:pStyle w:val="a0"/>
        <w:rPr>
          <w:rFonts w:cs="Segoe UI"/>
          <w:szCs w:val="32"/>
        </w:rPr>
      </w:pPr>
    </w:p>
    <w:p w:rsidR="0070117A" w:rsidRDefault="00784D62">
      <w:pPr>
        <w:pStyle w:val="a0"/>
        <w:rPr>
          <w:rFonts w:cs="Segoe UI"/>
        </w:rPr>
      </w:pPr>
      <w:r>
        <w:rPr>
          <w:rFonts w:cs="Segoe UI"/>
          <w:szCs w:val="32"/>
        </w:rPr>
        <w:t xml:space="preserve">Стоит отметить, что у одной половины типов ценностными функциями будут </w:t>
      </w:r>
      <w:r w:rsidR="00C25F6B" w:rsidRPr="006B2144">
        <w:rPr>
          <w:rFonts w:cs="Segoe UI"/>
          <w:szCs w:val="32"/>
        </w:rPr>
        <w:pict>
          <v:shape id="_x0000_i1417" type="#_x0000_t75" style="width:13.2pt;height:13.2pt" filled="t">
            <v:fill color2="black"/>
            <v:imagedata r:id="rId45" o:title=""/>
          </v:shape>
        </w:pict>
      </w:r>
      <w:r>
        <w:rPr>
          <w:rFonts w:cs="Segoe UI"/>
          <w:szCs w:val="32"/>
        </w:rPr>
        <w:t xml:space="preserve"> и </w:t>
      </w:r>
      <w:r w:rsidR="00C25F6B" w:rsidRPr="006B2144">
        <w:rPr>
          <w:rFonts w:cs="Segoe UI"/>
          <w:szCs w:val="32"/>
        </w:rPr>
        <w:pict>
          <v:shape id="_x0000_i1418" type="#_x0000_t75" style="width:13.2pt;height:13.2pt" filled="t">
            <v:fill color2="black"/>
            <v:imagedata r:id="rId39" o:title=""/>
          </v:shape>
        </w:pict>
      </w:r>
      <w:r>
        <w:rPr>
          <w:rFonts w:cs="Segoe UI"/>
          <w:szCs w:val="32"/>
        </w:rPr>
        <w:t xml:space="preserve">, а у другой половины </w:t>
      </w:r>
      <w:r w:rsidR="00C25F6B" w:rsidRPr="006B2144">
        <w:rPr>
          <w:rFonts w:cs="Segoe UI"/>
          <w:szCs w:val="32"/>
        </w:rPr>
        <w:pict>
          <v:shape id="_x0000_i1419" type="#_x0000_t75" style="width:13.2pt;height:13.2pt" filled="t">
            <v:fill color2="black"/>
            <v:imagedata r:id="rId41" o:title=""/>
          </v:shape>
        </w:pict>
      </w:r>
      <w:r>
        <w:rPr>
          <w:rFonts w:cs="Segoe UI"/>
          <w:szCs w:val="32"/>
        </w:rPr>
        <w:t xml:space="preserve"> и </w:t>
      </w:r>
      <w:r w:rsidR="00C25F6B" w:rsidRPr="006B2144">
        <w:rPr>
          <w:rFonts w:cs="Segoe UI"/>
          <w:szCs w:val="32"/>
        </w:rPr>
        <w:pict>
          <v:shape id="_x0000_i1420" type="#_x0000_t75" style="width:13.2pt;height:13.2pt" filled="t">
            <v:fill color2="black"/>
            <v:imagedata r:id="rId40" o:title=""/>
          </v:shape>
        </w:pict>
      </w:r>
      <w:r>
        <w:rPr>
          <w:rFonts w:cs="Segoe UI"/>
          <w:szCs w:val="32"/>
        </w:rPr>
        <w:t xml:space="preserve">. Первую половину типов иногда называют </w:t>
      </w:r>
      <w:r>
        <w:rPr>
          <w:rFonts w:cs="Segoe UI"/>
          <w:b/>
          <w:bCs/>
          <w:szCs w:val="32"/>
        </w:rPr>
        <w:t>рассудительными</w:t>
      </w:r>
      <w:r>
        <w:rPr>
          <w:rFonts w:cs="Segoe UI"/>
          <w:szCs w:val="32"/>
        </w:rPr>
        <w:t xml:space="preserve">, а вторую — </w:t>
      </w:r>
      <w:r>
        <w:rPr>
          <w:rFonts w:cs="Segoe UI"/>
          <w:b/>
          <w:bCs/>
          <w:szCs w:val="32"/>
        </w:rPr>
        <w:t>решительными</w:t>
      </w:r>
      <w:r>
        <w:rPr>
          <w:rFonts w:cs="Segoe UI"/>
          <w:szCs w:val="32"/>
        </w:rPr>
        <w:t xml:space="preserve">. Так же, у одной половины типов ценностными функциями будут </w:t>
      </w:r>
      <w:r w:rsidR="00C25F6B" w:rsidRPr="006B2144">
        <w:rPr>
          <w:rFonts w:cs="Segoe UI"/>
          <w:szCs w:val="32"/>
        </w:rPr>
        <w:pict>
          <v:shape id="_x0000_i1421" type="#_x0000_t75" style="width:13.2pt;height:13.2pt" filled="t">
            <v:fill color2="black"/>
            <v:imagedata r:id="rId44" o:title=""/>
          </v:shape>
        </w:pict>
      </w:r>
      <w:r>
        <w:rPr>
          <w:rFonts w:cs="Segoe UI"/>
          <w:szCs w:val="32"/>
        </w:rPr>
        <w:t xml:space="preserve"> и </w:t>
      </w:r>
      <w:r w:rsidR="00C25F6B" w:rsidRPr="006B2144">
        <w:rPr>
          <w:rFonts w:cs="Segoe UI"/>
          <w:szCs w:val="32"/>
        </w:rPr>
        <w:pict>
          <v:shape id="_x0000_i1422" type="#_x0000_t75" style="width:13.2pt;height:13.2pt" filled="t">
            <v:fill color2="black"/>
            <v:imagedata r:id="rId43" o:title=""/>
          </v:shape>
        </w:pict>
      </w:r>
      <w:r>
        <w:rPr>
          <w:rFonts w:cs="Segoe UI"/>
          <w:szCs w:val="32"/>
        </w:rPr>
        <w:t xml:space="preserve">, а у другой половины </w:t>
      </w:r>
      <w:r w:rsidR="00C25F6B" w:rsidRPr="006B2144">
        <w:rPr>
          <w:rFonts w:cs="Segoe UI"/>
          <w:szCs w:val="32"/>
        </w:rPr>
        <w:pict>
          <v:shape id="_x0000_i1423" type="#_x0000_t75" style="width:13.2pt;height:13.2pt" filled="t">
            <v:fill color2="black"/>
            <v:imagedata r:id="rId38" o:title=""/>
          </v:shape>
        </w:pict>
      </w:r>
      <w:r>
        <w:rPr>
          <w:rFonts w:cs="Segoe UI"/>
          <w:szCs w:val="32"/>
        </w:rPr>
        <w:t xml:space="preserve"> и </w:t>
      </w:r>
      <w:r w:rsidR="00C25F6B" w:rsidRPr="006B2144">
        <w:rPr>
          <w:rFonts w:cs="Segoe UI"/>
          <w:szCs w:val="32"/>
        </w:rPr>
        <w:pict>
          <v:shape id="_x0000_i1424" type="#_x0000_t75" style="width:13.2pt;height:13.2pt" filled="t">
            <v:fill color2="black"/>
            <v:imagedata r:id="rId42" o:title=""/>
          </v:shape>
        </w:pict>
      </w:r>
      <w:r>
        <w:rPr>
          <w:rFonts w:cs="Segoe UI"/>
          <w:szCs w:val="32"/>
        </w:rPr>
        <w:t xml:space="preserve">. Первую половину типов иногда называют </w:t>
      </w:r>
      <w:r>
        <w:rPr>
          <w:rFonts w:cs="Segoe UI"/>
          <w:b/>
          <w:bCs/>
          <w:szCs w:val="32"/>
        </w:rPr>
        <w:t>серьезными</w:t>
      </w:r>
      <w:r>
        <w:rPr>
          <w:rFonts w:cs="Segoe UI"/>
          <w:szCs w:val="32"/>
        </w:rPr>
        <w:t xml:space="preserve">, а вторую — </w:t>
      </w:r>
      <w:r>
        <w:rPr>
          <w:rFonts w:cs="Segoe UI"/>
          <w:b/>
          <w:bCs/>
          <w:szCs w:val="32"/>
        </w:rPr>
        <w:t>веселыми</w:t>
      </w:r>
      <w:r>
        <w:rPr>
          <w:rFonts w:cs="Segoe UI"/>
          <w:szCs w:val="32"/>
        </w:rPr>
        <w:t>. Не обращайте внимание на названия, они просто исторически сложились и не отражают сути.</w:t>
      </w:r>
    </w:p>
    <w:p w:rsidR="0070117A" w:rsidRDefault="00784D62">
      <w:pPr>
        <w:pStyle w:val="2"/>
        <w:rPr>
          <w:rFonts w:cs="Segoe UI"/>
          <w:sz w:val="32"/>
          <w:szCs w:val="32"/>
        </w:rPr>
      </w:pPr>
      <w:bookmarkStart w:id="32" w:name="__RefHeading__6735_1460209207"/>
      <w:bookmarkEnd w:id="32"/>
      <w:r>
        <w:rPr>
          <w:rFonts w:cs="Segoe UI"/>
        </w:rPr>
        <w:t>2.9 Повертные и противовертные функции</w:t>
      </w:r>
    </w:p>
    <w:p w:rsidR="0070117A" w:rsidRDefault="00784D62">
      <w:pPr>
        <w:pStyle w:val="a0"/>
        <w:rPr>
          <w:rFonts w:cs="Segoe UI"/>
          <w:szCs w:val="32"/>
        </w:rPr>
      </w:pPr>
      <w:r>
        <w:rPr>
          <w:rFonts w:cs="Segoe UI"/>
          <w:szCs w:val="32"/>
        </w:rPr>
        <w:t xml:space="preserve">В этой главе я введу новое для соционики понятие </w:t>
      </w:r>
      <w:r>
        <w:rPr>
          <w:rFonts w:cs="Segoe UI"/>
          <w:b/>
          <w:bCs/>
          <w:szCs w:val="32"/>
        </w:rPr>
        <w:t>повертных</w:t>
      </w:r>
      <w:r>
        <w:rPr>
          <w:rFonts w:cs="Segoe UI"/>
          <w:szCs w:val="32"/>
        </w:rPr>
        <w:t xml:space="preserve"> и </w:t>
      </w:r>
      <w:r>
        <w:rPr>
          <w:rFonts w:cs="Segoe UI"/>
          <w:b/>
          <w:bCs/>
          <w:szCs w:val="32"/>
        </w:rPr>
        <w:t>противовертных</w:t>
      </w:r>
      <w:r>
        <w:rPr>
          <w:rFonts w:cs="Segoe UI"/>
          <w:szCs w:val="32"/>
        </w:rPr>
        <w:t xml:space="preserve"> функций. Оно является заменой </w:t>
      </w:r>
      <w:r>
        <w:rPr>
          <w:rFonts w:cs="Segoe UI"/>
          <w:b/>
          <w:bCs/>
          <w:szCs w:val="32"/>
        </w:rPr>
        <w:t>мерности</w:t>
      </w:r>
      <w:r>
        <w:rPr>
          <w:rFonts w:cs="Segoe UI"/>
          <w:szCs w:val="32"/>
        </w:rPr>
        <w:t xml:space="preserve"> функций, используемой Школой Системной Соционики </w:t>
      </w:r>
      <w:r w:rsidRPr="00295925">
        <w:rPr>
          <w:rFonts w:cs="Segoe UI"/>
          <w:szCs w:val="32"/>
        </w:rPr>
        <w:t>[</w:t>
      </w:r>
      <w:hyperlink r:id="rId49" w:history="1">
        <w:r w:rsidRPr="00295925">
          <w:rPr>
            <w:rStyle w:val="a7"/>
            <w:rFonts w:cs="Segoe UI"/>
            <w:szCs w:val="32"/>
          </w:rPr>
          <w:t>14</w:t>
        </w:r>
      </w:hyperlink>
      <w:r w:rsidRPr="00295925">
        <w:rPr>
          <w:rFonts w:cs="Segoe UI"/>
          <w:szCs w:val="32"/>
        </w:rPr>
        <w:t>]</w:t>
      </w:r>
      <w:r>
        <w:rPr>
          <w:rFonts w:cs="Segoe UI"/>
          <w:szCs w:val="32"/>
        </w:rPr>
        <w:t>, но, при этом, лишено необоснованных (на мой взгляд) свойств, приписываемых мерностям функций. Пусть даже и часть этих свойств будет в будущем подтверждена в экспериментах. На мой взгляд, самую большую потенцию к этому имеет практически собранное Ириной Эглит наполнение одномерных и двумерных функций.</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В главе </w:t>
      </w:r>
      <w:r w:rsidR="006B2144">
        <w:rPr>
          <w:rFonts w:cs="Segoe UI"/>
          <w:color w:val="0000FF"/>
          <w:szCs w:val="32"/>
          <w:u w:val="single"/>
        </w:rPr>
        <w:fldChar w:fldCharType="begin"/>
      </w:r>
      <w:r>
        <w:rPr>
          <w:rFonts w:cs="Segoe UI"/>
          <w:color w:val="0000FF"/>
          <w:szCs w:val="32"/>
          <w:u w:val="single"/>
        </w:rPr>
        <w:instrText xml:space="preserve"> REF __RefHeading__2746_1411887408 \h </w:instrText>
      </w:r>
      <w:r w:rsidR="006B2144">
        <w:rPr>
          <w:rFonts w:cs="Segoe UI"/>
          <w:color w:val="0000FF"/>
          <w:szCs w:val="32"/>
          <w:u w:val="single"/>
        </w:rPr>
      </w:r>
      <w:r w:rsidR="006B2144">
        <w:rPr>
          <w:rFonts w:cs="Segoe UI"/>
          <w:color w:val="0000FF"/>
          <w:szCs w:val="32"/>
          <w:u w:val="single"/>
        </w:rPr>
        <w:fldChar w:fldCharType="separate"/>
      </w:r>
      <w:r>
        <w:rPr>
          <w:rFonts w:cs="Segoe UI"/>
          <w:color w:val="0000FF"/>
          <w:szCs w:val="32"/>
          <w:u w:val="single"/>
        </w:rPr>
        <w:t>1.5 Экстраверсия-интроверсия</w:t>
      </w:r>
      <w:r w:rsidR="006B2144">
        <w:rPr>
          <w:rFonts w:cs="Segoe UI"/>
          <w:color w:val="0000FF"/>
          <w:szCs w:val="32"/>
          <w:u w:val="single"/>
        </w:rPr>
        <w:fldChar w:fldCharType="end"/>
      </w:r>
      <w:r>
        <w:rPr>
          <w:rFonts w:cs="Segoe UI"/>
          <w:szCs w:val="32"/>
        </w:rPr>
        <w:t xml:space="preserve"> были даны определения: экстраверт – тип личности, у которого экстравертные функции сильнее, чем соответствующие им интровертные (</w:t>
      </w:r>
      <w:r w:rsidR="00C25F6B" w:rsidRPr="006B2144">
        <w:rPr>
          <w:rFonts w:cs="Segoe UI"/>
          <w:szCs w:val="32"/>
        </w:rPr>
        <w:pict>
          <v:shape id="_x0000_i1425" type="#_x0000_t75" style="width:13.2pt;height:13.2pt" filled="t">
            <v:fill color2="black"/>
            <v:imagedata r:id="rId41" o:title=""/>
          </v:shape>
        </w:pict>
      </w:r>
      <w:r>
        <w:rPr>
          <w:rFonts w:cs="Segoe UI"/>
          <w:szCs w:val="32"/>
        </w:rPr>
        <w:t xml:space="preserve"> сильнее </w:t>
      </w:r>
      <w:r w:rsidR="00C25F6B" w:rsidRPr="006B2144">
        <w:rPr>
          <w:rFonts w:cs="Segoe UI"/>
          <w:szCs w:val="32"/>
        </w:rPr>
        <w:pict>
          <v:shape id="_x0000_i1426" type="#_x0000_t75" style="width:13.2pt;height:13.2pt" filled="t">
            <v:fill color2="black"/>
            <v:imagedata r:id="rId39" o:title=""/>
          </v:shape>
        </w:pict>
      </w:r>
      <w:r>
        <w:rPr>
          <w:rFonts w:cs="Segoe UI"/>
          <w:szCs w:val="32"/>
        </w:rPr>
        <w:t xml:space="preserve">, </w:t>
      </w:r>
      <w:r w:rsidR="00C25F6B" w:rsidRPr="006B2144">
        <w:rPr>
          <w:rFonts w:cs="Segoe UI"/>
          <w:szCs w:val="32"/>
        </w:rPr>
        <w:pict>
          <v:shape id="_x0000_i1427" type="#_x0000_t75" style="width:13.2pt;height:13.2pt" filled="t">
            <v:fill color2="black"/>
            <v:imagedata r:id="rId45" o:title=""/>
          </v:shape>
        </w:pict>
      </w:r>
      <w:r>
        <w:rPr>
          <w:rFonts w:cs="Segoe UI"/>
          <w:szCs w:val="32"/>
        </w:rPr>
        <w:t xml:space="preserve"> сильнее </w:t>
      </w:r>
      <w:r w:rsidR="00C25F6B" w:rsidRPr="006B2144">
        <w:rPr>
          <w:rFonts w:cs="Segoe UI"/>
          <w:szCs w:val="32"/>
        </w:rPr>
        <w:pict>
          <v:shape id="_x0000_i1428" type="#_x0000_t75" style="width:13.2pt;height:13.2pt" filled="t">
            <v:fill color2="black"/>
            <v:imagedata r:id="rId40" o:title=""/>
          </v:shape>
        </w:pict>
      </w:r>
      <w:r>
        <w:rPr>
          <w:rFonts w:cs="Segoe UI"/>
          <w:szCs w:val="32"/>
        </w:rPr>
        <w:t xml:space="preserve">, </w:t>
      </w:r>
      <w:r w:rsidR="00C25F6B" w:rsidRPr="006B2144">
        <w:rPr>
          <w:rFonts w:cs="Segoe UI"/>
          <w:szCs w:val="32"/>
        </w:rPr>
        <w:pict>
          <v:shape id="_x0000_i1429" type="#_x0000_t75" style="width:13.2pt;height:13.2pt" filled="t">
            <v:fill color2="black"/>
            <v:imagedata r:id="rId38" o:title=""/>
          </v:shape>
        </w:pict>
      </w:r>
      <w:r>
        <w:rPr>
          <w:rFonts w:cs="Segoe UI"/>
          <w:szCs w:val="32"/>
        </w:rPr>
        <w:t xml:space="preserve"> сильнее </w:t>
      </w:r>
      <w:r w:rsidR="00C25F6B" w:rsidRPr="006B2144">
        <w:rPr>
          <w:rFonts w:cs="Segoe UI"/>
          <w:szCs w:val="32"/>
        </w:rPr>
        <w:pict>
          <v:shape id="_x0000_i1430" type="#_x0000_t75" style="width:13.2pt;height:13.2pt" filled="t">
            <v:fill color2="black"/>
            <v:imagedata r:id="rId43" o:title=""/>
          </v:shape>
        </w:pict>
      </w:r>
      <w:r>
        <w:rPr>
          <w:rFonts w:cs="Segoe UI"/>
          <w:szCs w:val="32"/>
        </w:rPr>
        <w:t xml:space="preserve">, </w:t>
      </w:r>
      <w:r w:rsidR="00C25F6B" w:rsidRPr="006B2144">
        <w:rPr>
          <w:rFonts w:cs="Segoe UI"/>
          <w:szCs w:val="32"/>
        </w:rPr>
        <w:pict>
          <v:shape id="_x0000_i1431" type="#_x0000_t75" style="width:13.2pt;height:13.2pt" filled="t">
            <v:fill color2="black"/>
            <v:imagedata r:id="rId44" o:title=""/>
          </v:shape>
        </w:pict>
      </w:r>
      <w:r>
        <w:rPr>
          <w:rFonts w:cs="Segoe UI"/>
          <w:szCs w:val="32"/>
        </w:rPr>
        <w:t xml:space="preserve"> сильнее </w:t>
      </w:r>
      <w:r w:rsidR="00C25F6B" w:rsidRPr="006B2144">
        <w:rPr>
          <w:rFonts w:cs="Segoe UI"/>
          <w:szCs w:val="32"/>
        </w:rPr>
        <w:pict>
          <v:shape id="_x0000_i1432" type="#_x0000_t75" style="width:13.2pt;height:13.2pt" filled="t">
            <v:fill color2="black"/>
            <v:imagedata r:id="rId42" o:title=""/>
          </v:shape>
        </w:pict>
      </w:r>
      <w:r>
        <w:rPr>
          <w:rFonts w:cs="Segoe UI"/>
          <w:szCs w:val="32"/>
        </w:rPr>
        <w:t>). Интроверт – тип личности, у которого интровертные функции сильнее соответствующих им экстравертных (</w:t>
      </w:r>
      <w:r w:rsidR="00C25F6B" w:rsidRPr="006B2144">
        <w:rPr>
          <w:rFonts w:cs="Segoe UI"/>
          <w:szCs w:val="32"/>
        </w:rPr>
        <w:pict>
          <v:shape id="_x0000_i1433" type="#_x0000_t75" style="width:13.2pt;height:13.2pt" filled="t">
            <v:fill color2="black"/>
            <v:imagedata r:id="rId39" o:title=""/>
          </v:shape>
        </w:pict>
      </w:r>
      <w:r>
        <w:rPr>
          <w:rFonts w:cs="Segoe UI"/>
          <w:szCs w:val="32"/>
        </w:rPr>
        <w:t xml:space="preserve"> сильнее </w:t>
      </w:r>
      <w:r w:rsidR="00C25F6B" w:rsidRPr="006B2144">
        <w:rPr>
          <w:rFonts w:cs="Segoe UI"/>
          <w:szCs w:val="32"/>
        </w:rPr>
        <w:pict>
          <v:shape id="_x0000_i1434" type="#_x0000_t75" style="width:13.2pt;height:13.2pt" filled="t">
            <v:fill color2="black"/>
            <v:imagedata r:id="rId41" o:title=""/>
          </v:shape>
        </w:pict>
      </w:r>
      <w:r>
        <w:rPr>
          <w:rFonts w:cs="Segoe UI"/>
          <w:szCs w:val="32"/>
        </w:rPr>
        <w:t xml:space="preserve">, </w:t>
      </w:r>
      <w:r w:rsidR="00C25F6B" w:rsidRPr="006B2144">
        <w:rPr>
          <w:rFonts w:cs="Segoe UI"/>
          <w:szCs w:val="32"/>
        </w:rPr>
        <w:pict>
          <v:shape id="_x0000_i1435" type="#_x0000_t75" style="width:13.2pt;height:13.2pt" filled="t">
            <v:fill color2="black"/>
            <v:imagedata r:id="rId40" o:title=""/>
          </v:shape>
        </w:pict>
      </w:r>
      <w:r>
        <w:rPr>
          <w:rFonts w:cs="Segoe UI"/>
          <w:szCs w:val="32"/>
        </w:rPr>
        <w:t xml:space="preserve"> сильнее </w:t>
      </w:r>
      <w:r w:rsidR="00C25F6B" w:rsidRPr="006B2144">
        <w:rPr>
          <w:rFonts w:cs="Segoe UI"/>
          <w:szCs w:val="32"/>
        </w:rPr>
        <w:pict>
          <v:shape id="_x0000_i1436" type="#_x0000_t75" style="width:13.2pt;height:13.2pt" filled="t">
            <v:fill color2="black"/>
            <v:imagedata r:id="rId45" o:title=""/>
          </v:shape>
        </w:pict>
      </w:r>
      <w:r>
        <w:rPr>
          <w:rFonts w:cs="Segoe UI"/>
          <w:szCs w:val="32"/>
        </w:rPr>
        <w:t xml:space="preserve">, </w:t>
      </w:r>
      <w:r w:rsidR="00C25F6B" w:rsidRPr="006B2144">
        <w:rPr>
          <w:rFonts w:cs="Segoe UI"/>
          <w:szCs w:val="32"/>
        </w:rPr>
        <w:pict>
          <v:shape id="_x0000_i1437" type="#_x0000_t75" style="width:13.2pt;height:13.2pt" filled="t">
            <v:fill color2="black"/>
            <v:imagedata r:id="rId43" o:title=""/>
          </v:shape>
        </w:pict>
      </w:r>
      <w:r>
        <w:rPr>
          <w:rFonts w:cs="Segoe UI"/>
          <w:szCs w:val="32"/>
        </w:rPr>
        <w:t xml:space="preserve"> сильнее </w:t>
      </w:r>
      <w:r w:rsidR="00C25F6B" w:rsidRPr="006B2144">
        <w:rPr>
          <w:rFonts w:cs="Segoe UI"/>
          <w:szCs w:val="32"/>
        </w:rPr>
        <w:pict>
          <v:shape id="_x0000_i1438" type="#_x0000_t75" style="width:13.2pt;height:13.2pt" filled="t">
            <v:fill color2="black"/>
            <v:imagedata r:id="rId38" o:title=""/>
          </v:shape>
        </w:pict>
      </w:r>
      <w:r>
        <w:rPr>
          <w:rFonts w:cs="Segoe UI"/>
          <w:szCs w:val="32"/>
        </w:rPr>
        <w:t xml:space="preserve">, </w:t>
      </w:r>
      <w:r w:rsidR="00C25F6B" w:rsidRPr="006B2144">
        <w:rPr>
          <w:rFonts w:cs="Segoe UI"/>
          <w:szCs w:val="32"/>
        </w:rPr>
        <w:pict>
          <v:shape id="_x0000_i1439" type="#_x0000_t75" style="width:13.2pt;height:13.2pt" filled="t">
            <v:fill color2="black"/>
            <v:imagedata r:id="rId42" o:title=""/>
          </v:shape>
        </w:pict>
      </w:r>
      <w:r>
        <w:rPr>
          <w:rFonts w:cs="Segoe UI"/>
          <w:szCs w:val="32"/>
        </w:rPr>
        <w:t xml:space="preserve"> сильнее </w:t>
      </w:r>
      <w:r w:rsidR="00C25F6B" w:rsidRPr="006B2144">
        <w:rPr>
          <w:rFonts w:cs="Segoe UI"/>
          <w:szCs w:val="32"/>
        </w:rPr>
        <w:pict>
          <v:shape id="_x0000_i1440" type="#_x0000_t75" style="width:13.2pt;height:13.2pt" filled="t">
            <v:fill color2="black"/>
            <v:imagedata r:id="rId44" o:title=""/>
          </v:shape>
        </w:pict>
      </w:r>
      <w:r>
        <w:rPr>
          <w:rFonts w:cs="Segoe UI"/>
          <w:szCs w:val="32"/>
        </w:rPr>
        <w:t xml:space="preserve">). А в главе </w:t>
      </w:r>
      <w:r w:rsidR="006B2144">
        <w:rPr>
          <w:rFonts w:cs="Segoe UI"/>
          <w:color w:val="0000FF"/>
          <w:szCs w:val="32"/>
          <w:u w:val="single"/>
        </w:rPr>
        <w:fldChar w:fldCharType="begin"/>
      </w:r>
      <w:r>
        <w:rPr>
          <w:rFonts w:cs="Segoe UI"/>
          <w:color w:val="0000FF"/>
          <w:szCs w:val="32"/>
          <w:u w:val="single"/>
        </w:rPr>
        <w:instrText xml:space="preserve"> REF __RefHeading__3849_10086592 \h </w:instrText>
      </w:r>
      <w:r w:rsidR="006B2144">
        <w:rPr>
          <w:rFonts w:cs="Segoe UI"/>
          <w:color w:val="0000FF"/>
          <w:szCs w:val="32"/>
          <w:u w:val="single"/>
        </w:rPr>
      </w:r>
      <w:r w:rsidR="006B2144">
        <w:rPr>
          <w:rFonts w:cs="Segoe UI"/>
          <w:color w:val="0000FF"/>
          <w:szCs w:val="32"/>
          <w:u w:val="single"/>
        </w:rPr>
        <w:fldChar w:fldCharType="separate"/>
      </w:r>
      <w:r>
        <w:rPr>
          <w:rFonts w:cs="Segoe UI"/>
          <w:color w:val="0000FF"/>
          <w:szCs w:val="32"/>
          <w:u w:val="single"/>
        </w:rPr>
        <w:t>1.14 Построение типа из соционических осей</w:t>
      </w:r>
      <w:r w:rsidR="006B2144">
        <w:rPr>
          <w:rFonts w:cs="Segoe UI"/>
          <w:color w:val="0000FF"/>
          <w:szCs w:val="32"/>
          <w:u w:val="single"/>
        </w:rPr>
        <w:fldChar w:fldCharType="end"/>
      </w:r>
      <w:r>
        <w:rPr>
          <w:rFonts w:cs="Segoe UI"/>
          <w:szCs w:val="32"/>
        </w:rPr>
        <w:t xml:space="preserve"> были определены соотношения сил всех восьми функций типа. И, наконец, в главе </w:t>
      </w:r>
      <w:r w:rsidR="006B2144">
        <w:rPr>
          <w:rFonts w:cs="Segoe UI"/>
          <w:color w:val="0000FF"/>
          <w:szCs w:val="32"/>
          <w:u w:val="single"/>
        </w:rPr>
        <w:fldChar w:fldCharType="begin"/>
      </w:r>
      <w:r>
        <w:rPr>
          <w:rFonts w:cs="Segoe UI"/>
          <w:color w:val="0000FF"/>
          <w:szCs w:val="32"/>
          <w:u w:val="single"/>
        </w:rPr>
        <w:instrText xml:space="preserve"> REF __RefHeading__20562_1815419450 \h </w:instrText>
      </w:r>
      <w:r w:rsidR="006B2144">
        <w:rPr>
          <w:rFonts w:cs="Segoe UI"/>
          <w:color w:val="0000FF"/>
          <w:szCs w:val="32"/>
          <w:u w:val="single"/>
        </w:rPr>
      </w:r>
      <w:r w:rsidR="006B2144">
        <w:rPr>
          <w:rFonts w:cs="Segoe UI"/>
          <w:color w:val="0000FF"/>
          <w:szCs w:val="32"/>
          <w:u w:val="single"/>
        </w:rPr>
        <w:fldChar w:fldCharType="separate"/>
      </w:r>
      <w:r>
        <w:rPr>
          <w:rFonts w:cs="Segoe UI"/>
          <w:color w:val="0000FF"/>
          <w:szCs w:val="32"/>
          <w:u w:val="single"/>
        </w:rPr>
        <w:t>2.6 Сильные и слабые функции</w:t>
      </w:r>
      <w:r w:rsidR="006B2144">
        <w:rPr>
          <w:rFonts w:cs="Segoe UI"/>
          <w:color w:val="0000FF"/>
          <w:szCs w:val="32"/>
          <w:u w:val="single"/>
        </w:rPr>
        <w:fldChar w:fldCharType="end"/>
      </w:r>
      <w:r>
        <w:rPr>
          <w:rFonts w:cs="Segoe UI"/>
          <w:szCs w:val="32"/>
        </w:rPr>
        <w:t xml:space="preserve"> определены сильные и слабые функции. Таким образом, у нас для каждого экстравертного или интровертного типа среди сильных функций есть более сильные и менее сильные, тоже самое разделение есть и среди слабых функций. Для экстраверта, назовем </w:t>
      </w:r>
      <w:r>
        <w:rPr>
          <w:rFonts w:cs="Segoe UI"/>
          <w:b/>
          <w:bCs/>
          <w:szCs w:val="32"/>
        </w:rPr>
        <w:t>повертными</w:t>
      </w:r>
      <w:r>
        <w:rPr>
          <w:rFonts w:cs="Segoe UI"/>
          <w:szCs w:val="32"/>
        </w:rPr>
        <w:t xml:space="preserve"> функциями все его экстравертные (черные) функции, а </w:t>
      </w:r>
      <w:r>
        <w:rPr>
          <w:rFonts w:cs="Segoe UI"/>
          <w:b/>
          <w:bCs/>
          <w:szCs w:val="32"/>
        </w:rPr>
        <w:t>противовертными</w:t>
      </w:r>
      <w:r>
        <w:rPr>
          <w:rFonts w:cs="Segoe UI"/>
          <w:szCs w:val="32"/>
        </w:rPr>
        <w:t xml:space="preserve"> — все его интровертные (белые) функции. Для интроверта все будет наоборот: интровертные будут повертными, а экстравертные — противовертными.</w:t>
      </w:r>
    </w:p>
    <w:p w:rsidR="0070117A" w:rsidRDefault="0070117A">
      <w:pPr>
        <w:pStyle w:val="a0"/>
        <w:rPr>
          <w:rFonts w:cs="Segoe UI"/>
          <w:szCs w:val="32"/>
        </w:rPr>
      </w:pPr>
    </w:p>
    <w:p w:rsidR="0070117A" w:rsidRDefault="00784D62">
      <w:pPr>
        <w:pStyle w:val="a0"/>
        <w:rPr>
          <w:rFonts w:cs="Segoe UI"/>
          <w:szCs w:val="32"/>
        </w:rPr>
      </w:pPr>
      <w:r>
        <w:rPr>
          <w:szCs w:val="32"/>
        </w:rPr>
        <w:lastRenderedPageBreak/>
        <w:t xml:space="preserve">Таким образом, сильные повертные функции будут сильнее сильных противовертных (в случае ENTP это будет: </w:t>
      </w:r>
      <w:r w:rsidR="00C25F6B" w:rsidRPr="006B2144">
        <w:rPr>
          <w:szCs w:val="32"/>
        </w:rPr>
        <w:pict>
          <v:shape id="_x0000_i1441" type="#_x0000_t75" style="width:13.2pt;height:13.2pt" filled="t">
            <v:fill color2="black"/>
            <v:imagedata r:id="rId45" o:title=""/>
          </v:shape>
        </w:pict>
      </w:r>
      <w:r>
        <w:rPr>
          <w:szCs w:val="32"/>
        </w:rPr>
        <w:t xml:space="preserve"> и </w:t>
      </w:r>
      <w:r w:rsidR="00C25F6B" w:rsidRPr="006B2144">
        <w:rPr>
          <w:szCs w:val="32"/>
        </w:rPr>
        <w:pict>
          <v:shape id="_x0000_i1442" type="#_x0000_t75" style="width:13.2pt;height:13.2pt" filled="t">
            <v:fill color2="black"/>
            <v:imagedata r:id="rId44" o:title=""/>
          </v:shape>
        </w:pict>
      </w:r>
      <w:r>
        <w:rPr>
          <w:szCs w:val="32"/>
        </w:rPr>
        <w:t xml:space="preserve"> сильнее, чем </w:t>
      </w:r>
      <w:r w:rsidR="00C25F6B" w:rsidRPr="006B2144">
        <w:rPr>
          <w:szCs w:val="32"/>
        </w:rPr>
        <w:pict>
          <v:shape id="_x0000_i1443" type="#_x0000_t75" style="width:13.2pt;height:13.2pt" filled="t">
            <v:fill color2="black"/>
            <v:imagedata r:id="rId40" o:title=""/>
          </v:shape>
        </w:pict>
      </w:r>
      <w:r>
        <w:rPr>
          <w:szCs w:val="32"/>
        </w:rPr>
        <w:t xml:space="preserve"> и </w:t>
      </w:r>
      <w:r w:rsidR="00C25F6B" w:rsidRPr="006B2144">
        <w:rPr>
          <w:szCs w:val="32"/>
        </w:rPr>
        <w:pict>
          <v:shape id="_x0000_i1444" type="#_x0000_t75" style="width:13.2pt;height:13.2pt" filled="t">
            <v:fill color2="black"/>
            <v:imagedata r:id="rId42" o:title=""/>
          </v:shape>
        </w:pict>
      </w:r>
      <w:r>
        <w:rPr>
          <w:szCs w:val="32"/>
        </w:rPr>
        <w:t xml:space="preserve">), а слабые повертные будут сильнее слабых противовертных (в случае ENTP это будет: </w:t>
      </w:r>
      <w:r w:rsidR="00C25F6B" w:rsidRPr="006B2144">
        <w:rPr>
          <w:szCs w:val="32"/>
        </w:rPr>
        <w:pict>
          <v:shape id="_x0000_i1445" type="#_x0000_t75" style="width:13.2pt;height:13.2pt" filled="t">
            <v:fill color2="black"/>
            <v:imagedata r:id="rId41" o:title=""/>
          </v:shape>
        </w:pict>
      </w:r>
      <w:r>
        <w:rPr>
          <w:szCs w:val="32"/>
        </w:rPr>
        <w:t xml:space="preserve"> и </w:t>
      </w:r>
      <w:r w:rsidR="00C25F6B" w:rsidRPr="006B2144">
        <w:rPr>
          <w:szCs w:val="32"/>
        </w:rPr>
        <w:pict>
          <v:shape id="_x0000_i1446" type="#_x0000_t75" style="width:13.2pt;height:13.2pt" filled="t">
            <v:fill color2="black"/>
            <v:imagedata r:id="rId38" o:title=""/>
          </v:shape>
        </w:pict>
      </w:r>
      <w:r>
        <w:rPr>
          <w:szCs w:val="32"/>
        </w:rPr>
        <w:t xml:space="preserve"> сильнее </w:t>
      </w:r>
      <w:r w:rsidR="00C25F6B" w:rsidRPr="006B2144">
        <w:rPr>
          <w:szCs w:val="32"/>
        </w:rPr>
        <w:pict>
          <v:shape id="_x0000_i1447" type="#_x0000_t75" style="width:13.2pt;height:13.2pt" filled="t">
            <v:fill color2="black"/>
            <v:imagedata r:id="rId39" o:title=""/>
          </v:shape>
        </w:pict>
      </w:r>
      <w:r>
        <w:rPr>
          <w:szCs w:val="32"/>
        </w:rPr>
        <w:t xml:space="preserve">и </w:t>
      </w:r>
      <w:r w:rsidR="00C25F6B" w:rsidRPr="006B2144">
        <w:rPr>
          <w:szCs w:val="32"/>
        </w:rPr>
        <w:pict>
          <v:shape id="_x0000_i1448" type="#_x0000_t75" style="width:13.2pt;height:13.2pt" filled="t">
            <v:fill color2="black"/>
            <v:imagedata r:id="rId43" o:title=""/>
          </v:shape>
        </w:pict>
      </w:r>
      <w:r>
        <w:rPr>
          <w:szCs w:val="32"/>
        </w:rPr>
        <w:t>). В терминах функций это будет 1я сильнее 2й и 7й, 8я сильнее 2й и 7й, 3я сильнее 4й и 5й, 6я сильнее 4й и 5й. Данное соотношение сил считается в соционике достаточно общепризнанным, чего нельзя сказать об оставшихся соотношениях сил из главы : 1я сильнее 8й, 7я сильнее 2й, 3я сильнее 6й, 5я сильнее 4й, сравнивающих между собой функции одной вертности, но разной нальности. Эти соотношения введены исключительно в работе Виктора Таланова [1]. Я рекомендую ориентироваться исключительно на общепризнанные соотношения, выяснение справедливости остальных оставить на будущее.</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Понятие </w:t>
      </w:r>
      <w:r>
        <w:rPr>
          <w:rFonts w:cs="Segoe UI"/>
          <w:i/>
          <w:iCs/>
          <w:szCs w:val="32"/>
        </w:rPr>
        <w:t>сильных повертных</w:t>
      </w:r>
      <w:r>
        <w:rPr>
          <w:rFonts w:cs="Segoe UI"/>
          <w:szCs w:val="32"/>
        </w:rPr>
        <w:t xml:space="preserve"> функций является неким аналогом </w:t>
      </w:r>
      <w:r>
        <w:rPr>
          <w:rFonts w:cs="Segoe UI"/>
          <w:b/>
          <w:bCs/>
          <w:szCs w:val="32"/>
        </w:rPr>
        <w:t>четырехмерных</w:t>
      </w:r>
      <w:r>
        <w:rPr>
          <w:rFonts w:cs="Segoe UI"/>
          <w:szCs w:val="32"/>
        </w:rPr>
        <w:t xml:space="preserve"> функции в терминологии ШСС </w:t>
      </w:r>
      <w:r w:rsidRPr="00295925">
        <w:rPr>
          <w:rFonts w:cs="Segoe UI"/>
          <w:szCs w:val="32"/>
        </w:rPr>
        <w:t>[</w:t>
      </w:r>
      <w:hyperlink r:id="rId50" w:history="1">
        <w:r w:rsidRPr="00295925">
          <w:rPr>
            <w:rStyle w:val="a7"/>
            <w:rFonts w:cs="Segoe UI"/>
            <w:szCs w:val="32"/>
          </w:rPr>
          <w:t>14</w:t>
        </w:r>
      </w:hyperlink>
      <w:r w:rsidRPr="00295925">
        <w:rPr>
          <w:rFonts w:cs="Segoe UI"/>
          <w:szCs w:val="32"/>
        </w:rPr>
        <w:t>]</w:t>
      </w:r>
      <w:r>
        <w:rPr>
          <w:rFonts w:cs="Segoe UI"/>
          <w:szCs w:val="32"/>
        </w:rPr>
        <w:t xml:space="preserve">, </w:t>
      </w:r>
      <w:r>
        <w:rPr>
          <w:rFonts w:cs="Segoe UI"/>
          <w:i/>
          <w:iCs/>
          <w:szCs w:val="32"/>
        </w:rPr>
        <w:t>сильных противовертных</w:t>
      </w:r>
      <w:r>
        <w:rPr>
          <w:rFonts w:cs="Segoe UI"/>
          <w:szCs w:val="32"/>
        </w:rPr>
        <w:t xml:space="preserve"> аналогом </w:t>
      </w:r>
      <w:r>
        <w:rPr>
          <w:rFonts w:cs="Segoe UI"/>
          <w:b/>
          <w:bCs/>
          <w:szCs w:val="32"/>
        </w:rPr>
        <w:t>трехмерных</w:t>
      </w:r>
      <w:r>
        <w:rPr>
          <w:rFonts w:cs="Segoe UI"/>
          <w:szCs w:val="32"/>
        </w:rPr>
        <w:t xml:space="preserve"> функций, </w:t>
      </w:r>
      <w:r>
        <w:rPr>
          <w:rFonts w:cs="Segoe UI"/>
          <w:i/>
          <w:iCs/>
          <w:szCs w:val="32"/>
        </w:rPr>
        <w:t>слабых повертных</w:t>
      </w:r>
      <w:r>
        <w:rPr>
          <w:rFonts w:cs="Segoe UI"/>
          <w:szCs w:val="32"/>
        </w:rPr>
        <w:t xml:space="preserve"> — </w:t>
      </w:r>
      <w:r>
        <w:rPr>
          <w:rFonts w:cs="Segoe UI"/>
          <w:b/>
          <w:bCs/>
          <w:szCs w:val="32"/>
        </w:rPr>
        <w:t>двумерных</w:t>
      </w:r>
      <w:r>
        <w:rPr>
          <w:rFonts w:cs="Segoe UI"/>
          <w:szCs w:val="32"/>
        </w:rPr>
        <w:t xml:space="preserve">, </w:t>
      </w:r>
      <w:r>
        <w:rPr>
          <w:rFonts w:cs="Segoe UI"/>
          <w:i/>
          <w:iCs/>
          <w:szCs w:val="32"/>
        </w:rPr>
        <w:t>слабых противовертных</w:t>
      </w:r>
      <w:r>
        <w:rPr>
          <w:rFonts w:cs="Segoe UI"/>
          <w:szCs w:val="32"/>
        </w:rPr>
        <w:t xml:space="preserve"> — </w:t>
      </w:r>
      <w:r>
        <w:rPr>
          <w:rFonts w:cs="Segoe UI"/>
          <w:b/>
          <w:bCs/>
          <w:szCs w:val="32"/>
        </w:rPr>
        <w:t>одномерных</w:t>
      </w:r>
      <w:r>
        <w:rPr>
          <w:rFonts w:cs="Segoe UI"/>
          <w:szCs w:val="32"/>
        </w:rPr>
        <w:t>.</w:t>
      </w:r>
    </w:p>
    <w:p w:rsidR="0070117A" w:rsidRDefault="0070117A">
      <w:pPr>
        <w:pStyle w:val="a0"/>
        <w:rPr>
          <w:rFonts w:cs="Segoe UI"/>
          <w:szCs w:val="32"/>
        </w:rPr>
      </w:pPr>
    </w:p>
    <w:p w:rsidR="0070117A" w:rsidRDefault="00784D62">
      <w:pPr>
        <w:pStyle w:val="a0"/>
        <w:rPr>
          <w:rFonts w:cs="Segoe UI"/>
          <w:szCs w:val="32"/>
        </w:rPr>
      </w:pPr>
      <w:r>
        <w:rPr>
          <w:rFonts w:cs="Segoe UI"/>
          <w:szCs w:val="32"/>
        </w:rPr>
        <w:t>Попытаемся теперь детальнее понять в чем же разница между сильными повертными и противовертными функциями. А так же в чем разница между слабыми повертными и противовертными.</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В главе </w:t>
      </w:r>
      <w:r w:rsidR="006B2144">
        <w:rPr>
          <w:rFonts w:cs="Segoe UI"/>
          <w:color w:val="0000FF"/>
          <w:szCs w:val="32"/>
          <w:u w:val="single"/>
        </w:rPr>
        <w:fldChar w:fldCharType="begin"/>
      </w:r>
      <w:r>
        <w:rPr>
          <w:rFonts w:cs="Segoe UI"/>
          <w:color w:val="0000FF"/>
          <w:szCs w:val="32"/>
          <w:u w:val="single"/>
        </w:rPr>
        <w:instrText xml:space="preserve"> REF __RefHeading__2746_1411887408 \h </w:instrText>
      </w:r>
      <w:r w:rsidR="006B2144">
        <w:rPr>
          <w:rFonts w:cs="Segoe UI"/>
          <w:color w:val="0000FF"/>
          <w:szCs w:val="32"/>
          <w:u w:val="single"/>
        </w:rPr>
      </w:r>
      <w:r w:rsidR="006B2144">
        <w:rPr>
          <w:rFonts w:cs="Segoe UI"/>
          <w:color w:val="0000FF"/>
          <w:szCs w:val="32"/>
          <w:u w:val="single"/>
        </w:rPr>
        <w:fldChar w:fldCharType="separate"/>
      </w:r>
      <w:r>
        <w:rPr>
          <w:rFonts w:cs="Segoe UI"/>
          <w:color w:val="0000FF"/>
          <w:szCs w:val="32"/>
          <w:u w:val="single"/>
        </w:rPr>
        <w:t>1.5 Экстраверсия-интроверсия</w:t>
      </w:r>
      <w:r w:rsidR="006B2144">
        <w:rPr>
          <w:rFonts w:cs="Segoe UI"/>
          <w:color w:val="0000FF"/>
          <w:szCs w:val="32"/>
          <w:u w:val="single"/>
        </w:rPr>
        <w:fldChar w:fldCharType="end"/>
      </w:r>
      <w:r>
        <w:rPr>
          <w:rFonts w:cs="Segoe UI"/>
          <w:szCs w:val="32"/>
        </w:rPr>
        <w:t xml:space="preserve"> я делал предположение, что будучи экстравертом, человек больше обращен вовне и погружен во взаимодействие с внешним миром. А будучи интровертом — акцентируется на своих внутренних откликах и видении, т. е, можно сказать, что погружен в себя. И это не просто доминирование первой программной функции и проявление её свойств носителем типа наиболее ярко, эта установка носит общий характер, т. е. затрагивает все функции типа. Состояние погруженности в себя для интроверта более естественно, чем состояние погруженности во внешний мир, для экстраверта — наоборот. А раз какое-то состояние является более естественным, то оно дается человеку легче, случается чаще, проявляется ярче.</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Сравнивая </w:t>
      </w:r>
      <w:r>
        <w:rPr>
          <w:rFonts w:cs="Segoe UI"/>
          <w:b/>
          <w:bCs/>
          <w:i/>
          <w:iCs/>
          <w:szCs w:val="32"/>
        </w:rPr>
        <w:t>сильные</w:t>
      </w:r>
      <w:r>
        <w:rPr>
          <w:rFonts w:cs="Segoe UI"/>
          <w:szCs w:val="32"/>
        </w:rPr>
        <w:t xml:space="preserve"> повертные и противовертные функции, можно отметить, что повертные активизируются гораздо чаще и используются интенсивнее, в то время как противовертные подключаются лишь по требованию, пусть и все равно довольно часто. Но важно именно соотношение частот </w:t>
      </w:r>
      <w:r>
        <w:rPr>
          <w:rFonts w:cs="Segoe UI"/>
          <w:szCs w:val="32"/>
        </w:rPr>
        <w:lastRenderedPageBreak/>
        <w:t>использования — одни используются чувствительно чаще. Это может приводить к тому, что компетенция повертных функций будет выше из-за частых упражнений. Почти наверняка, умение использовать программную функцию (а также глубина и детализация знаний по ней) превосходят умение использовать творческую и, тем более, седьмую функцию — ее значительно превосходят. А вот в случае ментальной противовертной (второй) и витальной повертной (восьмой) все может быть не столь однозначно. Но при  этом, витальная повертная (восьмая), как правило, превосходит витальную противовертную (седьмую).</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Сравнивая </w:t>
      </w:r>
      <w:r>
        <w:rPr>
          <w:rFonts w:cs="Segoe UI"/>
          <w:b/>
          <w:bCs/>
          <w:i/>
          <w:iCs/>
          <w:szCs w:val="32"/>
        </w:rPr>
        <w:t>слабые</w:t>
      </w:r>
      <w:r>
        <w:rPr>
          <w:rFonts w:cs="Segoe UI"/>
          <w:szCs w:val="32"/>
        </w:rPr>
        <w:t xml:space="preserve"> повертные и противовертные функции, можно отметить похожий эффект: носитель типа использует слабые повертные функции легче, чем слабые противовертные. Переключиться на работу по повертным функциям легче и быстрее, по сравнению с переходом на работу по противовертным. </w:t>
      </w:r>
    </w:p>
    <w:p w:rsidR="0070117A" w:rsidRDefault="0070117A">
      <w:pPr>
        <w:pStyle w:val="a0"/>
        <w:rPr>
          <w:rFonts w:cs="Segoe UI"/>
          <w:szCs w:val="32"/>
        </w:rPr>
      </w:pPr>
    </w:p>
    <w:p w:rsidR="0070117A" w:rsidRDefault="00784D62">
      <w:pPr>
        <w:pStyle w:val="a0"/>
        <w:rPr>
          <w:rFonts w:cs="Segoe UI"/>
          <w:szCs w:val="32"/>
        </w:rPr>
      </w:pPr>
      <w:r>
        <w:rPr>
          <w:rFonts w:cs="Segoe UI"/>
          <w:szCs w:val="32"/>
        </w:rPr>
        <w:t>Слабые противовертные функции не могут быстро работать. Для своей работы они требуют времени и спокойной обстановки. Для того чтобы начать самостоятельно работать по ним требуется внутреннее усилие, которое может восприниматься как дискомфорт и даже страдание. Из этого может следовать отсутствие желания лишний раз самостоятельно использовать эти функции. Это может выливаться как в отсутствие желания что-либо запоминать и знать по этим функциям, так и в нежелание что-либо делать самому, и ожидание что это сделает кто-то другой (поможет, объяснит). А если все-таки придется работать быстро или в дискомфортных условиях, то возможны реакции, крайне неадекватные ситуации, например, паника от незнания что же делать и как правильно — времени то подумать не было! Таким образом, по уверенности, быстроте и легкости работы слабые повертные функции часто ощутимо превосходят слабые противовертные.</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Напомню, что как было сказано в главе </w:t>
      </w:r>
      <w:r w:rsidR="006B2144">
        <w:rPr>
          <w:rFonts w:cs="Segoe UI"/>
          <w:color w:val="0000FF"/>
          <w:szCs w:val="32"/>
          <w:u w:val="single"/>
        </w:rPr>
        <w:fldChar w:fldCharType="begin"/>
      </w:r>
      <w:r>
        <w:rPr>
          <w:rFonts w:cs="Segoe UI"/>
          <w:color w:val="0000FF"/>
          <w:szCs w:val="32"/>
          <w:u w:val="single"/>
        </w:rPr>
        <w:instrText xml:space="preserve"> REF __RefHeading__20562_1815419450 \h </w:instrText>
      </w:r>
      <w:r w:rsidR="006B2144">
        <w:rPr>
          <w:rFonts w:cs="Segoe UI"/>
          <w:color w:val="0000FF"/>
          <w:szCs w:val="32"/>
          <w:u w:val="single"/>
        </w:rPr>
      </w:r>
      <w:r w:rsidR="006B2144">
        <w:rPr>
          <w:rFonts w:cs="Segoe UI"/>
          <w:color w:val="0000FF"/>
          <w:szCs w:val="32"/>
          <w:u w:val="single"/>
        </w:rPr>
        <w:fldChar w:fldCharType="separate"/>
      </w:r>
      <w:r>
        <w:rPr>
          <w:rFonts w:cs="Segoe UI"/>
          <w:color w:val="0000FF"/>
          <w:szCs w:val="32"/>
          <w:u w:val="single"/>
        </w:rPr>
        <w:t>2.6 Сильные и слабые функции</w:t>
      </w:r>
      <w:r w:rsidR="006B2144">
        <w:rPr>
          <w:rFonts w:cs="Segoe UI"/>
          <w:color w:val="0000FF"/>
          <w:szCs w:val="32"/>
          <w:u w:val="single"/>
        </w:rPr>
        <w:fldChar w:fldCharType="end"/>
      </w:r>
      <w:r>
        <w:rPr>
          <w:rFonts w:cs="Segoe UI"/>
          <w:szCs w:val="32"/>
        </w:rPr>
        <w:t>, все слабые функции склонны к стереотипности в своей работе: доверяют больше либо своему не обобщенному опыту, либо мнениям других людей, а вырабатывать новое мнение по незнакомому вопросу, не вписывая его в уже известные шаблоны, им затруднительно. Отличительные же черты слабых противовертных функций были описаны выше в этой главе.</w:t>
      </w:r>
    </w:p>
    <w:p w:rsidR="0070117A" w:rsidRDefault="0070117A">
      <w:pPr>
        <w:pStyle w:val="a0"/>
        <w:rPr>
          <w:rFonts w:cs="Segoe UI"/>
          <w:szCs w:val="32"/>
        </w:rPr>
      </w:pPr>
    </w:p>
    <w:p w:rsidR="0070117A" w:rsidRDefault="00784D62">
      <w:pPr>
        <w:pStyle w:val="a0"/>
        <w:rPr>
          <w:rFonts w:cs="Segoe UI"/>
        </w:rPr>
      </w:pPr>
      <w:r>
        <w:rPr>
          <w:rFonts w:cs="Segoe UI"/>
          <w:szCs w:val="32"/>
        </w:rPr>
        <w:lastRenderedPageBreak/>
        <w:t xml:space="preserve">Отдельно стоит отметить наработки Ирины Эглит в практическом определении свойств слабых функций. Но нужно учитывать, что основа в теории мерности не самая лучшая — ограниченный набор проявлений слабых функций ставится как определение этих функций, я не могу с этим согласиться. На мой взгляд, слабые функции гораздо богаче в своих проявлениях, и вполне могут не укладываться в жесткие рамки теории мерностей. Но тем не менее, многие наблюдения Ирины Эглит остаются справедливыми безотносительно к теоретическим спорам. Часть из них представлена в следующих статьях про одномерные функции </w:t>
      </w:r>
      <w:r w:rsidRPr="00295925">
        <w:rPr>
          <w:rFonts w:cs="Segoe UI"/>
          <w:szCs w:val="32"/>
        </w:rPr>
        <w:t>[</w:t>
      </w:r>
      <w:hyperlink r:id="rId51" w:history="1">
        <w:r w:rsidRPr="00295925">
          <w:rPr>
            <w:rStyle w:val="a7"/>
            <w:rFonts w:cs="Segoe UI"/>
            <w:szCs w:val="32"/>
          </w:rPr>
          <w:t>33</w:t>
        </w:r>
      </w:hyperlink>
      <w:r w:rsidRPr="00295925">
        <w:rPr>
          <w:rFonts w:cs="Segoe UI"/>
          <w:szCs w:val="32"/>
        </w:rPr>
        <w:t>],</w:t>
      </w:r>
      <w:r>
        <w:rPr>
          <w:rFonts w:cs="Segoe UI"/>
          <w:szCs w:val="32"/>
        </w:rPr>
        <w:t xml:space="preserve"> двумерные </w:t>
      </w:r>
      <w:r w:rsidRPr="00295925">
        <w:rPr>
          <w:rFonts w:cs="Segoe UI"/>
          <w:szCs w:val="32"/>
        </w:rPr>
        <w:t>[</w:t>
      </w:r>
      <w:hyperlink r:id="rId52" w:history="1">
        <w:r w:rsidRPr="00295925">
          <w:rPr>
            <w:rStyle w:val="a7"/>
            <w:rFonts w:cs="Segoe UI"/>
            <w:szCs w:val="32"/>
          </w:rPr>
          <w:t>34</w:t>
        </w:r>
      </w:hyperlink>
      <w:r w:rsidRPr="00295925">
        <w:rPr>
          <w:rFonts w:cs="Segoe UI"/>
          <w:szCs w:val="32"/>
        </w:rPr>
        <w:t xml:space="preserve">] </w:t>
      </w:r>
      <w:r>
        <w:rPr>
          <w:rFonts w:cs="Segoe UI"/>
          <w:szCs w:val="32"/>
        </w:rPr>
        <w:t xml:space="preserve">и о страхах одномерных функций </w:t>
      </w:r>
      <w:r w:rsidRPr="00295925">
        <w:rPr>
          <w:rFonts w:cs="Segoe UI"/>
          <w:szCs w:val="32"/>
        </w:rPr>
        <w:t>[</w:t>
      </w:r>
      <w:hyperlink r:id="rId53" w:history="1">
        <w:r w:rsidRPr="00295925">
          <w:rPr>
            <w:rStyle w:val="a7"/>
            <w:rFonts w:cs="Segoe UI"/>
            <w:szCs w:val="32"/>
          </w:rPr>
          <w:t>35</w:t>
        </w:r>
      </w:hyperlink>
      <w:r w:rsidRPr="00295925">
        <w:rPr>
          <w:rFonts w:cs="Segoe UI"/>
          <w:szCs w:val="32"/>
        </w:rPr>
        <w:t>]</w:t>
      </w:r>
      <w:r>
        <w:rPr>
          <w:rFonts w:cs="Segoe UI"/>
          <w:szCs w:val="32"/>
        </w:rPr>
        <w:t>. Последнюю статью особенно рекомендую.</w:t>
      </w:r>
    </w:p>
    <w:p w:rsidR="0070117A" w:rsidRDefault="00784D62">
      <w:pPr>
        <w:pStyle w:val="2"/>
        <w:rPr>
          <w:rFonts w:cs="Segoe UI"/>
          <w:sz w:val="32"/>
          <w:szCs w:val="32"/>
        </w:rPr>
      </w:pPr>
      <w:bookmarkStart w:id="33" w:name="__RefHeading__14655_1562084357"/>
      <w:bookmarkEnd w:id="33"/>
      <w:r>
        <w:rPr>
          <w:rFonts w:cs="Segoe UI"/>
        </w:rPr>
        <w:t>2.10 Функции и блоки модели А</w:t>
      </w:r>
    </w:p>
    <w:p w:rsidR="0070117A" w:rsidRDefault="00784D62">
      <w:pPr>
        <w:pStyle w:val="a0"/>
        <w:rPr>
          <w:rFonts w:cs="Segoe UI"/>
          <w:szCs w:val="32"/>
        </w:rPr>
      </w:pPr>
      <w:r>
        <w:rPr>
          <w:rFonts w:cs="Segoe UI"/>
          <w:szCs w:val="32"/>
        </w:rPr>
        <w:t>И вот теперь, когда я определил все свойства, на пересечении которых рождаются позиции функций, я, наконец, могу дать описания всех восьми функции, а заодно и четырех блоков функций. До этого, мое понимание расползалось в стороны и не поддавалось фиксации на электронной бумаге :-)</w:t>
      </w:r>
    </w:p>
    <w:p w:rsidR="0070117A" w:rsidRDefault="0070117A">
      <w:pPr>
        <w:pStyle w:val="a0"/>
        <w:rPr>
          <w:rFonts w:cs="Segoe UI"/>
          <w:szCs w:val="32"/>
        </w:rPr>
      </w:pPr>
    </w:p>
    <w:p w:rsidR="0070117A" w:rsidRDefault="00784D62">
      <w:pPr>
        <w:pStyle w:val="a0"/>
        <w:rPr>
          <w:rFonts w:cs="Segoe UI"/>
          <w:szCs w:val="32"/>
        </w:rPr>
      </w:pPr>
      <w:r>
        <w:rPr>
          <w:rFonts w:cs="Segoe UI"/>
          <w:szCs w:val="32"/>
        </w:rPr>
        <w:t>В главе мы рассмотрели две главные сильные функции — программную и творческую, образующие блок Эго. Теперь рассмотрим остальные функции и дадим им названия, а так же повторим описание программной и творческой функций. Примером, в случае необходимости, по традиции будет выступать тип ENTP.</w:t>
      </w:r>
    </w:p>
    <w:p w:rsidR="0070117A" w:rsidRDefault="0070117A">
      <w:pPr>
        <w:pStyle w:val="a0"/>
        <w:rPr>
          <w:rFonts w:cs="Segoe UI"/>
          <w:szCs w:val="32"/>
        </w:rPr>
      </w:pPr>
    </w:p>
    <w:tbl>
      <w:tblPr>
        <w:tblW w:w="0" w:type="auto"/>
        <w:tblInd w:w="799" w:type="dxa"/>
        <w:tblCellMar>
          <w:top w:w="55" w:type="dxa"/>
          <w:left w:w="55" w:type="dxa"/>
          <w:bottom w:w="55" w:type="dxa"/>
          <w:right w:w="55" w:type="dxa"/>
        </w:tblCellMar>
        <w:tblLook w:val="0000"/>
      </w:tblPr>
      <w:tblGrid>
        <w:gridCol w:w="508"/>
        <w:gridCol w:w="508"/>
        <w:gridCol w:w="416"/>
        <w:gridCol w:w="416"/>
        <w:gridCol w:w="1461"/>
        <w:gridCol w:w="1353"/>
        <w:gridCol w:w="2069"/>
        <w:gridCol w:w="1890"/>
      </w:tblGrid>
      <w:tr w:rsidR="00190DD0" w:rsidRPr="004C7FA6" w:rsidTr="004C7FA6">
        <w:trPr>
          <w:trHeight w:hRule="exact" w:val="518"/>
        </w:trPr>
        <w:tc>
          <w:tcPr>
            <w:tcW w:w="0" w:type="auto"/>
            <w:tcBorders>
              <w:top w:val="single" w:sz="8" w:space="0" w:color="000000"/>
              <w:left w:val="single" w:sz="8" w:space="0" w:color="000000"/>
              <w:bottom w:val="single" w:sz="8" w:space="0" w:color="000000"/>
            </w:tcBorders>
            <w:shd w:val="clear" w:color="auto" w:fill="auto"/>
          </w:tcPr>
          <w:p w:rsidR="00190DD0" w:rsidRPr="004C7FA6" w:rsidRDefault="00190DD0">
            <w:pPr>
              <w:pStyle w:val="a0"/>
              <w:jc w:val="center"/>
            </w:pPr>
            <w:r w:rsidRPr="006B2144">
              <w:rPr>
                <w:rFonts w:cs="Segoe UI"/>
              </w:rPr>
              <w:pict>
                <v:shape id="_x0000_i1716" type="#_x0000_t75" style="width:13.2pt;height:13.2pt" filled="t">
                  <v:fill color2="black"/>
                  <v:imagedata r:id="rId45" o:title=""/>
                </v:shape>
              </w:pict>
            </w:r>
            <w:r w:rsidRPr="004C7FA6">
              <w:rPr>
                <w:rFonts w:cs="Segoe UI"/>
              </w:rPr>
              <w:t>*</w:t>
            </w:r>
          </w:p>
        </w:tc>
        <w:tc>
          <w:tcPr>
            <w:tcW w:w="0" w:type="auto"/>
            <w:tcBorders>
              <w:top w:val="single" w:sz="8" w:space="0" w:color="000000"/>
              <w:left w:val="single" w:sz="8" w:space="0" w:color="000000"/>
              <w:bottom w:val="single" w:sz="8" w:space="0" w:color="000000"/>
            </w:tcBorders>
            <w:shd w:val="clear" w:color="auto" w:fill="auto"/>
          </w:tcPr>
          <w:p w:rsidR="00190DD0" w:rsidRPr="004C7FA6" w:rsidRDefault="00190DD0">
            <w:pPr>
              <w:pStyle w:val="a0"/>
              <w:jc w:val="center"/>
            </w:pPr>
            <w:r w:rsidRPr="006B2144">
              <w:rPr>
                <w:rFonts w:cs="Segoe UI"/>
              </w:rPr>
              <w:pict>
                <v:shape id="_x0000_i1717" type="#_x0000_t75" style="width:13.2pt;height:13.2pt" filled="t">
                  <v:fill color2="black"/>
                  <v:imagedata r:id="rId42" o:title=""/>
                </v:shape>
              </w:pict>
            </w:r>
          </w:p>
        </w:tc>
        <w:tc>
          <w:tcPr>
            <w:tcW w:w="0" w:type="auto"/>
            <w:tcBorders>
              <w:top w:val="single" w:sz="8" w:space="0" w:color="000000"/>
              <w:left w:val="single" w:sz="8" w:space="0" w:color="000000"/>
              <w:bottom w:val="single" w:sz="8" w:space="0" w:color="000000"/>
            </w:tcBorders>
            <w:shd w:val="clear" w:color="auto" w:fill="auto"/>
          </w:tcPr>
          <w:p w:rsidR="00190DD0" w:rsidRPr="004C7FA6" w:rsidRDefault="00190DD0">
            <w:pPr>
              <w:pStyle w:val="a0"/>
              <w:jc w:val="center"/>
            </w:pPr>
            <w:r w:rsidRPr="004C7FA6">
              <w:rPr>
                <w:rFonts w:cs="Segoe UI"/>
              </w:rPr>
              <w:t>1*</w:t>
            </w:r>
          </w:p>
        </w:tc>
        <w:tc>
          <w:tcPr>
            <w:tcW w:w="0" w:type="auto"/>
            <w:tcBorders>
              <w:top w:val="single" w:sz="8" w:space="0" w:color="000000"/>
              <w:left w:val="single" w:sz="8" w:space="0" w:color="000000"/>
              <w:bottom w:val="single" w:sz="8" w:space="0" w:color="000000"/>
            </w:tcBorders>
            <w:shd w:val="clear" w:color="auto" w:fill="auto"/>
          </w:tcPr>
          <w:p w:rsidR="00190DD0" w:rsidRPr="004C7FA6" w:rsidRDefault="00190DD0">
            <w:pPr>
              <w:pStyle w:val="a0"/>
              <w:jc w:val="center"/>
            </w:pPr>
            <w:r w:rsidRPr="004C7FA6">
              <w:rPr>
                <w:rFonts w:cs="Segoe UI"/>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rsidR="00190DD0" w:rsidRPr="004C7FA6" w:rsidRDefault="00190DD0">
            <w:pPr>
              <w:pStyle w:val="a0"/>
              <w:jc w:val="center"/>
            </w:pPr>
            <w:r w:rsidRPr="004C7FA6">
              <w:rPr>
                <w:rFonts w:cs="Segoe UI"/>
              </w:rPr>
              <w:t>Эго</w:t>
            </w:r>
          </w:p>
        </w:tc>
        <w:tc>
          <w:tcPr>
            <w:tcW w:w="0" w:type="auto"/>
            <w:tcBorders>
              <w:top w:val="single" w:sz="8" w:space="0" w:color="000000"/>
              <w:left w:val="single" w:sz="8" w:space="0" w:color="000000"/>
              <w:bottom w:val="single" w:sz="8" w:space="0" w:color="000000"/>
            </w:tcBorders>
            <w:shd w:val="clear" w:color="auto" w:fill="auto"/>
          </w:tcPr>
          <w:p w:rsidR="00190DD0" w:rsidRPr="004C7FA6" w:rsidRDefault="00190DD0">
            <w:pPr>
              <w:pStyle w:val="a0"/>
              <w:jc w:val="center"/>
            </w:pPr>
            <w:r w:rsidRPr="004C7FA6">
              <w:rPr>
                <w:rFonts w:cs="Segoe UI"/>
              </w:rPr>
              <w:t>сильные</w:t>
            </w:r>
          </w:p>
        </w:tc>
        <w:tc>
          <w:tcPr>
            <w:tcW w:w="0" w:type="auto"/>
            <w:tcBorders>
              <w:top w:val="single" w:sz="8" w:space="0" w:color="000000"/>
              <w:left w:val="single" w:sz="8" w:space="0" w:color="000000"/>
              <w:bottom w:val="single" w:sz="8" w:space="0" w:color="000000"/>
            </w:tcBorders>
            <w:shd w:val="clear" w:color="auto" w:fill="auto"/>
          </w:tcPr>
          <w:p w:rsidR="00190DD0" w:rsidRPr="004C7FA6" w:rsidRDefault="00190DD0">
            <w:pPr>
              <w:pStyle w:val="a0"/>
              <w:jc w:val="center"/>
            </w:pPr>
            <w:r w:rsidRPr="004C7FA6">
              <w:rPr>
                <w:rFonts w:cs="Segoe UI"/>
              </w:rPr>
              <w:t>ценностные</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rsidR="00190DD0" w:rsidRPr="004C7FA6" w:rsidRDefault="00190DD0">
            <w:pPr>
              <w:pStyle w:val="a0"/>
              <w:jc w:val="center"/>
            </w:pPr>
            <w:r w:rsidRPr="004C7FA6">
              <w:rPr>
                <w:rFonts w:cs="Segoe UI"/>
              </w:rPr>
              <w:t>ментальные</w:t>
            </w:r>
          </w:p>
        </w:tc>
      </w:tr>
      <w:tr w:rsidR="00190DD0" w:rsidRPr="004C7FA6" w:rsidTr="004C7FA6">
        <w:trPr>
          <w:trHeight w:hRule="exact" w:val="518"/>
        </w:trPr>
        <w:tc>
          <w:tcPr>
            <w:tcW w:w="0" w:type="auto"/>
            <w:tcBorders>
              <w:left w:val="single" w:sz="8" w:space="0" w:color="000000"/>
              <w:bottom w:val="single" w:sz="8" w:space="0" w:color="000000"/>
            </w:tcBorders>
            <w:shd w:val="clear" w:color="auto" w:fill="auto"/>
          </w:tcPr>
          <w:p w:rsidR="00190DD0" w:rsidRPr="004C7FA6" w:rsidRDefault="00190DD0">
            <w:pPr>
              <w:pStyle w:val="a0"/>
              <w:jc w:val="center"/>
            </w:pPr>
            <w:r w:rsidRPr="006B2144">
              <w:rPr>
                <w:rFonts w:cs="Segoe UI"/>
              </w:rPr>
              <w:pict>
                <v:shape id="_x0000_i1718" type="#_x0000_t75" style="width:13.2pt;height:13.2pt" filled="t">
                  <v:fill color2="black"/>
                  <v:imagedata r:id="rId43" o:title=""/>
                </v:shape>
              </w:pict>
            </w:r>
          </w:p>
        </w:tc>
        <w:tc>
          <w:tcPr>
            <w:tcW w:w="0" w:type="auto"/>
            <w:tcBorders>
              <w:left w:val="single" w:sz="8" w:space="0" w:color="000000"/>
              <w:bottom w:val="single" w:sz="8" w:space="0" w:color="000000"/>
            </w:tcBorders>
            <w:shd w:val="clear" w:color="auto" w:fill="auto"/>
          </w:tcPr>
          <w:p w:rsidR="00190DD0" w:rsidRPr="004C7FA6" w:rsidRDefault="00190DD0">
            <w:pPr>
              <w:pStyle w:val="a0"/>
              <w:jc w:val="center"/>
            </w:pPr>
            <w:r w:rsidRPr="006B2144">
              <w:rPr>
                <w:rFonts w:cs="Segoe UI"/>
              </w:rPr>
              <w:pict>
                <v:shape id="_x0000_i1719" type="#_x0000_t75" style="width:13.2pt;height:13.2pt" filled="t">
                  <v:fill color2="black"/>
                  <v:imagedata r:id="rId41" o:title=""/>
                </v:shape>
              </w:pict>
            </w:r>
            <w:r w:rsidRPr="004C7FA6">
              <w:rPr>
                <w:rFonts w:cs="Segoe UI"/>
              </w:rPr>
              <w:t>*</w:t>
            </w:r>
          </w:p>
        </w:tc>
        <w:tc>
          <w:tcPr>
            <w:tcW w:w="0" w:type="auto"/>
            <w:tcBorders>
              <w:left w:val="single" w:sz="8" w:space="0" w:color="000000"/>
              <w:bottom w:val="single" w:sz="8" w:space="0" w:color="000000"/>
            </w:tcBorders>
            <w:shd w:val="clear" w:color="auto" w:fill="auto"/>
          </w:tcPr>
          <w:p w:rsidR="00190DD0" w:rsidRPr="004C7FA6" w:rsidRDefault="00190DD0">
            <w:pPr>
              <w:pStyle w:val="a0"/>
              <w:jc w:val="center"/>
            </w:pPr>
            <w:r w:rsidRPr="004C7FA6">
              <w:rPr>
                <w:rFonts w:cs="Segoe UI"/>
              </w:rPr>
              <w:t>4</w:t>
            </w:r>
          </w:p>
        </w:tc>
        <w:tc>
          <w:tcPr>
            <w:tcW w:w="0" w:type="auto"/>
            <w:tcBorders>
              <w:left w:val="single" w:sz="8" w:space="0" w:color="000000"/>
              <w:bottom w:val="single" w:sz="8" w:space="0" w:color="000000"/>
            </w:tcBorders>
            <w:shd w:val="clear" w:color="auto" w:fill="auto"/>
          </w:tcPr>
          <w:p w:rsidR="00190DD0" w:rsidRPr="004C7FA6" w:rsidRDefault="00190DD0">
            <w:pPr>
              <w:pStyle w:val="a0"/>
              <w:jc w:val="center"/>
            </w:pPr>
            <w:r w:rsidRPr="004C7FA6">
              <w:rPr>
                <w:rFonts w:cs="Segoe UI"/>
              </w:rPr>
              <w:t>3*</w:t>
            </w:r>
          </w:p>
        </w:tc>
        <w:tc>
          <w:tcPr>
            <w:tcW w:w="0" w:type="auto"/>
            <w:tcBorders>
              <w:left w:val="single" w:sz="8" w:space="0" w:color="000000"/>
              <w:bottom w:val="single" w:sz="8" w:space="0" w:color="000000"/>
              <w:right w:val="single" w:sz="8" w:space="0" w:color="000000"/>
            </w:tcBorders>
            <w:shd w:val="clear" w:color="auto" w:fill="auto"/>
          </w:tcPr>
          <w:p w:rsidR="00190DD0" w:rsidRPr="004C7FA6" w:rsidRDefault="00190DD0">
            <w:pPr>
              <w:pStyle w:val="a0"/>
              <w:jc w:val="center"/>
            </w:pPr>
            <w:r w:rsidRPr="004C7FA6">
              <w:rPr>
                <w:rFonts w:cs="Segoe UI"/>
              </w:rPr>
              <w:t>Суперэго</w:t>
            </w:r>
          </w:p>
        </w:tc>
        <w:tc>
          <w:tcPr>
            <w:tcW w:w="0" w:type="auto"/>
            <w:tcBorders>
              <w:left w:val="single" w:sz="8" w:space="0" w:color="000000"/>
              <w:bottom w:val="single" w:sz="8" w:space="0" w:color="000000"/>
            </w:tcBorders>
            <w:shd w:val="clear" w:color="auto" w:fill="auto"/>
          </w:tcPr>
          <w:p w:rsidR="00190DD0" w:rsidRPr="004C7FA6" w:rsidRDefault="00190DD0">
            <w:pPr>
              <w:pStyle w:val="a0"/>
              <w:jc w:val="center"/>
            </w:pPr>
            <w:r w:rsidRPr="004C7FA6">
              <w:rPr>
                <w:rFonts w:cs="Segoe UI"/>
              </w:rPr>
              <w:t>слабые</w:t>
            </w:r>
          </w:p>
        </w:tc>
        <w:tc>
          <w:tcPr>
            <w:tcW w:w="0" w:type="auto"/>
            <w:tcBorders>
              <w:left w:val="single" w:sz="8" w:space="0" w:color="000000"/>
              <w:bottom w:val="single" w:sz="8" w:space="0" w:color="000000"/>
            </w:tcBorders>
            <w:shd w:val="clear" w:color="auto" w:fill="auto"/>
          </w:tcPr>
          <w:p w:rsidR="00190DD0" w:rsidRPr="004C7FA6" w:rsidRDefault="00190DD0">
            <w:pPr>
              <w:pStyle w:val="a0"/>
              <w:jc w:val="center"/>
            </w:pPr>
            <w:r w:rsidRPr="004C7FA6">
              <w:rPr>
                <w:rFonts w:cs="Segoe UI"/>
              </w:rPr>
              <w:t>вытесненные</w:t>
            </w:r>
          </w:p>
        </w:tc>
        <w:tc>
          <w:tcPr>
            <w:tcW w:w="0" w:type="auto"/>
            <w:tcBorders>
              <w:left w:val="single" w:sz="8" w:space="0" w:color="000000"/>
              <w:bottom w:val="single" w:sz="8" w:space="0" w:color="000000"/>
              <w:right w:val="single" w:sz="8" w:space="0" w:color="000000"/>
            </w:tcBorders>
            <w:shd w:val="clear" w:color="auto" w:fill="auto"/>
          </w:tcPr>
          <w:p w:rsidR="00190DD0" w:rsidRPr="004C7FA6" w:rsidRDefault="00190DD0">
            <w:pPr>
              <w:pStyle w:val="a0"/>
              <w:jc w:val="center"/>
            </w:pPr>
            <w:r w:rsidRPr="004C7FA6">
              <w:rPr>
                <w:rFonts w:cs="Segoe UI"/>
              </w:rPr>
              <w:t>ментальные</w:t>
            </w:r>
          </w:p>
        </w:tc>
      </w:tr>
      <w:tr w:rsidR="00190DD0" w:rsidRPr="004C7FA6" w:rsidTr="004C7FA6">
        <w:trPr>
          <w:trHeight w:hRule="exact" w:val="518"/>
        </w:trPr>
        <w:tc>
          <w:tcPr>
            <w:tcW w:w="0" w:type="auto"/>
            <w:tcBorders>
              <w:left w:val="single" w:sz="8" w:space="0" w:color="000000"/>
              <w:bottom w:val="single" w:sz="8" w:space="0" w:color="000000"/>
            </w:tcBorders>
            <w:shd w:val="clear" w:color="auto" w:fill="auto"/>
          </w:tcPr>
          <w:p w:rsidR="00190DD0" w:rsidRPr="004C7FA6" w:rsidRDefault="00190DD0">
            <w:pPr>
              <w:pStyle w:val="a0"/>
              <w:jc w:val="center"/>
            </w:pPr>
            <w:r w:rsidRPr="006B2144">
              <w:rPr>
                <w:rFonts w:cs="Segoe UI"/>
              </w:rPr>
              <w:pict>
                <v:shape id="_x0000_i1720" type="#_x0000_t75" style="width:13.2pt;height:13.2pt" filled="t">
                  <v:fill color2="black"/>
                  <v:imagedata r:id="rId39" o:title=""/>
                </v:shape>
              </w:pict>
            </w:r>
          </w:p>
        </w:tc>
        <w:tc>
          <w:tcPr>
            <w:tcW w:w="0" w:type="auto"/>
            <w:tcBorders>
              <w:left w:val="single" w:sz="8" w:space="0" w:color="000000"/>
              <w:bottom w:val="single" w:sz="8" w:space="0" w:color="000000"/>
            </w:tcBorders>
            <w:shd w:val="clear" w:color="auto" w:fill="auto"/>
          </w:tcPr>
          <w:p w:rsidR="00190DD0" w:rsidRPr="004C7FA6" w:rsidRDefault="00190DD0">
            <w:pPr>
              <w:pStyle w:val="a0"/>
              <w:jc w:val="center"/>
            </w:pPr>
            <w:r w:rsidRPr="006B2144">
              <w:rPr>
                <w:rFonts w:cs="Segoe UI"/>
              </w:rPr>
              <w:pict>
                <v:shape id="_x0000_i1721" type="#_x0000_t75" style="width:13.2pt;height:13.2pt" filled="t">
                  <v:fill color2="black"/>
                  <v:imagedata r:id="rId38" o:title=""/>
                </v:shape>
              </w:pict>
            </w:r>
            <w:r w:rsidRPr="004C7FA6">
              <w:rPr>
                <w:rFonts w:cs="Segoe UI"/>
              </w:rPr>
              <w:t>*</w:t>
            </w:r>
          </w:p>
        </w:tc>
        <w:tc>
          <w:tcPr>
            <w:tcW w:w="0" w:type="auto"/>
            <w:tcBorders>
              <w:left w:val="single" w:sz="8" w:space="0" w:color="000000"/>
              <w:bottom w:val="single" w:sz="8" w:space="0" w:color="000000"/>
            </w:tcBorders>
            <w:shd w:val="clear" w:color="auto" w:fill="auto"/>
          </w:tcPr>
          <w:p w:rsidR="00190DD0" w:rsidRPr="004C7FA6" w:rsidRDefault="00190DD0">
            <w:pPr>
              <w:pStyle w:val="a0"/>
              <w:jc w:val="center"/>
            </w:pPr>
            <w:r w:rsidRPr="004C7FA6">
              <w:rPr>
                <w:rFonts w:cs="Segoe UI"/>
              </w:rPr>
              <w:t>5</w:t>
            </w:r>
          </w:p>
        </w:tc>
        <w:tc>
          <w:tcPr>
            <w:tcW w:w="0" w:type="auto"/>
            <w:tcBorders>
              <w:left w:val="single" w:sz="8" w:space="0" w:color="000000"/>
              <w:bottom w:val="single" w:sz="8" w:space="0" w:color="000000"/>
            </w:tcBorders>
            <w:shd w:val="clear" w:color="auto" w:fill="auto"/>
          </w:tcPr>
          <w:p w:rsidR="00190DD0" w:rsidRPr="004C7FA6" w:rsidRDefault="00190DD0">
            <w:pPr>
              <w:pStyle w:val="a0"/>
              <w:jc w:val="center"/>
            </w:pPr>
            <w:r w:rsidRPr="004C7FA6">
              <w:rPr>
                <w:rFonts w:cs="Segoe UI"/>
              </w:rPr>
              <w:t>6*</w:t>
            </w:r>
          </w:p>
        </w:tc>
        <w:tc>
          <w:tcPr>
            <w:tcW w:w="0" w:type="auto"/>
            <w:tcBorders>
              <w:left w:val="single" w:sz="8" w:space="0" w:color="000000"/>
              <w:bottom w:val="single" w:sz="8" w:space="0" w:color="000000"/>
              <w:right w:val="single" w:sz="8" w:space="0" w:color="000000"/>
            </w:tcBorders>
            <w:shd w:val="clear" w:color="auto" w:fill="auto"/>
          </w:tcPr>
          <w:p w:rsidR="00190DD0" w:rsidRPr="004C7FA6" w:rsidRDefault="00190DD0">
            <w:pPr>
              <w:pStyle w:val="a0"/>
              <w:jc w:val="center"/>
            </w:pPr>
            <w:r w:rsidRPr="004C7FA6">
              <w:rPr>
                <w:rFonts w:cs="Segoe UI"/>
              </w:rPr>
              <w:t>СуперИд</w:t>
            </w:r>
          </w:p>
        </w:tc>
        <w:tc>
          <w:tcPr>
            <w:tcW w:w="0" w:type="auto"/>
            <w:tcBorders>
              <w:left w:val="single" w:sz="8" w:space="0" w:color="000000"/>
              <w:bottom w:val="single" w:sz="8" w:space="0" w:color="000000"/>
            </w:tcBorders>
            <w:shd w:val="clear" w:color="auto" w:fill="auto"/>
          </w:tcPr>
          <w:p w:rsidR="00190DD0" w:rsidRPr="004C7FA6" w:rsidRDefault="00190DD0">
            <w:pPr>
              <w:pStyle w:val="a0"/>
              <w:jc w:val="center"/>
            </w:pPr>
            <w:r w:rsidRPr="004C7FA6">
              <w:rPr>
                <w:rFonts w:cs="Segoe UI"/>
              </w:rPr>
              <w:t>слабые</w:t>
            </w:r>
          </w:p>
        </w:tc>
        <w:tc>
          <w:tcPr>
            <w:tcW w:w="0" w:type="auto"/>
            <w:tcBorders>
              <w:left w:val="single" w:sz="8" w:space="0" w:color="000000"/>
              <w:bottom w:val="single" w:sz="8" w:space="0" w:color="000000"/>
            </w:tcBorders>
            <w:shd w:val="clear" w:color="auto" w:fill="auto"/>
          </w:tcPr>
          <w:p w:rsidR="00190DD0" w:rsidRPr="004C7FA6" w:rsidRDefault="00190DD0">
            <w:pPr>
              <w:pStyle w:val="a0"/>
              <w:jc w:val="center"/>
            </w:pPr>
            <w:r w:rsidRPr="004C7FA6">
              <w:rPr>
                <w:rFonts w:cs="Segoe UI"/>
              </w:rPr>
              <w:t>ценностные</w:t>
            </w:r>
          </w:p>
        </w:tc>
        <w:tc>
          <w:tcPr>
            <w:tcW w:w="0" w:type="auto"/>
            <w:tcBorders>
              <w:left w:val="single" w:sz="8" w:space="0" w:color="000000"/>
              <w:bottom w:val="single" w:sz="8" w:space="0" w:color="000000"/>
              <w:right w:val="single" w:sz="8" w:space="0" w:color="000000"/>
            </w:tcBorders>
            <w:shd w:val="clear" w:color="auto" w:fill="auto"/>
          </w:tcPr>
          <w:p w:rsidR="00190DD0" w:rsidRPr="004C7FA6" w:rsidRDefault="00190DD0">
            <w:pPr>
              <w:pStyle w:val="a0"/>
              <w:jc w:val="center"/>
            </w:pPr>
            <w:r w:rsidRPr="004C7FA6">
              <w:rPr>
                <w:rFonts w:cs="Segoe UI"/>
              </w:rPr>
              <w:t>витальные</w:t>
            </w:r>
          </w:p>
        </w:tc>
      </w:tr>
      <w:tr w:rsidR="00190DD0" w:rsidTr="004C7FA6">
        <w:trPr>
          <w:trHeight w:hRule="exact" w:val="518"/>
        </w:trPr>
        <w:tc>
          <w:tcPr>
            <w:tcW w:w="0" w:type="auto"/>
            <w:tcBorders>
              <w:left w:val="single" w:sz="8" w:space="0" w:color="000000"/>
              <w:bottom w:val="single" w:sz="8" w:space="0" w:color="000000"/>
            </w:tcBorders>
            <w:shd w:val="clear" w:color="auto" w:fill="auto"/>
          </w:tcPr>
          <w:p w:rsidR="00190DD0" w:rsidRPr="004C7FA6" w:rsidRDefault="00190DD0">
            <w:pPr>
              <w:pStyle w:val="a0"/>
              <w:jc w:val="center"/>
            </w:pPr>
            <w:r w:rsidRPr="006B2144">
              <w:rPr>
                <w:rFonts w:cs="Segoe UI"/>
              </w:rPr>
              <w:pict>
                <v:shape id="_x0000_i1722" type="#_x0000_t75" style="width:13.2pt;height:13.2pt" filled="t">
                  <v:fill color2="black"/>
                  <v:imagedata r:id="rId44" o:title=""/>
                </v:shape>
              </w:pict>
            </w:r>
            <w:r w:rsidRPr="004C7FA6">
              <w:rPr>
                <w:rFonts w:cs="Segoe UI"/>
              </w:rPr>
              <w:t>*</w:t>
            </w:r>
          </w:p>
        </w:tc>
        <w:tc>
          <w:tcPr>
            <w:tcW w:w="0" w:type="auto"/>
            <w:tcBorders>
              <w:left w:val="single" w:sz="8" w:space="0" w:color="000000"/>
              <w:bottom w:val="single" w:sz="8" w:space="0" w:color="000000"/>
            </w:tcBorders>
            <w:shd w:val="clear" w:color="auto" w:fill="auto"/>
          </w:tcPr>
          <w:p w:rsidR="00190DD0" w:rsidRPr="004C7FA6" w:rsidRDefault="00190DD0">
            <w:pPr>
              <w:pStyle w:val="a0"/>
              <w:jc w:val="center"/>
            </w:pPr>
            <w:r w:rsidRPr="006B2144">
              <w:rPr>
                <w:rFonts w:cs="Segoe UI"/>
              </w:rPr>
              <w:pict>
                <v:shape id="_x0000_i1723" type="#_x0000_t75" style="width:13.2pt;height:13.2pt" filled="t">
                  <v:fill color2="black"/>
                  <v:imagedata r:id="rId40" o:title=""/>
                </v:shape>
              </w:pict>
            </w:r>
          </w:p>
        </w:tc>
        <w:tc>
          <w:tcPr>
            <w:tcW w:w="0" w:type="auto"/>
            <w:tcBorders>
              <w:left w:val="single" w:sz="8" w:space="0" w:color="000000"/>
              <w:bottom w:val="single" w:sz="8" w:space="0" w:color="000000"/>
            </w:tcBorders>
            <w:shd w:val="clear" w:color="auto" w:fill="auto"/>
          </w:tcPr>
          <w:p w:rsidR="00190DD0" w:rsidRPr="004C7FA6" w:rsidRDefault="00190DD0">
            <w:pPr>
              <w:pStyle w:val="a0"/>
              <w:jc w:val="center"/>
            </w:pPr>
            <w:r w:rsidRPr="004C7FA6">
              <w:rPr>
                <w:rFonts w:cs="Segoe UI"/>
              </w:rPr>
              <w:t>8*</w:t>
            </w:r>
          </w:p>
        </w:tc>
        <w:tc>
          <w:tcPr>
            <w:tcW w:w="0" w:type="auto"/>
            <w:tcBorders>
              <w:left w:val="single" w:sz="8" w:space="0" w:color="000000"/>
              <w:bottom w:val="single" w:sz="8" w:space="0" w:color="000000"/>
            </w:tcBorders>
            <w:shd w:val="clear" w:color="auto" w:fill="auto"/>
          </w:tcPr>
          <w:p w:rsidR="00190DD0" w:rsidRPr="004C7FA6" w:rsidRDefault="00190DD0">
            <w:pPr>
              <w:pStyle w:val="a0"/>
              <w:jc w:val="center"/>
            </w:pPr>
            <w:r w:rsidRPr="004C7FA6">
              <w:rPr>
                <w:rFonts w:cs="Segoe UI"/>
              </w:rPr>
              <w:t>7</w:t>
            </w:r>
          </w:p>
        </w:tc>
        <w:tc>
          <w:tcPr>
            <w:tcW w:w="0" w:type="auto"/>
            <w:tcBorders>
              <w:left w:val="single" w:sz="8" w:space="0" w:color="000000"/>
              <w:bottom w:val="single" w:sz="8" w:space="0" w:color="000000"/>
              <w:right w:val="single" w:sz="8" w:space="0" w:color="000000"/>
            </w:tcBorders>
            <w:shd w:val="clear" w:color="auto" w:fill="auto"/>
          </w:tcPr>
          <w:p w:rsidR="00190DD0" w:rsidRPr="004C7FA6" w:rsidRDefault="00190DD0">
            <w:pPr>
              <w:pStyle w:val="a0"/>
              <w:jc w:val="center"/>
            </w:pPr>
            <w:r w:rsidRPr="004C7FA6">
              <w:rPr>
                <w:rFonts w:cs="Segoe UI"/>
              </w:rPr>
              <w:t>Ид</w:t>
            </w:r>
          </w:p>
        </w:tc>
        <w:tc>
          <w:tcPr>
            <w:tcW w:w="0" w:type="auto"/>
            <w:tcBorders>
              <w:left w:val="single" w:sz="8" w:space="0" w:color="000000"/>
              <w:bottom w:val="single" w:sz="8" w:space="0" w:color="000000"/>
            </w:tcBorders>
            <w:shd w:val="clear" w:color="auto" w:fill="auto"/>
          </w:tcPr>
          <w:p w:rsidR="00190DD0" w:rsidRPr="004C7FA6" w:rsidRDefault="00190DD0">
            <w:pPr>
              <w:pStyle w:val="a0"/>
              <w:jc w:val="center"/>
            </w:pPr>
            <w:r w:rsidRPr="004C7FA6">
              <w:rPr>
                <w:rFonts w:cs="Segoe UI"/>
              </w:rPr>
              <w:t>сильные</w:t>
            </w:r>
          </w:p>
        </w:tc>
        <w:tc>
          <w:tcPr>
            <w:tcW w:w="0" w:type="auto"/>
            <w:tcBorders>
              <w:left w:val="single" w:sz="8" w:space="0" w:color="000000"/>
              <w:bottom w:val="single" w:sz="8" w:space="0" w:color="000000"/>
            </w:tcBorders>
            <w:shd w:val="clear" w:color="auto" w:fill="auto"/>
          </w:tcPr>
          <w:p w:rsidR="00190DD0" w:rsidRPr="004C7FA6" w:rsidRDefault="00190DD0">
            <w:pPr>
              <w:pStyle w:val="a0"/>
              <w:jc w:val="center"/>
            </w:pPr>
            <w:r w:rsidRPr="004C7FA6">
              <w:rPr>
                <w:rFonts w:cs="Segoe UI"/>
              </w:rPr>
              <w:t>вытесненные</w:t>
            </w:r>
          </w:p>
        </w:tc>
        <w:tc>
          <w:tcPr>
            <w:tcW w:w="0" w:type="auto"/>
            <w:tcBorders>
              <w:left w:val="single" w:sz="8" w:space="0" w:color="000000"/>
              <w:bottom w:val="single" w:sz="8" w:space="0" w:color="000000"/>
              <w:right w:val="single" w:sz="8" w:space="0" w:color="000000"/>
            </w:tcBorders>
            <w:shd w:val="clear" w:color="auto" w:fill="auto"/>
          </w:tcPr>
          <w:p w:rsidR="00190DD0" w:rsidRDefault="00190DD0">
            <w:pPr>
              <w:pStyle w:val="a0"/>
              <w:jc w:val="center"/>
            </w:pPr>
            <w:r w:rsidRPr="004C7FA6">
              <w:rPr>
                <w:rFonts w:cs="Segoe UI"/>
              </w:rPr>
              <w:t>витальные</w:t>
            </w:r>
          </w:p>
        </w:tc>
      </w:tr>
    </w:tbl>
    <w:p w:rsidR="0070117A" w:rsidRDefault="0070117A">
      <w:pPr>
        <w:pStyle w:val="a0"/>
        <w:rPr>
          <w:rFonts w:cs="Segoe UI"/>
          <w:szCs w:val="32"/>
        </w:rPr>
      </w:pPr>
    </w:p>
    <w:p w:rsidR="0070117A" w:rsidRPr="004C7FA6" w:rsidRDefault="004C7FA6" w:rsidP="00401116">
      <w:pPr>
        <w:pStyle w:val="a0"/>
        <w:rPr>
          <w:rFonts w:cs="Segoe UI"/>
          <w:szCs w:val="32"/>
          <w:highlight w:val="yellow"/>
        </w:rPr>
      </w:pPr>
      <w:r>
        <w:rPr>
          <w:rFonts w:cs="Segoe UI"/>
          <w:szCs w:val="32"/>
        </w:rPr>
        <w:t>* П</w:t>
      </w:r>
      <w:r w:rsidR="00784D62">
        <w:rPr>
          <w:rFonts w:cs="Segoe UI"/>
          <w:szCs w:val="32"/>
        </w:rPr>
        <w:t>овертные функции</w:t>
      </w:r>
      <w:r>
        <w:rPr>
          <w:rFonts w:cs="Segoe UI"/>
          <w:szCs w:val="32"/>
        </w:rPr>
        <w:t>:</w:t>
      </w:r>
      <w:r w:rsidR="00784D62">
        <w:rPr>
          <w:rFonts w:cs="Segoe UI"/>
          <w:szCs w:val="32"/>
        </w:rPr>
        <w:t xml:space="preserve"> </w:t>
      </w:r>
      <w:r>
        <w:rPr>
          <w:rFonts w:cs="Segoe UI"/>
          <w:szCs w:val="32"/>
          <w:lang w:val="en-US"/>
        </w:rPr>
        <w:t>1, 3, 6, 8</w:t>
      </w:r>
    </w:p>
    <w:p w:rsidR="0070117A" w:rsidRPr="004C7FA6" w:rsidRDefault="004C7FA6" w:rsidP="00401116">
      <w:pPr>
        <w:pStyle w:val="a0"/>
        <w:rPr>
          <w:rFonts w:cs="Segoe UI"/>
          <w:b/>
          <w:bCs/>
          <w:szCs w:val="32"/>
        </w:rPr>
      </w:pPr>
      <w:r>
        <w:rPr>
          <w:rFonts w:cs="Segoe UI"/>
          <w:szCs w:val="32"/>
        </w:rPr>
        <w:t>П</w:t>
      </w:r>
      <w:r w:rsidR="00784D62">
        <w:rPr>
          <w:rFonts w:cs="Segoe UI"/>
          <w:szCs w:val="32"/>
        </w:rPr>
        <w:t>ротивовертные функции</w:t>
      </w:r>
      <w:r>
        <w:rPr>
          <w:rFonts w:cs="Segoe UI"/>
          <w:szCs w:val="32"/>
        </w:rPr>
        <w:t>:</w:t>
      </w:r>
      <w:r w:rsidR="00784D62">
        <w:rPr>
          <w:rFonts w:cs="Segoe UI"/>
          <w:szCs w:val="32"/>
        </w:rPr>
        <w:t xml:space="preserve"> </w:t>
      </w:r>
      <w:r>
        <w:rPr>
          <w:rFonts w:cs="Segoe UI"/>
          <w:szCs w:val="32"/>
          <w:lang w:val="en-US"/>
        </w:rPr>
        <w:t>2, 4, 5, 7</w:t>
      </w:r>
    </w:p>
    <w:p w:rsidR="0070117A" w:rsidRDefault="0070117A">
      <w:pPr>
        <w:pStyle w:val="a0"/>
        <w:rPr>
          <w:rFonts w:cs="Segoe UI"/>
          <w:b/>
          <w:bCs/>
          <w:szCs w:val="32"/>
        </w:rPr>
      </w:pPr>
    </w:p>
    <w:p w:rsidR="0070117A" w:rsidRDefault="00784D62">
      <w:pPr>
        <w:pStyle w:val="a0"/>
        <w:rPr>
          <w:rFonts w:eastAsia="Times New Roman" w:cs="Segoe UI"/>
          <w:color w:val="000000"/>
          <w:szCs w:val="32"/>
          <w:lang w:eastAsia="ru-RU"/>
        </w:rPr>
      </w:pPr>
      <w:r>
        <w:rPr>
          <w:rFonts w:cs="Segoe UI"/>
          <w:szCs w:val="32"/>
        </w:rPr>
        <w:t xml:space="preserve">Введенные названия блоков функций крайне плохо или вообще никак не связаны по смыслу с названиями из психологии. Так же стоит отметить, что есть в соционике, на мой взгляд, необоснованное предположение о том, что одна функция из какого-либо блока может тесно взаимодействовать только </w:t>
      </w:r>
      <w:r>
        <w:rPr>
          <w:rFonts w:cs="Segoe UI"/>
          <w:szCs w:val="32"/>
        </w:rPr>
        <w:lastRenderedPageBreak/>
        <w:t xml:space="preserve">со второй функцией из этого же блока — по принципу исходной и результирующей, который мы рассмотрели на примере программной и творческой функций в главе </w:t>
      </w:r>
      <w:r w:rsidR="006B2144">
        <w:rPr>
          <w:rFonts w:cs="Segoe UI"/>
          <w:color w:val="0000FF"/>
          <w:szCs w:val="32"/>
          <w:u w:val="single"/>
        </w:rPr>
        <w:fldChar w:fldCharType="begin"/>
      </w:r>
      <w:r>
        <w:rPr>
          <w:rFonts w:cs="Segoe UI"/>
          <w:color w:val="0000FF"/>
          <w:szCs w:val="32"/>
          <w:u w:val="single"/>
        </w:rPr>
        <w:instrText xml:space="preserve"> REF __RefHeading__5591_1996586200 \h </w:instrText>
      </w:r>
      <w:r w:rsidR="006B2144">
        <w:rPr>
          <w:rFonts w:cs="Segoe UI"/>
          <w:color w:val="0000FF"/>
          <w:szCs w:val="32"/>
          <w:u w:val="single"/>
        </w:rPr>
      </w:r>
      <w:r w:rsidR="006B2144">
        <w:rPr>
          <w:rFonts w:cs="Segoe UI"/>
          <w:color w:val="0000FF"/>
          <w:szCs w:val="32"/>
          <w:u w:val="single"/>
        </w:rPr>
        <w:fldChar w:fldCharType="separate"/>
      </w:r>
      <w:r>
        <w:rPr>
          <w:rFonts w:cs="Segoe UI"/>
          <w:color w:val="0000FF"/>
          <w:szCs w:val="32"/>
          <w:u w:val="single"/>
        </w:rPr>
        <w:t>2.3 Взаимодействие функций в гетеровертно-гетерональных парах</w:t>
      </w:r>
      <w:r w:rsidR="006B2144">
        <w:rPr>
          <w:rFonts w:cs="Segoe UI"/>
          <w:color w:val="0000FF"/>
          <w:szCs w:val="32"/>
          <w:u w:val="single"/>
        </w:rPr>
        <w:fldChar w:fldCharType="end"/>
      </w:r>
      <w:r>
        <w:rPr>
          <w:rFonts w:cs="Segoe UI"/>
          <w:szCs w:val="32"/>
        </w:rPr>
        <w:t xml:space="preserve">. Пример для блока СуперЭго: третья функция может взаимодействовать только с четвертой функцией, а четвертая только с третьей, и так для остальных блоков. Но я не нахожу это предположение достаточно убедительным, чтобы принять его. Как же на самом деле обстоят дела со взаимодействиями гетеровертно-гетерональных функций в суперблоках ментал и витал, вообще, а не только в Эго, на данном этапе развития соционики достоверно установлено не было. Мы можем лишь делать предположения. Единственное известное мне исследование на данную тему это </w:t>
      </w:r>
      <w:r w:rsidRPr="00295925">
        <w:rPr>
          <w:rFonts w:eastAsia="Times New Roman" w:cs="Segoe UI"/>
          <w:color w:val="000000"/>
          <w:szCs w:val="32"/>
          <w:lang w:eastAsia="ru-RU"/>
        </w:rPr>
        <w:t>[</w:t>
      </w:r>
      <w:hyperlink r:id="rId54" w:history="1">
        <w:r>
          <w:rPr>
            <w:rStyle w:val="a7"/>
            <w:rFonts w:cs="Segoe UI"/>
            <w:szCs w:val="32"/>
          </w:rPr>
          <w:t>7</w:t>
        </w:r>
      </w:hyperlink>
      <w:r w:rsidRPr="00295925">
        <w:rPr>
          <w:rFonts w:eastAsia="Times New Roman" w:cs="Segoe UI"/>
          <w:color w:val="000000"/>
          <w:szCs w:val="32"/>
          <w:lang w:eastAsia="ru-RU"/>
        </w:rPr>
        <w:t xml:space="preserve">]. </w:t>
      </w:r>
      <w:r>
        <w:rPr>
          <w:rFonts w:eastAsia="Times New Roman" w:cs="Segoe UI"/>
          <w:color w:val="000000"/>
          <w:szCs w:val="32"/>
          <w:lang w:eastAsia="ru-RU"/>
        </w:rPr>
        <w:t xml:space="preserve">Но из полного отсутствия в статистике не горизонтальных гетеровертно-гетерональных пар функций — в ней есть только блоки Эго, СуперЭго, СуперИд, Ид, можно сделать вывод, что данное взаимодействие просто не рассматривалось. Если на что-то не смотреть, то оно и не найдется — ничего удивительного. Не может быть так, чтоб гетеровертно-гетерональное взаимодействие функций не в блоках (например, взаимодействие 1 и 4 функций) </w:t>
      </w:r>
      <w:r>
        <w:rPr>
          <w:rFonts w:eastAsia="Times New Roman" w:cs="Segoe UI"/>
          <w:b/>
          <w:bCs/>
          <w:color w:val="000000"/>
          <w:szCs w:val="32"/>
          <w:lang w:eastAsia="ru-RU"/>
        </w:rPr>
        <w:t>совсем</w:t>
      </w:r>
      <w:r>
        <w:rPr>
          <w:rFonts w:eastAsia="Times New Roman" w:cs="Segoe UI"/>
          <w:color w:val="000000"/>
          <w:szCs w:val="32"/>
          <w:lang w:eastAsia="ru-RU"/>
        </w:rPr>
        <w:t xml:space="preserve"> не имело места. Это сродни предположению о том, что тип </w:t>
      </w:r>
      <w:r>
        <w:rPr>
          <w:rFonts w:eastAsia="Times New Roman" w:cs="Segoe UI"/>
          <w:b/>
          <w:bCs/>
          <w:color w:val="000000"/>
          <w:szCs w:val="32"/>
          <w:lang w:eastAsia="ru-RU"/>
        </w:rPr>
        <w:t>совсем</w:t>
      </w:r>
      <w:r>
        <w:rPr>
          <w:rFonts w:eastAsia="Times New Roman" w:cs="Segoe UI"/>
          <w:color w:val="000000"/>
          <w:szCs w:val="32"/>
          <w:lang w:eastAsia="ru-RU"/>
        </w:rPr>
        <w:t xml:space="preserve"> не использует, например, четвертую функцию, что нонсенс — каждый тип пользуется всеми 8 соционическими функциями, только одной чаще — другой реже, одной лучше — другой хуже, одной с удовольствием — другой без. Со взаимодействием функций в гетеровертно-гетерональных парах вполне может быть так же.</w:t>
      </w:r>
    </w:p>
    <w:p w:rsidR="0070117A" w:rsidRDefault="0070117A">
      <w:pPr>
        <w:pStyle w:val="a0"/>
        <w:rPr>
          <w:rFonts w:eastAsia="Times New Roman" w:cs="Segoe UI"/>
          <w:color w:val="000000"/>
          <w:szCs w:val="32"/>
          <w:lang w:eastAsia="ru-RU"/>
        </w:rPr>
      </w:pPr>
    </w:p>
    <w:p w:rsidR="0070117A" w:rsidRDefault="00784D62">
      <w:pPr>
        <w:pStyle w:val="a0"/>
        <w:rPr>
          <w:rFonts w:cs="Segoe UI"/>
          <w:i/>
          <w:iCs/>
          <w:szCs w:val="32"/>
        </w:rPr>
      </w:pPr>
      <w:r>
        <w:rPr>
          <w:rFonts w:cs="Segoe UI"/>
          <w:szCs w:val="32"/>
        </w:rPr>
        <w:t xml:space="preserve">Хорошее описание отличий работы функции из разных блоков есть в статье Т.Н. Прокофьевой </w:t>
      </w:r>
      <w:r w:rsidRPr="00295925">
        <w:rPr>
          <w:rFonts w:cs="Segoe UI"/>
          <w:szCs w:val="32"/>
        </w:rPr>
        <w:t>[</w:t>
      </w:r>
      <w:hyperlink r:id="rId55" w:history="1">
        <w:r w:rsidRPr="00295925">
          <w:rPr>
            <w:rStyle w:val="a7"/>
            <w:rFonts w:cs="Segoe UI"/>
            <w:szCs w:val="32"/>
          </w:rPr>
          <w:t>13</w:t>
        </w:r>
      </w:hyperlink>
      <w:r w:rsidRPr="00295925">
        <w:rPr>
          <w:rFonts w:cs="Segoe UI"/>
          <w:szCs w:val="32"/>
        </w:rPr>
        <w:t xml:space="preserve">]. </w:t>
      </w:r>
      <w:r>
        <w:rPr>
          <w:rFonts w:cs="Segoe UI"/>
          <w:szCs w:val="32"/>
        </w:rPr>
        <w:t>Они даны на примере структурной логики:</w:t>
      </w:r>
    </w:p>
    <w:p w:rsidR="0070117A" w:rsidRDefault="00784D62">
      <w:pPr>
        <w:pStyle w:val="a0"/>
        <w:numPr>
          <w:ilvl w:val="0"/>
          <w:numId w:val="25"/>
        </w:numPr>
        <w:spacing w:after="144"/>
        <w:rPr>
          <w:rFonts w:cs="Segoe UI"/>
          <w:i/>
          <w:iCs/>
          <w:szCs w:val="32"/>
        </w:rPr>
      </w:pPr>
      <w:r>
        <w:rPr>
          <w:rFonts w:cs="Segoe UI"/>
          <w:i/>
          <w:iCs/>
          <w:szCs w:val="32"/>
        </w:rPr>
        <w:t xml:space="preserve">У одних типов интровертная структурная логика находится в блоке </w:t>
      </w:r>
      <w:r>
        <w:rPr>
          <w:rFonts w:cs="Segoe UI"/>
          <w:b/>
          <w:bCs/>
          <w:i/>
          <w:iCs/>
          <w:szCs w:val="32"/>
        </w:rPr>
        <w:t>Эго</w:t>
      </w:r>
      <w:r>
        <w:rPr>
          <w:rFonts w:cs="Segoe UI"/>
          <w:i/>
          <w:iCs/>
          <w:szCs w:val="32"/>
        </w:rPr>
        <w:t>. В таком случае работа по ней доставляет удовольствие, может быть связана с творчеством: человек любит и умеет придумать новую классификацию, разложить все по полочкам, объяснить сложные явления, найти новые способы объяснений, если старые недостаточно подходят.</w:t>
      </w:r>
    </w:p>
    <w:p w:rsidR="0070117A" w:rsidRDefault="00784D62">
      <w:pPr>
        <w:pStyle w:val="a0"/>
        <w:numPr>
          <w:ilvl w:val="0"/>
          <w:numId w:val="25"/>
        </w:numPr>
        <w:spacing w:after="144"/>
        <w:rPr>
          <w:rFonts w:cs="Segoe UI"/>
          <w:i/>
          <w:iCs/>
          <w:szCs w:val="32"/>
        </w:rPr>
      </w:pPr>
      <w:r>
        <w:rPr>
          <w:rFonts w:cs="Segoe UI"/>
          <w:i/>
          <w:iCs/>
          <w:szCs w:val="32"/>
        </w:rPr>
        <w:t xml:space="preserve">У других типов структурная логика попадает в блок </w:t>
      </w:r>
      <w:r>
        <w:rPr>
          <w:rFonts w:cs="Segoe UI"/>
          <w:b/>
          <w:bCs/>
          <w:i/>
          <w:iCs/>
          <w:szCs w:val="32"/>
        </w:rPr>
        <w:t>Ид</w:t>
      </w:r>
      <w:r>
        <w:rPr>
          <w:rFonts w:cs="Segoe UI"/>
          <w:i/>
          <w:iCs/>
          <w:szCs w:val="32"/>
        </w:rPr>
        <w:t xml:space="preserve">. У такого человека работа по ней проходит как бы сама собой, не доставляя ни особых хлопот, ни особой радости. Он легко понимает правила и законы, но объяснять, скорее всего, не захочет: «чего тут объяснять? И так все ясно». Такой человек будет придерживаться законов, </w:t>
      </w:r>
      <w:r>
        <w:rPr>
          <w:rFonts w:cs="Segoe UI"/>
          <w:i/>
          <w:iCs/>
          <w:szCs w:val="32"/>
        </w:rPr>
        <w:lastRenderedPageBreak/>
        <w:t>чувствовать их дух, но не факт, что придумывать новые. Подсознательные функции неинтересны, но действуют быстро и надежно. А в Эго у таких типов попадает сильная деловая логика, к ней человек проявляет интерес, с удовольствием придумает и расскажет, что и как делать, изобретет новую технологию или придумает, как выгодно вложить деньги, чтобы заставить их работать.</w:t>
      </w:r>
    </w:p>
    <w:p w:rsidR="0070117A" w:rsidRDefault="00784D62">
      <w:pPr>
        <w:pStyle w:val="a0"/>
        <w:numPr>
          <w:ilvl w:val="0"/>
          <w:numId w:val="25"/>
        </w:numPr>
        <w:spacing w:after="144"/>
        <w:rPr>
          <w:rFonts w:eastAsia="Times New Roman" w:cs="Segoe UI"/>
          <w:i/>
          <w:iCs/>
          <w:color w:val="000000"/>
          <w:szCs w:val="32"/>
          <w:lang w:eastAsia="ru-RU"/>
        </w:rPr>
      </w:pPr>
      <w:r>
        <w:rPr>
          <w:rFonts w:cs="Segoe UI"/>
          <w:i/>
          <w:iCs/>
          <w:szCs w:val="32"/>
        </w:rPr>
        <w:t xml:space="preserve">По функциям из </w:t>
      </w:r>
      <w:r>
        <w:rPr>
          <w:rFonts w:cs="Segoe UI"/>
          <w:b/>
          <w:bCs/>
          <w:i/>
          <w:iCs/>
          <w:szCs w:val="32"/>
        </w:rPr>
        <w:t>СуперЭго</w:t>
      </w:r>
      <w:r>
        <w:rPr>
          <w:rFonts w:cs="Segoe UI"/>
          <w:i/>
          <w:iCs/>
          <w:szCs w:val="32"/>
        </w:rPr>
        <w:t xml:space="preserve"> мы осознаем свою слабость, и это нам неприятно. Хочется или развивать эти функции, или как-то скрыть эту слабость, а лучше всего, чтобы этих тем никто не касался, не доставлял лишних неприятностей. Слабая структурная логика терпеть не может нечетких объяснений, обилия непонятных инструкций, упреков за беспорядок или за непонимание. Требования логически объяснить свои поступки приводят ее носителей в замешательство или в возмущение.</w:t>
      </w:r>
    </w:p>
    <w:p w:rsidR="0070117A" w:rsidRDefault="00784D62">
      <w:pPr>
        <w:pStyle w:val="a0"/>
        <w:numPr>
          <w:ilvl w:val="0"/>
          <w:numId w:val="25"/>
        </w:numPr>
        <w:rPr>
          <w:rFonts w:cs="Segoe UI"/>
        </w:rPr>
      </w:pPr>
      <w:r>
        <w:rPr>
          <w:rFonts w:eastAsia="Times New Roman" w:cs="Segoe UI"/>
          <w:i/>
          <w:iCs/>
          <w:color w:val="000000"/>
          <w:szCs w:val="32"/>
          <w:lang w:eastAsia="ru-RU"/>
        </w:rPr>
        <w:t xml:space="preserve">По функциям из </w:t>
      </w:r>
      <w:r>
        <w:rPr>
          <w:rFonts w:eastAsia="Times New Roman" w:cs="Segoe UI"/>
          <w:b/>
          <w:bCs/>
          <w:i/>
          <w:iCs/>
          <w:color w:val="000000"/>
          <w:szCs w:val="32"/>
          <w:lang w:eastAsia="ru-RU"/>
        </w:rPr>
        <w:t>СуперИд</w:t>
      </w:r>
      <w:r>
        <w:rPr>
          <w:rFonts w:eastAsia="Times New Roman" w:cs="Segoe UI"/>
          <w:i/>
          <w:iCs/>
          <w:color w:val="000000"/>
          <w:szCs w:val="32"/>
          <w:lang w:eastAsia="ru-RU"/>
        </w:rPr>
        <w:t xml:space="preserve"> люди относятся к своей слабости значительно спокойнее. Они с удовольствием принимают помощь и поддержку, легко переносят беззлобную критику и радуются похвале, готовы учиться лучше применять эти функции, но такие наученные действия будут нетворческими, подражательными или они будут хорошо применяться при поддержке соответствующих сильных функций (например, понимание правил и законов через чувства людей, которых эти законы касаются). Люди, имеющие структурную логику в качестве слабой подсознательной, готовы с радостью придерживаться правил, любят, когда им что-то объясняют или рассказывают с позиций научных законов. Даже применяют знания математики, программирования, юриспруденции и т. п. в своей работе, но не с этим связывают свое творчество.</w:t>
      </w:r>
    </w:p>
    <w:p w:rsidR="0070117A" w:rsidRDefault="00784D62">
      <w:pPr>
        <w:pStyle w:val="3"/>
        <w:rPr>
          <w:rFonts w:eastAsia="Calibri" w:cs="Segoe UI"/>
          <w:b w:val="0"/>
          <w:bCs w:val="0"/>
          <w:sz w:val="32"/>
          <w:szCs w:val="32"/>
        </w:rPr>
      </w:pPr>
      <w:bookmarkStart w:id="34" w:name="__RefHeading__19519_546669376"/>
      <w:bookmarkEnd w:id="34"/>
      <w:r>
        <w:rPr>
          <w:rFonts w:cs="Segoe UI"/>
        </w:rPr>
        <w:t>2.10</w:t>
      </w:r>
      <w:r>
        <w:rPr>
          <w:rFonts w:cs="Segoe UI"/>
          <w:lang w:val="en-US"/>
        </w:rPr>
        <w:t xml:space="preserve">.1 </w:t>
      </w:r>
      <w:r>
        <w:rPr>
          <w:rFonts w:cs="Segoe UI"/>
        </w:rPr>
        <w:t>Блок Эго</w:t>
      </w:r>
    </w:p>
    <w:p w:rsidR="0070117A" w:rsidRDefault="00784D62">
      <w:pPr>
        <w:pStyle w:val="a0"/>
        <w:rPr>
          <w:rFonts w:cs="Segoe UI"/>
          <w:szCs w:val="32"/>
        </w:rPr>
      </w:pPr>
      <w:bookmarkStart w:id="35" w:name="__DdeLink__19087_107278247"/>
      <w:r>
        <w:rPr>
          <w:rFonts w:cs="Segoe UI"/>
          <w:szCs w:val="32"/>
        </w:rPr>
        <w:t xml:space="preserve">Первые две функции в модели А образуют, так называемый </w:t>
      </w:r>
      <w:r>
        <w:rPr>
          <w:rFonts w:cs="Segoe UI"/>
          <w:b/>
          <w:bCs/>
          <w:szCs w:val="32"/>
        </w:rPr>
        <w:t>блок Эго</w:t>
      </w:r>
      <w:r>
        <w:rPr>
          <w:rFonts w:cs="Segoe UI"/>
          <w:szCs w:val="32"/>
        </w:rPr>
        <w:t xml:space="preserve">. </w:t>
      </w:r>
      <w:bookmarkEnd w:id="35"/>
      <w:r>
        <w:rPr>
          <w:rFonts w:cs="Segoe UI"/>
          <w:szCs w:val="32"/>
        </w:rPr>
        <w:t>Эти функции сильные, ценностные, ментальные.</w:t>
      </w:r>
    </w:p>
    <w:p w:rsidR="0070117A" w:rsidRDefault="0070117A">
      <w:pPr>
        <w:pStyle w:val="a0"/>
        <w:rPr>
          <w:rFonts w:cs="Segoe UI"/>
          <w:szCs w:val="32"/>
        </w:rPr>
      </w:pPr>
    </w:p>
    <w:p w:rsidR="0070117A" w:rsidRPr="00295925" w:rsidRDefault="00784D62">
      <w:pPr>
        <w:pStyle w:val="a0"/>
        <w:rPr>
          <w:rFonts w:cs="Segoe UI"/>
          <w:b/>
          <w:bCs/>
        </w:rPr>
      </w:pPr>
      <w:r>
        <w:rPr>
          <w:rFonts w:cs="Segoe UI"/>
          <w:szCs w:val="32"/>
        </w:rPr>
        <w:t xml:space="preserve">Обе функции являются сильными, компетентными, работают легко и естественно для типа. Работа этих функций хорошо осознается и замечается, а так же представляет </w:t>
      </w:r>
      <w:r>
        <w:rPr>
          <w:rFonts w:eastAsia="Times New Roman" w:cs="Segoe UI"/>
          <w:color w:val="000000"/>
          <w:szCs w:val="32"/>
          <w:lang w:eastAsia="ru-RU"/>
        </w:rPr>
        <w:t xml:space="preserve">для носителя типа главные жизненные ценности. Т. е. вся информация, полезная для работы 1 и 2 функции, очень важна для носителя. В связи с легкостью работы эти функции являются очень </w:t>
      </w:r>
      <w:r>
        <w:rPr>
          <w:rFonts w:eastAsia="Times New Roman" w:cs="Segoe UI"/>
          <w:color w:val="000000"/>
          <w:szCs w:val="32"/>
          <w:lang w:eastAsia="ru-RU"/>
        </w:rPr>
        <w:lastRenderedPageBreak/>
        <w:t>выносливыми, способными к длительной работе. Т. о. первые две функции наиболее приспособлены к созданию результата для общества, социума. Стоит отметить, что 1 и 2 функции «устойчивы к помехам», т. е. способны игнорировать отвлекающие и мешающие факторы в своей работе, работать качественно не смотря на них.</w:t>
      </w:r>
    </w:p>
    <w:p w:rsidR="0070117A" w:rsidRDefault="00784D62">
      <w:pPr>
        <w:pStyle w:val="3"/>
        <w:rPr>
          <w:rFonts w:cs="Segoe UI"/>
          <w:sz w:val="32"/>
          <w:szCs w:val="32"/>
        </w:rPr>
      </w:pPr>
      <w:bookmarkStart w:id="36" w:name="__RefHeading__19733_546669376"/>
      <w:bookmarkEnd w:id="36"/>
      <w:r>
        <w:rPr>
          <w:rFonts w:cs="Segoe UI"/>
          <w:lang w:val="en-US"/>
        </w:rPr>
        <w:t>2</w:t>
      </w:r>
      <w:r>
        <w:rPr>
          <w:rFonts w:cs="Segoe UI"/>
        </w:rPr>
        <w:t>.10.</w:t>
      </w:r>
      <w:r>
        <w:rPr>
          <w:rFonts w:cs="Segoe UI"/>
          <w:lang w:val="en-US"/>
        </w:rPr>
        <w:t xml:space="preserve">2 (1) </w:t>
      </w:r>
      <w:r>
        <w:rPr>
          <w:rFonts w:cs="Segoe UI"/>
        </w:rPr>
        <w:t>Первая программная функция</w:t>
      </w:r>
    </w:p>
    <w:p w:rsidR="0070117A" w:rsidRDefault="00784D62">
      <w:pPr>
        <w:pStyle w:val="a0"/>
        <w:rPr>
          <w:rFonts w:cs="Segoe UI"/>
          <w:szCs w:val="32"/>
        </w:rPr>
      </w:pPr>
      <w:r>
        <w:rPr>
          <w:rFonts w:cs="Segoe UI"/>
          <w:b/>
          <w:bCs/>
          <w:szCs w:val="32"/>
        </w:rPr>
        <w:t>1. Первая, «программная»</w:t>
      </w:r>
      <w:r>
        <w:rPr>
          <w:rFonts w:cs="Segoe UI"/>
          <w:szCs w:val="32"/>
        </w:rPr>
        <w:t xml:space="preserve"> функция </w:t>
      </w:r>
      <w:r w:rsidRPr="00295925">
        <w:rPr>
          <w:rFonts w:cs="Segoe UI"/>
          <w:szCs w:val="32"/>
        </w:rPr>
        <w:t>(</w:t>
      </w:r>
      <w:r>
        <w:rPr>
          <w:rFonts w:cs="Segoe UI"/>
          <w:szCs w:val="32"/>
        </w:rPr>
        <w:t xml:space="preserve">она же </w:t>
      </w:r>
      <w:r>
        <w:rPr>
          <w:rFonts w:cs="Segoe UI"/>
          <w:b/>
          <w:bCs/>
          <w:szCs w:val="32"/>
        </w:rPr>
        <w:t>«базовая»</w:t>
      </w:r>
      <w:r>
        <w:rPr>
          <w:rFonts w:cs="Segoe UI"/>
          <w:szCs w:val="32"/>
        </w:rPr>
        <w:t xml:space="preserve"> функция в некоторых источниках</w:t>
      </w:r>
      <w:r w:rsidRPr="00295925">
        <w:rPr>
          <w:rFonts w:cs="Segoe UI"/>
          <w:szCs w:val="32"/>
        </w:rPr>
        <w:t>)</w:t>
      </w:r>
      <w:r>
        <w:rPr>
          <w:rFonts w:cs="Segoe UI"/>
          <w:szCs w:val="32"/>
        </w:rPr>
        <w:t>: сильная, повертная, ценностная, ментальная.</w:t>
      </w:r>
    </w:p>
    <w:p w:rsidR="0070117A" w:rsidRDefault="0070117A">
      <w:pPr>
        <w:pStyle w:val="a0"/>
        <w:jc w:val="left"/>
        <w:rPr>
          <w:rFonts w:cs="Segoe UI"/>
          <w:szCs w:val="32"/>
        </w:rPr>
      </w:pPr>
    </w:p>
    <w:p w:rsidR="0070117A" w:rsidRPr="00295925" w:rsidRDefault="00784D62">
      <w:pPr>
        <w:pStyle w:val="a0"/>
        <w:rPr>
          <w:rFonts w:cs="Segoe UI"/>
        </w:rPr>
      </w:pPr>
      <w:r>
        <w:rPr>
          <w:rFonts w:eastAsia="Times New Roman" w:cs="Segoe UI"/>
          <w:color w:val="000000"/>
          <w:szCs w:val="32"/>
          <w:lang w:eastAsia="ru-RU"/>
        </w:rPr>
        <w:t>Самая сильная и, как правило, самая компетентная функция соционического типа. Работа этой функции происходит наиболее легко и естественно для типа. Более того, работа по программной функции является своего рода смыслом данного типа, безусловной ценностью типа. Желания и установки программной функции являются определяющими для типа, а вся встречаемая типом информация подвергается анализу программной функцией на предмет интересности и полезности именно для нее. Можно сказать, что тип «смотрит на мир» через свою программную функцию, и часто бывает так, что вся деятельность конкретного представителя типа «пропитана» его программной, если смотреть со стороны. Эта функция имеет тенденцию работать всегда, даже во время отдыха, все это приводит к тому, что носитель типа может даже и не замечать проявлений программной функции — настолько они кажутся ему естественными. Соответственно, ограничение возможности самореализации по данной функции может приводить к неудовлетворённости и депрессиям. Программная функция, как правило, работает очень уверенно, и носителю типа даже может казаться, что при работе по этой функции он знает, чувствует «истину», как она есть «на самом деле». И ведь шансов знать истину у него и правда предостаточно!</w:t>
      </w:r>
    </w:p>
    <w:p w:rsidR="0070117A" w:rsidRDefault="00784D62">
      <w:pPr>
        <w:pStyle w:val="3"/>
        <w:rPr>
          <w:rFonts w:cs="Segoe UI"/>
          <w:sz w:val="32"/>
          <w:szCs w:val="32"/>
        </w:rPr>
      </w:pPr>
      <w:bookmarkStart w:id="37" w:name="__RefHeading__19735_546669376"/>
      <w:bookmarkEnd w:id="37"/>
      <w:r>
        <w:rPr>
          <w:rFonts w:cs="Segoe UI"/>
          <w:lang w:val="en-US"/>
        </w:rPr>
        <w:t>2.</w:t>
      </w:r>
      <w:r>
        <w:rPr>
          <w:rFonts w:cs="Segoe UI"/>
        </w:rPr>
        <w:t>10</w:t>
      </w:r>
      <w:r>
        <w:rPr>
          <w:rFonts w:cs="Segoe UI"/>
          <w:lang w:val="en-US"/>
        </w:rPr>
        <w:t>.3</w:t>
      </w:r>
      <w:r>
        <w:rPr>
          <w:rFonts w:cs="Segoe UI"/>
        </w:rPr>
        <w:t xml:space="preserve"> </w:t>
      </w:r>
      <w:r>
        <w:rPr>
          <w:rFonts w:cs="Segoe UI"/>
          <w:lang w:val="en-US"/>
        </w:rPr>
        <w:t xml:space="preserve">(2) </w:t>
      </w:r>
      <w:r>
        <w:rPr>
          <w:rFonts w:cs="Segoe UI"/>
        </w:rPr>
        <w:t>Вторая творческая функция</w:t>
      </w:r>
    </w:p>
    <w:p w:rsidR="0070117A" w:rsidRDefault="00784D62">
      <w:pPr>
        <w:pStyle w:val="a0"/>
        <w:rPr>
          <w:rFonts w:cs="Segoe UI"/>
          <w:szCs w:val="32"/>
        </w:rPr>
      </w:pPr>
      <w:r>
        <w:rPr>
          <w:rFonts w:cs="Segoe UI"/>
          <w:b/>
          <w:bCs/>
          <w:szCs w:val="32"/>
        </w:rPr>
        <w:t>2. Вторая, «творческая»</w:t>
      </w:r>
      <w:r>
        <w:rPr>
          <w:rFonts w:cs="Segoe UI"/>
          <w:szCs w:val="32"/>
        </w:rPr>
        <w:t xml:space="preserve"> функция: сильная, противовертная, ценностная, ментальная.</w:t>
      </w:r>
    </w:p>
    <w:p w:rsidR="0070117A" w:rsidRDefault="0070117A">
      <w:pPr>
        <w:pStyle w:val="a0"/>
        <w:rPr>
          <w:rFonts w:cs="Segoe UI"/>
          <w:szCs w:val="32"/>
        </w:rPr>
      </w:pPr>
    </w:p>
    <w:p w:rsidR="0070117A" w:rsidRDefault="00784D62">
      <w:pPr>
        <w:pStyle w:val="a0"/>
        <w:rPr>
          <w:rFonts w:cs="Segoe UI"/>
        </w:rPr>
      </w:pPr>
      <w:r>
        <w:rPr>
          <w:rFonts w:eastAsia="Times New Roman" w:cs="Segoe UI"/>
          <w:color w:val="000000"/>
          <w:szCs w:val="32"/>
          <w:lang w:eastAsia="ru-RU"/>
        </w:rPr>
        <w:t xml:space="preserve">Для соционического типа творческая функция является самой важной после программной. Но при этом, как правило, уступает программной по силе, яркости проявлений и важности. Самым же примечательным свойством творческой функции является то, что она тесно и плотно взаимодействует с программной функцией, думает вместе с ней и работает скоординировано с </w:t>
      </w:r>
      <w:r>
        <w:rPr>
          <w:rFonts w:eastAsia="Times New Roman" w:cs="Segoe UI"/>
          <w:color w:val="000000"/>
          <w:szCs w:val="32"/>
          <w:lang w:eastAsia="ru-RU"/>
        </w:rPr>
        <w:lastRenderedPageBreak/>
        <w:t>ней. Желания программной функции преимущественно исполняются силами творческой функции (что не исключает реализации желаний программной функции своими собственными силами или с помощью других функций). Творческая функция является самой первой и верной помощницей программной функции, она определяет в какой области будет реализовываться программная функция. Можно сказать, что творческая функция является инструментом, ценность которого осознается. Отличием же от программной функции является то, что творческая функция проявляется не постоянно, а «достаётся» и используется лишь в нужные моменты. Эти нужные моменты, чаще всего, даются программной функцией и ее интересами. Этой спецификой определяется её пластичность, изменчивость, ситуативность: в работе творческой функции нет очень жестких ориентиров внутри самой функции, эти ориентиры задаются программной функцией.</w:t>
      </w:r>
    </w:p>
    <w:p w:rsidR="0070117A" w:rsidRDefault="00784D62">
      <w:pPr>
        <w:pStyle w:val="3"/>
        <w:rPr>
          <w:rFonts w:eastAsia="Calibri" w:cs="Segoe UI"/>
          <w:b w:val="0"/>
          <w:bCs w:val="0"/>
          <w:sz w:val="32"/>
          <w:szCs w:val="32"/>
        </w:rPr>
      </w:pPr>
      <w:bookmarkStart w:id="38" w:name="__RefHeading__19521_546669376"/>
      <w:bookmarkEnd w:id="38"/>
      <w:r>
        <w:rPr>
          <w:rFonts w:cs="Segoe UI"/>
        </w:rPr>
        <w:t>2.10.4</w:t>
      </w:r>
      <w:r>
        <w:rPr>
          <w:rFonts w:cs="Segoe UI"/>
          <w:lang w:val="en-US"/>
        </w:rPr>
        <w:t xml:space="preserve"> </w:t>
      </w:r>
      <w:r>
        <w:rPr>
          <w:rFonts w:cs="Segoe UI"/>
        </w:rPr>
        <w:t>Блок Ид</w:t>
      </w:r>
    </w:p>
    <w:p w:rsidR="0070117A" w:rsidRDefault="00784D62">
      <w:pPr>
        <w:pStyle w:val="a0"/>
        <w:rPr>
          <w:rFonts w:cs="Segoe UI"/>
          <w:szCs w:val="32"/>
        </w:rPr>
      </w:pPr>
      <w:r>
        <w:rPr>
          <w:rFonts w:cs="Segoe UI"/>
          <w:szCs w:val="32"/>
        </w:rPr>
        <w:t>7 и 8</w:t>
      </w:r>
      <w:bookmarkStart w:id="39" w:name="__DdeLink__19087_1072782471"/>
      <w:r>
        <w:rPr>
          <w:rFonts w:cs="Segoe UI"/>
          <w:szCs w:val="32"/>
        </w:rPr>
        <w:t xml:space="preserve"> функции в модели А образуют, так называемый </w:t>
      </w:r>
      <w:r>
        <w:rPr>
          <w:rFonts w:cs="Segoe UI"/>
          <w:b/>
          <w:bCs/>
          <w:szCs w:val="32"/>
        </w:rPr>
        <w:t>блок Ид</w:t>
      </w:r>
      <w:r>
        <w:rPr>
          <w:rFonts w:cs="Segoe UI"/>
          <w:szCs w:val="32"/>
        </w:rPr>
        <w:t xml:space="preserve">. </w:t>
      </w:r>
      <w:bookmarkEnd w:id="39"/>
      <w:r>
        <w:rPr>
          <w:rFonts w:cs="Segoe UI"/>
          <w:szCs w:val="32"/>
        </w:rPr>
        <w:t>Эти функции сильные, вытесненные, витальные.</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Вспомним из главы </w:t>
      </w:r>
      <w:r w:rsidR="006B2144">
        <w:rPr>
          <w:rFonts w:cs="Segoe UI"/>
          <w:color w:val="0000FF"/>
          <w:szCs w:val="32"/>
          <w:u w:val="single"/>
        </w:rPr>
        <w:fldChar w:fldCharType="begin"/>
      </w:r>
      <w:r>
        <w:rPr>
          <w:rFonts w:cs="Segoe UI"/>
          <w:color w:val="0000FF"/>
          <w:szCs w:val="32"/>
          <w:u w:val="single"/>
        </w:rPr>
        <w:instrText xml:space="preserve"> REF __RefHeading__6583_708004879 \h </w:instrText>
      </w:r>
      <w:r w:rsidR="006B2144">
        <w:rPr>
          <w:rFonts w:cs="Segoe UI"/>
          <w:color w:val="0000FF"/>
          <w:szCs w:val="32"/>
          <w:u w:val="single"/>
        </w:rPr>
      </w:r>
      <w:r w:rsidR="006B2144">
        <w:rPr>
          <w:rFonts w:cs="Segoe UI"/>
          <w:color w:val="0000FF"/>
          <w:szCs w:val="32"/>
          <w:u w:val="single"/>
        </w:rPr>
        <w:fldChar w:fldCharType="separate"/>
      </w:r>
      <w:r>
        <w:rPr>
          <w:rFonts w:cs="Segoe UI"/>
          <w:color w:val="0000FF"/>
          <w:szCs w:val="32"/>
          <w:u w:val="single"/>
        </w:rPr>
        <w:t>2.7 Ментальные и витальные функции</w:t>
      </w:r>
      <w:r w:rsidR="006B2144">
        <w:rPr>
          <w:rFonts w:cs="Segoe UI"/>
          <w:color w:val="0000FF"/>
          <w:szCs w:val="32"/>
          <w:u w:val="single"/>
        </w:rPr>
        <w:fldChar w:fldCharType="end"/>
      </w:r>
      <w:r>
        <w:rPr>
          <w:rFonts w:cs="Segoe UI"/>
          <w:szCs w:val="32"/>
        </w:rPr>
        <w:t>, что сильные функции блока Ид (7 и 8) осуществляют фоновую поддержку работы сильных функций блока Эго (1 и 2), дополняют их недостающей информацией и результатами деятельности. Т. е. творчество, интересы и компетенция сосредоточены в 1 и 2 функциях, а 7 и 8 воспринимаются всего лишь как обеспечение необходимым, если оно вдруг потребуется. Это разделение труда и определяет основные свойства функций блока Ид.</w:t>
      </w:r>
    </w:p>
    <w:p w:rsidR="0070117A" w:rsidRDefault="0070117A">
      <w:pPr>
        <w:pStyle w:val="a0"/>
        <w:rPr>
          <w:rFonts w:cs="Segoe UI"/>
          <w:szCs w:val="32"/>
        </w:rPr>
      </w:pPr>
    </w:p>
    <w:p w:rsidR="0070117A" w:rsidRPr="00295925" w:rsidRDefault="00784D62">
      <w:pPr>
        <w:pStyle w:val="a0"/>
        <w:rPr>
          <w:rFonts w:cs="Segoe UI"/>
        </w:rPr>
      </w:pPr>
      <w:r>
        <w:rPr>
          <w:rFonts w:cs="Segoe UI"/>
          <w:szCs w:val="32"/>
        </w:rPr>
        <w:t xml:space="preserve">Обе функции (7 и 8) являются сильными, компетентными, работают легко. Но при этом, будучи витальными, </w:t>
      </w:r>
      <w:r>
        <w:rPr>
          <w:rFonts w:eastAsia="Times New Roman" w:cs="Segoe UI"/>
          <w:color w:val="000000"/>
          <w:szCs w:val="32"/>
          <w:lang w:eastAsia="ru-RU"/>
        </w:rPr>
        <w:t xml:space="preserve">эти функции работают как бы автоматически, часто вне фокуса внимания, что-то замечают, обрабатывают и предоставляют результат своей работы уже ментальным функциям (как правило, 1 и 2 функциям), с помощью которых носитель типа уже может сознательно размышлять. Возникает вопрос: а насколько хорошо человек работает этими функциями, если не обращает внимания на их работу? Некоторые соционики считают, что человек собирает на эти функции некие образцы мышления и поведения (эталоны), реализуемые автоматически. Собирает достаточно хорошо — функции сильные, но пересмотр этих эталонов, при необходимости, опять же будет происходить автоматически и потребует времени. Ну или же потребует неестественных для витальных функций </w:t>
      </w:r>
      <w:r>
        <w:rPr>
          <w:rFonts w:eastAsia="Times New Roman" w:cs="Segoe UI"/>
          <w:color w:val="000000"/>
          <w:szCs w:val="32"/>
          <w:lang w:eastAsia="ru-RU"/>
        </w:rPr>
        <w:lastRenderedPageBreak/>
        <w:t xml:space="preserve">размышлений, что, опять же, требует времени. Т. е. может наблюдаться некоторая консервативность. Функции блока Ид являются вытесненными, и поэтому работа ими это то, что носитель типа считает в жизни не самым важным, то, чем можно пренебречь, то, что имеет смысл лишь в качестве дополнения к ценностным функциям. Работа этих функций не подлежит обсуждению, предпочитается взаимопомощь делом без лишних слов. Тип, как правило, ограничивает активность вытесненных функций потребностями ценностных (как правило, 1 и 2 функций), запросами общества или обстоятельств. В связи с легкостью работы 7 и 8 функции являются выносливыми, способными к длительной работе. Но из-за их вытесненности и витальности человек не способен постоянно работать по ним — для этого требуется длительное игнорирование функций из Блока Эго, что дискомфортно. Отмечу, что как правило, 7 и 8 функции «устойчивы к помехам», т. е. способны игнорировать отвлекающие и мешающие факторы в своей работе, работать качественно не смотря на них. Есть </w:t>
      </w:r>
      <w:r>
        <w:rPr>
          <w:rFonts w:eastAsia="Times New Roman" w:cs="Segoe UI"/>
          <w:b/>
          <w:bCs/>
          <w:color w:val="000000"/>
          <w:szCs w:val="32"/>
          <w:lang w:eastAsia="ru-RU"/>
        </w:rPr>
        <w:t>предположение</w:t>
      </w:r>
      <w:r>
        <w:rPr>
          <w:rFonts w:eastAsia="Times New Roman" w:cs="Segoe UI"/>
          <w:color w:val="000000"/>
          <w:szCs w:val="32"/>
          <w:lang w:eastAsia="ru-RU"/>
        </w:rPr>
        <w:t>, что вытесненные функции интересны только если они работают в паре с ценностными, временно работают с ними в гетеровертно-гетерональной (или, быть может, в гомовертно-гетерональной) паре.</w:t>
      </w:r>
    </w:p>
    <w:p w:rsidR="0070117A" w:rsidRDefault="00784D62">
      <w:pPr>
        <w:pStyle w:val="3"/>
        <w:rPr>
          <w:rFonts w:cs="Segoe UI"/>
          <w:sz w:val="32"/>
          <w:szCs w:val="32"/>
          <w:lang w:val="en-US"/>
        </w:rPr>
      </w:pPr>
      <w:bookmarkStart w:id="40" w:name="__RefHeading__19737_546669376"/>
      <w:bookmarkEnd w:id="40"/>
      <w:r>
        <w:rPr>
          <w:rFonts w:cs="Segoe UI"/>
          <w:lang w:val="en-US"/>
        </w:rPr>
        <w:t>2.</w:t>
      </w:r>
      <w:r>
        <w:rPr>
          <w:rFonts w:cs="Segoe UI"/>
        </w:rPr>
        <w:t>10</w:t>
      </w:r>
      <w:r>
        <w:rPr>
          <w:rFonts w:cs="Segoe UI"/>
          <w:lang w:val="en-US"/>
        </w:rPr>
        <w:t>.</w:t>
      </w:r>
      <w:r>
        <w:rPr>
          <w:rFonts w:cs="Segoe UI"/>
        </w:rPr>
        <w:t>5</w:t>
      </w:r>
      <w:r>
        <w:rPr>
          <w:rFonts w:cs="Segoe UI"/>
          <w:lang w:val="en-US"/>
        </w:rPr>
        <w:t xml:space="preserve"> (8) </w:t>
      </w:r>
      <w:r>
        <w:rPr>
          <w:rFonts w:cs="Segoe UI"/>
        </w:rPr>
        <w:t>Восьмая фоновая функция</w:t>
      </w:r>
    </w:p>
    <w:p w:rsidR="0070117A" w:rsidRDefault="00784D62">
      <w:pPr>
        <w:pStyle w:val="a0"/>
        <w:rPr>
          <w:rFonts w:cs="Segoe UI"/>
          <w:szCs w:val="32"/>
        </w:rPr>
      </w:pPr>
      <w:r w:rsidRPr="00295925">
        <w:rPr>
          <w:rFonts w:cs="Segoe UI"/>
          <w:b/>
          <w:bCs/>
          <w:szCs w:val="32"/>
        </w:rPr>
        <w:t>8.</w:t>
      </w:r>
      <w:r>
        <w:rPr>
          <w:rFonts w:cs="Segoe UI"/>
          <w:b/>
          <w:bCs/>
          <w:szCs w:val="32"/>
          <w:lang w:val="en-US"/>
        </w:rPr>
        <w:t> </w:t>
      </w:r>
      <w:r>
        <w:rPr>
          <w:rFonts w:cs="Segoe UI"/>
          <w:b/>
          <w:bCs/>
          <w:szCs w:val="32"/>
        </w:rPr>
        <w:t>Восьмая, «фоновая»</w:t>
      </w:r>
      <w:r>
        <w:rPr>
          <w:rFonts w:cs="Segoe UI"/>
          <w:szCs w:val="32"/>
        </w:rPr>
        <w:t xml:space="preserve"> (</w:t>
      </w:r>
      <w:r>
        <w:rPr>
          <w:rFonts w:cs="Segoe UI"/>
          <w:b/>
          <w:bCs/>
          <w:szCs w:val="32"/>
        </w:rPr>
        <w:t>«демонстративная»</w:t>
      </w:r>
      <w:r>
        <w:rPr>
          <w:rFonts w:cs="Segoe UI"/>
          <w:szCs w:val="32"/>
        </w:rPr>
        <w:t>) функция: сильная, повертная, вытесненная, витальная.</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Восьмая функция является не просто сильной, витальной, вытесненной и обладает всеми перечисленными в предыдущей главе свойствами, в придачу к этому, она является повертной функцией. Т. е. по частоте использования она уступает только программной функции, при этом, используется весьма интенсивно. Есть предположение, что эта функция регулярно (и похоже, таки очень часто) срабатывает, либо выполняя какие-то стоящие перед носителем типа задачи, либо обеспечивая блок Эго необходимой поддержкой. Но при этом, на эпизоды такой работы человек внимания не обращает. </w:t>
      </w:r>
      <w:r>
        <w:rPr>
          <w:rFonts w:eastAsia="Times New Roman" w:cs="Segoe UI"/>
          <w:color w:val="000000"/>
          <w:szCs w:val="32"/>
          <w:lang w:eastAsia="ru-RU"/>
        </w:rPr>
        <w:t xml:space="preserve">Если вспомнить мнение некоторых социоников, о том, что восьмая функция собирает некие образцы мышления и поведения (эталоны), реализуемые автоматически, то стоит отметить, что собирает и реализует она эти образцы поведения весьма интенсивно. </w:t>
      </w:r>
      <w:r>
        <w:rPr>
          <w:rFonts w:cs="Segoe UI"/>
          <w:szCs w:val="32"/>
        </w:rPr>
        <w:t xml:space="preserve">Есть наблюдение, что человек очень терпимо относится к проявлениям других людей по данной функции (не склонен обращать лишнего внимания, не делает замечаний). Наоборот, если видит, </w:t>
      </w:r>
      <w:r>
        <w:rPr>
          <w:rFonts w:cs="Segoe UI"/>
          <w:szCs w:val="32"/>
        </w:rPr>
        <w:lastRenderedPageBreak/>
        <w:t>что у других здесь проблемы, может брать ответственность на себя, стремится защитить, ненавязчиво пытаться помочь.</w:t>
      </w:r>
    </w:p>
    <w:p w:rsidR="0070117A" w:rsidRDefault="0070117A">
      <w:pPr>
        <w:pStyle w:val="a0"/>
        <w:rPr>
          <w:rFonts w:cs="Segoe UI"/>
          <w:szCs w:val="32"/>
        </w:rPr>
      </w:pPr>
    </w:p>
    <w:p w:rsidR="0070117A" w:rsidRDefault="00784D62">
      <w:pPr>
        <w:pStyle w:val="a0"/>
        <w:rPr>
          <w:rFonts w:cs="Segoe UI"/>
          <w:lang w:val="en-US"/>
        </w:rPr>
      </w:pPr>
      <w:r>
        <w:rPr>
          <w:rFonts w:cs="Segoe UI"/>
          <w:szCs w:val="32"/>
        </w:rPr>
        <w:t xml:space="preserve">Вспомним предположение из главы : восьмая «фоновая» функция образует гомовертно-гетерональную пару с первой «программной» функцией. В итоге можно предположить, как именно восьмая функция осуществляет поддержку первой в «фоновом режиме». И предположить, что её ценность для типа сильно завязана на работу вместе с программной функцией в гомовертно-гетерональной паре (в случае ENTP это будет пара </w:t>
      </w:r>
      <w:r w:rsidR="00C25F6B" w:rsidRPr="006B2144">
        <w:rPr>
          <w:rFonts w:cs="Segoe UI"/>
          <w:szCs w:val="32"/>
        </w:rPr>
        <w:pict>
          <v:shape id="_x0000_i1449" type="#_x0000_t75" style="width:13.2pt;height:13.2pt" filled="t">
            <v:fill color2="black"/>
            <v:imagedata r:id="rId45" o:title=""/>
          </v:shape>
        </w:pict>
      </w:r>
      <w:r w:rsidR="00C25F6B" w:rsidRPr="006B2144">
        <w:rPr>
          <w:rFonts w:cs="Segoe UI"/>
          <w:szCs w:val="32"/>
        </w:rPr>
        <w:pict>
          <v:shape id="_x0000_i1450" type="#_x0000_t75" style="width:13.2pt;height:13.2pt" filled="t">
            <v:fill color2="black"/>
            <v:imagedata r:id="rId44" o:title=""/>
          </v:shape>
        </w:pict>
      </w:r>
      <w:r>
        <w:rPr>
          <w:rFonts w:cs="Segoe UI"/>
          <w:szCs w:val="32"/>
        </w:rPr>
        <w:t xml:space="preserve">). Но не стоит забывать и про то, что эта функция образует гетеровертно-гетерональную пару с пятой (ценностной и слабой) функцией, что тоже делает её важной в ряде случаев (в случае ENTP это будет пара </w:t>
      </w:r>
      <w:r w:rsidR="00C25F6B" w:rsidRPr="006B2144">
        <w:rPr>
          <w:rFonts w:cs="Segoe UI"/>
          <w:szCs w:val="32"/>
        </w:rPr>
        <w:pict>
          <v:shape id="_x0000_i1451" type="#_x0000_t75" style="width:13.2pt;height:13.2pt" filled="t">
            <v:fill color2="black"/>
            <v:imagedata r:id="rId39" o:title=""/>
          </v:shape>
        </w:pict>
      </w:r>
      <w:r w:rsidR="00C25F6B" w:rsidRPr="006B2144">
        <w:rPr>
          <w:rFonts w:cs="Segoe UI"/>
          <w:szCs w:val="32"/>
        </w:rPr>
        <w:pict>
          <v:shape id="_x0000_i1452" type="#_x0000_t75" style="width:13.2pt;height:13.2pt" filled="t">
            <v:fill color2="black"/>
            <v:imagedata r:id="rId44" o:title=""/>
          </v:shape>
        </w:pict>
      </w:r>
      <w:r>
        <w:rPr>
          <w:rFonts w:cs="Segoe UI"/>
          <w:szCs w:val="32"/>
        </w:rPr>
        <w:t>). Об этом подробнее в главе .</w:t>
      </w:r>
    </w:p>
    <w:p w:rsidR="0070117A" w:rsidRDefault="00784D62">
      <w:pPr>
        <w:pStyle w:val="3"/>
        <w:rPr>
          <w:rFonts w:cs="Segoe UI"/>
          <w:sz w:val="32"/>
          <w:szCs w:val="32"/>
          <w:lang w:val="en-US"/>
        </w:rPr>
      </w:pPr>
      <w:bookmarkStart w:id="41" w:name="__RefHeading__19739_546669376"/>
      <w:bookmarkEnd w:id="41"/>
      <w:r>
        <w:rPr>
          <w:rFonts w:cs="Segoe UI"/>
          <w:lang w:val="en-US"/>
        </w:rPr>
        <w:t>2.</w:t>
      </w:r>
      <w:r>
        <w:rPr>
          <w:rFonts w:cs="Segoe UI"/>
        </w:rPr>
        <w:t>10</w:t>
      </w:r>
      <w:r>
        <w:rPr>
          <w:rFonts w:cs="Segoe UI"/>
          <w:lang w:val="en-US"/>
        </w:rPr>
        <w:t>.</w:t>
      </w:r>
      <w:r>
        <w:rPr>
          <w:rFonts w:cs="Segoe UI"/>
        </w:rPr>
        <w:t>6</w:t>
      </w:r>
      <w:r>
        <w:rPr>
          <w:rFonts w:cs="Segoe UI"/>
          <w:lang w:val="en-US"/>
        </w:rPr>
        <w:t xml:space="preserve"> (7</w:t>
      </w:r>
      <w:r>
        <w:rPr>
          <w:rFonts w:cs="Segoe UI"/>
        </w:rPr>
        <w:t>) Седьмая ограничительная функция</w:t>
      </w:r>
    </w:p>
    <w:p w:rsidR="0070117A" w:rsidRDefault="00784D62">
      <w:pPr>
        <w:pStyle w:val="a0"/>
        <w:rPr>
          <w:rFonts w:cs="Segoe UI"/>
          <w:szCs w:val="32"/>
        </w:rPr>
      </w:pPr>
      <w:r w:rsidRPr="00295925">
        <w:rPr>
          <w:rFonts w:cs="Segoe UI"/>
          <w:b/>
          <w:bCs/>
          <w:szCs w:val="32"/>
        </w:rPr>
        <w:t>7.</w:t>
      </w:r>
      <w:r>
        <w:rPr>
          <w:rFonts w:cs="Segoe UI"/>
          <w:b/>
          <w:bCs/>
          <w:szCs w:val="32"/>
          <w:lang w:val="en-US"/>
        </w:rPr>
        <w:t> </w:t>
      </w:r>
      <w:r>
        <w:rPr>
          <w:rFonts w:cs="Segoe UI"/>
          <w:b/>
          <w:bCs/>
          <w:szCs w:val="32"/>
        </w:rPr>
        <w:t>Седьмая, «ограничительная»</w:t>
      </w:r>
      <w:r>
        <w:rPr>
          <w:rFonts w:cs="Segoe UI"/>
          <w:szCs w:val="32"/>
        </w:rPr>
        <w:t xml:space="preserve"> (</w:t>
      </w:r>
      <w:r>
        <w:rPr>
          <w:rFonts w:cs="Segoe UI"/>
          <w:b/>
          <w:bCs/>
          <w:szCs w:val="32"/>
        </w:rPr>
        <w:t>«наблюдательная»</w:t>
      </w:r>
      <w:r>
        <w:rPr>
          <w:rFonts w:cs="Segoe UI"/>
          <w:szCs w:val="32"/>
        </w:rPr>
        <w:t xml:space="preserve">, </w:t>
      </w:r>
      <w:r>
        <w:rPr>
          <w:rFonts w:cs="Segoe UI"/>
          <w:b/>
          <w:bCs/>
          <w:szCs w:val="32"/>
        </w:rPr>
        <w:t>«контролирующая»</w:t>
      </w:r>
      <w:r>
        <w:rPr>
          <w:rFonts w:cs="Segoe UI"/>
          <w:szCs w:val="32"/>
        </w:rPr>
        <w:t>) функция: сильная, противовертная, вытесненная, витальная.</w:t>
      </w:r>
    </w:p>
    <w:p w:rsidR="0070117A" w:rsidRDefault="0070117A">
      <w:pPr>
        <w:pStyle w:val="a0"/>
        <w:rPr>
          <w:rFonts w:cs="Segoe UI"/>
          <w:szCs w:val="32"/>
        </w:rPr>
      </w:pPr>
    </w:p>
    <w:p w:rsidR="0070117A" w:rsidRPr="00295925" w:rsidRDefault="00784D62">
      <w:pPr>
        <w:pStyle w:val="a0"/>
        <w:rPr>
          <w:rFonts w:eastAsia="Times New Roman" w:cs="Segoe UI"/>
          <w:color w:val="000000"/>
          <w:szCs w:val="32"/>
          <w:lang w:eastAsia="ru-RU"/>
        </w:rPr>
      </w:pPr>
      <w:r>
        <w:rPr>
          <w:rFonts w:cs="Segoe UI"/>
          <w:szCs w:val="32"/>
        </w:rPr>
        <w:t xml:space="preserve">Седьмая функция является не просто сильной, витальной, вытесненной и обладает всеми перечисленными в главе </w:t>
      </w:r>
      <w:r w:rsidR="006B2144">
        <w:rPr>
          <w:rFonts w:cs="Segoe UI"/>
          <w:color w:val="0000FF"/>
          <w:szCs w:val="32"/>
          <w:u w:val="single"/>
        </w:rPr>
        <w:fldChar w:fldCharType="begin"/>
      </w:r>
      <w:r>
        <w:rPr>
          <w:rFonts w:cs="Segoe UI"/>
          <w:color w:val="0000FF"/>
          <w:szCs w:val="32"/>
          <w:u w:val="single"/>
        </w:rPr>
        <w:instrText xml:space="preserve"> REF __RefHeading__19521_546669376 \h </w:instrText>
      </w:r>
      <w:r w:rsidR="006B2144">
        <w:rPr>
          <w:rFonts w:cs="Segoe UI"/>
          <w:color w:val="0000FF"/>
          <w:szCs w:val="32"/>
          <w:u w:val="single"/>
        </w:rPr>
      </w:r>
      <w:r w:rsidR="006B2144">
        <w:rPr>
          <w:rFonts w:cs="Segoe UI"/>
          <w:color w:val="0000FF"/>
          <w:szCs w:val="32"/>
          <w:u w:val="single"/>
        </w:rPr>
        <w:fldChar w:fldCharType="separate"/>
      </w:r>
      <w:r>
        <w:rPr>
          <w:rFonts w:cs="Segoe UI"/>
          <w:color w:val="0000FF"/>
          <w:szCs w:val="32"/>
          <w:u w:val="single"/>
        </w:rPr>
        <w:t>2.10.4 Блок Ид</w:t>
      </w:r>
      <w:r w:rsidR="006B2144">
        <w:rPr>
          <w:rFonts w:cs="Segoe UI"/>
          <w:color w:val="0000FF"/>
          <w:szCs w:val="32"/>
          <w:u w:val="single"/>
        </w:rPr>
        <w:fldChar w:fldCharType="end"/>
      </w:r>
      <w:r>
        <w:rPr>
          <w:rFonts w:cs="Segoe UI"/>
          <w:szCs w:val="32"/>
        </w:rPr>
        <w:t xml:space="preserve"> свойствами, в придачу к этому, она является противовертной функцией. Вытесненность и противовертность делает её самой редкоиспользуемой из сильных функций. Т. е. это функция, которой не пользуются пока не припрет (пока не вынудят внешние обстоятельства), либо выполняя запросы или поддерживая более ценные для носителя типа функции. Или она включается, чтобы ограничить активность других людей по соответствующей функции. При этом, результаты работы седьмой функции не афишируются и им не придается особого внимания — функция то вытесненная. И при этом, на эпизоды работы седьмой функции человек внимания не обращает. </w:t>
      </w:r>
      <w:r>
        <w:rPr>
          <w:rFonts w:eastAsia="Times New Roman" w:cs="Segoe UI"/>
          <w:color w:val="000000"/>
          <w:szCs w:val="32"/>
          <w:lang w:eastAsia="ru-RU"/>
        </w:rPr>
        <w:t xml:space="preserve">Если вспомнить мнение некоторых социоников, о том, что седьмая функция собирает некие образцы мышления и поведения (эталоны), реализуемые автоматически, то стоит отметить, что скорее всего собирает и реализует она эти образцы поведения не сильно часто, уступая в этом восьмой функции. Есть наблюдение, что человек собственные и чужие промахи по этой функции оценивает совершенно не критично, способен игнорировать свои потребности в данной области, «забывать» про них, отдавая приоритет другим делам (иногда даже может гордиться тем, что способен довольствоваться здесь малым и не придавать значения этой сфере жизни), а обеспечение этой сферы жизни рассматривается больше, как жизненная необходимость </w:t>
      </w:r>
      <w:r>
        <w:rPr>
          <w:rFonts w:eastAsia="Times New Roman" w:cs="Segoe UI"/>
          <w:color w:val="000000"/>
          <w:szCs w:val="32"/>
          <w:lang w:eastAsia="ru-RU"/>
        </w:rPr>
        <w:lastRenderedPageBreak/>
        <w:t xml:space="preserve">(«приходится это делать»). Необходимость часто заниматься вопросами по седьмой функции вызывает раздражение и досаду </w:t>
      </w:r>
      <w:r w:rsidRPr="00295925">
        <w:rPr>
          <w:rFonts w:eastAsia="Times New Roman" w:cs="Segoe UI"/>
          <w:color w:val="000000"/>
          <w:szCs w:val="32"/>
          <w:lang w:eastAsia="ru-RU"/>
        </w:rPr>
        <w:t>[</w:t>
      </w:r>
      <w:hyperlink r:id="rId56" w:history="1">
        <w:r>
          <w:rPr>
            <w:rStyle w:val="a7"/>
            <w:rFonts w:cs="Segoe UI"/>
            <w:szCs w:val="32"/>
          </w:rPr>
          <w:t>36</w:t>
        </w:r>
      </w:hyperlink>
      <w:r w:rsidRPr="00295925">
        <w:rPr>
          <w:rFonts w:eastAsia="Times New Roman" w:cs="Segoe UI"/>
          <w:color w:val="000000"/>
          <w:szCs w:val="32"/>
          <w:lang w:eastAsia="ru-RU"/>
        </w:rPr>
        <w:t>]</w:t>
      </w:r>
      <w:r>
        <w:rPr>
          <w:rFonts w:eastAsia="Times New Roman" w:cs="Segoe UI"/>
          <w:color w:val="000000"/>
          <w:szCs w:val="32"/>
          <w:lang w:eastAsia="ru-RU"/>
        </w:rPr>
        <w:t>.</w:t>
      </w:r>
    </w:p>
    <w:p w:rsidR="0070117A" w:rsidRPr="00295925" w:rsidRDefault="0070117A">
      <w:pPr>
        <w:pStyle w:val="a0"/>
        <w:rPr>
          <w:rFonts w:eastAsia="Times New Roman" w:cs="Segoe UI"/>
          <w:color w:val="000000"/>
          <w:szCs w:val="32"/>
          <w:lang w:eastAsia="ru-RU"/>
        </w:rPr>
      </w:pPr>
    </w:p>
    <w:p w:rsidR="0070117A" w:rsidRDefault="00784D62">
      <w:pPr>
        <w:pStyle w:val="a0"/>
        <w:rPr>
          <w:rFonts w:cs="Segoe UI"/>
        </w:rPr>
      </w:pPr>
      <w:r>
        <w:rPr>
          <w:rFonts w:cs="Segoe UI"/>
          <w:szCs w:val="32"/>
        </w:rPr>
        <w:t xml:space="preserve">Вспомним предположение из главы : седьмая «ограничительная» функция образует гомовертно-гетерональную пару со второй «творческой» функцией (в случае ENTP это будет пара </w:t>
      </w:r>
      <w:r w:rsidR="00C25F6B" w:rsidRPr="006B2144">
        <w:rPr>
          <w:rFonts w:cs="Segoe UI"/>
          <w:szCs w:val="32"/>
        </w:rPr>
        <w:pict>
          <v:shape id="_x0000_i1453" type="#_x0000_t75" style="width:13.2pt;height:13.2pt" filled="t">
            <v:fill color2="black"/>
            <v:imagedata r:id="rId42" o:title=""/>
          </v:shape>
        </w:pict>
      </w:r>
      <w:r w:rsidR="00C25F6B" w:rsidRPr="006B2144">
        <w:rPr>
          <w:rFonts w:cs="Segoe UI"/>
          <w:szCs w:val="32"/>
        </w:rPr>
        <w:pict>
          <v:shape id="_x0000_i1454" type="#_x0000_t75" style="width:13.2pt;height:13.2pt" filled="t">
            <v:fill color2="black"/>
            <v:imagedata r:id="rId40" o:title=""/>
          </v:shape>
        </w:pict>
      </w:r>
      <w:r>
        <w:rPr>
          <w:rFonts w:cs="Segoe UI"/>
          <w:szCs w:val="32"/>
        </w:rPr>
        <w:t xml:space="preserve">). В итоге можно предположить, как именно седьмая функция осуществляет поддержку второй в «автоматическом режиме». И предположить, что её ценность для типа сильно завязана на работу вместе с творческой функцией в гомовертно-гетерональной паре. Т. е. эта функция включается еще и тогда, когда требуется ассистирование второй творческой функции. Но не забывайте, что поддержка первой функции восьмой должна происходить гораздо чаще, чем поддержка второй функции седьмой. Это, опять же, из-за того, что первая функция самая важная и повертная, а вторая противовертная. Но не стоит забывать и про то, что седьмая функция образует гетеровертно-гетерональную пару с шестой (ценностной и слабой) функцией, что тоже делает её важной в ряде случаев (в случае ENTP это будет пара </w:t>
      </w:r>
      <w:r w:rsidR="00C25F6B" w:rsidRPr="006B2144">
        <w:rPr>
          <w:rFonts w:cs="Segoe UI"/>
          <w:szCs w:val="32"/>
        </w:rPr>
        <w:pict>
          <v:shape id="_x0000_i1455" type="#_x0000_t75" style="width:13.2pt;height:13.2pt" filled="t">
            <v:fill color2="black"/>
            <v:imagedata r:id="rId38" o:title=""/>
          </v:shape>
        </w:pict>
      </w:r>
      <w:r w:rsidR="00C25F6B" w:rsidRPr="006B2144">
        <w:rPr>
          <w:rFonts w:cs="Segoe UI"/>
          <w:szCs w:val="32"/>
        </w:rPr>
        <w:pict>
          <v:shape id="_x0000_i1456" type="#_x0000_t75" style="width:13.2pt;height:13.2pt" filled="t">
            <v:fill color2="black"/>
            <v:imagedata r:id="rId40" o:title=""/>
          </v:shape>
        </w:pict>
      </w:r>
      <w:r>
        <w:rPr>
          <w:rFonts w:cs="Segoe UI"/>
          <w:szCs w:val="32"/>
        </w:rPr>
        <w:t>). Об этом подробнее в главе .</w:t>
      </w:r>
    </w:p>
    <w:p w:rsidR="0070117A" w:rsidRDefault="00784D62">
      <w:pPr>
        <w:pStyle w:val="3"/>
        <w:rPr>
          <w:rFonts w:eastAsia="Calibri" w:cs="Segoe UI"/>
          <w:b w:val="0"/>
          <w:bCs w:val="0"/>
          <w:sz w:val="32"/>
          <w:szCs w:val="32"/>
        </w:rPr>
      </w:pPr>
      <w:bookmarkStart w:id="42" w:name="__RefHeading__19523_546669376"/>
      <w:bookmarkEnd w:id="42"/>
      <w:r>
        <w:rPr>
          <w:rFonts w:cs="Segoe UI"/>
        </w:rPr>
        <w:t>2.10</w:t>
      </w:r>
      <w:r>
        <w:rPr>
          <w:rFonts w:cs="Segoe UI"/>
          <w:lang w:val="en-US"/>
        </w:rPr>
        <w:t>.</w:t>
      </w:r>
      <w:r>
        <w:rPr>
          <w:rFonts w:cs="Segoe UI"/>
        </w:rPr>
        <w:t>7 Блок СуперЭго</w:t>
      </w:r>
    </w:p>
    <w:p w:rsidR="0070117A" w:rsidRDefault="00784D62">
      <w:pPr>
        <w:pStyle w:val="a0"/>
        <w:rPr>
          <w:rFonts w:cs="Segoe UI"/>
          <w:szCs w:val="32"/>
        </w:rPr>
      </w:pPr>
      <w:r>
        <w:rPr>
          <w:rFonts w:cs="Segoe UI"/>
          <w:szCs w:val="32"/>
        </w:rPr>
        <w:t>3 и 4</w:t>
      </w:r>
      <w:bookmarkStart w:id="43" w:name="__DdeLink__19087_10727824711"/>
      <w:r>
        <w:rPr>
          <w:rFonts w:cs="Segoe UI"/>
          <w:szCs w:val="32"/>
        </w:rPr>
        <w:t xml:space="preserve"> функции в модели А образуют, так называемый </w:t>
      </w:r>
      <w:r>
        <w:rPr>
          <w:rFonts w:cs="Segoe UI"/>
          <w:b/>
          <w:bCs/>
          <w:szCs w:val="32"/>
        </w:rPr>
        <w:t>блок СуперЭго</w:t>
      </w:r>
      <w:r>
        <w:rPr>
          <w:rFonts w:cs="Segoe UI"/>
          <w:szCs w:val="32"/>
        </w:rPr>
        <w:t xml:space="preserve">. </w:t>
      </w:r>
      <w:bookmarkEnd w:id="43"/>
      <w:r>
        <w:rPr>
          <w:rFonts w:cs="Segoe UI"/>
          <w:szCs w:val="32"/>
        </w:rPr>
        <w:t>Эти функции слабые, вытесненные, ментальные.</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Как было сказано в главе </w:t>
      </w:r>
      <w:r w:rsidR="006B2144">
        <w:rPr>
          <w:rFonts w:cs="Segoe UI"/>
          <w:color w:val="0000FF"/>
          <w:szCs w:val="32"/>
          <w:u w:val="single"/>
        </w:rPr>
        <w:fldChar w:fldCharType="begin"/>
      </w:r>
      <w:r>
        <w:rPr>
          <w:rFonts w:cs="Segoe UI"/>
          <w:color w:val="0000FF"/>
          <w:szCs w:val="32"/>
          <w:u w:val="single"/>
        </w:rPr>
        <w:instrText xml:space="preserve"> REF __RefHeading__6583_708004879 \h </w:instrText>
      </w:r>
      <w:r w:rsidR="006B2144">
        <w:rPr>
          <w:rFonts w:cs="Segoe UI"/>
          <w:color w:val="0000FF"/>
          <w:szCs w:val="32"/>
          <w:u w:val="single"/>
        </w:rPr>
      </w:r>
      <w:r w:rsidR="006B2144">
        <w:rPr>
          <w:rFonts w:cs="Segoe UI"/>
          <w:color w:val="0000FF"/>
          <w:szCs w:val="32"/>
          <w:u w:val="single"/>
        </w:rPr>
        <w:fldChar w:fldCharType="separate"/>
      </w:r>
      <w:r>
        <w:rPr>
          <w:rFonts w:cs="Segoe UI"/>
          <w:color w:val="0000FF"/>
          <w:szCs w:val="32"/>
          <w:u w:val="single"/>
        </w:rPr>
        <w:t>2.7 Ментальные и витальные функции</w:t>
      </w:r>
      <w:r w:rsidR="006B2144">
        <w:rPr>
          <w:rFonts w:cs="Segoe UI"/>
          <w:color w:val="0000FF"/>
          <w:szCs w:val="32"/>
          <w:u w:val="single"/>
        </w:rPr>
        <w:fldChar w:fldCharType="end"/>
      </w:r>
      <w:r>
        <w:rPr>
          <w:rFonts w:cs="Segoe UI"/>
          <w:szCs w:val="32"/>
        </w:rPr>
        <w:t>, 3 и 4 функции являются вытесненными областями реализации типа в социуме, они</w:t>
      </w:r>
    </w:p>
    <w:p w:rsidR="0070117A" w:rsidRDefault="00784D62">
      <w:pPr>
        <w:pStyle w:val="a0"/>
        <w:rPr>
          <w:rFonts w:cs="Segoe UI"/>
        </w:rPr>
      </w:pPr>
      <w:r>
        <w:rPr>
          <w:rFonts w:cs="Segoe UI"/>
          <w:szCs w:val="32"/>
        </w:rPr>
        <w:t xml:space="preserve">подавляются программной и творческой функциями. И это происходит в связи с несовместимостью и альтернативностью друг другу гомовертно-гомональных функций внутри одного типа (см. главу </w:t>
      </w:r>
      <w:r w:rsidR="006B2144">
        <w:rPr>
          <w:rFonts w:cs="Segoe UI"/>
          <w:color w:val="0000FF"/>
          <w:szCs w:val="32"/>
          <w:u w:val="single"/>
        </w:rPr>
        <w:fldChar w:fldCharType="begin"/>
      </w:r>
      <w:r>
        <w:rPr>
          <w:rFonts w:cs="Segoe UI"/>
          <w:color w:val="0000FF"/>
          <w:szCs w:val="32"/>
          <w:u w:val="single"/>
        </w:rPr>
        <w:instrText xml:space="preserve"> REF __RefHeading__23801_789069325 \h </w:instrText>
      </w:r>
      <w:r w:rsidR="006B2144">
        <w:rPr>
          <w:rFonts w:cs="Segoe UI"/>
          <w:color w:val="0000FF"/>
          <w:szCs w:val="32"/>
          <w:u w:val="single"/>
        </w:rPr>
      </w:r>
      <w:r w:rsidR="006B2144">
        <w:rPr>
          <w:rFonts w:cs="Segoe UI"/>
          <w:color w:val="0000FF"/>
          <w:szCs w:val="32"/>
          <w:u w:val="single"/>
        </w:rPr>
        <w:fldChar w:fldCharType="separate"/>
      </w:r>
      <w:r>
        <w:rPr>
          <w:rFonts w:cs="Segoe UI"/>
          <w:color w:val="0000FF"/>
          <w:szCs w:val="32"/>
          <w:u w:val="single"/>
        </w:rPr>
        <w:t>1.12 Гомовертно-гомональные пары функций</w:t>
      </w:r>
      <w:r w:rsidR="006B2144">
        <w:rPr>
          <w:rFonts w:cs="Segoe UI"/>
          <w:color w:val="0000FF"/>
          <w:szCs w:val="32"/>
          <w:u w:val="single"/>
        </w:rPr>
        <w:fldChar w:fldCharType="end"/>
      </w:r>
      <w:r>
        <w:rPr>
          <w:rFonts w:cs="Segoe UI"/>
          <w:szCs w:val="32"/>
        </w:rPr>
        <w:t>). В связи со слабостью, 3 и 4 функций склонны к стереотипности и нежеланию самостоятельно думать (из-за того, что это дается достаточно трудно). Работают медленно, неуверенно и требуют гораздо больше усилий по сравнению с сильными функциями. В связи с большими прилагаемыми усилиями эти функции не являются выносливыми и не приспособлены к длительной работе. Помимо этого, как правило, 3</w:t>
      </w:r>
      <w:r>
        <w:rPr>
          <w:rFonts w:eastAsia="Times New Roman" w:cs="Segoe UI"/>
          <w:color w:val="000000"/>
          <w:szCs w:val="32"/>
          <w:lang w:eastAsia="ru-RU"/>
        </w:rPr>
        <w:t xml:space="preserve"> и 4 функции «не устойчивы к помехам», т. е. не способны игнорировать отвлекающие и мешающие факторы в своей, даже и не долгой, работе. Не способны работать качественно не смотря на помехи. </w:t>
      </w:r>
      <w:r>
        <w:rPr>
          <w:rFonts w:cs="Segoe UI"/>
          <w:szCs w:val="32"/>
        </w:rPr>
        <w:t xml:space="preserve">Так же, 3 и 4 функции являются ментальными, то есть человек может размышлять и раздумывать с использованием этих функций. Хорошо осознает эти свои размышления. </w:t>
      </w:r>
      <w:r>
        <w:rPr>
          <w:rFonts w:eastAsia="Times New Roman" w:cs="Segoe UI"/>
          <w:color w:val="000000"/>
          <w:szCs w:val="32"/>
          <w:lang w:eastAsia="ru-RU"/>
        </w:rPr>
        <w:lastRenderedPageBreak/>
        <w:t>Функции блока СуперЭго являются вытесненными, и поэтому работа ими это то, что носитель типа считает в жизни не самым важным, то, чем можно пренебречь, то, что имеет смысл лишь в качестве дополнения к ценностным функциям. Как правило, обсуждение работы этих функций не интересно и удовольствия не доставляет (но бывают и исключения), предпочитается взаимопомощь делом без лишних слов (а помощь по функциям из блока СуперЭго таки может часто требоваться, но безболезненно она принимается только в ненавязчивой и некритичной форме). Тип в большинстве случаев ограничивает активность вытесненных функций потребностями ценностных (как правило, 1 и 2 функций), запросами общества или обстоятельств.</w:t>
      </w:r>
    </w:p>
    <w:p w:rsidR="0070117A" w:rsidRDefault="00784D62">
      <w:pPr>
        <w:pStyle w:val="3"/>
        <w:rPr>
          <w:rFonts w:cs="Segoe UI"/>
          <w:sz w:val="32"/>
          <w:szCs w:val="32"/>
        </w:rPr>
      </w:pPr>
      <w:bookmarkStart w:id="44" w:name="__RefHeading__19941_546669376"/>
      <w:bookmarkEnd w:id="44"/>
      <w:r>
        <w:rPr>
          <w:rFonts w:cs="Segoe UI"/>
        </w:rPr>
        <w:t xml:space="preserve">2.10.8 </w:t>
      </w:r>
      <w:r>
        <w:rPr>
          <w:rFonts w:cs="Segoe UI"/>
          <w:lang w:val="en-US"/>
        </w:rPr>
        <w:t xml:space="preserve">(3) </w:t>
      </w:r>
      <w:r>
        <w:rPr>
          <w:rFonts w:cs="Segoe UI"/>
        </w:rPr>
        <w:t>Третья ролевая функция</w:t>
      </w:r>
    </w:p>
    <w:p w:rsidR="0070117A" w:rsidRDefault="00784D62">
      <w:pPr>
        <w:pStyle w:val="a0"/>
        <w:rPr>
          <w:rFonts w:cs="Segoe UI"/>
          <w:szCs w:val="32"/>
        </w:rPr>
      </w:pPr>
      <w:r>
        <w:rPr>
          <w:rFonts w:cs="Segoe UI"/>
          <w:b/>
          <w:bCs/>
          <w:szCs w:val="32"/>
        </w:rPr>
        <w:t>3. Третья, «ролевая»</w:t>
      </w:r>
      <w:r>
        <w:rPr>
          <w:rFonts w:cs="Segoe UI"/>
          <w:szCs w:val="32"/>
        </w:rPr>
        <w:t xml:space="preserve"> </w:t>
      </w:r>
      <w:r w:rsidRPr="00295925">
        <w:rPr>
          <w:rFonts w:cs="Segoe UI"/>
          <w:szCs w:val="32"/>
        </w:rPr>
        <w:t>(</w:t>
      </w:r>
      <w:r>
        <w:rPr>
          <w:rFonts w:cs="Segoe UI"/>
          <w:b/>
          <w:bCs/>
          <w:szCs w:val="32"/>
        </w:rPr>
        <w:t>«нормативная»</w:t>
      </w:r>
      <w:r>
        <w:rPr>
          <w:rFonts w:cs="Segoe UI"/>
          <w:szCs w:val="32"/>
        </w:rPr>
        <w:t xml:space="preserve">, </w:t>
      </w:r>
      <w:r>
        <w:rPr>
          <w:rFonts w:cs="Segoe UI"/>
          <w:b/>
          <w:bCs/>
          <w:szCs w:val="32"/>
        </w:rPr>
        <w:t>«контактная»</w:t>
      </w:r>
      <w:r w:rsidRPr="00295925">
        <w:rPr>
          <w:rFonts w:cs="Segoe UI"/>
          <w:szCs w:val="32"/>
        </w:rPr>
        <w:t xml:space="preserve">) </w:t>
      </w:r>
      <w:r>
        <w:rPr>
          <w:rFonts w:cs="Segoe UI"/>
          <w:szCs w:val="32"/>
        </w:rPr>
        <w:t>функция: слабая, повертная, вытесненная, ментальная.</w:t>
      </w:r>
    </w:p>
    <w:p w:rsidR="0070117A" w:rsidRDefault="0070117A">
      <w:pPr>
        <w:pStyle w:val="a0"/>
        <w:rPr>
          <w:rFonts w:cs="Segoe UI"/>
          <w:szCs w:val="32"/>
        </w:rPr>
      </w:pPr>
    </w:p>
    <w:p w:rsidR="0070117A" w:rsidRDefault="00784D62">
      <w:pPr>
        <w:pStyle w:val="a0"/>
        <w:rPr>
          <w:rFonts w:cs="Segoe UI"/>
          <w:szCs w:val="32"/>
        </w:rPr>
      </w:pPr>
      <w:r>
        <w:rPr>
          <w:rFonts w:cs="Segoe UI"/>
          <w:szCs w:val="32"/>
        </w:rPr>
        <w:t>Третья ролевая функция является гомовертно-гомональной по отношению к программной (главной и определяющей функцией типа). В связи с этим, она вытесняется из сферы интересов и приоритетов типа наиболее сильно по сравнению с остальными функциями. Обладая всеми свойствами функции из блока СуперЭго, ролевая функция ещё и является повертной функцией, то есть она обладает способностью включиться в работу достаточно быстро и компетентно в ситуациях, с необходимостью возникающих в жизни, в обществе. И справляется с этими ситуациями «нормально». «Не фонтан», но «пойдёт». При этом долго работать по этой функции человеку сложно. В связи с вытесненностью, ролевая функция развивается и проявляется исключительно в рамках, требуемых социумом или жизненными обстоятельствами — самостоятельного внутреннего желания работать этой функцией и развивать её нет. Как правило, будет ориентироваться на то, как принято в обществе, в окружении. Если отношения с окружающими доверительные, то при работе данной функцией человек может частенько задавать вопросы и ждать поддержки своих действий со стороны (из-за неуверенности работы данной функции). Критика же воспринимается плохо, и порождает еще большую неуверенность.</w:t>
      </w:r>
    </w:p>
    <w:p w:rsidR="0070117A" w:rsidRDefault="0070117A">
      <w:pPr>
        <w:pStyle w:val="a0"/>
        <w:rPr>
          <w:rFonts w:cs="Segoe UI"/>
          <w:szCs w:val="32"/>
        </w:rPr>
      </w:pPr>
    </w:p>
    <w:p w:rsidR="0070117A" w:rsidRDefault="00784D62">
      <w:pPr>
        <w:pStyle w:val="a0"/>
        <w:rPr>
          <w:rFonts w:cs="Segoe UI"/>
          <w:i/>
          <w:iCs/>
          <w:szCs w:val="32"/>
        </w:rPr>
      </w:pPr>
      <w:r>
        <w:rPr>
          <w:rFonts w:cs="Segoe UI"/>
          <w:szCs w:val="32"/>
        </w:rPr>
        <w:t>Процитирую удачный, на мой взгляд, фрагмент из описания [</w:t>
      </w:r>
      <w:hyperlink r:id="rId57" w:history="1">
        <w:r>
          <w:rPr>
            <w:rStyle w:val="a7"/>
            <w:rFonts w:cs="Segoe UI"/>
            <w:szCs w:val="32"/>
          </w:rPr>
          <w:t>37</w:t>
        </w:r>
      </w:hyperlink>
      <w:r>
        <w:rPr>
          <w:rFonts w:cs="Segoe UI"/>
          <w:szCs w:val="32"/>
        </w:rPr>
        <w:t>]:</w:t>
      </w:r>
    </w:p>
    <w:p w:rsidR="0070117A" w:rsidRDefault="00784D62">
      <w:pPr>
        <w:pStyle w:val="a0"/>
        <w:rPr>
          <w:rFonts w:cs="Segoe UI"/>
          <w:szCs w:val="32"/>
        </w:rPr>
      </w:pPr>
      <w:r>
        <w:rPr>
          <w:rFonts w:cs="Segoe UI"/>
          <w:i/>
          <w:iCs/>
          <w:szCs w:val="32"/>
        </w:rPr>
        <w:t xml:space="preserve">Несмотря на свою второстепенную роль в структуре социотипа, ролевая функция находится в ментальном блоке (это значит, что она поддается лучшему освоению и контролю со стороны личности, чем слабые функции </w:t>
      </w:r>
      <w:r>
        <w:rPr>
          <w:rFonts w:cs="Segoe UI"/>
          <w:i/>
          <w:iCs/>
          <w:szCs w:val="32"/>
        </w:rPr>
        <w:lastRenderedPageBreak/>
        <w:t>из витального блока). Особенность ее заключается в том, что проявлять ее человек очень не любит (кто же захочет тратить силы, время и нервы на какие-то второстепенные вещи?), но при большой необходимости может это делать. Поэтому функция и называется «ролевой»: в случае надобности человек может сыграть роль, соответствующую его ролевой функции.</w:t>
      </w:r>
    </w:p>
    <w:p w:rsidR="0070117A" w:rsidRDefault="0070117A">
      <w:pPr>
        <w:pStyle w:val="a0"/>
        <w:rPr>
          <w:rFonts w:cs="Segoe UI"/>
          <w:szCs w:val="32"/>
        </w:rPr>
      </w:pPr>
    </w:p>
    <w:p w:rsidR="0070117A" w:rsidRDefault="00784D62">
      <w:pPr>
        <w:pStyle w:val="a0"/>
        <w:rPr>
          <w:rFonts w:cs="Segoe UI"/>
          <w:sz w:val="36"/>
          <w:szCs w:val="36"/>
        </w:rPr>
      </w:pPr>
      <w:r>
        <w:rPr>
          <w:rFonts w:cs="Segoe UI"/>
          <w:szCs w:val="32"/>
        </w:rPr>
        <w:t xml:space="preserve">Есть так же предположение о том, что 3я ролевая функция является в некоторой степени важной для носителя типа когда он работает в гетеровертно-гетерональной паре из 2 «творческой» и 3 «ролевой» (с случае ENTP это будет пара </w:t>
      </w:r>
      <w:r w:rsidR="00C25F6B" w:rsidRPr="006B2144">
        <w:rPr>
          <w:rFonts w:cs="Segoe UI"/>
          <w:szCs w:val="32"/>
        </w:rPr>
        <w:pict>
          <v:shape id="_x0000_i1457" type="#_x0000_t75" style="width:13.2pt;height:13.2pt" filled="t">
            <v:fill color2="black"/>
            <v:imagedata r:id="rId42" o:title=""/>
          </v:shape>
        </w:pict>
      </w:r>
      <w:r w:rsidR="00C25F6B" w:rsidRPr="006B2144">
        <w:rPr>
          <w:rFonts w:cs="Segoe UI"/>
          <w:szCs w:val="32"/>
        </w:rPr>
        <w:pict>
          <v:shape id="_x0000_i1458" type="#_x0000_t75" style="width:13.2pt;height:13.2pt" filled="t">
            <v:fill color2="black"/>
            <v:imagedata r:id="rId41" o:title=""/>
          </v:shape>
        </w:pict>
      </w:r>
      <w:r>
        <w:rPr>
          <w:rFonts w:cs="Segoe UI"/>
          <w:szCs w:val="32"/>
        </w:rPr>
        <w:t>). Об этом подробнее в главе .</w:t>
      </w:r>
    </w:p>
    <w:p w:rsidR="0070117A" w:rsidRDefault="00784D62">
      <w:pPr>
        <w:pStyle w:val="3"/>
        <w:rPr>
          <w:rFonts w:cs="Segoe UI"/>
          <w:sz w:val="32"/>
          <w:szCs w:val="32"/>
        </w:rPr>
      </w:pPr>
      <w:bookmarkStart w:id="45" w:name="__RefHeading__19943_546669376"/>
      <w:bookmarkEnd w:id="45"/>
      <w:r>
        <w:rPr>
          <w:rFonts w:cs="Segoe UI"/>
          <w:szCs w:val="36"/>
        </w:rPr>
        <w:t xml:space="preserve">2.10.9 </w:t>
      </w:r>
      <w:r>
        <w:rPr>
          <w:rFonts w:cs="Segoe UI"/>
          <w:szCs w:val="36"/>
          <w:lang w:val="en-US"/>
        </w:rPr>
        <w:t xml:space="preserve">(4) </w:t>
      </w:r>
      <w:r>
        <w:rPr>
          <w:rFonts w:cs="Segoe UI"/>
          <w:szCs w:val="36"/>
        </w:rPr>
        <w:t>Четвертая болевая функция</w:t>
      </w:r>
    </w:p>
    <w:p w:rsidR="0070117A" w:rsidRDefault="00784D62">
      <w:pPr>
        <w:pStyle w:val="a0"/>
        <w:rPr>
          <w:rFonts w:cs="Segoe UI"/>
          <w:szCs w:val="32"/>
        </w:rPr>
      </w:pPr>
      <w:r>
        <w:rPr>
          <w:rFonts w:cs="Segoe UI"/>
          <w:b/>
          <w:bCs/>
          <w:szCs w:val="32"/>
        </w:rPr>
        <w:t>4. Четвертая, «болевая»</w:t>
      </w:r>
      <w:r>
        <w:rPr>
          <w:rFonts w:cs="Segoe UI"/>
          <w:szCs w:val="32"/>
        </w:rPr>
        <w:t xml:space="preserve"> (</w:t>
      </w:r>
      <w:r>
        <w:rPr>
          <w:rFonts w:cs="Segoe UI"/>
          <w:b/>
          <w:bCs/>
          <w:szCs w:val="32"/>
        </w:rPr>
        <w:t>«мобилизационная»</w:t>
      </w:r>
      <w:r>
        <w:rPr>
          <w:rFonts w:cs="Segoe UI"/>
          <w:szCs w:val="32"/>
        </w:rPr>
        <w:t>) функция: слабая, противовертная, вытесненная, ментальная.</w:t>
      </w:r>
    </w:p>
    <w:p w:rsidR="0070117A" w:rsidRDefault="0070117A">
      <w:pPr>
        <w:pStyle w:val="a0"/>
        <w:rPr>
          <w:rFonts w:cs="Segoe UI"/>
          <w:szCs w:val="32"/>
        </w:rPr>
      </w:pPr>
    </w:p>
    <w:p w:rsidR="0070117A" w:rsidRDefault="00784D62">
      <w:pPr>
        <w:pStyle w:val="a0"/>
        <w:rPr>
          <w:rFonts w:cs="Segoe UI"/>
          <w:szCs w:val="32"/>
        </w:rPr>
      </w:pPr>
      <w:r>
        <w:rPr>
          <w:rFonts w:cs="Segoe UI"/>
          <w:szCs w:val="32"/>
        </w:rPr>
        <w:t>Четвертая болевая функция является гомовертно-гомональной по отношению к творческой. В связи с этим, она вытесняется из сферы интересов и приоритетов типа не так сильно, как ролевая функция, но все же достаточно ощутимо. А обладая всеми свойствами функции из блока СуперЭго, ролевая функция ещё и является противовертной функцией, что сказывается на её свойствах негативнейшим образом.</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Вспомним отличительные особенности слабых противовертных функций: такие функции не могут быстро работать. Для своей работы они требуют времени и спокойной обстановки. Для того чтобы начать самостоятельно работать по ним требуется внутреннее усилие, которое может восприниматься как дискомфорт и даже страдание. Из этого может следовать отсутствие желания лишний раз самостоятельно использовать эти функции. А в случае четвертой болевой функции — отсутствие желания что-либо запоминать и знать по этим функциям. А если все-таки придется работать быстро или в дискомфортных условиях, то возможны реакции, крайне неадекватные ситуации, например, паника от незнания что же делать и как правильно — времени то подумать не было! Четвертая болевая функция, ко всему прочему, является еще и ментальной. Это приводит к тому, что человек волей не волей замечает её проявления, задумывается над сферой её ответственности, тем самым доставляя себе дискомфорт. А если на работу такой функции обращают внимание другие люди, то это вообще полный </w:t>
      </w:r>
      <w:r>
        <w:rPr>
          <w:rFonts w:cs="Segoe UI"/>
          <w:szCs w:val="32"/>
        </w:rPr>
        <w:lastRenderedPageBreak/>
        <w:t>абзац. Из этого неприятного свойства слабой противовертной ментальной функции может возникнуть у человека желание прокачать свои навыки использования этой функции, чтобы в следующий раз не сесть в лужу и не испытывать дискомфорта. Ситуацию усугубляет тот факт, что функция эта вытесненная и не представляет априорной ценности для носителя типа, что вызывает дополнительное раздражение от того, что ему приходится задумываться над второстепенными вещами, да еще и прилагать для этого усилия! Но это не единственный выход из ситуации, так же часто носитель типа может начинать чуть ли не полностью игнорировать данную функцию и все связанные с ней проявления. Происходит нечто вроде полного вытеснения. Быть может, возможны и промежуточные варианты.</w:t>
      </w:r>
    </w:p>
    <w:p w:rsidR="0070117A" w:rsidRDefault="0070117A">
      <w:pPr>
        <w:pStyle w:val="a0"/>
        <w:rPr>
          <w:rFonts w:cs="Segoe UI"/>
          <w:szCs w:val="32"/>
        </w:rPr>
      </w:pPr>
    </w:p>
    <w:p w:rsidR="0070117A" w:rsidRDefault="00784D62">
      <w:pPr>
        <w:pStyle w:val="a0"/>
        <w:rPr>
          <w:rFonts w:cs="Segoe UI"/>
          <w:szCs w:val="32"/>
        </w:rPr>
      </w:pPr>
      <w:r>
        <w:rPr>
          <w:rFonts w:cs="Segoe UI"/>
          <w:szCs w:val="32"/>
        </w:rPr>
        <w:t>Из-за ограниченной скорости работы и необходимости тщательно концентрироваться, может наблюдаться стремление уменьшить воздействие и работу по данной функции до приемлемого уровня, который будет казаться низким при сравнении со среднестатистическим. Может наблюдаться высокая чувствительность человека к проявлениям по этой функции, но вместе с этим и низкая гибкость проявлений, болезненность. Критиковать работу болевой функции часто бывает бесполезно – гораздо лучше помогают советы, включающие готовое решение.</w:t>
      </w:r>
    </w:p>
    <w:p w:rsidR="0070117A" w:rsidRDefault="0070117A">
      <w:pPr>
        <w:pStyle w:val="a0"/>
        <w:rPr>
          <w:rFonts w:cs="Segoe UI"/>
          <w:szCs w:val="32"/>
        </w:rPr>
      </w:pPr>
    </w:p>
    <w:p w:rsidR="0070117A" w:rsidRDefault="00784D62">
      <w:pPr>
        <w:pStyle w:val="a0"/>
        <w:rPr>
          <w:rFonts w:cs="Segoe UI"/>
          <w:i/>
          <w:iCs/>
          <w:szCs w:val="32"/>
        </w:rPr>
      </w:pPr>
      <w:r>
        <w:rPr>
          <w:rFonts w:cs="Segoe UI"/>
          <w:szCs w:val="32"/>
        </w:rPr>
        <w:t xml:space="preserve">Процитирую некоторые другие возможные, но отнюдь </w:t>
      </w:r>
      <w:r>
        <w:rPr>
          <w:rFonts w:cs="Segoe UI"/>
          <w:b/>
          <w:bCs/>
          <w:i/>
          <w:iCs/>
          <w:szCs w:val="32"/>
        </w:rPr>
        <w:t>не</w:t>
      </w:r>
      <w:r>
        <w:rPr>
          <w:rFonts w:cs="Segoe UI"/>
          <w:szCs w:val="32"/>
        </w:rPr>
        <w:t xml:space="preserve"> обязательные проявления четвертой болевой функции, взятые с сайта Академической соционики </w:t>
      </w:r>
      <w:r w:rsidRPr="00295925">
        <w:rPr>
          <w:rFonts w:eastAsia="Times New Roman" w:cs="Segoe UI"/>
          <w:color w:val="000000"/>
          <w:szCs w:val="32"/>
          <w:lang w:eastAsia="ru-RU"/>
        </w:rPr>
        <w:t>[</w:t>
      </w:r>
      <w:hyperlink r:id="rId58" w:history="1">
        <w:r w:rsidRPr="00295925">
          <w:rPr>
            <w:rStyle w:val="a7"/>
            <w:rFonts w:cs="Segoe UI"/>
            <w:szCs w:val="32"/>
            <w:u w:val="none"/>
          </w:rPr>
          <w:t>36</w:t>
        </w:r>
      </w:hyperlink>
      <w:r w:rsidRPr="00295925">
        <w:rPr>
          <w:rFonts w:eastAsia="Times New Roman" w:cs="Segoe UI"/>
          <w:color w:val="000000"/>
          <w:szCs w:val="32"/>
          <w:lang w:eastAsia="ru-RU"/>
        </w:rPr>
        <w:t>]</w:t>
      </w:r>
      <w:r>
        <w:rPr>
          <w:rFonts w:cs="Segoe UI"/>
          <w:szCs w:val="32"/>
        </w:rPr>
        <w:t>:</w:t>
      </w:r>
    </w:p>
    <w:p w:rsidR="0070117A" w:rsidRDefault="00784D62">
      <w:pPr>
        <w:pStyle w:val="a0"/>
        <w:numPr>
          <w:ilvl w:val="0"/>
          <w:numId w:val="26"/>
        </w:numPr>
        <w:rPr>
          <w:rFonts w:cs="Segoe UI"/>
          <w:i/>
          <w:iCs/>
          <w:szCs w:val="32"/>
        </w:rPr>
      </w:pPr>
      <w:r>
        <w:rPr>
          <w:rFonts w:cs="Segoe UI"/>
          <w:i/>
          <w:iCs/>
          <w:szCs w:val="32"/>
        </w:rPr>
        <w:t>сфера болезненной самооценки: человек всю свою жизнь занят совершенствованием своей болевой функции (чтобы не выглядеть плохим в своих глазах);</w:t>
      </w:r>
    </w:p>
    <w:p w:rsidR="0070117A" w:rsidRDefault="00784D62">
      <w:pPr>
        <w:pStyle w:val="a0"/>
        <w:numPr>
          <w:ilvl w:val="0"/>
          <w:numId w:val="26"/>
        </w:numPr>
        <w:rPr>
          <w:rFonts w:cs="Segoe UI"/>
          <w:i/>
          <w:iCs/>
          <w:szCs w:val="32"/>
        </w:rPr>
      </w:pPr>
      <w:r>
        <w:rPr>
          <w:rFonts w:cs="Segoe UI"/>
          <w:i/>
          <w:iCs/>
          <w:szCs w:val="32"/>
        </w:rPr>
        <w:t>«маска»: для него очень важно создавать видимость успешности в соответствующей области;</w:t>
      </w:r>
    </w:p>
    <w:p w:rsidR="0070117A" w:rsidRDefault="00784D62">
      <w:pPr>
        <w:pStyle w:val="a0"/>
        <w:numPr>
          <w:ilvl w:val="0"/>
          <w:numId w:val="26"/>
        </w:numPr>
        <w:rPr>
          <w:rFonts w:cs="Segoe UI"/>
          <w:i/>
          <w:iCs/>
          <w:szCs w:val="32"/>
        </w:rPr>
      </w:pPr>
      <w:r>
        <w:rPr>
          <w:rFonts w:cs="Segoe UI"/>
          <w:i/>
          <w:iCs/>
          <w:szCs w:val="32"/>
        </w:rPr>
        <w:t>закрытость: недоверие в этой области к окружающему миру (страх, что кто-то может задеть), поэтому не допускает к ней других, не любит разговаривать на соответствующие темы, чувствует неловкость, когда рядом ярко проявляется подобная функция, если получает отрицательную информацию в свой адрес, то стремится не показать виду, что это его задело (демонстрирует безразличие или уходит от темы);</w:t>
      </w:r>
    </w:p>
    <w:p w:rsidR="0070117A" w:rsidRDefault="00784D62">
      <w:pPr>
        <w:pStyle w:val="a0"/>
        <w:numPr>
          <w:ilvl w:val="0"/>
          <w:numId w:val="26"/>
        </w:numPr>
        <w:rPr>
          <w:rFonts w:cs="Segoe UI"/>
          <w:i/>
          <w:iCs/>
          <w:szCs w:val="32"/>
        </w:rPr>
      </w:pPr>
      <w:r>
        <w:rPr>
          <w:rFonts w:cs="Segoe UI"/>
          <w:i/>
          <w:iCs/>
          <w:szCs w:val="32"/>
        </w:rPr>
        <w:t>уязвимость: любая критика со стороны, любой намёк в адрес болевой функции выводят из равновесия;</w:t>
      </w:r>
    </w:p>
    <w:p w:rsidR="0070117A" w:rsidRDefault="00784D62">
      <w:pPr>
        <w:pStyle w:val="a0"/>
        <w:numPr>
          <w:ilvl w:val="0"/>
          <w:numId w:val="26"/>
        </w:numPr>
        <w:rPr>
          <w:rFonts w:cs="Segoe UI"/>
          <w:i/>
          <w:iCs/>
          <w:szCs w:val="32"/>
        </w:rPr>
      </w:pPr>
      <w:r>
        <w:rPr>
          <w:rFonts w:cs="Segoe UI"/>
          <w:i/>
          <w:iCs/>
          <w:szCs w:val="32"/>
        </w:rPr>
        <w:lastRenderedPageBreak/>
        <w:t>нетерпимость: сам чрезвычайно критичен и нетерпим к ошибкам других в этой области;</w:t>
      </w:r>
    </w:p>
    <w:p w:rsidR="0070117A" w:rsidRDefault="00784D62">
      <w:pPr>
        <w:pStyle w:val="a0"/>
        <w:numPr>
          <w:ilvl w:val="0"/>
          <w:numId w:val="26"/>
        </w:numPr>
        <w:rPr>
          <w:rFonts w:cs="Segoe UI"/>
          <w:i/>
          <w:iCs/>
          <w:szCs w:val="32"/>
        </w:rPr>
      </w:pPr>
      <w:r>
        <w:rPr>
          <w:rFonts w:cs="Segoe UI"/>
          <w:i/>
          <w:iCs/>
          <w:szCs w:val="32"/>
        </w:rPr>
        <w:t>предвзятость: все проявления окружающих, касающиеся болевой функции, склонен принимать на свой счёт, любую двусмысленность – трактовать в негативном свете;</w:t>
      </w:r>
    </w:p>
    <w:p w:rsidR="0070117A" w:rsidRDefault="00784D62">
      <w:pPr>
        <w:pStyle w:val="a0"/>
        <w:numPr>
          <w:ilvl w:val="0"/>
          <w:numId w:val="26"/>
        </w:numPr>
        <w:rPr>
          <w:rFonts w:cs="Segoe UI"/>
          <w:i/>
          <w:iCs/>
          <w:szCs w:val="32"/>
        </w:rPr>
      </w:pPr>
      <w:r>
        <w:rPr>
          <w:rFonts w:cs="Segoe UI"/>
          <w:i/>
          <w:iCs/>
          <w:szCs w:val="32"/>
        </w:rPr>
        <w:t>не выносит контроля в этой области, испытывает потребность в нестеснённом положении, не любит советов;</w:t>
      </w:r>
    </w:p>
    <w:p w:rsidR="0070117A" w:rsidRDefault="00784D62">
      <w:pPr>
        <w:pStyle w:val="a0"/>
        <w:numPr>
          <w:ilvl w:val="0"/>
          <w:numId w:val="26"/>
        </w:numPr>
        <w:rPr>
          <w:rFonts w:cs="Segoe UI"/>
          <w:i/>
          <w:iCs/>
          <w:szCs w:val="32"/>
        </w:rPr>
      </w:pPr>
      <w:r>
        <w:rPr>
          <w:rFonts w:cs="Segoe UI"/>
          <w:i/>
          <w:iCs/>
          <w:szCs w:val="32"/>
        </w:rPr>
        <w:t>капризность, требовательность: в близком кругу пытается командовать, контролировать других в области, связанной с болевой функцией;</w:t>
      </w:r>
    </w:p>
    <w:p w:rsidR="0070117A" w:rsidRDefault="00784D62">
      <w:pPr>
        <w:pStyle w:val="a0"/>
        <w:numPr>
          <w:ilvl w:val="0"/>
          <w:numId w:val="26"/>
        </w:numPr>
        <w:rPr>
          <w:rFonts w:cs="Segoe UI"/>
          <w:i/>
          <w:iCs/>
          <w:szCs w:val="32"/>
        </w:rPr>
      </w:pPr>
      <w:r>
        <w:rPr>
          <w:rFonts w:cs="Segoe UI"/>
          <w:i/>
          <w:iCs/>
          <w:szCs w:val="32"/>
        </w:rPr>
        <w:t>консервативность: имеет жёсткие, но очень субъективные установки, которые наработаны в процессе индивидуальной адаптации;</w:t>
      </w:r>
    </w:p>
    <w:p w:rsidR="0070117A" w:rsidRDefault="00784D62">
      <w:pPr>
        <w:pStyle w:val="a0"/>
        <w:numPr>
          <w:ilvl w:val="0"/>
          <w:numId w:val="26"/>
        </w:numPr>
        <w:rPr>
          <w:rFonts w:cs="Segoe UI"/>
          <w:i/>
          <w:iCs/>
          <w:szCs w:val="32"/>
        </w:rPr>
      </w:pPr>
      <w:r>
        <w:rPr>
          <w:rFonts w:cs="Segoe UI"/>
          <w:i/>
          <w:iCs/>
          <w:szCs w:val="32"/>
        </w:rPr>
        <w:t>неадекватность: собственные проявления в этой области, способы решения функциональных задач обычно неконструктивные, иногда странные, примитивные;</w:t>
      </w:r>
    </w:p>
    <w:p w:rsidR="0070117A" w:rsidRDefault="00784D62">
      <w:pPr>
        <w:pStyle w:val="a0"/>
        <w:numPr>
          <w:ilvl w:val="0"/>
          <w:numId w:val="26"/>
        </w:numPr>
        <w:rPr>
          <w:rFonts w:cs="Segoe UI"/>
          <w:szCs w:val="32"/>
        </w:rPr>
      </w:pPr>
      <w:r>
        <w:rPr>
          <w:rFonts w:cs="Segoe UI"/>
          <w:i/>
          <w:iCs/>
          <w:szCs w:val="32"/>
        </w:rPr>
        <w:t>испытывает потребность, чтобы кто-то заботился о нём в сфере, связанной с болевой функцией (но ненавязчиво, не «влезая» в индивидуальное пространство), счастлив, когда кто-то другой выполняет за него работу, связанную с болевой функцией;</w:t>
      </w:r>
    </w:p>
    <w:p w:rsidR="0070117A" w:rsidRDefault="0070117A">
      <w:pPr>
        <w:pStyle w:val="a0"/>
        <w:rPr>
          <w:rFonts w:cs="Segoe UI"/>
          <w:szCs w:val="32"/>
        </w:rPr>
      </w:pPr>
    </w:p>
    <w:p w:rsidR="0070117A" w:rsidRDefault="00784D62">
      <w:pPr>
        <w:pStyle w:val="a0"/>
        <w:rPr>
          <w:rFonts w:cs="Segoe UI"/>
        </w:rPr>
      </w:pPr>
      <w:r>
        <w:rPr>
          <w:rFonts w:cs="Segoe UI"/>
          <w:szCs w:val="32"/>
        </w:rPr>
        <w:t xml:space="preserve">Есть так же предположение о том, что 4я болевая функция является в некоторой степени важной для носителя типа когда он работает в гетеровертно-гетерональной паре из 1 «программной» и 4 «болевой» (с случае ENTP это будет пара </w:t>
      </w:r>
      <w:r w:rsidR="00C25F6B" w:rsidRPr="006B2144">
        <w:rPr>
          <w:rFonts w:cs="Segoe UI"/>
          <w:szCs w:val="32"/>
        </w:rPr>
        <w:pict>
          <v:shape id="_x0000_i1459" type="#_x0000_t75" style="width:13.2pt;height:13.2pt" filled="t">
            <v:fill color2="black"/>
            <v:imagedata r:id="rId45" o:title=""/>
          </v:shape>
        </w:pict>
      </w:r>
      <w:r w:rsidR="00C25F6B" w:rsidRPr="006B2144">
        <w:rPr>
          <w:rFonts w:cs="Segoe UI"/>
          <w:szCs w:val="32"/>
        </w:rPr>
        <w:pict>
          <v:shape id="_x0000_i1460" type="#_x0000_t75" style="width:13.2pt;height:13.2pt" filled="t">
            <v:fill color2="black"/>
            <v:imagedata r:id="rId43" o:title=""/>
          </v:shape>
        </w:pict>
      </w:r>
      <w:r>
        <w:rPr>
          <w:rFonts w:cs="Segoe UI"/>
          <w:szCs w:val="32"/>
        </w:rPr>
        <w:t>). И из этого следует, что она в потенциале может быть более ценной для носителя типа, нежели ролевая функция (но при этом, все равно вытесненной), т. к. может ассистировать программной. Итого, болевая функция менее вытесненная, но более сложная и дискомфортная в использовании, нежели ролевая. Об этом подробнее в главе .</w:t>
      </w:r>
    </w:p>
    <w:p w:rsidR="0070117A" w:rsidRDefault="00784D62">
      <w:pPr>
        <w:pStyle w:val="3"/>
        <w:rPr>
          <w:rFonts w:eastAsia="Calibri" w:cs="Segoe UI"/>
          <w:b w:val="0"/>
          <w:bCs w:val="0"/>
          <w:sz w:val="32"/>
          <w:szCs w:val="32"/>
        </w:rPr>
      </w:pPr>
      <w:bookmarkStart w:id="46" w:name="__RefHeading__19525_546669376"/>
      <w:bookmarkEnd w:id="46"/>
      <w:r>
        <w:rPr>
          <w:rFonts w:cs="Segoe UI"/>
        </w:rPr>
        <w:t>2.10.10 Блок СуперИд</w:t>
      </w:r>
    </w:p>
    <w:p w:rsidR="0070117A" w:rsidRDefault="00784D62">
      <w:pPr>
        <w:pStyle w:val="a0"/>
        <w:rPr>
          <w:rFonts w:cs="Segoe UI"/>
          <w:szCs w:val="32"/>
        </w:rPr>
      </w:pPr>
      <w:r>
        <w:rPr>
          <w:rFonts w:cs="Segoe UI"/>
          <w:szCs w:val="32"/>
        </w:rPr>
        <w:t>5 и 6</w:t>
      </w:r>
      <w:bookmarkStart w:id="47" w:name="__DdeLink__19087_10727824712"/>
      <w:r>
        <w:rPr>
          <w:rFonts w:cs="Segoe UI"/>
          <w:szCs w:val="32"/>
        </w:rPr>
        <w:t xml:space="preserve"> функции в модели А образуют, так называемый </w:t>
      </w:r>
      <w:r>
        <w:rPr>
          <w:rFonts w:cs="Segoe UI"/>
          <w:b/>
          <w:bCs/>
          <w:szCs w:val="32"/>
        </w:rPr>
        <w:t>блок СуперИд</w:t>
      </w:r>
      <w:r>
        <w:rPr>
          <w:rFonts w:cs="Segoe UI"/>
          <w:szCs w:val="32"/>
        </w:rPr>
        <w:t xml:space="preserve">. </w:t>
      </w:r>
      <w:bookmarkEnd w:id="47"/>
      <w:r>
        <w:rPr>
          <w:rFonts w:cs="Segoe UI"/>
          <w:szCs w:val="32"/>
        </w:rPr>
        <w:t>Эти функции слабые, ценностные, витальные.</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Вспомним из главы </w:t>
      </w:r>
      <w:r w:rsidR="006B2144">
        <w:rPr>
          <w:rFonts w:cs="Segoe UI"/>
          <w:color w:val="0000FF"/>
          <w:szCs w:val="32"/>
          <w:u w:val="single"/>
        </w:rPr>
        <w:fldChar w:fldCharType="begin"/>
      </w:r>
      <w:r>
        <w:rPr>
          <w:rFonts w:cs="Segoe UI"/>
          <w:color w:val="0000FF"/>
          <w:szCs w:val="32"/>
          <w:u w:val="single"/>
        </w:rPr>
        <w:instrText xml:space="preserve"> REF __RefHeading__6583_708004879 \h </w:instrText>
      </w:r>
      <w:r w:rsidR="006B2144">
        <w:rPr>
          <w:rFonts w:cs="Segoe UI"/>
          <w:color w:val="0000FF"/>
          <w:szCs w:val="32"/>
          <w:u w:val="single"/>
        </w:rPr>
      </w:r>
      <w:r w:rsidR="006B2144">
        <w:rPr>
          <w:rFonts w:cs="Segoe UI"/>
          <w:color w:val="0000FF"/>
          <w:szCs w:val="32"/>
          <w:u w:val="single"/>
        </w:rPr>
        <w:fldChar w:fldCharType="separate"/>
      </w:r>
      <w:r>
        <w:rPr>
          <w:rFonts w:cs="Segoe UI"/>
          <w:color w:val="0000FF"/>
          <w:szCs w:val="32"/>
          <w:u w:val="single"/>
        </w:rPr>
        <w:t>2.7 Ментальные и витальные функции</w:t>
      </w:r>
      <w:r w:rsidR="006B2144">
        <w:rPr>
          <w:rFonts w:cs="Segoe UI"/>
          <w:color w:val="0000FF"/>
          <w:szCs w:val="32"/>
          <w:u w:val="single"/>
        </w:rPr>
        <w:fldChar w:fldCharType="end"/>
      </w:r>
      <w:r>
        <w:rPr>
          <w:rFonts w:cs="Segoe UI"/>
          <w:szCs w:val="32"/>
        </w:rPr>
        <w:t xml:space="preserve">, что 5 и 6 функции являются, витальными, наследуя это свойство от 7 и 8 функций. Из главы </w:t>
      </w:r>
      <w:r w:rsidR="006B2144">
        <w:rPr>
          <w:rFonts w:cs="Segoe UI"/>
          <w:color w:val="0000FF"/>
          <w:szCs w:val="32"/>
          <w:u w:val="single"/>
        </w:rPr>
        <w:fldChar w:fldCharType="begin"/>
      </w:r>
      <w:r>
        <w:rPr>
          <w:rFonts w:cs="Segoe UI"/>
          <w:color w:val="0000FF"/>
          <w:szCs w:val="32"/>
          <w:u w:val="single"/>
        </w:rPr>
        <w:instrText xml:space="preserve"> REF __RefHeading__6585_708004879 \h </w:instrText>
      </w:r>
      <w:r w:rsidR="006B2144">
        <w:rPr>
          <w:rFonts w:cs="Segoe UI"/>
          <w:color w:val="0000FF"/>
          <w:szCs w:val="32"/>
          <w:u w:val="single"/>
        </w:rPr>
      </w:r>
      <w:r w:rsidR="006B2144">
        <w:rPr>
          <w:rFonts w:cs="Segoe UI"/>
          <w:color w:val="0000FF"/>
          <w:szCs w:val="32"/>
          <w:u w:val="single"/>
        </w:rPr>
        <w:fldChar w:fldCharType="separate"/>
      </w:r>
      <w:r>
        <w:rPr>
          <w:rFonts w:cs="Segoe UI"/>
          <w:color w:val="0000FF"/>
          <w:szCs w:val="32"/>
          <w:u w:val="single"/>
        </w:rPr>
        <w:t>2.8 Ценностные и вытесненные функции</w:t>
      </w:r>
      <w:r w:rsidR="006B2144">
        <w:rPr>
          <w:rFonts w:cs="Segoe UI"/>
          <w:color w:val="0000FF"/>
          <w:szCs w:val="32"/>
          <w:u w:val="single"/>
        </w:rPr>
        <w:fldChar w:fldCharType="end"/>
      </w:r>
      <w:r>
        <w:rPr>
          <w:rFonts w:cs="Segoe UI"/>
          <w:szCs w:val="32"/>
        </w:rPr>
        <w:t xml:space="preserve"> вспомним, что т. к. слабые 3 и 4 были вытеснены, то 5 и 6 функции являются слабыми ценностными функциями.</w:t>
      </w:r>
    </w:p>
    <w:p w:rsidR="0070117A" w:rsidRDefault="0070117A">
      <w:pPr>
        <w:pStyle w:val="a0"/>
        <w:rPr>
          <w:rFonts w:cs="Segoe UI"/>
          <w:szCs w:val="32"/>
        </w:rPr>
      </w:pPr>
    </w:p>
    <w:p w:rsidR="0070117A" w:rsidRDefault="00784D62">
      <w:pPr>
        <w:pStyle w:val="a0"/>
        <w:rPr>
          <w:rFonts w:cs="Segoe UI"/>
        </w:rPr>
      </w:pPr>
      <w:r>
        <w:rPr>
          <w:rFonts w:cs="Segoe UI"/>
          <w:szCs w:val="32"/>
        </w:rPr>
        <w:t>В связи со слабостью, функции блока СуперИд склонны к стереотипности и нежеланию самостоятельно думать (из-за того, что это дается достаточно трудно). Работают медленно, неуверенно и требуют гораздо больше усилий по сравнению с сильными функциями. В связи с большими прилагаемыми усилиями эти функции не являются выносливыми и не приспособлены к длительной работе. Помимо этого, как правило, 5</w:t>
      </w:r>
      <w:r>
        <w:rPr>
          <w:rFonts w:eastAsia="Times New Roman" w:cs="Segoe UI"/>
          <w:color w:val="000000"/>
          <w:szCs w:val="32"/>
          <w:lang w:eastAsia="ru-RU"/>
        </w:rPr>
        <w:t xml:space="preserve"> и 6 функции «не устойчивы к помехам», т. е. не способны игнорировать отвлекающие и мешающие факторы в своей, даже и не долгой, работе. Не способны работать качественно не смотря на помехи. 5 и 6 функции витальные, их работа большую часть времени случается как бы сама собой. Эти функции регулярно работают как бы автоматически, что-то замечают, обрабатывают, потом могут предоставлять результат своей работы уже ментальным функциям. Сам процесс их работы не находится в фокусе внимания, зато в фокус внимания попадает результат их работы — это в связи с тем, что 5 и 6 функции являются ценностными и их работа, их сфера интересов важны для носителя типа. Но если попросить осознанно размышлять с помощью витальных функций, то сознание будет стараться уйти от этого занятия, перейти на размышления с помощью ментальных функций. Ну и, наконец, 5 и 6 функции являются ценностными и работа ими, и её нюансы важны для носителя типа, интересны, он с удовольствием может выслушать и поговорить на данные темы. Даже больше, ч</w:t>
      </w:r>
      <w:r>
        <w:rPr>
          <w:rFonts w:cs="Segoe UI"/>
          <w:szCs w:val="32"/>
        </w:rPr>
        <w:t>еловеку хочется получать по этим функциям поддержку, обсудить его проблемы и задачи по данным функциям с кем-то, или даже чтобы их решил кто-то другой. Самостоятельно же думать об этих проблемах и решать их нет желания и времени. Может отсутствовать понимание того, чего именно ему хочется в данной области, поэтому склонен до определённого момента полагаться на окружение. В некоторых случаях возможно некритичное отношение к сведениям о работе пятой и шестой функциями, крайняя доверчивость к информации (хотя доверчивость более свойственна 5 функции, но и 6 не застрахована). И при этом, если уж рассказывать человеку что-то в сфере функций блока СуперИд, то следует подавать информацию постепенно, дабы не перетрудить эти таки слабые функции.</w:t>
      </w:r>
    </w:p>
    <w:p w:rsidR="0070117A" w:rsidRDefault="00784D62">
      <w:pPr>
        <w:pStyle w:val="3"/>
        <w:rPr>
          <w:rFonts w:cs="Segoe UI"/>
          <w:sz w:val="32"/>
          <w:szCs w:val="32"/>
          <w:lang w:val="en-US"/>
        </w:rPr>
      </w:pPr>
      <w:bookmarkStart w:id="48" w:name="__RefHeading__19950_546669376"/>
      <w:bookmarkEnd w:id="48"/>
      <w:r>
        <w:rPr>
          <w:rFonts w:cs="Segoe UI"/>
        </w:rPr>
        <w:t xml:space="preserve">2.10.11 </w:t>
      </w:r>
      <w:r>
        <w:rPr>
          <w:rFonts w:cs="Segoe UI"/>
          <w:lang w:val="en-US"/>
        </w:rPr>
        <w:t xml:space="preserve">(6) </w:t>
      </w:r>
      <w:r>
        <w:rPr>
          <w:rFonts w:cs="Segoe UI"/>
        </w:rPr>
        <w:t>Шестая активационная функция</w:t>
      </w:r>
    </w:p>
    <w:p w:rsidR="0070117A" w:rsidRDefault="00784D62">
      <w:pPr>
        <w:pStyle w:val="a0"/>
        <w:rPr>
          <w:rFonts w:cs="Segoe UI"/>
          <w:szCs w:val="32"/>
        </w:rPr>
      </w:pPr>
      <w:r w:rsidRPr="00295925">
        <w:rPr>
          <w:rFonts w:cs="Segoe UI"/>
          <w:b/>
          <w:bCs/>
          <w:szCs w:val="32"/>
        </w:rPr>
        <w:t>6.</w:t>
      </w:r>
      <w:r>
        <w:rPr>
          <w:rFonts w:cs="Segoe UI"/>
          <w:b/>
          <w:bCs/>
          <w:szCs w:val="32"/>
          <w:lang w:val="en-US"/>
        </w:rPr>
        <w:t> </w:t>
      </w:r>
      <w:r>
        <w:rPr>
          <w:rFonts w:cs="Segoe UI"/>
          <w:b/>
          <w:bCs/>
          <w:szCs w:val="32"/>
        </w:rPr>
        <w:t>Шестая, «активационная»</w:t>
      </w:r>
      <w:r>
        <w:rPr>
          <w:rFonts w:cs="Segoe UI"/>
          <w:szCs w:val="32"/>
        </w:rPr>
        <w:t xml:space="preserve"> функция: слабая, повертная, ценностная, витальная.</w:t>
      </w:r>
    </w:p>
    <w:p w:rsidR="0070117A" w:rsidRDefault="0070117A">
      <w:pPr>
        <w:pStyle w:val="a0"/>
        <w:rPr>
          <w:rFonts w:cs="Segoe UI"/>
          <w:szCs w:val="32"/>
        </w:rPr>
      </w:pPr>
    </w:p>
    <w:p w:rsidR="0070117A" w:rsidRDefault="00784D62">
      <w:pPr>
        <w:pStyle w:val="a0"/>
        <w:rPr>
          <w:rFonts w:cs="Segoe UI"/>
          <w:szCs w:val="32"/>
        </w:rPr>
      </w:pPr>
      <w:r>
        <w:rPr>
          <w:rFonts w:cs="Segoe UI"/>
          <w:szCs w:val="32"/>
        </w:rPr>
        <w:lastRenderedPageBreak/>
        <w:t>Обладая всеми свойствами функции из блока Супер</w:t>
      </w:r>
      <w:r w:rsidRPr="00295925">
        <w:rPr>
          <w:rFonts w:cs="Segoe UI"/>
          <w:szCs w:val="32"/>
        </w:rPr>
        <w:t>И</w:t>
      </w:r>
      <w:r>
        <w:rPr>
          <w:rFonts w:cs="Segoe UI"/>
          <w:szCs w:val="32"/>
        </w:rPr>
        <w:t>д, активационная  функция ещё и является повертной функцией, то есть, она обладает способностью включиться в работу достаточно быстро и компетентно в требующих ситуациях. И справляется с ними, в общем-то, «нормально». Но при этом долго работать по этой функции человеку сложно. В связи с витальностью и слабостью шестой функции, носитель типа может сам не использовать эту функцию, зато легко и чаще положительно откликаться на внешнее воздействие по ней. Будет подстраиваться под ближайшее окружение. Человек положительно реагирует на комплименты, касающиеся проявлений активационной функции, критика же очень неприятна, и воспринимается на свой счёт, сильно подрывая самооценку</w:t>
      </w:r>
    </w:p>
    <w:p w:rsidR="0070117A" w:rsidRDefault="0070117A">
      <w:pPr>
        <w:pStyle w:val="a0"/>
        <w:rPr>
          <w:rFonts w:cs="Segoe UI"/>
          <w:szCs w:val="32"/>
        </w:rPr>
      </w:pPr>
    </w:p>
    <w:p w:rsidR="0070117A" w:rsidRDefault="00784D62">
      <w:pPr>
        <w:pStyle w:val="a0"/>
        <w:rPr>
          <w:rFonts w:cs="Segoe UI"/>
        </w:rPr>
      </w:pPr>
      <w:r>
        <w:rPr>
          <w:rFonts w:cs="Segoe UI"/>
          <w:szCs w:val="32"/>
        </w:rPr>
        <w:t xml:space="preserve">Есть так же предположение о том, что 6я активационная функция, иногда работая в гомовертно-гетерональной паре с первой программной функцией,  производит оценку готовых приходящих мыслей и информации из вне, или же оценку своих собственных результатов. В этой паре (1-6) как бы происходит оценка на соответствие ценностям шестой функции (с случае ENTP это будет пара </w:t>
      </w:r>
      <w:r w:rsidR="00C25F6B" w:rsidRPr="006B2144">
        <w:rPr>
          <w:rFonts w:cs="Segoe UI"/>
          <w:szCs w:val="32"/>
        </w:rPr>
        <w:pict>
          <v:shape id="_x0000_i1461" type="#_x0000_t75" style="width:13.2pt;height:13.2pt" filled="t">
            <v:fill color2="black"/>
            <v:imagedata r:id="rId45" o:title=""/>
          </v:shape>
        </w:pict>
      </w:r>
      <w:r w:rsidR="00C25F6B" w:rsidRPr="006B2144">
        <w:rPr>
          <w:rFonts w:cs="Segoe UI"/>
          <w:szCs w:val="32"/>
        </w:rPr>
        <w:pict>
          <v:shape id="_x0000_i1462" type="#_x0000_t75" style="width:13.2pt;height:13.2pt" filled="t">
            <v:fill color2="black"/>
            <v:imagedata r:id="rId38" o:title=""/>
          </v:shape>
        </w:pict>
      </w:r>
      <w:r>
        <w:rPr>
          <w:rFonts w:cs="Segoe UI"/>
          <w:szCs w:val="32"/>
        </w:rPr>
        <w:t>). Еще немного об этом есть в главе .</w:t>
      </w:r>
    </w:p>
    <w:p w:rsidR="0070117A" w:rsidRDefault="00784D62">
      <w:pPr>
        <w:pStyle w:val="3"/>
        <w:rPr>
          <w:rFonts w:cs="Segoe UI"/>
          <w:sz w:val="32"/>
          <w:szCs w:val="32"/>
          <w:lang w:val="en-US"/>
        </w:rPr>
      </w:pPr>
      <w:bookmarkStart w:id="49" w:name="__RefHeading__19952_546669376"/>
      <w:bookmarkEnd w:id="49"/>
      <w:r>
        <w:rPr>
          <w:rFonts w:cs="Segoe UI"/>
        </w:rPr>
        <w:t xml:space="preserve">2.10.12 </w:t>
      </w:r>
      <w:r>
        <w:rPr>
          <w:rFonts w:cs="Segoe UI"/>
          <w:lang w:val="en-US"/>
        </w:rPr>
        <w:t xml:space="preserve">(5) </w:t>
      </w:r>
      <w:r>
        <w:rPr>
          <w:rFonts w:cs="Segoe UI"/>
        </w:rPr>
        <w:t>Пятая суггестивная функция</w:t>
      </w:r>
    </w:p>
    <w:p w:rsidR="0070117A" w:rsidRDefault="00784D62">
      <w:pPr>
        <w:pStyle w:val="a0"/>
        <w:rPr>
          <w:rFonts w:cs="Segoe UI"/>
          <w:szCs w:val="32"/>
        </w:rPr>
      </w:pPr>
      <w:r w:rsidRPr="00295925">
        <w:rPr>
          <w:rFonts w:cs="Segoe UI"/>
          <w:b/>
          <w:bCs/>
          <w:szCs w:val="32"/>
        </w:rPr>
        <w:t>5.</w:t>
      </w:r>
      <w:r>
        <w:rPr>
          <w:rFonts w:cs="Segoe UI"/>
          <w:b/>
          <w:bCs/>
          <w:szCs w:val="32"/>
          <w:lang w:val="en-US"/>
        </w:rPr>
        <w:t> </w:t>
      </w:r>
      <w:r>
        <w:rPr>
          <w:rFonts w:cs="Segoe UI"/>
          <w:b/>
          <w:bCs/>
          <w:szCs w:val="32"/>
        </w:rPr>
        <w:t>Пятая, «суггестивная»</w:t>
      </w:r>
      <w:r>
        <w:rPr>
          <w:rFonts w:cs="Segoe UI"/>
          <w:szCs w:val="32"/>
        </w:rPr>
        <w:t xml:space="preserve"> (</w:t>
      </w:r>
      <w:r>
        <w:rPr>
          <w:rFonts w:cs="Segoe UI"/>
          <w:b/>
          <w:bCs/>
          <w:szCs w:val="32"/>
        </w:rPr>
        <w:t>«внушаемая»</w:t>
      </w:r>
      <w:r>
        <w:rPr>
          <w:rFonts w:cs="Segoe UI"/>
          <w:szCs w:val="32"/>
        </w:rPr>
        <w:t>) функция: слабая, противовертная, ценностная, витальная.</w:t>
      </w:r>
    </w:p>
    <w:p w:rsidR="0070117A" w:rsidRDefault="0070117A">
      <w:pPr>
        <w:pStyle w:val="a0"/>
        <w:rPr>
          <w:rFonts w:cs="Segoe UI"/>
          <w:szCs w:val="32"/>
        </w:rPr>
      </w:pPr>
    </w:p>
    <w:p w:rsidR="0070117A" w:rsidRDefault="00784D62">
      <w:pPr>
        <w:rPr>
          <w:rFonts w:cs="Segoe UI"/>
          <w:szCs w:val="32"/>
        </w:rPr>
      </w:pPr>
      <w:r>
        <w:rPr>
          <w:rFonts w:cs="Segoe UI"/>
          <w:szCs w:val="32"/>
        </w:rPr>
        <w:t>Обладая всеми свойствами функции из блока СуперИд, суггестивная функция ещё и является противовертной функцией, что добавляет её свойствам колорит.</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Вспомним отличительные особенности слабых противовертных функций: такие функции не могут быстро работать. Для своей работы они требуют времени и спокойной обстановки. Для того чтобы начать самостоятельно работать по ним требуется внутреннее усилие, которое может восприниматься как дискомфорт и даже страдание. Из этого может следовать отсутствие желания лишний раз самостоятельно использовать эти функции. В случае пятой суггестивной функции это часто выливается в нежелание что-либо делать самому, и ожидание что это сделает кто-то другой (поможет, объяснит). А если все-таки придется работать быстро или в дискомфортных условиях, то возможны реакции, крайне неадекватные ситуации, например, паника от незнания что же делать и как правильно — времени то подумать </w:t>
      </w:r>
      <w:r>
        <w:rPr>
          <w:rFonts w:cs="Segoe UI"/>
          <w:szCs w:val="32"/>
        </w:rPr>
        <w:lastRenderedPageBreak/>
        <w:t xml:space="preserve">не было! Суггестивная функция является витальной и ценностной, это значит, что в ситуациях неадекватной работы этой функции, во первых, не будет обдумывания — внимание будет сосредоточено на неприятности уже когда она случилась и ничего не поделаешь и нечего париться :) А во вторых, будет осознаваться ценность работы по данной функции, и человек будет готов выслушать замечания, критику — ведь это интересно и важно. Так же часто, суггестивная функция срабатывает довольно грубо, так что ситуация и информация  видятся без погружения в детали и нюансы. </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Карл Юнг говорил про, так называемую, «подчиненную функцию», которая может иметь самостоятельную силу архаичных желаний (точный фрагмент, к сожалению, не нашел). По большинству описаний, она получается пятой суггестивной функцией. Т. о. есть основания подозревать у 5й функции наличие самостоятельных устойчивых желаний. Подобное поведение этой функции можно заметить и эмпирически на бытовом уровне. Это поведение довольно примечательно, поэтому я и обратил ваше внимание на него, подробнее этот вопрос освещается в главе </w:t>
      </w:r>
      <w:r w:rsidR="006B2144">
        <w:rPr>
          <w:rFonts w:cs="Segoe UI"/>
          <w:color w:val="0000FF"/>
          <w:szCs w:val="32"/>
          <w:u w:val="single"/>
        </w:rPr>
        <w:fldChar w:fldCharType="begin"/>
      </w:r>
      <w:r>
        <w:rPr>
          <w:rFonts w:cs="Segoe UI"/>
          <w:color w:val="0000FF"/>
          <w:szCs w:val="32"/>
          <w:u w:val="single"/>
        </w:rPr>
        <w:instrText xml:space="preserve"> REF __RefHeading__21602_101953859 \h </w:instrText>
      </w:r>
      <w:r w:rsidR="006B2144">
        <w:rPr>
          <w:rFonts w:cs="Segoe UI"/>
          <w:color w:val="0000FF"/>
          <w:szCs w:val="32"/>
          <w:u w:val="single"/>
        </w:rPr>
      </w:r>
      <w:r w:rsidR="006B2144">
        <w:rPr>
          <w:rFonts w:cs="Segoe UI"/>
          <w:color w:val="0000FF"/>
          <w:szCs w:val="32"/>
          <w:u w:val="single"/>
        </w:rPr>
        <w:fldChar w:fldCharType="separate"/>
      </w:r>
      <w:r>
        <w:rPr>
          <w:rFonts w:cs="Segoe UI"/>
          <w:color w:val="0000FF"/>
          <w:szCs w:val="32"/>
          <w:u w:val="single"/>
        </w:rPr>
        <w:t>2.15 Пональные и противональные функции</w:t>
      </w:r>
      <w:r w:rsidR="006B2144">
        <w:rPr>
          <w:rFonts w:cs="Segoe UI"/>
          <w:color w:val="0000FF"/>
          <w:szCs w:val="32"/>
          <w:u w:val="single"/>
        </w:rPr>
        <w:fldChar w:fldCharType="end"/>
      </w:r>
      <w:r>
        <w:rPr>
          <w:rFonts w:cs="Segoe UI"/>
          <w:szCs w:val="32"/>
        </w:rPr>
        <w:t>.</w:t>
      </w:r>
    </w:p>
    <w:p w:rsidR="0070117A" w:rsidRDefault="0070117A">
      <w:pPr>
        <w:pStyle w:val="a0"/>
        <w:rPr>
          <w:rFonts w:cs="Segoe UI"/>
          <w:szCs w:val="32"/>
        </w:rPr>
      </w:pPr>
    </w:p>
    <w:p w:rsidR="0070117A" w:rsidRDefault="00784D62">
      <w:pPr>
        <w:pStyle w:val="a0"/>
        <w:rPr>
          <w:rFonts w:cs="Segoe UI"/>
          <w:i/>
          <w:iCs/>
          <w:szCs w:val="32"/>
        </w:rPr>
      </w:pPr>
      <w:r>
        <w:rPr>
          <w:rFonts w:cs="Segoe UI"/>
          <w:szCs w:val="32"/>
        </w:rPr>
        <w:t xml:space="preserve">Процитирую некоторые другие возможные, но отнюдь </w:t>
      </w:r>
      <w:r>
        <w:rPr>
          <w:rFonts w:cs="Segoe UI"/>
          <w:b/>
          <w:bCs/>
          <w:szCs w:val="32"/>
        </w:rPr>
        <w:t>не</w:t>
      </w:r>
      <w:r>
        <w:rPr>
          <w:rFonts w:cs="Segoe UI"/>
          <w:szCs w:val="32"/>
        </w:rPr>
        <w:t xml:space="preserve"> обязательные проявления пятой суггестивной функции, взятые с сайта Академической соционики </w:t>
      </w:r>
      <w:r w:rsidRPr="00295925">
        <w:rPr>
          <w:rFonts w:eastAsia="Times New Roman" w:cs="Segoe UI"/>
          <w:color w:val="000000"/>
          <w:szCs w:val="32"/>
          <w:lang w:eastAsia="ru-RU"/>
        </w:rPr>
        <w:t>[</w:t>
      </w:r>
      <w:hyperlink r:id="rId59" w:history="1">
        <w:r w:rsidRPr="00295925">
          <w:rPr>
            <w:rStyle w:val="a7"/>
            <w:rFonts w:cs="Segoe UI"/>
            <w:szCs w:val="32"/>
          </w:rPr>
          <w:t>36</w:t>
        </w:r>
      </w:hyperlink>
      <w:r w:rsidRPr="00295925">
        <w:rPr>
          <w:rFonts w:eastAsia="Times New Roman" w:cs="Segoe UI"/>
          <w:color w:val="000000"/>
          <w:szCs w:val="32"/>
          <w:lang w:eastAsia="ru-RU"/>
        </w:rPr>
        <w:t>]</w:t>
      </w:r>
      <w:r>
        <w:rPr>
          <w:rFonts w:cs="Segoe UI"/>
          <w:szCs w:val="32"/>
        </w:rPr>
        <w:t>:</w:t>
      </w:r>
    </w:p>
    <w:p w:rsidR="0070117A" w:rsidRDefault="00784D62">
      <w:pPr>
        <w:pStyle w:val="a0"/>
        <w:numPr>
          <w:ilvl w:val="0"/>
          <w:numId w:val="27"/>
        </w:numPr>
        <w:rPr>
          <w:rFonts w:cs="Segoe UI"/>
          <w:i/>
          <w:iCs/>
          <w:szCs w:val="32"/>
        </w:rPr>
      </w:pPr>
      <w:r>
        <w:rPr>
          <w:rFonts w:cs="Segoe UI"/>
          <w:i/>
          <w:iCs/>
          <w:szCs w:val="32"/>
        </w:rPr>
        <w:t>отсутствие ориентации: плохо ориентируется в содержании, связанном с этой функцией;</w:t>
      </w:r>
    </w:p>
    <w:p w:rsidR="0070117A" w:rsidRDefault="00784D62">
      <w:pPr>
        <w:pStyle w:val="a0"/>
        <w:numPr>
          <w:ilvl w:val="0"/>
          <w:numId w:val="27"/>
        </w:numPr>
        <w:rPr>
          <w:rFonts w:cs="Segoe UI"/>
          <w:i/>
          <w:iCs/>
          <w:szCs w:val="32"/>
        </w:rPr>
      </w:pPr>
      <w:r>
        <w:rPr>
          <w:rFonts w:cs="Segoe UI"/>
          <w:i/>
          <w:iCs/>
          <w:szCs w:val="32"/>
        </w:rPr>
        <w:t>внушаемость (суггестивность): здесь человеком очень легко управлять, он практически никогда не имеет твердого личного мнения;</w:t>
      </w:r>
    </w:p>
    <w:p w:rsidR="0070117A" w:rsidRDefault="00784D62">
      <w:pPr>
        <w:pStyle w:val="a0"/>
        <w:numPr>
          <w:ilvl w:val="0"/>
          <w:numId w:val="27"/>
        </w:numPr>
        <w:rPr>
          <w:rFonts w:cs="Segoe UI"/>
          <w:i/>
          <w:iCs/>
          <w:szCs w:val="32"/>
        </w:rPr>
      </w:pPr>
      <w:r>
        <w:rPr>
          <w:rFonts w:cs="Segoe UI"/>
          <w:i/>
          <w:iCs/>
          <w:szCs w:val="32"/>
        </w:rPr>
        <w:t>активный интерес: всё, связанное с содержанием этой функции вызывает активный интерес;</w:t>
      </w:r>
    </w:p>
    <w:p w:rsidR="0070117A" w:rsidRDefault="00784D62">
      <w:pPr>
        <w:pStyle w:val="a0"/>
        <w:numPr>
          <w:ilvl w:val="0"/>
          <w:numId w:val="27"/>
        </w:numPr>
        <w:rPr>
          <w:rFonts w:cs="Segoe UI"/>
          <w:i/>
          <w:iCs/>
          <w:szCs w:val="32"/>
        </w:rPr>
      </w:pPr>
      <w:r>
        <w:rPr>
          <w:rFonts w:cs="Segoe UI"/>
          <w:i/>
          <w:iCs/>
          <w:szCs w:val="32"/>
        </w:rPr>
        <w:t>неразборчивость в приёме информации: «проглатывает» любую информацию, касающуюся функции дополнения;</w:t>
      </w:r>
    </w:p>
    <w:p w:rsidR="0070117A" w:rsidRDefault="00784D62">
      <w:pPr>
        <w:pStyle w:val="a0"/>
        <w:numPr>
          <w:ilvl w:val="0"/>
          <w:numId w:val="27"/>
        </w:numPr>
        <w:rPr>
          <w:rFonts w:cs="Segoe UI"/>
          <w:i/>
          <w:iCs/>
          <w:szCs w:val="32"/>
        </w:rPr>
      </w:pPr>
      <w:r>
        <w:rPr>
          <w:rFonts w:cs="Segoe UI"/>
          <w:i/>
          <w:iCs/>
          <w:szCs w:val="32"/>
        </w:rPr>
        <w:t>охотно принимает помощь, т. к. сам успешно решать подобные задачи не может, становясь потихоньку в этой области запущенным и потерявшимся;</w:t>
      </w:r>
    </w:p>
    <w:p w:rsidR="0070117A" w:rsidRDefault="00784D62">
      <w:pPr>
        <w:pStyle w:val="a0"/>
        <w:numPr>
          <w:ilvl w:val="0"/>
          <w:numId w:val="27"/>
        </w:numPr>
        <w:rPr>
          <w:rFonts w:cs="Segoe UI"/>
          <w:i/>
          <w:iCs/>
          <w:szCs w:val="32"/>
        </w:rPr>
      </w:pPr>
      <w:r>
        <w:rPr>
          <w:rFonts w:cs="Segoe UI"/>
          <w:i/>
          <w:iCs/>
          <w:szCs w:val="32"/>
        </w:rPr>
        <w:t>постоянная потребность: человек всегда подсознательно стремится в то место, где он мог бы получать наибольшее количество положительных стимулов, связанных с функцией дополнения;</w:t>
      </w:r>
    </w:p>
    <w:p w:rsidR="0070117A" w:rsidRDefault="00784D62">
      <w:pPr>
        <w:pStyle w:val="a0"/>
        <w:numPr>
          <w:ilvl w:val="0"/>
          <w:numId w:val="27"/>
        </w:numPr>
        <w:rPr>
          <w:rFonts w:cs="Segoe UI"/>
          <w:i/>
          <w:iCs/>
          <w:szCs w:val="32"/>
        </w:rPr>
      </w:pPr>
      <w:r>
        <w:rPr>
          <w:rFonts w:cs="Segoe UI"/>
          <w:i/>
          <w:iCs/>
          <w:szCs w:val="32"/>
        </w:rPr>
        <w:lastRenderedPageBreak/>
        <w:t>«точка релаксации»: если получает достаточно положительных стимулов в этой области, возникает состояние психологического комфорта, расслабление;</w:t>
      </w:r>
    </w:p>
    <w:p w:rsidR="0070117A" w:rsidRDefault="00784D62">
      <w:pPr>
        <w:pStyle w:val="a0"/>
        <w:numPr>
          <w:ilvl w:val="0"/>
          <w:numId w:val="27"/>
        </w:numPr>
        <w:rPr>
          <w:rFonts w:cs="Segoe UI"/>
          <w:szCs w:val="32"/>
        </w:rPr>
      </w:pPr>
      <w:r>
        <w:rPr>
          <w:rFonts w:cs="Segoe UI"/>
          <w:i/>
          <w:iCs/>
          <w:szCs w:val="32"/>
        </w:rPr>
        <w:t>обучаемость: может неплохо освоить способы выполнения функционального действия (но с чужой подачи);</w:t>
      </w:r>
    </w:p>
    <w:p w:rsidR="0070117A" w:rsidRDefault="0070117A">
      <w:pPr>
        <w:pStyle w:val="a0"/>
        <w:rPr>
          <w:rFonts w:cs="Segoe UI"/>
          <w:szCs w:val="32"/>
        </w:rPr>
      </w:pPr>
    </w:p>
    <w:p w:rsidR="0070117A" w:rsidRDefault="00784D62">
      <w:pPr>
        <w:pStyle w:val="a0"/>
        <w:rPr>
          <w:rFonts w:cs="Segoe UI"/>
          <w:i/>
          <w:iCs/>
          <w:szCs w:val="32"/>
        </w:rPr>
      </w:pPr>
      <w:r>
        <w:rPr>
          <w:rFonts w:cs="Segoe UI"/>
          <w:szCs w:val="32"/>
        </w:rPr>
        <w:t>Процитирую удачный, на мой взгляд, фрагмент из описания [</w:t>
      </w:r>
      <w:hyperlink r:id="rId60" w:history="1">
        <w:r>
          <w:rPr>
            <w:rStyle w:val="a7"/>
            <w:rFonts w:cs="Segoe UI"/>
            <w:szCs w:val="32"/>
          </w:rPr>
          <w:t>51</w:t>
        </w:r>
      </w:hyperlink>
      <w:r>
        <w:rPr>
          <w:rFonts w:cs="Segoe UI"/>
          <w:szCs w:val="32"/>
        </w:rPr>
        <w:t>]: «</w:t>
      </w:r>
      <w:r>
        <w:rPr>
          <w:rFonts w:cs="Segoe UI"/>
          <w:i/>
          <w:iCs/>
          <w:szCs w:val="32"/>
        </w:rPr>
        <w:t>Вследствие своих особенностей, — слабости и одновременной желанности, — дополняющая функция порой становится свалкой-всего-что-попало, и хорошего, и не очень качественного, и полезного, и местами весьма вредного и даже не вполне адекватного».</w:t>
      </w:r>
    </w:p>
    <w:p w:rsidR="0070117A" w:rsidRDefault="0070117A">
      <w:pPr>
        <w:pStyle w:val="a0"/>
        <w:rPr>
          <w:rFonts w:cs="Segoe UI"/>
          <w:i/>
          <w:iCs/>
          <w:szCs w:val="32"/>
        </w:rPr>
      </w:pPr>
    </w:p>
    <w:p w:rsidR="0070117A" w:rsidRDefault="00784D62">
      <w:pPr>
        <w:pStyle w:val="a0"/>
        <w:rPr>
          <w:rFonts w:cs="Segoe UI"/>
          <w:i/>
          <w:iCs/>
          <w:szCs w:val="32"/>
        </w:rPr>
      </w:pPr>
      <w:r>
        <w:rPr>
          <w:rFonts w:cs="Segoe UI"/>
          <w:szCs w:val="32"/>
        </w:rPr>
        <w:t>Стоит отметить, что некоторые соционики наблюдают случаи, когда суггестивная функция не является сильно желанной: «</w:t>
      </w:r>
      <w:r>
        <w:rPr>
          <w:rFonts w:cs="Segoe UI"/>
          <w:i/>
          <w:iCs/>
          <w:szCs w:val="32"/>
        </w:rPr>
        <w:t>С одной стороны, наполнение её не чувствуется чем-то жизненно важным, и можно долго не испытывать каких-либо неудобств от недостатка воздействия на неё. С другой стороны, информация по этой функции очень интересна, и человек не стесняется чего либо просить, причём старается просить ненавязчиво, чтобы его не считали эгоистом, и получает много удовольствия, если кто-либо удовлетворяет его просьбы и любопытство. Общее отношение можно описать фразой: «Есть — прекрасно, нет — и не надо»</w:t>
      </w:r>
      <w:r>
        <w:rPr>
          <w:rFonts w:cs="Segoe UI"/>
          <w:szCs w:val="32"/>
        </w:rPr>
        <w:t>» Так что описанные свойства 5й функции не являются строго обязательными, они лишь возможные.</w:t>
      </w:r>
    </w:p>
    <w:p w:rsidR="0070117A" w:rsidRDefault="0070117A">
      <w:pPr>
        <w:pStyle w:val="a0"/>
        <w:rPr>
          <w:rFonts w:cs="Segoe UI"/>
          <w:i/>
          <w:iCs/>
          <w:szCs w:val="32"/>
        </w:rPr>
      </w:pPr>
    </w:p>
    <w:p w:rsidR="0070117A" w:rsidRDefault="00784D62">
      <w:pPr>
        <w:pStyle w:val="a0"/>
        <w:rPr>
          <w:rFonts w:cs="Segoe UI"/>
        </w:rPr>
      </w:pPr>
      <w:r>
        <w:rPr>
          <w:rFonts w:cs="Segoe UI"/>
          <w:szCs w:val="32"/>
        </w:rPr>
        <w:t xml:space="preserve">Есть так же предположение о том, что 5я суггестивная функция, иногда работая в гомовертно-гетерональной паре со второй творческой функцией,  производит оценку готовых приходящих мыслей и информации из вне, или же оценку своих собственных результатов. В этой паре (2-5) как бы происходит оценка на соответствие ценностям пятой функции (с случае ENTP это будет пара </w:t>
      </w:r>
      <w:r w:rsidR="00C25F6B" w:rsidRPr="006B2144">
        <w:rPr>
          <w:rFonts w:cs="Segoe UI"/>
          <w:szCs w:val="32"/>
        </w:rPr>
        <w:pict>
          <v:shape id="_x0000_i1463" type="#_x0000_t75" style="width:13.2pt;height:13.2pt" filled="t">
            <v:fill color2="black"/>
            <v:imagedata r:id="rId42" o:title=""/>
          </v:shape>
        </w:pict>
      </w:r>
      <w:r w:rsidR="00C25F6B" w:rsidRPr="006B2144">
        <w:rPr>
          <w:rFonts w:cs="Segoe UI"/>
          <w:szCs w:val="32"/>
        </w:rPr>
        <w:pict>
          <v:shape id="_x0000_i1464" type="#_x0000_t75" style="width:13.2pt;height:13.2pt" filled="t">
            <v:fill color2="black"/>
            <v:imagedata r:id="rId40" o:title=""/>
          </v:shape>
        </w:pict>
      </w:r>
      <w:r>
        <w:rPr>
          <w:rFonts w:cs="Segoe UI"/>
          <w:szCs w:val="32"/>
        </w:rPr>
        <w:t>). Еще немного об этом есть в главе .</w:t>
      </w:r>
    </w:p>
    <w:p w:rsidR="0070117A" w:rsidRDefault="00784D62">
      <w:pPr>
        <w:pStyle w:val="2"/>
        <w:rPr>
          <w:rFonts w:cs="Segoe UI"/>
          <w:b w:val="0"/>
          <w:bCs w:val="0"/>
          <w:sz w:val="32"/>
          <w:szCs w:val="32"/>
        </w:rPr>
      </w:pPr>
      <w:bookmarkStart w:id="50" w:name="__RefHeading__19604_546669376"/>
      <w:bookmarkEnd w:id="50"/>
      <w:r>
        <w:rPr>
          <w:rFonts w:cs="Segoe UI"/>
        </w:rPr>
        <w:t>2.11 Замечания и дополнения к модели А</w:t>
      </w:r>
    </w:p>
    <w:p w:rsidR="0070117A" w:rsidRDefault="00784D62">
      <w:pPr>
        <w:pStyle w:val="a0"/>
        <w:rPr>
          <w:rFonts w:cs="Segoe UI"/>
          <w:szCs w:val="32"/>
        </w:rPr>
      </w:pPr>
      <w:r>
        <w:rPr>
          <w:rFonts w:cs="Segoe UI"/>
          <w:szCs w:val="32"/>
        </w:rPr>
        <w:t xml:space="preserve">Стоит отметить, что очень небольшое количество мыслей в главах раздела </w:t>
      </w:r>
      <w:r w:rsidR="006B2144">
        <w:rPr>
          <w:rFonts w:cs="Segoe UI"/>
          <w:color w:val="0000FF"/>
          <w:szCs w:val="32"/>
          <w:u w:val="single"/>
        </w:rPr>
        <w:fldChar w:fldCharType="begin"/>
      </w:r>
      <w:r>
        <w:rPr>
          <w:rFonts w:cs="Segoe UI"/>
          <w:color w:val="0000FF"/>
          <w:szCs w:val="32"/>
          <w:u w:val="single"/>
        </w:rPr>
        <w:instrText xml:space="preserve"> REF __RefHeading__14655_1562084357 \h </w:instrText>
      </w:r>
      <w:r w:rsidR="006B2144">
        <w:rPr>
          <w:rFonts w:cs="Segoe UI"/>
          <w:color w:val="0000FF"/>
          <w:szCs w:val="32"/>
          <w:u w:val="single"/>
        </w:rPr>
      </w:r>
      <w:r w:rsidR="006B2144">
        <w:rPr>
          <w:rFonts w:cs="Segoe UI"/>
          <w:color w:val="0000FF"/>
          <w:szCs w:val="32"/>
          <w:u w:val="single"/>
        </w:rPr>
        <w:fldChar w:fldCharType="separate"/>
      </w:r>
      <w:r>
        <w:rPr>
          <w:rFonts w:cs="Segoe UI"/>
          <w:color w:val="0000FF"/>
          <w:szCs w:val="32"/>
          <w:u w:val="single"/>
        </w:rPr>
        <w:t>2.10 Функции и блоки модели А</w:t>
      </w:r>
      <w:r w:rsidR="006B2144">
        <w:rPr>
          <w:rFonts w:cs="Segoe UI"/>
          <w:color w:val="0000FF"/>
          <w:szCs w:val="32"/>
          <w:u w:val="single"/>
        </w:rPr>
        <w:fldChar w:fldCharType="end"/>
      </w:r>
      <w:r>
        <w:rPr>
          <w:rFonts w:cs="Segoe UI"/>
          <w:szCs w:val="32"/>
        </w:rPr>
        <w:t xml:space="preserve"> было мною взято из работы </w:t>
      </w:r>
      <w:r w:rsidRPr="00295925">
        <w:rPr>
          <w:rFonts w:cs="Segoe UI"/>
          <w:szCs w:val="32"/>
        </w:rPr>
        <w:t>[</w:t>
      </w:r>
      <w:hyperlink r:id="rId61" w:history="1">
        <w:r>
          <w:rPr>
            <w:rStyle w:val="a7"/>
            <w:rFonts w:cs="Segoe UI"/>
            <w:szCs w:val="32"/>
          </w:rPr>
          <w:t>36</w:t>
        </w:r>
      </w:hyperlink>
      <w:r w:rsidRPr="00295925">
        <w:rPr>
          <w:rFonts w:cs="Segoe UI"/>
          <w:szCs w:val="32"/>
        </w:rPr>
        <w:t xml:space="preserve">], </w:t>
      </w:r>
      <w:r>
        <w:rPr>
          <w:rFonts w:cs="Segoe UI"/>
          <w:szCs w:val="32"/>
        </w:rPr>
        <w:t xml:space="preserve">но при этом, я согласен далеко не со всеми мыслями этой работы, авторы несколько ушли от мейнстрима в соционике. Отмечу введенный ими параметр, отличающий функции модели А между собой: как часто носитель типа использует функцию. Рассмотрим его подробнее: логично предположить, что </w:t>
      </w:r>
      <w:r>
        <w:rPr>
          <w:rFonts w:cs="Segoe UI"/>
          <w:szCs w:val="32"/>
        </w:rPr>
        <w:lastRenderedPageBreak/>
        <w:t>чаще всего тип должен использовать сильные функции, нежели слабые, а среди сильных предпочтение отдавать ценностным. Но я считаю неосторожным совсем сбрасывать со счетов жизненные обстоятельства, которые могли привести к тому, что человек чаще может использовать слабые функции, нежели сильные. Этот вариант всегда стоит держать в уме, помнить про него при определении типа.</w:t>
      </w:r>
    </w:p>
    <w:p w:rsidR="0070117A" w:rsidRDefault="0070117A">
      <w:pPr>
        <w:pStyle w:val="a0"/>
        <w:rPr>
          <w:rFonts w:cs="Segoe UI"/>
          <w:szCs w:val="32"/>
        </w:rPr>
      </w:pPr>
    </w:p>
    <w:p w:rsidR="0070117A" w:rsidRDefault="00784D62">
      <w:pPr>
        <w:pStyle w:val="a0"/>
        <w:rPr>
          <w:rFonts w:cs="Segoe UI"/>
        </w:rPr>
      </w:pPr>
      <w:r>
        <w:rPr>
          <w:rFonts w:cs="Segoe UI"/>
          <w:b/>
          <w:bCs/>
        </w:rPr>
        <w:t>Влияние порядка функций в Блоке Эго</w:t>
      </w:r>
    </w:p>
    <w:p w:rsidR="0070117A" w:rsidRPr="00295925" w:rsidRDefault="00784D62">
      <w:pPr>
        <w:pStyle w:val="a0"/>
        <w:rPr>
          <w:rFonts w:cs="Segoe UI"/>
          <w:highlight w:val="green"/>
        </w:rPr>
      </w:pPr>
      <w:r>
        <w:rPr>
          <w:rFonts w:cs="Segoe UI"/>
        </w:rPr>
        <w:t xml:space="preserve">Хочу сделать небольшое предположение по поводу свойств типа, которые следуют из порядка функций в блоке Эго. Например, у типа ENTP в блоке Эго порядок функций следующий: </w:t>
      </w:r>
      <w:r w:rsidR="00C25F6B" w:rsidRPr="006B2144">
        <w:rPr>
          <w:rFonts w:cs="Segoe UI"/>
        </w:rPr>
        <w:pict>
          <v:shape id="_x0000_i1465" type="#_x0000_t75" style="width:13.2pt;height:13.2pt" filled="t">
            <v:fill color2="black"/>
            <v:imagedata r:id="rId45" o:title=""/>
          </v:shape>
        </w:pict>
      </w:r>
      <w:r w:rsidR="00C25F6B" w:rsidRPr="006B2144">
        <w:rPr>
          <w:rFonts w:cs="Segoe UI"/>
        </w:rPr>
        <w:pict>
          <v:shape id="_x0000_i1466" type="#_x0000_t75" style="width:13.2pt;height:13.2pt" filled="t">
            <v:fill color2="black"/>
            <v:imagedata r:id="rId42" o:title=""/>
          </v:shape>
        </w:pict>
      </w:r>
      <w:r>
        <w:rPr>
          <w:rFonts w:cs="Segoe UI"/>
        </w:rPr>
        <w:t xml:space="preserve">, в у типа INTJ-Ti-dom — обратный: </w:t>
      </w:r>
      <w:r w:rsidR="00C25F6B" w:rsidRPr="006B2144">
        <w:rPr>
          <w:rFonts w:cs="Segoe UI"/>
        </w:rPr>
        <w:pict>
          <v:shape id="_x0000_i1467" type="#_x0000_t75" style="width:13.2pt;height:13.2pt" filled="t">
            <v:fill color2="black"/>
            <v:imagedata r:id="rId42" o:title=""/>
          </v:shape>
        </w:pict>
      </w:r>
      <w:r w:rsidR="00C25F6B" w:rsidRPr="006B2144">
        <w:rPr>
          <w:rFonts w:cs="Segoe UI"/>
        </w:rPr>
        <w:pict>
          <v:shape id="_x0000_i1468" type="#_x0000_t75" style="width:13.2pt;height:13.2pt" filled="t">
            <v:fill color2="black"/>
            <v:imagedata r:id="rId45" o:title=""/>
          </v:shape>
        </w:pict>
      </w:r>
      <w:r>
        <w:rPr>
          <w:rFonts w:cs="Segoe UI"/>
        </w:rPr>
        <w:t>. Первый тип иррационал, а второй — рационал. Во втором случае мы получаем, что иррациональное восприятие и иррациональные желания всегда находятся под контролем рациональной функции, она как бы ограничивает их. Более того, работа с помощью творческой иррациональной функции может иногда не происходить вовсе. В первом же случае (тип ENTP) иррациональная функция практически неограниченно властвует, сковывающих её ограничений гораздо меньше. Знание ограничений используется лишь как вспомогательный, но не определяющий инструмент. В случае рациональных типов, ограничивающее действие (сверка и согласование проявлений с фиксированными рациональными ориентирами и картами) может проявлять не только программная функция, но и, например, третья ролевая функция, или даже остальные рациональные функции. На практике описанный эффект, скорее всего, будет проявляться в смазанном виде. И мы будем наблюдать лишь преобладание реакций сверки и согласования проявлений с фиксированными ориентирами и картами у рационалов в сравнении с иррационалами.</w:t>
      </w:r>
    </w:p>
    <w:p w:rsidR="0070117A" w:rsidRPr="00295925" w:rsidRDefault="0070117A">
      <w:pPr>
        <w:pStyle w:val="a0"/>
        <w:rPr>
          <w:rFonts w:cs="Segoe UI"/>
          <w:highlight w:val="green"/>
        </w:rPr>
      </w:pPr>
    </w:p>
    <w:p w:rsidR="0070117A" w:rsidRDefault="00784D62">
      <w:pPr>
        <w:pStyle w:val="a0"/>
        <w:rPr>
          <w:rFonts w:cs="Segoe UI"/>
        </w:rPr>
      </w:pPr>
      <w:r>
        <w:rPr>
          <w:rFonts w:cs="Segoe UI"/>
          <w:b/>
          <w:bCs/>
        </w:rPr>
        <w:t>Альтернативная форма записи модели А</w:t>
      </w:r>
    </w:p>
    <w:p w:rsidR="0070117A" w:rsidRDefault="00784D62">
      <w:pPr>
        <w:pStyle w:val="a0"/>
        <w:rPr>
          <w:rFonts w:cs="Segoe UI"/>
          <w:szCs w:val="32"/>
          <w:lang w:val="en-US"/>
        </w:rPr>
      </w:pPr>
      <w:r>
        <w:rPr>
          <w:rFonts w:cs="Segoe UI"/>
        </w:rPr>
        <w:t xml:space="preserve">В этом параграфе не содержится ничего примечательного, всего лишь запись модели А в другой форме, более удобной, если мы примем во внимание гипотезы из глав </w:t>
      </w:r>
      <w:r>
        <w:rPr>
          <w:i/>
          <w:iCs/>
        </w:rPr>
        <w:t>1.12 Гомовертно-гомональные пары функций</w:t>
      </w:r>
      <w:r>
        <w:t xml:space="preserve">, </w:t>
      </w:r>
      <w:r>
        <w:rPr>
          <w:i/>
          <w:iCs/>
        </w:rPr>
        <w:t>2.3 Взаимодействие функций в гетеровертно-гетерональных парах</w:t>
      </w:r>
      <w:r>
        <w:t xml:space="preserve">, </w:t>
      </w:r>
      <w:r>
        <w:rPr>
          <w:i/>
          <w:iCs/>
        </w:rPr>
        <w:t>2.4 Взаимодействие функций в гомовертно-гетерональных парах</w:t>
      </w:r>
      <w:r>
        <w:rPr>
          <w:rFonts w:cs="Segoe UI"/>
        </w:rPr>
        <w:t>. В качестве примера, как всегда, используется ENTP:</w:t>
      </w:r>
    </w:p>
    <w:p w:rsidR="0070117A" w:rsidRDefault="0070117A">
      <w:pPr>
        <w:pStyle w:val="a0"/>
        <w:rPr>
          <w:rFonts w:cs="Segoe UI"/>
          <w:szCs w:val="32"/>
          <w:lang w:val="en-US"/>
        </w:rPr>
      </w:pPr>
    </w:p>
    <w:tbl>
      <w:tblPr>
        <w:tblW w:w="0" w:type="auto"/>
        <w:tblInd w:w="807" w:type="dxa"/>
        <w:tblLayout w:type="fixed"/>
        <w:tblCellMar>
          <w:top w:w="55" w:type="dxa"/>
          <w:left w:w="55" w:type="dxa"/>
          <w:bottom w:w="55" w:type="dxa"/>
          <w:right w:w="55" w:type="dxa"/>
        </w:tblCellMar>
        <w:tblLook w:val="0000"/>
      </w:tblPr>
      <w:tblGrid>
        <w:gridCol w:w="1160"/>
        <w:gridCol w:w="1180"/>
        <w:gridCol w:w="1440"/>
        <w:gridCol w:w="1880"/>
      </w:tblGrid>
      <w:tr w:rsidR="00190DD0">
        <w:trPr>
          <w:trHeight w:val="426"/>
        </w:trPr>
        <w:tc>
          <w:tcPr>
            <w:tcW w:w="1160" w:type="dxa"/>
            <w:tcBorders>
              <w:top w:val="single" w:sz="8" w:space="0" w:color="000000"/>
              <w:left w:val="single" w:sz="8" w:space="0" w:color="000000"/>
              <w:bottom w:val="single" w:sz="8" w:space="0" w:color="000000"/>
            </w:tcBorders>
            <w:shd w:val="clear" w:color="auto" w:fill="auto"/>
            <w:vAlign w:val="center"/>
          </w:tcPr>
          <w:p w:rsidR="00190DD0" w:rsidRDefault="00190DD0">
            <w:pPr>
              <w:pStyle w:val="a0"/>
              <w:jc w:val="center"/>
              <w:rPr>
                <w:rFonts w:eastAsia="Times New Roman" w:cs="Segoe UI"/>
                <w:color w:val="000000"/>
                <w:sz w:val="36"/>
                <w:szCs w:val="36"/>
                <w:lang w:val="en-US" w:eastAsia="ru-RU"/>
              </w:rPr>
            </w:pPr>
          </w:p>
        </w:tc>
        <w:tc>
          <w:tcPr>
            <w:tcW w:w="1180" w:type="dxa"/>
            <w:tcBorders>
              <w:top w:val="single" w:sz="8" w:space="0" w:color="000000"/>
              <w:left w:val="single" w:sz="8" w:space="0" w:color="000000"/>
              <w:bottom w:val="single" w:sz="8" w:space="0" w:color="000000"/>
            </w:tcBorders>
            <w:shd w:val="clear" w:color="auto" w:fill="auto"/>
            <w:vAlign w:val="center"/>
          </w:tcPr>
          <w:p w:rsidR="00190DD0" w:rsidRDefault="00190DD0">
            <w:pPr>
              <w:pStyle w:val="a0"/>
              <w:jc w:val="center"/>
              <w:rPr>
                <w:rFonts w:eastAsia="Times New Roman" w:cs="Segoe UI"/>
                <w:color w:val="000000"/>
                <w:sz w:val="36"/>
                <w:szCs w:val="36"/>
                <w:lang w:val="en-US" w:eastAsia="ru-RU"/>
              </w:rPr>
            </w:pPr>
          </w:p>
        </w:tc>
        <w:tc>
          <w:tcPr>
            <w:tcW w:w="1440" w:type="dxa"/>
            <w:tcBorders>
              <w:top w:val="single" w:sz="8" w:space="0" w:color="000000"/>
              <w:left w:val="single" w:sz="8" w:space="0" w:color="000000"/>
              <w:bottom w:val="single" w:sz="8" w:space="0" w:color="000000"/>
            </w:tcBorders>
            <w:shd w:val="clear" w:color="auto" w:fill="auto"/>
            <w:vAlign w:val="center"/>
          </w:tcPr>
          <w:p w:rsidR="00190DD0" w:rsidRDefault="00190DD0">
            <w:pPr>
              <w:pStyle w:val="a0"/>
              <w:jc w:val="center"/>
              <w:rPr>
                <w:rFonts w:eastAsia="Times New Roman" w:cs="Segoe UI"/>
                <w:color w:val="000000"/>
                <w:sz w:val="36"/>
                <w:szCs w:val="36"/>
                <w:lang w:val="en-US" w:eastAsia="ru-RU"/>
              </w:rPr>
            </w:pPr>
          </w:p>
        </w:tc>
        <w:tc>
          <w:tcPr>
            <w:tcW w:w="188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90DD0" w:rsidRDefault="00190DD0">
            <w:pPr>
              <w:pStyle w:val="a0"/>
              <w:jc w:val="center"/>
              <w:rPr>
                <w:rFonts w:eastAsia="Times New Roman" w:cs="Segoe UI"/>
                <w:color w:val="000000"/>
                <w:sz w:val="36"/>
                <w:szCs w:val="36"/>
                <w:lang w:val="en-US" w:eastAsia="ru-RU"/>
              </w:rPr>
            </w:pPr>
          </w:p>
        </w:tc>
      </w:tr>
      <w:tr w:rsidR="00190DD0">
        <w:trPr>
          <w:trHeight w:val="426"/>
        </w:trPr>
        <w:tc>
          <w:tcPr>
            <w:tcW w:w="1160" w:type="dxa"/>
            <w:vMerge w:val="restart"/>
            <w:tcBorders>
              <w:top w:val="single" w:sz="8" w:space="0" w:color="000000"/>
              <w:left w:val="single" w:sz="8" w:space="0" w:color="000000"/>
              <w:bottom w:val="single" w:sz="8" w:space="0" w:color="000000"/>
            </w:tcBorders>
            <w:shd w:val="clear" w:color="auto" w:fill="auto"/>
            <w:vAlign w:val="center"/>
          </w:tcPr>
          <w:p w:rsidR="00190DD0" w:rsidRDefault="00190DD0">
            <w:pPr>
              <w:pStyle w:val="a0"/>
              <w:jc w:val="center"/>
            </w:pPr>
            <w:r>
              <w:rPr>
                <w:rFonts w:eastAsia="Times New Roman" w:cs="Segoe UI"/>
                <w:color w:val="000000"/>
                <w:sz w:val="36"/>
                <w:szCs w:val="36"/>
                <w:lang w:val="en-US" w:eastAsia="ru-RU"/>
              </w:rPr>
              <w:t>1/3</w:t>
            </w:r>
          </w:p>
        </w:tc>
        <w:tc>
          <w:tcPr>
            <w:tcW w:w="1180" w:type="dxa"/>
            <w:vMerge w:val="restart"/>
            <w:tcBorders>
              <w:top w:val="single" w:sz="8" w:space="0" w:color="000000"/>
              <w:left w:val="single" w:sz="8" w:space="0" w:color="000000"/>
              <w:bottom w:val="single" w:sz="8" w:space="0" w:color="000000"/>
            </w:tcBorders>
            <w:shd w:val="clear" w:color="auto" w:fill="auto"/>
            <w:vAlign w:val="center"/>
          </w:tcPr>
          <w:p w:rsidR="00190DD0" w:rsidRDefault="00190DD0">
            <w:pPr>
              <w:pStyle w:val="a0"/>
              <w:jc w:val="center"/>
            </w:pPr>
            <w:r>
              <w:rPr>
                <w:rFonts w:eastAsia="Times New Roman" w:cs="Segoe UI"/>
                <w:color w:val="000000"/>
                <w:sz w:val="36"/>
                <w:szCs w:val="36"/>
                <w:lang w:val="en-US" w:eastAsia="ru-RU"/>
              </w:rPr>
              <w:t>2/4</w:t>
            </w:r>
          </w:p>
        </w:tc>
        <w:tc>
          <w:tcPr>
            <w:tcW w:w="1440" w:type="dxa"/>
            <w:vMerge w:val="restart"/>
            <w:tcBorders>
              <w:top w:val="single" w:sz="8" w:space="0" w:color="000000"/>
              <w:left w:val="single" w:sz="8" w:space="0" w:color="000000"/>
              <w:bottom w:val="single" w:sz="8" w:space="0" w:color="000000"/>
            </w:tcBorders>
            <w:shd w:val="clear" w:color="auto" w:fill="auto"/>
            <w:vAlign w:val="center"/>
          </w:tcPr>
          <w:p w:rsidR="00190DD0" w:rsidRDefault="00190DD0">
            <w:pPr>
              <w:pStyle w:val="a0"/>
              <w:jc w:val="center"/>
            </w:pPr>
            <w:r>
              <w:rPr>
                <w:rFonts w:eastAsia="Times New Roman" w:cs="Segoe UI"/>
                <w:color w:val="000000"/>
                <w:sz w:val="36"/>
                <w:szCs w:val="36"/>
                <w:lang w:val="en-US" w:eastAsia="ru-RU"/>
              </w:rPr>
              <w:t>Ne/Se</w:t>
            </w:r>
          </w:p>
        </w:tc>
        <w:tc>
          <w:tcPr>
            <w:tcW w:w="188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190DD0" w:rsidRDefault="00190DD0">
            <w:pPr>
              <w:pStyle w:val="a0"/>
              <w:jc w:val="center"/>
            </w:pPr>
            <w:r>
              <w:rPr>
                <w:rFonts w:eastAsia="Times New Roman" w:cs="Segoe UI"/>
                <w:color w:val="000000"/>
                <w:sz w:val="36"/>
                <w:szCs w:val="36"/>
                <w:lang w:val="en-US" w:eastAsia="ru-RU"/>
              </w:rPr>
              <w:t>Ti/Fi</w:t>
            </w:r>
          </w:p>
        </w:tc>
      </w:tr>
      <w:tr w:rsidR="00190DD0">
        <w:trPr>
          <w:trHeight w:val="426"/>
        </w:trPr>
        <w:tc>
          <w:tcPr>
            <w:tcW w:w="1160" w:type="dxa"/>
            <w:vMerge/>
            <w:tcBorders>
              <w:top w:val="single" w:sz="8" w:space="0" w:color="000000"/>
              <w:left w:val="single" w:sz="8" w:space="0" w:color="000000"/>
              <w:bottom w:val="single" w:sz="8" w:space="0" w:color="000000"/>
            </w:tcBorders>
            <w:shd w:val="clear" w:color="auto" w:fill="auto"/>
            <w:vAlign w:val="center"/>
          </w:tcPr>
          <w:p w:rsidR="00190DD0" w:rsidRDefault="00190DD0"/>
        </w:tc>
        <w:tc>
          <w:tcPr>
            <w:tcW w:w="1180" w:type="dxa"/>
            <w:vMerge/>
            <w:tcBorders>
              <w:top w:val="single" w:sz="8" w:space="0" w:color="000000"/>
              <w:left w:val="single" w:sz="8" w:space="0" w:color="000000"/>
              <w:bottom w:val="single" w:sz="8" w:space="0" w:color="000000"/>
            </w:tcBorders>
            <w:shd w:val="clear" w:color="auto" w:fill="auto"/>
            <w:vAlign w:val="center"/>
          </w:tcPr>
          <w:p w:rsidR="00190DD0" w:rsidRDefault="00190DD0"/>
        </w:tc>
        <w:tc>
          <w:tcPr>
            <w:tcW w:w="1440" w:type="dxa"/>
            <w:vMerge/>
            <w:tcBorders>
              <w:top w:val="single" w:sz="8" w:space="0" w:color="000000"/>
              <w:left w:val="single" w:sz="8" w:space="0" w:color="000000"/>
              <w:bottom w:val="single" w:sz="8" w:space="0" w:color="000000"/>
            </w:tcBorders>
            <w:shd w:val="clear" w:color="auto" w:fill="auto"/>
            <w:vAlign w:val="center"/>
          </w:tcPr>
          <w:p w:rsidR="00190DD0" w:rsidRDefault="00190DD0"/>
        </w:tc>
        <w:tc>
          <w:tcPr>
            <w:tcW w:w="1880"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190DD0" w:rsidRDefault="00190DD0"/>
        </w:tc>
      </w:tr>
      <w:tr w:rsidR="00190DD0">
        <w:trPr>
          <w:trHeight w:val="426"/>
        </w:trPr>
        <w:tc>
          <w:tcPr>
            <w:tcW w:w="1160" w:type="dxa"/>
            <w:vMerge/>
            <w:tcBorders>
              <w:top w:val="single" w:sz="8" w:space="0" w:color="000000"/>
              <w:left w:val="single" w:sz="8" w:space="0" w:color="000000"/>
              <w:bottom w:val="single" w:sz="8" w:space="0" w:color="000000"/>
            </w:tcBorders>
            <w:shd w:val="clear" w:color="auto" w:fill="auto"/>
            <w:vAlign w:val="center"/>
          </w:tcPr>
          <w:p w:rsidR="00190DD0" w:rsidRDefault="00190DD0"/>
        </w:tc>
        <w:tc>
          <w:tcPr>
            <w:tcW w:w="1180" w:type="dxa"/>
            <w:vMerge/>
            <w:tcBorders>
              <w:top w:val="single" w:sz="8" w:space="0" w:color="000000"/>
              <w:left w:val="single" w:sz="8" w:space="0" w:color="000000"/>
              <w:bottom w:val="single" w:sz="8" w:space="0" w:color="000000"/>
            </w:tcBorders>
            <w:shd w:val="clear" w:color="auto" w:fill="auto"/>
            <w:vAlign w:val="center"/>
          </w:tcPr>
          <w:p w:rsidR="00190DD0" w:rsidRDefault="00190DD0"/>
        </w:tc>
        <w:tc>
          <w:tcPr>
            <w:tcW w:w="1440" w:type="dxa"/>
            <w:vMerge/>
            <w:tcBorders>
              <w:top w:val="single" w:sz="8" w:space="0" w:color="000000"/>
              <w:left w:val="single" w:sz="8" w:space="0" w:color="000000"/>
              <w:bottom w:val="single" w:sz="8" w:space="0" w:color="000000"/>
            </w:tcBorders>
            <w:shd w:val="clear" w:color="auto" w:fill="auto"/>
            <w:vAlign w:val="center"/>
          </w:tcPr>
          <w:p w:rsidR="00190DD0" w:rsidRDefault="00190DD0"/>
        </w:tc>
        <w:tc>
          <w:tcPr>
            <w:tcW w:w="1880"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190DD0" w:rsidRDefault="00190DD0"/>
        </w:tc>
      </w:tr>
      <w:tr w:rsidR="00190DD0">
        <w:tc>
          <w:tcPr>
            <w:tcW w:w="1160" w:type="dxa"/>
            <w:tcBorders>
              <w:left w:val="single" w:sz="8" w:space="0" w:color="000000"/>
              <w:bottom w:val="single" w:sz="8" w:space="0" w:color="000000"/>
            </w:tcBorders>
            <w:shd w:val="clear" w:color="auto" w:fill="auto"/>
            <w:vAlign w:val="center"/>
          </w:tcPr>
          <w:p w:rsidR="00190DD0" w:rsidRDefault="00190DD0">
            <w:pPr>
              <w:pStyle w:val="a0"/>
              <w:jc w:val="center"/>
            </w:pPr>
            <w:r>
              <w:rPr>
                <w:rFonts w:eastAsia="Times New Roman" w:cs="Segoe UI"/>
                <w:color w:val="000000"/>
                <w:sz w:val="36"/>
                <w:szCs w:val="36"/>
                <w:lang w:val="en-US" w:eastAsia="ru-RU"/>
              </w:rPr>
              <w:t>8/6</w:t>
            </w:r>
          </w:p>
        </w:tc>
        <w:tc>
          <w:tcPr>
            <w:tcW w:w="1180" w:type="dxa"/>
            <w:tcBorders>
              <w:left w:val="single" w:sz="8" w:space="0" w:color="000000"/>
              <w:bottom w:val="single" w:sz="8" w:space="0" w:color="000000"/>
            </w:tcBorders>
            <w:shd w:val="clear" w:color="auto" w:fill="auto"/>
            <w:vAlign w:val="center"/>
          </w:tcPr>
          <w:p w:rsidR="00190DD0" w:rsidRDefault="00190DD0">
            <w:pPr>
              <w:pStyle w:val="a0"/>
              <w:jc w:val="center"/>
            </w:pPr>
            <w:r>
              <w:rPr>
                <w:rFonts w:eastAsia="Times New Roman" w:cs="Segoe UI"/>
                <w:color w:val="000000"/>
                <w:sz w:val="36"/>
                <w:szCs w:val="36"/>
                <w:lang w:val="en-US" w:eastAsia="ru-RU"/>
              </w:rPr>
              <w:t>7/5</w:t>
            </w:r>
          </w:p>
        </w:tc>
        <w:tc>
          <w:tcPr>
            <w:tcW w:w="1440" w:type="dxa"/>
            <w:tcBorders>
              <w:left w:val="single" w:sz="8" w:space="0" w:color="000000"/>
              <w:bottom w:val="single" w:sz="8" w:space="0" w:color="000000"/>
            </w:tcBorders>
            <w:shd w:val="clear" w:color="auto" w:fill="auto"/>
            <w:vAlign w:val="center"/>
          </w:tcPr>
          <w:p w:rsidR="00190DD0" w:rsidRDefault="00190DD0">
            <w:pPr>
              <w:pStyle w:val="a0"/>
              <w:jc w:val="center"/>
            </w:pPr>
            <w:r>
              <w:rPr>
                <w:rFonts w:eastAsia="Times New Roman" w:cs="Segoe UI"/>
                <w:color w:val="000000"/>
                <w:sz w:val="36"/>
                <w:szCs w:val="36"/>
                <w:lang w:val="en-US" w:eastAsia="ru-RU"/>
              </w:rPr>
              <w:t>Te/Fe</w:t>
            </w:r>
          </w:p>
        </w:tc>
        <w:tc>
          <w:tcPr>
            <w:tcW w:w="1880" w:type="dxa"/>
            <w:tcBorders>
              <w:left w:val="single" w:sz="8" w:space="0" w:color="000000"/>
              <w:bottom w:val="single" w:sz="8" w:space="0" w:color="000000"/>
              <w:right w:val="single" w:sz="8" w:space="0" w:color="000000"/>
            </w:tcBorders>
            <w:shd w:val="clear" w:color="auto" w:fill="auto"/>
            <w:vAlign w:val="center"/>
          </w:tcPr>
          <w:p w:rsidR="00190DD0" w:rsidRDefault="00190DD0">
            <w:pPr>
              <w:pStyle w:val="a0"/>
              <w:jc w:val="center"/>
            </w:pPr>
            <w:r>
              <w:rPr>
                <w:rFonts w:eastAsia="Times New Roman" w:cs="Segoe UI"/>
                <w:color w:val="000000"/>
                <w:sz w:val="36"/>
                <w:szCs w:val="36"/>
                <w:lang w:val="en-US" w:eastAsia="ru-RU"/>
              </w:rPr>
              <w:t>Ni/Si</w:t>
            </w:r>
          </w:p>
        </w:tc>
      </w:tr>
    </w:tbl>
    <w:p w:rsidR="0070117A" w:rsidRDefault="0070117A">
      <w:pPr>
        <w:rPr>
          <w:rFonts w:eastAsia="Times New Roman" w:cs="Segoe UI"/>
          <w:color w:val="000000"/>
          <w:szCs w:val="32"/>
          <w:lang w:eastAsia="ru-RU"/>
        </w:rPr>
      </w:pPr>
    </w:p>
    <w:p w:rsidR="0070117A" w:rsidRDefault="00784D62">
      <w:pPr>
        <w:pStyle w:val="a0"/>
        <w:rPr>
          <w:rFonts w:eastAsia="Times New Roman" w:cs="Segoe UI"/>
          <w:color w:val="000000"/>
          <w:szCs w:val="32"/>
          <w:lang w:eastAsia="ru-RU"/>
        </w:rPr>
      </w:pPr>
      <w:r>
        <w:rPr>
          <w:rFonts w:cs="Segoe UI"/>
          <w:b/>
          <w:bCs/>
          <w:szCs w:val="32"/>
        </w:rPr>
        <w:t>Более и менее вытесненные функции</w:t>
      </w:r>
    </w:p>
    <w:p w:rsidR="0070117A" w:rsidRDefault="00784D62">
      <w:pPr>
        <w:pStyle w:val="a0"/>
        <w:rPr>
          <w:rFonts w:cs="Segoe UI"/>
        </w:rPr>
      </w:pPr>
      <w:r>
        <w:rPr>
          <w:rFonts w:eastAsia="Times New Roman" w:cs="Segoe UI"/>
          <w:color w:val="000000"/>
          <w:szCs w:val="32"/>
          <w:lang w:eastAsia="ru-RU"/>
        </w:rPr>
        <w:t xml:space="preserve">Отмечу следующее </w:t>
      </w:r>
      <w:r>
        <w:rPr>
          <w:rFonts w:eastAsia="Times New Roman" w:cs="Segoe UI"/>
          <w:b/>
          <w:bCs/>
          <w:color w:val="000000"/>
          <w:szCs w:val="32"/>
          <w:lang w:eastAsia="ru-RU"/>
        </w:rPr>
        <w:t>предположение</w:t>
      </w:r>
      <w:r>
        <w:rPr>
          <w:rFonts w:eastAsia="Times New Roman" w:cs="Segoe UI"/>
          <w:color w:val="000000"/>
          <w:szCs w:val="32"/>
          <w:lang w:eastAsia="ru-RU"/>
        </w:rPr>
        <w:t>: фоновая (8я) или болевая (4я) функции важны в парах вместе с программной функцией (1я). А ролевая (3я) и ограничительная (7я) функции важны в парах с творческой. Таким образом, в связи с большей важностью программной функции, вытесненные 8 и 4 функции будут несколько ценнее для типа, нежели вытесненные 3 и 7 функции.</w:t>
      </w:r>
    </w:p>
    <w:p w:rsidR="0070117A" w:rsidRDefault="00784D62">
      <w:pPr>
        <w:pStyle w:val="2"/>
        <w:rPr>
          <w:rFonts w:cs="Segoe UI"/>
        </w:rPr>
      </w:pPr>
      <w:bookmarkStart w:id="51" w:name="__RefHeading__14736_1562084357"/>
      <w:bookmarkEnd w:id="51"/>
      <w:r>
        <w:rPr>
          <w:rFonts w:cs="Segoe UI"/>
        </w:rPr>
        <w:t>2.12 Переводы управления из одной функции в другую</w:t>
      </w:r>
    </w:p>
    <w:p w:rsidR="0070117A" w:rsidRDefault="00784D62">
      <w:pPr>
        <w:pStyle w:val="a0"/>
        <w:rPr>
          <w:rFonts w:cs="Segoe UI"/>
        </w:rPr>
      </w:pPr>
      <w:r>
        <w:rPr>
          <w:rFonts w:cs="Segoe UI"/>
          <w:b/>
          <w:bCs/>
        </w:rPr>
        <w:t>Переводом управления</w:t>
      </w:r>
      <w:r>
        <w:rPr>
          <w:rFonts w:cs="Segoe UI"/>
        </w:rPr>
        <w:t xml:space="preserve"> из одной функции в другую будем считать случаи, когда в процессе решения задачи, требующей использования одной соционической функции, человек переходит к ее решению с помощью другой своей функции.</w:t>
      </w:r>
    </w:p>
    <w:p w:rsidR="0070117A" w:rsidRDefault="0070117A">
      <w:pPr>
        <w:pStyle w:val="a0"/>
        <w:rPr>
          <w:rFonts w:cs="Segoe UI"/>
        </w:rPr>
      </w:pPr>
    </w:p>
    <w:p w:rsidR="0070117A" w:rsidRDefault="00784D62">
      <w:pPr>
        <w:pStyle w:val="a0"/>
        <w:rPr>
          <w:rFonts w:cs="Segoe UI"/>
        </w:rPr>
      </w:pPr>
      <w:r>
        <w:rPr>
          <w:rFonts w:cs="Segoe UI"/>
        </w:rPr>
        <w:t xml:space="preserve">В практике типирования ШСС переводом управления считаются случаи, когда в процессе интервью задан вопрос в семантике определенного аспекта информации, а типируемый либо сразу отвечает в семантике другого аспекта, либо переключается на другой аспект по ходу ответа. Примеры переводов из статьи </w:t>
      </w:r>
      <w:r w:rsidRPr="00295925">
        <w:rPr>
          <w:rFonts w:cs="Segoe UI"/>
        </w:rPr>
        <w:t>[</w:t>
      </w:r>
      <w:hyperlink r:id="rId62" w:history="1">
        <w:r w:rsidRPr="00295925">
          <w:rPr>
            <w:rStyle w:val="a7"/>
            <w:rFonts w:cs="Segoe UI"/>
          </w:rPr>
          <w:t>15</w:t>
        </w:r>
      </w:hyperlink>
      <w:r w:rsidRPr="00295925">
        <w:rPr>
          <w:rFonts w:cs="Segoe UI"/>
        </w:rPr>
        <w:t>]:</w:t>
      </w:r>
    </w:p>
    <w:p w:rsidR="0070117A" w:rsidRDefault="0070117A">
      <w:pPr>
        <w:pStyle w:val="a0"/>
        <w:rPr>
          <w:rFonts w:cs="Segoe UI"/>
        </w:rPr>
      </w:pPr>
    </w:p>
    <w:p w:rsidR="0070117A" w:rsidRDefault="00784D62">
      <w:pPr>
        <w:pStyle w:val="a0"/>
        <w:rPr>
          <w:rFonts w:cs="Segoe UI"/>
        </w:rPr>
      </w:pPr>
      <w:r>
        <w:rPr>
          <w:rFonts w:cs="Segoe UI"/>
          <w:i/>
          <w:iCs/>
        </w:rPr>
        <w:t>Иерархия</w:t>
      </w:r>
      <w:r>
        <w:rPr>
          <w:rFonts w:cs="Segoe UI"/>
        </w:rPr>
        <w:t xml:space="preserve"> — это система </w:t>
      </w:r>
      <w:r>
        <w:rPr>
          <w:rFonts w:cs="Segoe UI"/>
          <w:i/>
          <w:iCs/>
        </w:rPr>
        <w:t>взаимоотношений людей</w:t>
      </w:r>
      <w:r>
        <w:rPr>
          <w:rFonts w:cs="Segoe UI"/>
        </w:rPr>
        <w:t xml:space="preserve">, которая устанавливает, кто должен подчиняться указаниям, а кто эти указания давать. Считаю, что подчиняться иерархии нужно… </w:t>
      </w:r>
      <w:r>
        <w:rPr>
          <w:rFonts w:cs="Segoe UI"/>
          <w:i/>
          <w:iCs/>
        </w:rPr>
        <w:t>неподчинение иерархии сильно портит личные отношения</w:t>
      </w:r>
      <w:r>
        <w:rPr>
          <w:rFonts w:cs="Segoe UI"/>
        </w:rPr>
        <w:t xml:space="preserve">. Обычно я подчиняюсь иерархии, но стараюсь ее несколько сгладить </w:t>
      </w:r>
      <w:r>
        <w:rPr>
          <w:rFonts w:cs="Segoe UI"/>
          <w:i/>
          <w:iCs/>
        </w:rPr>
        <w:t>неформальными контактами</w:t>
      </w:r>
      <w:r>
        <w:rPr>
          <w:rFonts w:cs="Segoe UI"/>
        </w:rPr>
        <w:t>.</w:t>
      </w:r>
    </w:p>
    <w:p w:rsidR="0070117A" w:rsidRDefault="00784D62">
      <w:pPr>
        <w:pStyle w:val="a0"/>
        <w:jc w:val="right"/>
        <w:rPr>
          <w:rFonts w:cs="Segoe UI"/>
        </w:rPr>
      </w:pPr>
      <w:r>
        <w:rPr>
          <w:rFonts w:cs="Segoe UI"/>
        </w:rPr>
        <w:t xml:space="preserve">Перевод управления из </w:t>
      </w:r>
      <w:r w:rsidR="00C25F6B" w:rsidRPr="006B2144">
        <w:rPr>
          <w:rFonts w:cs="Segoe UI"/>
        </w:rPr>
        <w:pict>
          <v:shape id="_x0000_i1469" type="#_x0000_t75" style="width:13.2pt;height:13.2pt" filled="t">
            <v:fill color2="black"/>
            <v:imagedata r:id="rId42" o:title=""/>
          </v:shape>
        </w:pict>
      </w:r>
      <w:r>
        <w:rPr>
          <w:rFonts w:cs="Segoe UI"/>
        </w:rPr>
        <w:t xml:space="preserve"> и </w:t>
      </w:r>
      <w:r w:rsidR="00C25F6B" w:rsidRPr="006B2144">
        <w:rPr>
          <w:rFonts w:cs="Segoe UI"/>
        </w:rPr>
        <w:pict>
          <v:shape id="_x0000_i1470" type="#_x0000_t75" style="width:13.2pt;height:13.2pt" filled="t">
            <v:fill color2="black"/>
            <v:imagedata r:id="rId41" o:title=""/>
          </v:shape>
        </w:pict>
      </w:r>
      <w:r>
        <w:rPr>
          <w:rFonts w:cs="Segoe UI"/>
        </w:rPr>
        <w:t xml:space="preserve"> в </w:t>
      </w:r>
      <w:r w:rsidR="00C25F6B" w:rsidRPr="006B2144">
        <w:rPr>
          <w:rFonts w:cs="Segoe UI"/>
        </w:rPr>
        <w:pict>
          <v:shape id="_x0000_i1471" type="#_x0000_t75" style="width:13.2pt;height:13.2pt" filled="t">
            <v:fill color2="black"/>
            <v:imagedata r:id="rId43" o:title=""/>
          </v:shape>
        </w:pict>
      </w:r>
    </w:p>
    <w:p w:rsidR="0070117A" w:rsidRDefault="0070117A">
      <w:pPr>
        <w:pStyle w:val="a0"/>
        <w:rPr>
          <w:rFonts w:cs="Segoe UI"/>
        </w:rPr>
      </w:pPr>
    </w:p>
    <w:p w:rsidR="0070117A" w:rsidRDefault="00784D62">
      <w:pPr>
        <w:pStyle w:val="a0"/>
        <w:rPr>
          <w:rFonts w:cs="Segoe UI"/>
        </w:rPr>
      </w:pPr>
      <w:r>
        <w:rPr>
          <w:rFonts w:cs="Segoe UI"/>
          <w:i/>
          <w:iCs/>
        </w:rPr>
        <w:t>Сила</w:t>
      </w:r>
      <w:r>
        <w:rPr>
          <w:rFonts w:cs="Segoe UI"/>
        </w:rPr>
        <w:t xml:space="preserve"> это не мой конёк и не моё достоинство, мой козырь это </w:t>
      </w:r>
      <w:r>
        <w:rPr>
          <w:rFonts w:cs="Segoe UI"/>
          <w:i/>
          <w:iCs/>
        </w:rPr>
        <w:t>терпение и выжидание</w:t>
      </w:r>
      <w:r>
        <w:rPr>
          <w:rFonts w:cs="Segoe UI"/>
        </w:rPr>
        <w:t xml:space="preserve">. Я довольно свободно уступлю, если за этим увижу какую-то для себя </w:t>
      </w:r>
      <w:r>
        <w:rPr>
          <w:rFonts w:cs="Segoe UI"/>
          <w:i/>
          <w:iCs/>
        </w:rPr>
        <w:t>перспективу</w:t>
      </w:r>
      <w:r>
        <w:rPr>
          <w:rFonts w:cs="Segoe UI"/>
        </w:rPr>
        <w:t xml:space="preserve">, мне же </w:t>
      </w:r>
      <w:r>
        <w:rPr>
          <w:rFonts w:cs="Segoe UI"/>
          <w:i/>
          <w:iCs/>
        </w:rPr>
        <w:t>со временем перепадёт куда больший подарок судьбы</w:t>
      </w:r>
      <w:r>
        <w:rPr>
          <w:rFonts w:cs="Segoe UI"/>
        </w:rPr>
        <w:t>, и я буду удовлетворён.</w:t>
      </w:r>
    </w:p>
    <w:p w:rsidR="0070117A" w:rsidRDefault="00784D62">
      <w:pPr>
        <w:pStyle w:val="a0"/>
        <w:jc w:val="right"/>
        <w:rPr>
          <w:rFonts w:cs="Segoe UI"/>
        </w:rPr>
      </w:pPr>
      <w:r>
        <w:rPr>
          <w:rFonts w:cs="Segoe UI"/>
        </w:rPr>
        <w:t xml:space="preserve">Перевод из </w:t>
      </w:r>
      <w:r w:rsidR="00C25F6B" w:rsidRPr="006B2144">
        <w:rPr>
          <w:rFonts w:cs="Segoe UI"/>
        </w:rPr>
        <w:pict>
          <v:shape id="_x0000_i1472" type="#_x0000_t75" style="width:13.2pt;height:13.2pt" filled="t">
            <v:fill color2="black"/>
            <v:imagedata r:id="rId41" o:title=""/>
          </v:shape>
        </w:pict>
      </w:r>
      <w:r>
        <w:rPr>
          <w:rFonts w:cs="Segoe UI"/>
        </w:rPr>
        <w:t xml:space="preserve"> в </w:t>
      </w:r>
      <w:r w:rsidR="00C25F6B" w:rsidRPr="006B2144">
        <w:rPr>
          <w:rFonts w:cs="Segoe UI"/>
        </w:rPr>
        <w:pict>
          <v:shape id="_x0000_i1473" type="#_x0000_t75" style="width:13.2pt;height:13.2pt" filled="t">
            <v:fill color2="black"/>
            <v:imagedata r:id="rId40" o:title=""/>
          </v:shape>
        </w:pict>
      </w:r>
    </w:p>
    <w:p w:rsidR="0070117A" w:rsidRDefault="0070117A">
      <w:pPr>
        <w:pStyle w:val="a0"/>
        <w:rPr>
          <w:rFonts w:cs="Segoe UI"/>
        </w:rPr>
      </w:pPr>
    </w:p>
    <w:p w:rsidR="0070117A" w:rsidRDefault="00784D62">
      <w:pPr>
        <w:pStyle w:val="a0"/>
        <w:rPr>
          <w:rFonts w:cs="Segoe UI"/>
        </w:rPr>
      </w:pPr>
      <w:r>
        <w:rPr>
          <w:rFonts w:cs="Segoe UI"/>
        </w:rPr>
        <w:lastRenderedPageBreak/>
        <w:t>— Как Вам хотелось бы улучшить общественную мораль?</w:t>
      </w:r>
    </w:p>
    <w:p w:rsidR="0070117A" w:rsidRDefault="00784D62">
      <w:pPr>
        <w:pStyle w:val="a0"/>
        <w:rPr>
          <w:rFonts w:cs="Segoe UI"/>
        </w:rPr>
      </w:pPr>
      <w:r>
        <w:rPr>
          <w:rFonts w:cs="Segoe UI"/>
        </w:rPr>
        <w:t>— Хотелось бы, чтобы чисто было на улицах, а главное — на газонах и в местах отдыха на природе. Меня просто доканывает вездесущий мусор!</w:t>
      </w:r>
    </w:p>
    <w:p w:rsidR="0070117A" w:rsidRDefault="00784D62">
      <w:pPr>
        <w:pStyle w:val="a0"/>
        <w:jc w:val="right"/>
        <w:rPr>
          <w:rFonts w:cs="Segoe UI"/>
        </w:rPr>
      </w:pPr>
      <w:r>
        <w:rPr>
          <w:rFonts w:cs="Segoe UI"/>
        </w:rPr>
        <w:t xml:space="preserve">Перевод из </w:t>
      </w:r>
      <w:r w:rsidR="00C25F6B" w:rsidRPr="006B2144">
        <w:rPr>
          <w:rFonts w:cs="Segoe UI"/>
        </w:rPr>
        <w:pict>
          <v:shape id="_x0000_i1474" type="#_x0000_t75" style="width:13.2pt;height:13.2pt" filled="t">
            <v:fill color2="black"/>
            <v:imagedata r:id="rId43" o:title=""/>
          </v:shape>
        </w:pict>
      </w:r>
      <w:r>
        <w:rPr>
          <w:rFonts w:cs="Segoe UI"/>
        </w:rPr>
        <w:t xml:space="preserve"> в </w:t>
      </w:r>
      <w:r w:rsidR="00C25F6B" w:rsidRPr="006B2144">
        <w:rPr>
          <w:rFonts w:cs="Segoe UI"/>
        </w:rPr>
        <w:pict>
          <v:shape id="_x0000_i1475" type="#_x0000_t75" style="width:13.2pt;height:13.2pt" filled="t">
            <v:fill color2="black"/>
            <v:imagedata r:id="rId39" o:title=""/>
          </v:shape>
        </w:pict>
      </w:r>
    </w:p>
    <w:p w:rsidR="0070117A" w:rsidRDefault="0070117A">
      <w:pPr>
        <w:pStyle w:val="a0"/>
        <w:rPr>
          <w:rFonts w:cs="Segoe UI"/>
        </w:rPr>
      </w:pPr>
    </w:p>
    <w:p w:rsidR="0070117A" w:rsidRDefault="00784D62">
      <w:pPr>
        <w:pStyle w:val="a0"/>
        <w:rPr>
          <w:rFonts w:cs="Segoe UI"/>
        </w:rPr>
      </w:pPr>
      <w:r>
        <w:rPr>
          <w:rFonts w:cs="Segoe UI"/>
        </w:rPr>
        <w:t>Статистика переводов из статьи [</w:t>
      </w:r>
      <w:hyperlink r:id="rId63" w:history="1">
        <w:r>
          <w:rPr>
            <w:rStyle w:val="a7"/>
            <w:rFonts w:cs="Segoe UI"/>
          </w:rPr>
          <w:t>15</w:t>
        </w:r>
      </w:hyperlink>
      <w:r>
        <w:rPr>
          <w:rFonts w:cs="Segoe UI"/>
        </w:rPr>
        <w:t>], говорящая сама за себя (по сути, она является точной цитатой):</w:t>
      </w:r>
    </w:p>
    <w:p w:rsidR="0070117A" w:rsidRDefault="0070117A">
      <w:pPr>
        <w:pStyle w:val="a0"/>
        <w:rPr>
          <w:rFonts w:cs="Segoe UI"/>
        </w:rPr>
      </w:pPr>
    </w:p>
    <w:p w:rsidR="0070117A" w:rsidRDefault="00784D62">
      <w:pPr>
        <w:pStyle w:val="a0"/>
        <w:rPr>
          <w:rFonts w:cs="Segoe UI"/>
        </w:rPr>
      </w:pPr>
      <w:r>
        <w:rPr>
          <w:rFonts w:cs="Segoe UI"/>
        </w:rPr>
        <w:t>Общее количество переводов в функции (блоки):</w:t>
      </w:r>
    </w:p>
    <w:p w:rsidR="0070117A" w:rsidRDefault="0070117A">
      <w:pPr>
        <w:pStyle w:val="a0"/>
        <w:rPr>
          <w:rFonts w:cs="Segoe UI"/>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1936"/>
        <w:gridCol w:w="1937"/>
        <w:gridCol w:w="1937"/>
        <w:gridCol w:w="1937"/>
        <w:gridCol w:w="1937"/>
        <w:gridCol w:w="1937"/>
      </w:tblGrid>
      <w:tr w:rsidR="0070117A" w:rsidTr="00191418">
        <w:tc>
          <w:tcPr>
            <w:tcW w:w="1936" w:type="dxa"/>
            <w:shd w:val="clear" w:color="auto" w:fill="auto"/>
          </w:tcPr>
          <w:p w:rsidR="0070117A" w:rsidRDefault="00784D62">
            <w:pPr>
              <w:pStyle w:val="a0"/>
              <w:jc w:val="left"/>
            </w:pPr>
            <w:r>
              <w:rPr>
                <w:rFonts w:cs="Segoe UI"/>
                <w:b/>
                <w:bCs/>
                <w:szCs w:val="32"/>
              </w:rPr>
              <w:t>Перевод в функцию</w:t>
            </w:r>
          </w:p>
        </w:tc>
        <w:tc>
          <w:tcPr>
            <w:tcW w:w="1937" w:type="dxa"/>
            <w:shd w:val="clear" w:color="auto" w:fill="auto"/>
          </w:tcPr>
          <w:p w:rsidR="0070117A" w:rsidRDefault="00784D62">
            <w:pPr>
              <w:pStyle w:val="a0"/>
            </w:pPr>
            <w:r>
              <w:rPr>
                <w:rFonts w:cs="Segoe UI"/>
                <w:b/>
                <w:bCs/>
                <w:szCs w:val="32"/>
              </w:rPr>
              <w:t>Кол-во</w:t>
            </w:r>
          </w:p>
        </w:tc>
        <w:tc>
          <w:tcPr>
            <w:tcW w:w="1937" w:type="dxa"/>
            <w:shd w:val="clear" w:color="auto" w:fill="auto"/>
          </w:tcPr>
          <w:p w:rsidR="0070117A" w:rsidRDefault="00784D62">
            <w:pPr>
              <w:pStyle w:val="a0"/>
            </w:pPr>
            <w:r>
              <w:rPr>
                <w:rFonts w:cs="Segoe UI"/>
                <w:b/>
                <w:bCs/>
                <w:szCs w:val="32"/>
              </w:rPr>
              <w:t>%</w:t>
            </w:r>
          </w:p>
        </w:tc>
        <w:tc>
          <w:tcPr>
            <w:tcW w:w="1937" w:type="dxa"/>
            <w:shd w:val="clear" w:color="auto" w:fill="auto"/>
          </w:tcPr>
          <w:p w:rsidR="0070117A" w:rsidRDefault="00784D62">
            <w:pPr>
              <w:pStyle w:val="a0"/>
            </w:pPr>
            <w:r>
              <w:rPr>
                <w:rFonts w:cs="Segoe UI"/>
                <w:b/>
                <w:bCs/>
                <w:szCs w:val="32"/>
              </w:rPr>
              <w:t>Перевод в блок</w:t>
            </w:r>
          </w:p>
        </w:tc>
        <w:tc>
          <w:tcPr>
            <w:tcW w:w="1937" w:type="dxa"/>
            <w:shd w:val="clear" w:color="auto" w:fill="auto"/>
          </w:tcPr>
          <w:p w:rsidR="0070117A" w:rsidRDefault="00784D62">
            <w:pPr>
              <w:pStyle w:val="a0"/>
            </w:pPr>
            <w:r>
              <w:rPr>
                <w:rFonts w:cs="Segoe UI"/>
                <w:b/>
                <w:bCs/>
              </w:rPr>
              <w:t>переводы</w:t>
            </w:r>
          </w:p>
        </w:tc>
        <w:tc>
          <w:tcPr>
            <w:tcW w:w="1937" w:type="dxa"/>
            <w:shd w:val="clear" w:color="auto" w:fill="auto"/>
          </w:tcPr>
          <w:p w:rsidR="0070117A" w:rsidRDefault="00784D62">
            <w:pPr>
              <w:pStyle w:val="a0"/>
            </w:pPr>
            <w:r>
              <w:rPr>
                <w:rFonts w:cs="Segoe UI"/>
                <w:b/>
                <w:bCs/>
              </w:rPr>
              <w:t>сумма</w:t>
            </w:r>
          </w:p>
        </w:tc>
      </w:tr>
      <w:tr w:rsidR="0070117A" w:rsidTr="00191418">
        <w:tc>
          <w:tcPr>
            <w:tcW w:w="1936" w:type="dxa"/>
            <w:shd w:val="clear" w:color="auto" w:fill="auto"/>
          </w:tcPr>
          <w:p w:rsidR="0070117A" w:rsidRDefault="00784D62">
            <w:pPr>
              <w:pStyle w:val="a0"/>
            </w:pPr>
            <w:r>
              <w:rPr>
                <w:rStyle w:val="aa"/>
                <w:rFonts w:cs="Segoe UI"/>
                <w:b w:val="0"/>
                <w:bCs w:val="0"/>
                <w:szCs w:val="32"/>
              </w:rPr>
              <w:t>→ 1</w:t>
            </w:r>
          </w:p>
        </w:tc>
        <w:tc>
          <w:tcPr>
            <w:tcW w:w="1937" w:type="dxa"/>
            <w:shd w:val="clear" w:color="auto" w:fill="auto"/>
          </w:tcPr>
          <w:p w:rsidR="0070117A" w:rsidRDefault="00784D62">
            <w:pPr>
              <w:pStyle w:val="a0"/>
            </w:pPr>
            <w:r>
              <w:rPr>
                <w:rFonts w:cs="Segoe UI"/>
                <w:szCs w:val="32"/>
              </w:rPr>
              <w:t>222</w:t>
            </w:r>
          </w:p>
        </w:tc>
        <w:tc>
          <w:tcPr>
            <w:tcW w:w="1937" w:type="dxa"/>
            <w:shd w:val="clear" w:color="auto" w:fill="auto"/>
          </w:tcPr>
          <w:p w:rsidR="0070117A" w:rsidRDefault="00784D62">
            <w:pPr>
              <w:pStyle w:val="a0"/>
            </w:pPr>
            <w:r>
              <w:rPr>
                <w:rFonts w:cs="Segoe UI"/>
                <w:szCs w:val="32"/>
              </w:rPr>
              <w:t>34,5</w:t>
            </w:r>
          </w:p>
        </w:tc>
        <w:tc>
          <w:tcPr>
            <w:tcW w:w="1937" w:type="dxa"/>
            <w:shd w:val="clear" w:color="auto" w:fill="auto"/>
          </w:tcPr>
          <w:p w:rsidR="0070117A" w:rsidRDefault="00784D62">
            <w:pPr>
              <w:pStyle w:val="a0"/>
            </w:pPr>
            <w:r>
              <w:rPr>
                <w:rFonts w:cs="Segoe UI"/>
                <w:szCs w:val="32"/>
              </w:rPr>
              <w:t>Эго</w:t>
            </w:r>
          </w:p>
        </w:tc>
        <w:tc>
          <w:tcPr>
            <w:tcW w:w="1937" w:type="dxa"/>
            <w:shd w:val="clear" w:color="auto" w:fill="auto"/>
          </w:tcPr>
          <w:p w:rsidR="0070117A" w:rsidRDefault="00784D62">
            <w:pPr>
              <w:pStyle w:val="a0"/>
            </w:pPr>
            <w:r>
              <w:rPr>
                <w:rFonts w:cs="Segoe UI"/>
                <w:szCs w:val="32"/>
              </w:rPr>
              <w:t>449 (69,8%)</w:t>
            </w:r>
          </w:p>
        </w:tc>
        <w:tc>
          <w:tcPr>
            <w:tcW w:w="1937" w:type="dxa"/>
            <w:shd w:val="clear" w:color="auto" w:fill="auto"/>
          </w:tcPr>
          <w:p w:rsidR="0070117A" w:rsidRDefault="00784D62">
            <w:pPr>
              <w:pStyle w:val="a0"/>
            </w:pPr>
            <w:r>
              <w:rPr>
                <w:rFonts w:cs="Segoe UI"/>
                <w:szCs w:val="32"/>
              </w:rPr>
              <w:t>449 (69,8%)</w:t>
            </w:r>
          </w:p>
        </w:tc>
      </w:tr>
      <w:tr w:rsidR="0070117A" w:rsidTr="00191418">
        <w:tc>
          <w:tcPr>
            <w:tcW w:w="1936" w:type="dxa"/>
            <w:shd w:val="clear" w:color="auto" w:fill="auto"/>
          </w:tcPr>
          <w:p w:rsidR="0070117A" w:rsidRDefault="00784D62">
            <w:pPr>
              <w:pStyle w:val="a0"/>
            </w:pPr>
            <w:r>
              <w:rPr>
                <w:rStyle w:val="aa"/>
                <w:rFonts w:cs="Segoe UI"/>
                <w:b w:val="0"/>
                <w:bCs w:val="0"/>
                <w:szCs w:val="32"/>
              </w:rPr>
              <w:t>→ 2</w:t>
            </w:r>
          </w:p>
        </w:tc>
        <w:tc>
          <w:tcPr>
            <w:tcW w:w="1937" w:type="dxa"/>
            <w:shd w:val="clear" w:color="auto" w:fill="auto"/>
          </w:tcPr>
          <w:p w:rsidR="0070117A" w:rsidRDefault="00784D62">
            <w:pPr>
              <w:pStyle w:val="a0"/>
            </w:pPr>
            <w:r>
              <w:rPr>
                <w:rFonts w:cs="Segoe UI"/>
                <w:szCs w:val="32"/>
              </w:rPr>
              <w:t>227</w:t>
            </w:r>
          </w:p>
        </w:tc>
        <w:tc>
          <w:tcPr>
            <w:tcW w:w="1937" w:type="dxa"/>
            <w:shd w:val="clear" w:color="auto" w:fill="auto"/>
          </w:tcPr>
          <w:p w:rsidR="0070117A" w:rsidRDefault="00784D62">
            <w:pPr>
              <w:pStyle w:val="a0"/>
            </w:pPr>
            <w:r>
              <w:rPr>
                <w:rFonts w:cs="Segoe UI"/>
                <w:szCs w:val="32"/>
              </w:rPr>
              <w:t>35,3</w:t>
            </w:r>
          </w:p>
        </w:tc>
        <w:tc>
          <w:tcPr>
            <w:tcW w:w="1937" w:type="dxa"/>
            <w:shd w:val="clear" w:color="auto" w:fill="auto"/>
          </w:tcPr>
          <w:p w:rsidR="0070117A" w:rsidRDefault="00784D62">
            <w:pPr>
              <w:pStyle w:val="a0"/>
            </w:pPr>
            <w:r>
              <w:rPr>
                <w:rFonts w:cs="Segoe UI"/>
                <w:szCs w:val="32"/>
              </w:rPr>
              <w:t>Эго</w:t>
            </w:r>
          </w:p>
        </w:tc>
        <w:tc>
          <w:tcPr>
            <w:tcW w:w="1937" w:type="dxa"/>
            <w:shd w:val="clear" w:color="auto" w:fill="auto"/>
          </w:tcPr>
          <w:p w:rsidR="0070117A" w:rsidRDefault="00784D62">
            <w:pPr>
              <w:pStyle w:val="a0"/>
            </w:pPr>
            <w:r>
              <w:rPr>
                <w:rFonts w:cs="Segoe UI"/>
              </w:rPr>
              <w:t>—</w:t>
            </w:r>
          </w:p>
        </w:tc>
        <w:tc>
          <w:tcPr>
            <w:tcW w:w="1937" w:type="dxa"/>
            <w:shd w:val="clear" w:color="auto" w:fill="auto"/>
          </w:tcPr>
          <w:p w:rsidR="0070117A" w:rsidRDefault="00784D62">
            <w:pPr>
              <w:pStyle w:val="a0"/>
            </w:pPr>
            <w:r>
              <w:rPr>
                <w:rFonts w:cs="Segoe UI"/>
              </w:rPr>
              <w:t>—</w:t>
            </w:r>
          </w:p>
        </w:tc>
      </w:tr>
      <w:tr w:rsidR="0070117A" w:rsidTr="00191418">
        <w:tc>
          <w:tcPr>
            <w:tcW w:w="1936" w:type="dxa"/>
            <w:shd w:val="clear" w:color="auto" w:fill="auto"/>
          </w:tcPr>
          <w:p w:rsidR="0070117A" w:rsidRDefault="00784D62">
            <w:pPr>
              <w:pStyle w:val="a0"/>
            </w:pPr>
            <w:r>
              <w:rPr>
                <w:rStyle w:val="aa"/>
                <w:rFonts w:cs="Segoe UI"/>
                <w:b w:val="0"/>
                <w:bCs w:val="0"/>
                <w:szCs w:val="32"/>
              </w:rPr>
              <w:t>→ 3</w:t>
            </w:r>
          </w:p>
        </w:tc>
        <w:tc>
          <w:tcPr>
            <w:tcW w:w="1937" w:type="dxa"/>
            <w:shd w:val="clear" w:color="auto" w:fill="auto"/>
          </w:tcPr>
          <w:p w:rsidR="0070117A" w:rsidRDefault="00784D62">
            <w:pPr>
              <w:pStyle w:val="a0"/>
            </w:pPr>
            <w:r>
              <w:rPr>
                <w:rFonts w:cs="Segoe UI"/>
                <w:szCs w:val="32"/>
              </w:rPr>
              <w:t>32</w:t>
            </w:r>
          </w:p>
        </w:tc>
        <w:tc>
          <w:tcPr>
            <w:tcW w:w="1937" w:type="dxa"/>
            <w:shd w:val="clear" w:color="auto" w:fill="auto"/>
          </w:tcPr>
          <w:p w:rsidR="0070117A" w:rsidRDefault="00784D62">
            <w:pPr>
              <w:pStyle w:val="a0"/>
            </w:pPr>
            <w:r>
              <w:rPr>
                <w:rFonts w:cs="Segoe UI"/>
                <w:szCs w:val="32"/>
              </w:rPr>
              <w:t>5</w:t>
            </w:r>
          </w:p>
        </w:tc>
        <w:tc>
          <w:tcPr>
            <w:tcW w:w="1937" w:type="dxa"/>
            <w:shd w:val="clear" w:color="auto" w:fill="auto"/>
          </w:tcPr>
          <w:p w:rsidR="0070117A" w:rsidRDefault="00784D62">
            <w:pPr>
              <w:pStyle w:val="a0"/>
            </w:pPr>
            <w:r>
              <w:rPr>
                <w:rFonts w:cs="Segoe UI"/>
                <w:szCs w:val="32"/>
              </w:rPr>
              <w:t>Суперэго</w:t>
            </w:r>
          </w:p>
        </w:tc>
        <w:tc>
          <w:tcPr>
            <w:tcW w:w="1937" w:type="dxa"/>
            <w:shd w:val="clear" w:color="auto" w:fill="auto"/>
          </w:tcPr>
          <w:p w:rsidR="0070117A" w:rsidRDefault="00784D62">
            <w:pPr>
              <w:pStyle w:val="a0"/>
            </w:pPr>
            <w:r>
              <w:rPr>
                <w:rFonts w:cs="Segoe UI"/>
                <w:szCs w:val="32"/>
              </w:rPr>
              <w:t>43 (6,7%)</w:t>
            </w:r>
          </w:p>
        </w:tc>
        <w:tc>
          <w:tcPr>
            <w:tcW w:w="1937" w:type="dxa"/>
            <w:shd w:val="clear" w:color="auto" w:fill="auto"/>
          </w:tcPr>
          <w:p w:rsidR="0070117A" w:rsidRDefault="00784D62">
            <w:pPr>
              <w:pStyle w:val="a0"/>
            </w:pPr>
            <w:r>
              <w:rPr>
                <w:rFonts w:cs="Segoe UI"/>
                <w:szCs w:val="32"/>
              </w:rPr>
              <w:t>85 (13,2%)</w:t>
            </w:r>
          </w:p>
        </w:tc>
      </w:tr>
      <w:tr w:rsidR="0070117A" w:rsidTr="00191418">
        <w:tc>
          <w:tcPr>
            <w:tcW w:w="1936" w:type="dxa"/>
            <w:shd w:val="clear" w:color="auto" w:fill="auto"/>
          </w:tcPr>
          <w:p w:rsidR="0070117A" w:rsidRDefault="00784D62">
            <w:pPr>
              <w:pStyle w:val="a0"/>
            </w:pPr>
            <w:r>
              <w:rPr>
                <w:rStyle w:val="aa"/>
                <w:rFonts w:cs="Segoe UI"/>
                <w:b w:val="0"/>
                <w:bCs w:val="0"/>
                <w:szCs w:val="32"/>
              </w:rPr>
              <w:t>→ 4</w:t>
            </w:r>
          </w:p>
        </w:tc>
        <w:tc>
          <w:tcPr>
            <w:tcW w:w="1937" w:type="dxa"/>
            <w:shd w:val="clear" w:color="auto" w:fill="auto"/>
          </w:tcPr>
          <w:p w:rsidR="0070117A" w:rsidRDefault="00784D62">
            <w:pPr>
              <w:pStyle w:val="a0"/>
            </w:pPr>
            <w:r>
              <w:rPr>
                <w:rFonts w:cs="Segoe UI"/>
                <w:szCs w:val="32"/>
              </w:rPr>
              <w:t>11</w:t>
            </w:r>
          </w:p>
        </w:tc>
        <w:tc>
          <w:tcPr>
            <w:tcW w:w="1937" w:type="dxa"/>
            <w:shd w:val="clear" w:color="auto" w:fill="auto"/>
          </w:tcPr>
          <w:p w:rsidR="0070117A" w:rsidRDefault="00784D62">
            <w:pPr>
              <w:pStyle w:val="a0"/>
            </w:pPr>
            <w:r>
              <w:rPr>
                <w:rFonts w:cs="Segoe UI"/>
                <w:szCs w:val="32"/>
              </w:rPr>
              <w:t>1,7</w:t>
            </w:r>
          </w:p>
        </w:tc>
        <w:tc>
          <w:tcPr>
            <w:tcW w:w="1937" w:type="dxa"/>
            <w:shd w:val="clear" w:color="auto" w:fill="auto"/>
          </w:tcPr>
          <w:p w:rsidR="0070117A" w:rsidRDefault="00784D62">
            <w:pPr>
              <w:pStyle w:val="a0"/>
            </w:pPr>
            <w:r>
              <w:rPr>
                <w:rFonts w:cs="Segoe UI"/>
                <w:szCs w:val="32"/>
              </w:rPr>
              <w:t>Суперэго</w:t>
            </w:r>
          </w:p>
        </w:tc>
        <w:tc>
          <w:tcPr>
            <w:tcW w:w="1937" w:type="dxa"/>
            <w:shd w:val="clear" w:color="auto" w:fill="auto"/>
          </w:tcPr>
          <w:p w:rsidR="0070117A" w:rsidRDefault="00784D62">
            <w:pPr>
              <w:pStyle w:val="a0"/>
            </w:pPr>
            <w:r>
              <w:rPr>
                <w:rFonts w:cs="Segoe UI"/>
              </w:rPr>
              <w:t>—</w:t>
            </w:r>
          </w:p>
        </w:tc>
        <w:tc>
          <w:tcPr>
            <w:tcW w:w="1937" w:type="dxa"/>
            <w:shd w:val="clear" w:color="auto" w:fill="auto"/>
          </w:tcPr>
          <w:p w:rsidR="0070117A" w:rsidRDefault="00784D62">
            <w:pPr>
              <w:pStyle w:val="a0"/>
            </w:pPr>
            <w:r>
              <w:rPr>
                <w:rFonts w:cs="Segoe UI"/>
              </w:rPr>
              <w:t>—</w:t>
            </w:r>
          </w:p>
        </w:tc>
      </w:tr>
      <w:tr w:rsidR="0070117A" w:rsidTr="00191418">
        <w:tc>
          <w:tcPr>
            <w:tcW w:w="1936" w:type="dxa"/>
            <w:shd w:val="clear" w:color="auto" w:fill="auto"/>
          </w:tcPr>
          <w:p w:rsidR="0070117A" w:rsidRDefault="00784D62">
            <w:pPr>
              <w:pStyle w:val="a0"/>
            </w:pPr>
            <w:r>
              <w:rPr>
                <w:rStyle w:val="aa"/>
                <w:rFonts w:cs="Segoe UI"/>
                <w:b w:val="0"/>
                <w:bCs w:val="0"/>
                <w:szCs w:val="32"/>
              </w:rPr>
              <w:t>→ 5</w:t>
            </w:r>
          </w:p>
        </w:tc>
        <w:tc>
          <w:tcPr>
            <w:tcW w:w="1937" w:type="dxa"/>
            <w:shd w:val="clear" w:color="auto" w:fill="auto"/>
          </w:tcPr>
          <w:p w:rsidR="0070117A" w:rsidRDefault="00784D62">
            <w:pPr>
              <w:pStyle w:val="a0"/>
            </w:pPr>
            <w:r>
              <w:rPr>
                <w:rFonts w:cs="Segoe UI"/>
                <w:szCs w:val="32"/>
              </w:rPr>
              <w:t>15</w:t>
            </w:r>
          </w:p>
        </w:tc>
        <w:tc>
          <w:tcPr>
            <w:tcW w:w="1937" w:type="dxa"/>
            <w:shd w:val="clear" w:color="auto" w:fill="auto"/>
          </w:tcPr>
          <w:p w:rsidR="0070117A" w:rsidRDefault="00784D62">
            <w:pPr>
              <w:pStyle w:val="a0"/>
            </w:pPr>
            <w:r>
              <w:rPr>
                <w:rFonts w:cs="Segoe UI"/>
                <w:szCs w:val="32"/>
              </w:rPr>
              <w:t>2,3</w:t>
            </w:r>
          </w:p>
        </w:tc>
        <w:tc>
          <w:tcPr>
            <w:tcW w:w="1937" w:type="dxa"/>
            <w:shd w:val="clear" w:color="auto" w:fill="auto"/>
          </w:tcPr>
          <w:p w:rsidR="0070117A" w:rsidRDefault="00784D62">
            <w:pPr>
              <w:pStyle w:val="a0"/>
            </w:pPr>
            <w:r>
              <w:rPr>
                <w:rFonts w:cs="Segoe UI"/>
                <w:szCs w:val="32"/>
              </w:rPr>
              <w:t>Суперид</w:t>
            </w:r>
          </w:p>
        </w:tc>
        <w:tc>
          <w:tcPr>
            <w:tcW w:w="1937" w:type="dxa"/>
            <w:shd w:val="clear" w:color="auto" w:fill="auto"/>
          </w:tcPr>
          <w:p w:rsidR="0070117A" w:rsidRDefault="00784D62">
            <w:pPr>
              <w:pStyle w:val="a0"/>
            </w:pPr>
            <w:r>
              <w:rPr>
                <w:rFonts w:cs="Segoe UI"/>
                <w:szCs w:val="32"/>
              </w:rPr>
              <w:t>42 (6,5%)</w:t>
            </w:r>
          </w:p>
        </w:tc>
        <w:tc>
          <w:tcPr>
            <w:tcW w:w="1937" w:type="dxa"/>
            <w:shd w:val="clear" w:color="auto" w:fill="auto"/>
          </w:tcPr>
          <w:p w:rsidR="0070117A" w:rsidRDefault="00784D62">
            <w:pPr>
              <w:pStyle w:val="a0"/>
            </w:pPr>
            <w:r>
              <w:rPr>
                <w:rFonts w:cs="Segoe UI"/>
              </w:rPr>
              <w:t>—</w:t>
            </w:r>
          </w:p>
        </w:tc>
      </w:tr>
      <w:tr w:rsidR="0070117A" w:rsidTr="00191418">
        <w:tc>
          <w:tcPr>
            <w:tcW w:w="1936" w:type="dxa"/>
            <w:shd w:val="clear" w:color="auto" w:fill="auto"/>
          </w:tcPr>
          <w:p w:rsidR="0070117A" w:rsidRDefault="00784D62">
            <w:pPr>
              <w:pStyle w:val="a0"/>
            </w:pPr>
            <w:r>
              <w:rPr>
                <w:rStyle w:val="aa"/>
                <w:rFonts w:cs="Segoe UI"/>
                <w:b w:val="0"/>
                <w:bCs w:val="0"/>
                <w:szCs w:val="32"/>
              </w:rPr>
              <w:t>→ 6</w:t>
            </w:r>
          </w:p>
        </w:tc>
        <w:tc>
          <w:tcPr>
            <w:tcW w:w="1937" w:type="dxa"/>
            <w:shd w:val="clear" w:color="auto" w:fill="auto"/>
          </w:tcPr>
          <w:p w:rsidR="0070117A" w:rsidRDefault="00784D62">
            <w:pPr>
              <w:pStyle w:val="a0"/>
            </w:pPr>
            <w:r>
              <w:rPr>
                <w:rFonts w:cs="Segoe UI"/>
                <w:szCs w:val="32"/>
              </w:rPr>
              <w:t>27</w:t>
            </w:r>
          </w:p>
        </w:tc>
        <w:tc>
          <w:tcPr>
            <w:tcW w:w="1937" w:type="dxa"/>
            <w:shd w:val="clear" w:color="auto" w:fill="auto"/>
          </w:tcPr>
          <w:p w:rsidR="0070117A" w:rsidRDefault="00784D62">
            <w:pPr>
              <w:pStyle w:val="a0"/>
            </w:pPr>
            <w:r>
              <w:rPr>
                <w:rFonts w:cs="Segoe UI"/>
                <w:szCs w:val="32"/>
              </w:rPr>
              <w:t>4,2</w:t>
            </w:r>
          </w:p>
        </w:tc>
        <w:tc>
          <w:tcPr>
            <w:tcW w:w="1937" w:type="dxa"/>
            <w:shd w:val="clear" w:color="auto" w:fill="auto"/>
          </w:tcPr>
          <w:p w:rsidR="0070117A" w:rsidRDefault="00784D62">
            <w:pPr>
              <w:pStyle w:val="a0"/>
            </w:pPr>
            <w:r>
              <w:rPr>
                <w:rFonts w:cs="Segoe UI"/>
                <w:szCs w:val="32"/>
              </w:rPr>
              <w:t>Суперид</w:t>
            </w:r>
          </w:p>
        </w:tc>
        <w:tc>
          <w:tcPr>
            <w:tcW w:w="1937" w:type="dxa"/>
            <w:shd w:val="clear" w:color="auto" w:fill="auto"/>
          </w:tcPr>
          <w:p w:rsidR="0070117A" w:rsidRDefault="00784D62">
            <w:pPr>
              <w:pStyle w:val="a0"/>
            </w:pPr>
            <w:r>
              <w:rPr>
                <w:rFonts w:cs="Segoe UI"/>
              </w:rPr>
              <w:t>—</w:t>
            </w:r>
          </w:p>
        </w:tc>
        <w:tc>
          <w:tcPr>
            <w:tcW w:w="1937" w:type="dxa"/>
            <w:shd w:val="clear" w:color="auto" w:fill="auto"/>
          </w:tcPr>
          <w:p w:rsidR="0070117A" w:rsidRDefault="00784D62">
            <w:pPr>
              <w:pStyle w:val="a0"/>
            </w:pPr>
            <w:r>
              <w:rPr>
                <w:rFonts w:cs="Segoe UI"/>
              </w:rPr>
              <w:t>—</w:t>
            </w:r>
          </w:p>
        </w:tc>
      </w:tr>
      <w:tr w:rsidR="0070117A" w:rsidTr="00191418">
        <w:tc>
          <w:tcPr>
            <w:tcW w:w="1936" w:type="dxa"/>
            <w:shd w:val="clear" w:color="auto" w:fill="auto"/>
          </w:tcPr>
          <w:p w:rsidR="0070117A" w:rsidRDefault="00784D62">
            <w:pPr>
              <w:pStyle w:val="a0"/>
            </w:pPr>
            <w:r>
              <w:rPr>
                <w:rStyle w:val="aa"/>
                <w:rFonts w:cs="Segoe UI"/>
                <w:b w:val="0"/>
                <w:bCs w:val="0"/>
                <w:szCs w:val="32"/>
              </w:rPr>
              <w:t>→ 7</w:t>
            </w:r>
          </w:p>
        </w:tc>
        <w:tc>
          <w:tcPr>
            <w:tcW w:w="1937" w:type="dxa"/>
            <w:shd w:val="clear" w:color="auto" w:fill="auto"/>
          </w:tcPr>
          <w:p w:rsidR="0070117A" w:rsidRDefault="00784D62">
            <w:pPr>
              <w:pStyle w:val="a0"/>
            </w:pPr>
            <w:r>
              <w:rPr>
                <w:rFonts w:cs="Segoe UI"/>
                <w:szCs w:val="32"/>
              </w:rPr>
              <w:t>53</w:t>
            </w:r>
          </w:p>
        </w:tc>
        <w:tc>
          <w:tcPr>
            <w:tcW w:w="1937" w:type="dxa"/>
            <w:shd w:val="clear" w:color="auto" w:fill="auto"/>
          </w:tcPr>
          <w:p w:rsidR="0070117A" w:rsidRDefault="00784D62">
            <w:pPr>
              <w:pStyle w:val="a0"/>
            </w:pPr>
            <w:r>
              <w:rPr>
                <w:rFonts w:cs="Segoe UI"/>
                <w:szCs w:val="32"/>
              </w:rPr>
              <w:t>8,3</w:t>
            </w:r>
          </w:p>
        </w:tc>
        <w:tc>
          <w:tcPr>
            <w:tcW w:w="1937" w:type="dxa"/>
            <w:shd w:val="clear" w:color="auto" w:fill="auto"/>
          </w:tcPr>
          <w:p w:rsidR="0070117A" w:rsidRDefault="00784D62">
            <w:pPr>
              <w:pStyle w:val="a0"/>
            </w:pPr>
            <w:r>
              <w:rPr>
                <w:rFonts w:cs="Segoe UI"/>
                <w:szCs w:val="32"/>
              </w:rPr>
              <w:t>Ид</w:t>
            </w:r>
          </w:p>
        </w:tc>
        <w:tc>
          <w:tcPr>
            <w:tcW w:w="1937" w:type="dxa"/>
            <w:shd w:val="clear" w:color="auto" w:fill="auto"/>
          </w:tcPr>
          <w:p w:rsidR="0070117A" w:rsidRDefault="00784D62">
            <w:pPr>
              <w:pStyle w:val="a0"/>
            </w:pPr>
            <w:r>
              <w:rPr>
                <w:rFonts w:cs="Segoe UI"/>
                <w:szCs w:val="32"/>
              </w:rPr>
              <w:t>109 (17%)</w:t>
            </w:r>
          </w:p>
        </w:tc>
        <w:tc>
          <w:tcPr>
            <w:tcW w:w="1937" w:type="dxa"/>
            <w:shd w:val="clear" w:color="auto" w:fill="auto"/>
          </w:tcPr>
          <w:p w:rsidR="0070117A" w:rsidRDefault="00784D62">
            <w:pPr>
              <w:pStyle w:val="a0"/>
            </w:pPr>
            <w:r>
              <w:rPr>
                <w:rFonts w:cs="Segoe UI"/>
                <w:szCs w:val="32"/>
              </w:rPr>
              <w:t>109 (17%)</w:t>
            </w:r>
          </w:p>
        </w:tc>
      </w:tr>
      <w:tr w:rsidR="0070117A" w:rsidTr="00191418">
        <w:tc>
          <w:tcPr>
            <w:tcW w:w="1936" w:type="dxa"/>
            <w:shd w:val="clear" w:color="auto" w:fill="auto"/>
          </w:tcPr>
          <w:p w:rsidR="0070117A" w:rsidRDefault="00784D62">
            <w:pPr>
              <w:pStyle w:val="a0"/>
            </w:pPr>
            <w:r>
              <w:rPr>
                <w:rStyle w:val="aa"/>
                <w:rFonts w:cs="Segoe UI"/>
                <w:b w:val="0"/>
                <w:bCs w:val="0"/>
                <w:szCs w:val="32"/>
              </w:rPr>
              <w:t>→ 8</w:t>
            </w:r>
          </w:p>
        </w:tc>
        <w:tc>
          <w:tcPr>
            <w:tcW w:w="1937" w:type="dxa"/>
            <w:shd w:val="clear" w:color="auto" w:fill="auto"/>
          </w:tcPr>
          <w:p w:rsidR="0070117A" w:rsidRDefault="00784D62">
            <w:pPr>
              <w:pStyle w:val="a0"/>
            </w:pPr>
            <w:r>
              <w:rPr>
                <w:rFonts w:cs="Segoe UI"/>
                <w:szCs w:val="32"/>
              </w:rPr>
              <w:t>56</w:t>
            </w:r>
          </w:p>
        </w:tc>
        <w:tc>
          <w:tcPr>
            <w:tcW w:w="1937" w:type="dxa"/>
            <w:shd w:val="clear" w:color="auto" w:fill="auto"/>
          </w:tcPr>
          <w:p w:rsidR="0070117A" w:rsidRDefault="00784D62">
            <w:pPr>
              <w:pStyle w:val="a0"/>
            </w:pPr>
            <w:r>
              <w:rPr>
                <w:rFonts w:cs="Segoe UI"/>
                <w:szCs w:val="32"/>
              </w:rPr>
              <w:t>8,7</w:t>
            </w:r>
          </w:p>
        </w:tc>
        <w:tc>
          <w:tcPr>
            <w:tcW w:w="1937" w:type="dxa"/>
            <w:shd w:val="clear" w:color="auto" w:fill="auto"/>
          </w:tcPr>
          <w:p w:rsidR="0070117A" w:rsidRDefault="00784D62">
            <w:pPr>
              <w:pStyle w:val="a0"/>
            </w:pPr>
            <w:r>
              <w:rPr>
                <w:rFonts w:cs="Segoe UI"/>
                <w:szCs w:val="32"/>
              </w:rPr>
              <w:t>Ид</w:t>
            </w:r>
          </w:p>
        </w:tc>
        <w:tc>
          <w:tcPr>
            <w:tcW w:w="1937" w:type="dxa"/>
            <w:shd w:val="clear" w:color="auto" w:fill="auto"/>
          </w:tcPr>
          <w:p w:rsidR="0070117A" w:rsidRDefault="00784D62">
            <w:pPr>
              <w:pStyle w:val="a0"/>
            </w:pPr>
            <w:r>
              <w:rPr>
                <w:rFonts w:cs="Segoe UI"/>
              </w:rPr>
              <w:t>—</w:t>
            </w:r>
          </w:p>
        </w:tc>
        <w:tc>
          <w:tcPr>
            <w:tcW w:w="1937" w:type="dxa"/>
            <w:shd w:val="clear" w:color="auto" w:fill="auto"/>
          </w:tcPr>
          <w:p w:rsidR="0070117A" w:rsidRDefault="00784D62">
            <w:pPr>
              <w:pStyle w:val="a0"/>
            </w:pPr>
            <w:r>
              <w:rPr>
                <w:rFonts w:cs="Segoe UI"/>
              </w:rPr>
              <w:t>—</w:t>
            </w:r>
          </w:p>
        </w:tc>
      </w:tr>
      <w:tr w:rsidR="0070117A" w:rsidTr="00191418">
        <w:tc>
          <w:tcPr>
            <w:tcW w:w="1936" w:type="dxa"/>
            <w:shd w:val="clear" w:color="auto" w:fill="auto"/>
          </w:tcPr>
          <w:p w:rsidR="0070117A" w:rsidRDefault="00784D62">
            <w:pPr>
              <w:pStyle w:val="a0"/>
            </w:pPr>
            <w:r>
              <w:rPr>
                <w:rFonts w:cs="Segoe UI"/>
                <w:b/>
                <w:bCs/>
                <w:szCs w:val="32"/>
              </w:rPr>
              <w:t>Итого</w:t>
            </w:r>
          </w:p>
        </w:tc>
        <w:tc>
          <w:tcPr>
            <w:tcW w:w="1937" w:type="dxa"/>
            <w:shd w:val="clear" w:color="auto" w:fill="auto"/>
          </w:tcPr>
          <w:p w:rsidR="0070117A" w:rsidRDefault="00784D62">
            <w:pPr>
              <w:pStyle w:val="a0"/>
            </w:pPr>
            <w:r>
              <w:rPr>
                <w:rFonts w:cs="Segoe UI"/>
                <w:szCs w:val="32"/>
              </w:rPr>
              <w:t>643</w:t>
            </w:r>
          </w:p>
        </w:tc>
        <w:tc>
          <w:tcPr>
            <w:tcW w:w="1937" w:type="dxa"/>
            <w:shd w:val="clear" w:color="auto" w:fill="auto"/>
          </w:tcPr>
          <w:p w:rsidR="0070117A" w:rsidRDefault="00784D62">
            <w:pPr>
              <w:pStyle w:val="a0"/>
            </w:pPr>
            <w:r>
              <w:rPr>
                <w:rFonts w:cs="Segoe UI"/>
                <w:szCs w:val="32"/>
              </w:rPr>
              <w:t>100</w:t>
            </w:r>
          </w:p>
        </w:tc>
        <w:tc>
          <w:tcPr>
            <w:tcW w:w="1937" w:type="dxa"/>
            <w:shd w:val="clear" w:color="auto" w:fill="auto"/>
          </w:tcPr>
          <w:p w:rsidR="0070117A" w:rsidRDefault="0070117A">
            <w:pPr>
              <w:pStyle w:val="TableContents"/>
            </w:pPr>
          </w:p>
        </w:tc>
        <w:tc>
          <w:tcPr>
            <w:tcW w:w="1937" w:type="dxa"/>
            <w:shd w:val="clear" w:color="auto" w:fill="auto"/>
          </w:tcPr>
          <w:p w:rsidR="0070117A" w:rsidRDefault="0070117A">
            <w:pPr>
              <w:pStyle w:val="TableContents"/>
            </w:pPr>
          </w:p>
        </w:tc>
        <w:tc>
          <w:tcPr>
            <w:tcW w:w="1937" w:type="dxa"/>
            <w:shd w:val="clear" w:color="auto" w:fill="auto"/>
          </w:tcPr>
          <w:p w:rsidR="0070117A" w:rsidRDefault="0070117A">
            <w:pPr>
              <w:pStyle w:val="TableContents"/>
            </w:pPr>
          </w:p>
        </w:tc>
      </w:tr>
    </w:tbl>
    <w:p w:rsidR="0070117A" w:rsidRDefault="0070117A">
      <w:pPr>
        <w:pStyle w:val="a0"/>
        <w:rPr>
          <w:rFonts w:cs="Segoe UI"/>
        </w:rPr>
      </w:pPr>
    </w:p>
    <w:p w:rsidR="0070117A" w:rsidRDefault="0070117A">
      <w:pPr>
        <w:pStyle w:val="a0"/>
        <w:rPr>
          <w:rFonts w:cs="Segoe UI"/>
        </w:rPr>
      </w:pPr>
    </w:p>
    <w:p w:rsidR="0070117A" w:rsidRDefault="00784D62">
      <w:pPr>
        <w:pStyle w:val="a0"/>
        <w:rPr>
          <w:rFonts w:cs="Segoe UI"/>
        </w:rPr>
      </w:pPr>
      <w:r>
        <w:rPr>
          <w:rFonts w:cs="Segoe UI"/>
        </w:rPr>
        <w:t>Общее количество переводов из функций (блоков):</w:t>
      </w:r>
    </w:p>
    <w:p w:rsidR="0070117A" w:rsidRDefault="0070117A">
      <w:pPr>
        <w:pStyle w:val="a0"/>
        <w:rPr>
          <w:rFonts w:cs="Segoe UI"/>
        </w:rPr>
      </w:pPr>
    </w:p>
    <w:p w:rsidR="0070117A" w:rsidRDefault="0070117A">
      <w:pPr>
        <w:pStyle w:val="a0"/>
        <w:rPr>
          <w:rFonts w:cs="Segoe UI"/>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1936"/>
        <w:gridCol w:w="1937"/>
        <w:gridCol w:w="1937"/>
        <w:gridCol w:w="1937"/>
        <w:gridCol w:w="1937"/>
        <w:gridCol w:w="1937"/>
      </w:tblGrid>
      <w:tr w:rsidR="0070117A" w:rsidTr="00191418">
        <w:tc>
          <w:tcPr>
            <w:tcW w:w="1936" w:type="dxa"/>
            <w:shd w:val="clear" w:color="auto" w:fill="auto"/>
          </w:tcPr>
          <w:p w:rsidR="0070117A" w:rsidRDefault="00784D62">
            <w:pPr>
              <w:pStyle w:val="a0"/>
              <w:jc w:val="left"/>
            </w:pPr>
            <w:r>
              <w:rPr>
                <w:rFonts w:cs="Segoe UI"/>
                <w:b/>
                <w:bCs/>
                <w:szCs w:val="32"/>
              </w:rPr>
              <w:t>Перевод из функции</w:t>
            </w:r>
          </w:p>
        </w:tc>
        <w:tc>
          <w:tcPr>
            <w:tcW w:w="1937" w:type="dxa"/>
            <w:shd w:val="clear" w:color="auto" w:fill="auto"/>
          </w:tcPr>
          <w:p w:rsidR="0070117A" w:rsidRDefault="00784D62">
            <w:pPr>
              <w:pStyle w:val="a0"/>
            </w:pPr>
            <w:r>
              <w:rPr>
                <w:rFonts w:cs="Segoe UI"/>
                <w:b/>
                <w:bCs/>
                <w:szCs w:val="32"/>
              </w:rPr>
              <w:t>Кол-во</w:t>
            </w:r>
          </w:p>
        </w:tc>
        <w:tc>
          <w:tcPr>
            <w:tcW w:w="1937" w:type="dxa"/>
            <w:shd w:val="clear" w:color="auto" w:fill="auto"/>
          </w:tcPr>
          <w:p w:rsidR="0070117A" w:rsidRDefault="00784D62">
            <w:pPr>
              <w:pStyle w:val="a0"/>
            </w:pPr>
            <w:r>
              <w:rPr>
                <w:rFonts w:cs="Segoe UI"/>
                <w:b/>
                <w:bCs/>
                <w:szCs w:val="32"/>
              </w:rPr>
              <w:t>%</w:t>
            </w:r>
          </w:p>
        </w:tc>
        <w:tc>
          <w:tcPr>
            <w:tcW w:w="1937" w:type="dxa"/>
            <w:shd w:val="clear" w:color="auto" w:fill="auto"/>
          </w:tcPr>
          <w:p w:rsidR="0070117A" w:rsidRDefault="00784D62">
            <w:pPr>
              <w:pStyle w:val="a0"/>
            </w:pPr>
            <w:r>
              <w:rPr>
                <w:rFonts w:cs="Segoe UI"/>
                <w:b/>
                <w:bCs/>
                <w:szCs w:val="32"/>
              </w:rPr>
              <w:t>Перевод из блока</w:t>
            </w:r>
          </w:p>
        </w:tc>
        <w:tc>
          <w:tcPr>
            <w:tcW w:w="1937" w:type="dxa"/>
            <w:shd w:val="clear" w:color="auto" w:fill="auto"/>
          </w:tcPr>
          <w:p w:rsidR="0070117A" w:rsidRDefault="00784D62">
            <w:pPr>
              <w:pStyle w:val="a0"/>
            </w:pPr>
            <w:r>
              <w:rPr>
                <w:rFonts w:cs="Segoe UI"/>
                <w:b/>
                <w:bCs/>
              </w:rPr>
              <w:t>переводы</w:t>
            </w:r>
          </w:p>
        </w:tc>
        <w:tc>
          <w:tcPr>
            <w:tcW w:w="1937" w:type="dxa"/>
            <w:shd w:val="clear" w:color="auto" w:fill="auto"/>
          </w:tcPr>
          <w:p w:rsidR="0070117A" w:rsidRDefault="00784D62">
            <w:pPr>
              <w:pStyle w:val="a0"/>
            </w:pPr>
            <w:r>
              <w:rPr>
                <w:rFonts w:cs="Segoe UI"/>
                <w:b/>
                <w:bCs/>
              </w:rPr>
              <w:t>сумма</w:t>
            </w:r>
          </w:p>
        </w:tc>
      </w:tr>
      <w:tr w:rsidR="0070117A" w:rsidTr="00191418">
        <w:tc>
          <w:tcPr>
            <w:tcW w:w="1936" w:type="dxa"/>
            <w:shd w:val="clear" w:color="auto" w:fill="auto"/>
          </w:tcPr>
          <w:p w:rsidR="0070117A" w:rsidRDefault="00784D62">
            <w:pPr>
              <w:pStyle w:val="a0"/>
            </w:pPr>
            <w:r>
              <w:rPr>
                <w:rStyle w:val="aa"/>
                <w:rFonts w:cs="Segoe UI"/>
                <w:b w:val="0"/>
                <w:bCs w:val="0"/>
                <w:szCs w:val="32"/>
              </w:rPr>
              <w:t>1</w:t>
            </w:r>
            <w:r>
              <w:rPr>
                <w:rFonts w:cs="Segoe UI"/>
                <w:szCs w:val="32"/>
              </w:rPr>
              <w:t> </w:t>
            </w:r>
            <w:r>
              <w:rPr>
                <w:rStyle w:val="aa"/>
                <w:rFonts w:cs="Segoe UI"/>
                <w:b w:val="0"/>
                <w:bCs w:val="0"/>
                <w:szCs w:val="32"/>
              </w:rPr>
              <w:t>→</w:t>
            </w:r>
          </w:p>
        </w:tc>
        <w:tc>
          <w:tcPr>
            <w:tcW w:w="1937" w:type="dxa"/>
            <w:shd w:val="clear" w:color="auto" w:fill="auto"/>
          </w:tcPr>
          <w:p w:rsidR="0070117A" w:rsidRDefault="00784D62">
            <w:pPr>
              <w:pStyle w:val="a0"/>
            </w:pPr>
            <w:r>
              <w:rPr>
                <w:rFonts w:cs="Segoe UI"/>
                <w:szCs w:val="32"/>
              </w:rPr>
              <w:t>10</w:t>
            </w:r>
          </w:p>
        </w:tc>
        <w:tc>
          <w:tcPr>
            <w:tcW w:w="1937" w:type="dxa"/>
            <w:shd w:val="clear" w:color="auto" w:fill="auto"/>
          </w:tcPr>
          <w:p w:rsidR="0070117A" w:rsidRDefault="00784D62">
            <w:pPr>
              <w:pStyle w:val="a0"/>
            </w:pPr>
            <w:r>
              <w:rPr>
                <w:rFonts w:cs="Segoe UI"/>
                <w:szCs w:val="32"/>
              </w:rPr>
              <w:t>1,5</w:t>
            </w:r>
          </w:p>
        </w:tc>
        <w:tc>
          <w:tcPr>
            <w:tcW w:w="1937" w:type="dxa"/>
            <w:shd w:val="clear" w:color="auto" w:fill="auto"/>
          </w:tcPr>
          <w:p w:rsidR="0070117A" w:rsidRDefault="00784D62">
            <w:pPr>
              <w:pStyle w:val="a0"/>
            </w:pPr>
            <w:r>
              <w:rPr>
                <w:rFonts w:cs="Segoe UI"/>
                <w:szCs w:val="32"/>
              </w:rPr>
              <w:t>Эго</w:t>
            </w:r>
          </w:p>
        </w:tc>
        <w:tc>
          <w:tcPr>
            <w:tcW w:w="1937" w:type="dxa"/>
            <w:shd w:val="clear" w:color="auto" w:fill="auto"/>
          </w:tcPr>
          <w:p w:rsidR="0070117A" w:rsidRDefault="00784D62">
            <w:pPr>
              <w:pStyle w:val="a0"/>
            </w:pPr>
            <w:r>
              <w:rPr>
                <w:rFonts w:cs="Segoe UI"/>
                <w:szCs w:val="32"/>
              </w:rPr>
              <w:t>23 (3,6%)</w:t>
            </w:r>
          </w:p>
        </w:tc>
        <w:tc>
          <w:tcPr>
            <w:tcW w:w="1937" w:type="dxa"/>
            <w:shd w:val="clear" w:color="auto" w:fill="auto"/>
          </w:tcPr>
          <w:p w:rsidR="0070117A" w:rsidRDefault="00784D62">
            <w:pPr>
              <w:pStyle w:val="a0"/>
            </w:pPr>
            <w:r>
              <w:rPr>
                <w:rFonts w:cs="Segoe UI"/>
                <w:szCs w:val="32"/>
              </w:rPr>
              <w:t>23 (3,6%)</w:t>
            </w:r>
          </w:p>
        </w:tc>
      </w:tr>
      <w:tr w:rsidR="0070117A" w:rsidTr="00191418">
        <w:tc>
          <w:tcPr>
            <w:tcW w:w="1936" w:type="dxa"/>
            <w:shd w:val="clear" w:color="auto" w:fill="auto"/>
          </w:tcPr>
          <w:p w:rsidR="0070117A" w:rsidRDefault="00784D62">
            <w:pPr>
              <w:pStyle w:val="a0"/>
            </w:pPr>
            <w:r>
              <w:rPr>
                <w:rStyle w:val="aa"/>
                <w:rFonts w:cs="Segoe UI"/>
                <w:b w:val="0"/>
                <w:bCs w:val="0"/>
                <w:szCs w:val="32"/>
              </w:rPr>
              <w:t>2 →</w:t>
            </w:r>
          </w:p>
        </w:tc>
        <w:tc>
          <w:tcPr>
            <w:tcW w:w="1937" w:type="dxa"/>
            <w:shd w:val="clear" w:color="auto" w:fill="auto"/>
          </w:tcPr>
          <w:p w:rsidR="0070117A" w:rsidRDefault="00784D62">
            <w:pPr>
              <w:pStyle w:val="a0"/>
            </w:pPr>
            <w:r>
              <w:rPr>
                <w:rFonts w:cs="Segoe UI"/>
                <w:szCs w:val="32"/>
              </w:rPr>
              <w:t>13</w:t>
            </w:r>
          </w:p>
        </w:tc>
        <w:tc>
          <w:tcPr>
            <w:tcW w:w="1937" w:type="dxa"/>
            <w:shd w:val="clear" w:color="auto" w:fill="auto"/>
          </w:tcPr>
          <w:p w:rsidR="0070117A" w:rsidRDefault="00784D62">
            <w:pPr>
              <w:pStyle w:val="a0"/>
            </w:pPr>
            <w:r>
              <w:rPr>
                <w:rFonts w:cs="Segoe UI"/>
                <w:szCs w:val="32"/>
              </w:rPr>
              <w:t>2</w:t>
            </w:r>
          </w:p>
        </w:tc>
        <w:tc>
          <w:tcPr>
            <w:tcW w:w="1937" w:type="dxa"/>
            <w:shd w:val="clear" w:color="auto" w:fill="auto"/>
          </w:tcPr>
          <w:p w:rsidR="0070117A" w:rsidRDefault="00784D62">
            <w:pPr>
              <w:pStyle w:val="a0"/>
            </w:pPr>
            <w:r>
              <w:rPr>
                <w:rFonts w:cs="Segoe UI"/>
                <w:szCs w:val="32"/>
              </w:rPr>
              <w:t>Эго</w:t>
            </w:r>
          </w:p>
        </w:tc>
        <w:tc>
          <w:tcPr>
            <w:tcW w:w="1937" w:type="dxa"/>
            <w:shd w:val="clear" w:color="auto" w:fill="auto"/>
          </w:tcPr>
          <w:p w:rsidR="0070117A" w:rsidRDefault="00784D62">
            <w:pPr>
              <w:pStyle w:val="a0"/>
            </w:pPr>
            <w:r>
              <w:rPr>
                <w:rFonts w:cs="Segoe UI"/>
              </w:rPr>
              <w:t>—</w:t>
            </w:r>
          </w:p>
        </w:tc>
        <w:tc>
          <w:tcPr>
            <w:tcW w:w="1937" w:type="dxa"/>
            <w:shd w:val="clear" w:color="auto" w:fill="auto"/>
          </w:tcPr>
          <w:p w:rsidR="0070117A" w:rsidRDefault="00784D62">
            <w:pPr>
              <w:pStyle w:val="a0"/>
            </w:pPr>
            <w:r>
              <w:rPr>
                <w:rFonts w:cs="Segoe UI"/>
              </w:rPr>
              <w:t>—</w:t>
            </w:r>
          </w:p>
        </w:tc>
      </w:tr>
      <w:tr w:rsidR="0070117A" w:rsidTr="00191418">
        <w:tc>
          <w:tcPr>
            <w:tcW w:w="1936" w:type="dxa"/>
            <w:shd w:val="clear" w:color="auto" w:fill="auto"/>
          </w:tcPr>
          <w:p w:rsidR="0070117A" w:rsidRDefault="00784D62">
            <w:pPr>
              <w:pStyle w:val="a0"/>
            </w:pPr>
            <w:r>
              <w:rPr>
                <w:rStyle w:val="aa"/>
                <w:rFonts w:cs="Segoe UI"/>
                <w:b w:val="0"/>
                <w:bCs w:val="0"/>
                <w:szCs w:val="32"/>
              </w:rPr>
              <w:t>3</w:t>
            </w:r>
            <w:r>
              <w:rPr>
                <w:rFonts w:cs="Segoe UI"/>
                <w:szCs w:val="32"/>
              </w:rPr>
              <w:t> </w:t>
            </w:r>
            <w:r>
              <w:rPr>
                <w:rStyle w:val="aa"/>
                <w:rFonts w:cs="Segoe UI"/>
                <w:b w:val="0"/>
                <w:bCs w:val="0"/>
                <w:szCs w:val="32"/>
              </w:rPr>
              <w:t>→</w:t>
            </w:r>
          </w:p>
        </w:tc>
        <w:tc>
          <w:tcPr>
            <w:tcW w:w="1937" w:type="dxa"/>
            <w:shd w:val="clear" w:color="auto" w:fill="auto"/>
          </w:tcPr>
          <w:p w:rsidR="0070117A" w:rsidRDefault="00784D62">
            <w:pPr>
              <w:pStyle w:val="a0"/>
            </w:pPr>
            <w:r>
              <w:rPr>
                <w:rFonts w:cs="Segoe UI"/>
                <w:szCs w:val="32"/>
              </w:rPr>
              <w:t>91</w:t>
            </w:r>
          </w:p>
        </w:tc>
        <w:tc>
          <w:tcPr>
            <w:tcW w:w="1937" w:type="dxa"/>
            <w:shd w:val="clear" w:color="auto" w:fill="auto"/>
          </w:tcPr>
          <w:p w:rsidR="0070117A" w:rsidRDefault="00784D62">
            <w:pPr>
              <w:pStyle w:val="a0"/>
            </w:pPr>
            <w:r>
              <w:rPr>
                <w:rFonts w:cs="Segoe UI"/>
                <w:szCs w:val="32"/>
              </w:rPr>
              <w:t>14,2</w:t>
            </w:r>
          </w:p>
        </w:tc>
        <w:tc>
          <w:tcPr>
            <w:tcW w:w="1937" w:type="dxa"/>
            <w:shd w:val="clear" w:color="auto" w:fill="auto"/>
          </w:tcPr>
          <w:p w:rsidR="0070117A" w:rsidRDefault="00784D62">
            <w:pPr>
              <w:pStyle w:val="a0"/>
            </w:pPr>
            <w:r>
              <w:rPr>
                <w:rFonts w:cs="Segoe UI"/>
                <w:szCs w:val="32"/>
              </w:rPr>
              <w:t>Суперэго</w:t>
            </w:r>
          </w:p>
        </w:tc>
        <w:tc>
          <w:tcPr>
            <w:tcW w:w="1937" w:type="dxa"/>
            <w:shd w:val="clear" w:color="auto" w:fill="auto"/>
          </w:tcPr>
          <w:p w:rsidR="0070117A" w:rsidRDefault="00784D62">
            <w:pPr>
              <w:pStyle w:val="a0"/>
            </w:pPr>
            <w:r>
              <w:rPr>
                <w:rFonts w:cs="Segoe UI"/>
                <w:szCs w:val="32"/>
              </w:rPr>
              <w:t>224 (34,8%)</w:t>
            </w:r>
          </w:p>
        </w:tc>
        <w:tc>
          <w:tcPr>
            <w:tcW w:w="1937" w:type="dxa"/>
            <w:shd w:val="clear" w:color="auto" w:fill="auto"/>
          </w:tcPr>
          <w:p w:rsidR="0070117A" w:rsidRDefault="00784D62">
            <w:pPr>
              <w:pStyle w:val="a0"/>
            </w:pPr>
            <w:r>
              <w:rPr>
                <w:rFonts w:cs="Segoe UI"/>
                <w:szCs w:val="32"/>
              </w:rPr>
              <w:t>445 (69,2%)</w:t>
            </w:r>
          </w:p>
        </w:tc>
      </w:tr>
      <w:tr w:rsidR="0070117A" w:rsidTr="00191418">
        <w:tc>
          <w:tcPr>
            <w:tcW w:w="1936" w:type="dxa"/>
            <w:shd w:val="clear" w:color="auto" w:fill="auto"/>
          </w:tcPr>
          <w:p w:rsidR="0070117A" w:rsidRDefault="00784D62">
            <w:pPr>
              <w:pStyle w:val="a0"/>
            </w:pPr>
            <w:r>
              <w:rPr>
                <w:rStyle w:val="aa"/>
                <w:rFonts w:cs="Segoe UI"/>
                <w:b w:val="0"/>
                <w:bCs w:val="0"/>
                <w:szCs w:val="32"/>
              </w:rPr>
              <w:t>4</w:t>
            </w:r>
            <w:r>
              <w:rPr>
                <w:rFonts w:cs="Segoe UI"/>
                <w:szCs w:val="32"/>
              </w:rPr>
              <w:t> </w:t>
            </w:r>
            <w:r>
              <w:rPr>
                <w:rStyle w:val="aa"/>
                <w:rFonts w:cs="Segoe UI"/>
                <w:b w:val="0"/>
                <w:bCs w:val="0"/>
                <w:szCs w:val="32"/>
              </w:rPr>
              <w:t>→</w:t>
            </w:r>
          </w:p>
        </w:tc>
        <w:tc>
          <w:tcPr>
            <w:tcW w:w="1937" w:type="dxa"/>
            <w:shd w:val="clear" w:color="auto" w:fill="auto"/>
          </w:tcPr>
          <w:p w:rsidR="0070117A" w:rsidRDefault="00784D62">
            <w:pPr>
              <w:pStyle w:val="a0"/>
            </w:pPr>
            <w:r>
              <w:rPr>
                <w:rFonts w:cs="Segoe UI"/>
                <w:szCs w:val="32"/>
              </w:rPr>
              <w:t>133</w:t>
            </w:r>
          </w:p>
        </w:tc>
        <w:tc>
          <w:tcPr>
            <w:tcW w:w="1937" w:type="dxa"/>
            <w:shd w:val="clear" w:color="auto" w:fill="auto"/>
          </w:tcPr>
          <w:p w:rsidR="0070117A" w:rsidRDefault="00784D62">
            <w:pPr>
              <w:pStyle w:val="a0"/>
            </w:pPr>
            <w:r>
              <w:rPr>
                <w:rFonts w:cs="Segoe UI"/>
                <w:szCs w:val="32"/>
              </w:rPr>
              <w:t>20,7</w:t>
            </w:r>
          </w:p>
        </w:tc>
        <w:tc>
          <w:tcPr>
            <w:tcW w:w="1937" w:type="dxa"/>
            <w:shd w:val="clear" w:color="auto" w:fill="auto"/>
          </w:tcPr>
          <w:p w:rsidR="0070117A" w:rsidRDefault="00784D62">
            <w:pPr>
              <w:pStyle w:val="a0"/>
            </w:pPr>
            <w:r>
              <w:rPr>
                <w:rFonts w:cs="Segoe UI"/>
                <w:szCs w:val="32"/>
              </w:rPr>
              <w:t>Суперэго</w:t>
            </w:r>
          </w:p>
        </w:tc>
        <w:tc>
          <w:tcPr>
            <w:tcW w:w="1937" w:type="dxa"/>
            <w:shd w:val="clear" w:color="auto" w:fill="auto"/>
          </w:tcPr>
          <w:p w:rsidR="0070117A" w:rsidRDefault="00784D62">
            <w:pPr>
              <w:pStyle w:val="a0"/>
            </w:pPr>
            <w:r>
              <w:rPr>
                <w:rFonts w:cs="Segoe UI"/>
              </w:rPr>
              <w:t>—</w:t>
            </w:r>
          </w:p>
        </w:tc>
        <w:tc>
          <w:tcPr>
            <w:tcW w:w="1937" w:type="dxa"/>
            <w:shd w:val="clear" w:color="auto" w:fill="auto"/>
          </w:tcPr>
          <w:p w:rsidR="0070117A" w:rsidRDefault="00784D62">
            <w:pPr>
              <w:pStyle w:val="a0"/>
            </w:pPr>
            <w:r>
              <w:rPr>
                <w:rFonts w:cs="Segoe UI"/>
              </w:rPr>
              <w:t>—</w:t>
            </w:r>
          </w:p>
        </w:tc>
      </w:tr>
      <w:tr w:rsidR="0070117A" w:rsidTr="00191418">
        <w:tc>
          <w:tcPr>
            <w:tcW w:w="1936" w:type="dxa"/>
            <w:shd w:val="clear" w:color="auto" w:fill="auto"/>
          </w:tcPr>
          <w:p w:rsidR="0070117A" w:rsidRDefault="00784D62">
            <w:pPr>
              <w:pStyle w:val="a0"/>
            </w:pPr>
            <w:r>
              <w:rPr>
                <w:rStyle w:val="aa"/>
                <w:rFonts w:cs="Segoe UI"/>
                <w:b w:val="0"/>
                <w:bCs w:val="0"/>
                <w:szCs w:val="32"/>
              </w:rPr>
              <w:t>5</w:t>
            </w:r>
            <w:r>
              <w:rPr>
                <w:rFonts w:cs="Segoe UI"/>
                <w:szCs w:val="32"/>
              </w:rPr>
              <w:t> </w:t>
            </w:r>
            <w:r>
              <w:rPr>
                <w:rStyle w:val="aa"/>
                <w:rFonts w:cs="Segoe UI"/>
                <w:b w:val="0"/>
                <w:bCs w:val="0"/>
                <w:szCs w:val="32"/>
              </w:rPr>
              <w:t>→</w:t>
            </w:r>
          </w:p>
        </w:tc>
        <w:tc>
          <w:tcPr>
            <w:tcW w:w="1937" w:type="dxa"/>
            <w:shd w:val="clear" w:color="auto" w:fill="auto"/>
          </w:tcPr>
          <w:p w:rsidR="0070117A" w:rsidRDefault="00784D62">
            <w:pPr>
              <w:pStyle w:val="a0"/>
            </w:pPr>
            <w:r>
              <w:rPr>
                <w:rFonts w:cs="Segoe UI"/>
                <w:szCs w:val="32"/>
              </w:rPr>
              <w:t>130</w:t>
            </w:r>
          </w:p>
        </w:tc>
        <w:tc>
          <w:tcPr>
            <w:tcW w:w="1937" w:type="dxa"/>
            <w:shd w:val="clear" w:color="auto" w:fill="auto"/>
          </w:tcPr>
          <w:p w:rsidR="0070117A" w:rsidRDefault="00784D62">
            <w:pPr>
              <w:pStyle w:val="a0"/>
            </w:pPr>
            <w:r>
              <w:rPr>
                <w:rFonts w:cs="Segoe UI"/>
                <w:szCs w:val="32"/>
              </w:rPr>
              <w:t>20,2</w:t>
            </w:r>
          </w:p>
        </w:tc>
        <w:tc>
          <w:tcPr>
            <w:tcW w:w="1937" w:type="dxa"/>
            <w:shd w:val="clear" w:color="auto" w:fill="auto"/>
          </w:tcPr>
          <w:p w:rsidR="0070117A" w:rsidRDefault="00784D62">
            <w:pPr>
              <w:pStyle w:val="a0"/>
            </w:pPr>
            <w:r>
              <w:rPr>
                <w:rFonts w:cs="Segoe UI"/>
                <w:szCs w:val="32"/>
              </w:rPr>
              <w:t>Суперид</w:t>
            </w:r>
          </w:p>
        </w:tc>
        <w:tc>
          <w:tcPr>
            <w:tcW w:w="1937" w:type="dxa"/>
            <w:shd w:val="clear" w:color="auto" w:fill="auto"/>
          </w:tcPr>
          <w:p w:rsidR="0070117A" w:rsidRDefault="00784D62">
            <w:pPr>
              <w:pStyle w:val="a0"/>
            </w:pPr>
            <w:r>
              <w:rPr>
                <w:rFonts w:cs="Segoe UI"/>
                <w:szCs w:val="32"/>
              </w:rPr>
              <w:t>221 (34,4%)</w:t>
            </w:r>
          </w:p>
        </w:tc>
        <w:tc>
          <w:tcPr>
            <w:tcW w:w="1937" w:type="dxa"/>
            <w:shd w:val="clear" w:color="auto" w:fill="auto"/>
          </w:tcPr>
          <w:p w:rsidR="0070117A" w:rsidRDefault="00784D62">
            <w:pPr>
              <w:pStyle w:val="a0"/>
            </w:pPr>
            <w:r>
              <w:rPr>
                <w:rFonts w:cs="Segoe UI"/>
              </w:rPr>
              <w:t>—</w:t>
            </w:r>
          </w:p>
        </w:tc>
      </w:tr>
      <w:tr w:rsidR="0070117A" w:rsidTr="00191418">
        <w:tc>
          <w:tcPr>
            <w:tcW w:w="1936" w:type="dxa"/>
            <w:shd w:val="clear" w:color="auto" w:fill="auto"/>
          </w:tcPr>
          <w:p w:rsidR="0070117A" w:rsidRDefault="00784D62">
            <w:pPr>
              <w:pStyle w:val="a0"/>
            </w:pPr>
            <w:r>
              <w:rPr>
                <w:rStyle w:val="aa"/>
                <w:rFonts w:cs="Segoe UI"/>
                <w:b w:val="0"/>
                <w:bCs w:val="0"/>
                <w:szCs w:val="32"/>
              </w:rPr>
              <w:t>6</w:t>
            </w:r>
            <w:r>
              <w:rPr>
                <w:rFonts w:cs="Segoe UI"/>
                <w:szCs w:val="32"/>
              </w:rPr>
              <w:t> </w:t>
            </w:r>
            <w:r>
              <w:rPr>
                <w:rStyle w:val="aa"/>
                <w:rFonts w:cs="Segoe UI"/>
                <w:b w:val="0"/>
                <w:bCs w:val="0"/>
                <w:szCs w:val="32"/>
              </w:rPr>
              <w:t>→</w:t>
            </w:r>
          </w:p>
        </w:tc>
        <w:tc>
          <w:tcPr>
            <w:tcW w:w="1937" w:type="dxa"/>
            <w:shd w:val="clear" w:color="auto" w:fill="auto"/>
          </w:tcPr>
          <w:p w:rsidR="0070117A" w:rsidRDefault="00784D62">
            <w:pPr>
              <w:pStyle w:val="a0"/>
            </w:pPr>
            <w:r>
              <w:rPr>
                <w:rFonts w:cs="Segoe UI"/>
                <w:szCs w:val="32"/>
              </w:rPr>
              <w:t>91</w:t>
            </w:r>
          </w:p>
        </w:tc>
        <w:tc>
          <w:tcPr>
            <w:tcW w:w="1937" w:type="dxa"/>
            <w:shd w:val="clear" w:color="auto" w:fill="auto"/>
          </w:tcPr>
          <w:p w:rsidR="0070117A" w:rsidRDefault="00784D62">
            <w:pPr>
              <w:pStyle w:val="a0"/>
            </w:pPr>
            <w:r>
              <w:rPr>
                <w:rFonts w:cs="Segoe UI"/>
                <w:szCs w:val="32"/>
              </w:rPr>
              <w:t>14,2</w:t>
            </w:r>
          </w:p>
        </w:tc>
        <w:tc>
          <w:tcPr>
            <w:tcW w:w="1937" w:type="dxa"/>
            <w:shd w:val="clear" w:color="auto" w:fill="auto"/>
          </w:tcPr>
          <w:p w:rsidR="0070117A" w:rsidRDefault="00784D62">
            <w:pPr>
              <w:pStyle w:val="a0"/>
            </w:pPr>
            <w:r>
              <w:rPr>
                <w:rFonts w:cs="Segoe UI"/>
                <w:szCs w:val="32"/>
              </w:rPr>
              <w:t>Суперид</w:t>
            </w:r>
          </w:p>
        </w:tc>
        <w:tc>
          <w:tcPr>
            <w:tcW w:w="1937" w:type="dxa"/>
            <w:shd w:val="clear" w:color="auto" w:fill="auto"/>
          </w:tcPr>
          <w:p w:rsidR="0070117A" w:rsidRDefault="00784D62">
            <w:pPr>
              <w:pStyle w:val="a0"/>
            </w:pPr>
            <w:r>
              <w:rPr>
                <w:rFonts w:cs="Segoe UI"/>
              </w:rPr>
              <w:t>—</w:t>
            </w:r>
          </w:p>
        </w:tc>
        <w:tc>
          <w:tcPr>
            <w:tcW w:w="1937" w:type="dxa"/>
            <w:shd w:val="clear" w:color="auto" w:fill="auto"/>
          </w:tcPr>
          <w:p w:rsidR="0070117A" w:rsidRDefault="00784D62">
            <w:pPr>
              <w:pStyle w:val="a0"/>
            </w:pPr>
            <w:r>
              <w:rPr>
                <w:rFonts w:cs="Segoe UI"/>
              </w:rPr>
              <w:t>—</w:t>
            </w:r>
          </w:p>
        </w:tc>
      </w:tr>
      <w:tr w:rsidR="0070117A" w:rsidTr="00191418">
        <w:tc>
          <w:tcPr>
            <w:tcW w:w="1936" w:type="dxa"/>
            <w:shd w:val="clear" w:color="auto" w:fill="auto"/>
          </w:tcPr>
          <w:p w:rsidR="0070117A" w:rsidRDefault="00784D62">
            <w:pPr>
              <w:pStyle w:val="a0"/>
            </w:pPr>
            <w:r>
              <w:rPr>
                <w:rStyle w:val="aa"/>
                <w:rFonts w:cs="Segoe UI"/>
                <w:b w:val="0"/>
                <w:bCs w:val="0"/>
                <w:szCs w:val="32"/>
              </w:rPr>
              <w:lastRenderedPageBreak/>
              <w:t>7</w:t>
            </w:r>
            <w:r>
              <w:rPr>
                <w:rFonts w:cs="Segoe UI"/>
                <w:szCs w:val="32"/>
              </w:rPr>
              <w:t> </w:t>
            </w:r>
            <w:r>
              <w:rPr>
                <w:rStyle w:val="aa"/>
                <w:rFonts w:cs="Segoe UI"/>
                <w:b w:val="0"/>
                <w:bCs w:val="0"/>
                <w:szCs w:val="32"/>
              </w:rPr>
              <w:t>→</w:t>
            </w:r>
          </w:p>
        </w:tc>
        <w:tc>
          <w:tcPr>
            <w:tcW w:w="1937" w:type="dxa"/>
            <w:shd w:val="clear" w:color="auto" w:fill="auto"/>
          </w:tcPr>
          <w:p w:rsidR="0070117A" w:rsidRDefault="00784D62">
            <w:pPr>
              <w:pStyle w:val="a0"/>
            </w:pPr>
            <w:r>
              <w:rPr>
                <w:rFonts w:cs="Segoe UI"/>
                <w:szCs w:val="32"/>
              </w:rPr>
              <w:t>94</w:t>
            </w:r>
          </w:p>
        </w:tc>
        <w:tc>
          <w:tcPr>
            <w:tcW w:w="1937" w:type="dxa"/>
            <w:shd w:val="clear" w:color="auto" w:fill="auto"/>
          </w:tcPr>
          <w:p w:rsidR="0070117A" w:rsidRDefault="00784D62">
            <w:pPr>
              <w:pStyle w:val="a0"/>
            </w:pPr>
            <w:r>
              <w:rPr>
                <w:rFonts w:cs="Segoe UI"/>
                <w:szCs w:val="32"/>
              </w:rPr>
              <w:t>14,6</w:t>
            </w:r>
          </w:p>
        </w:tc>
        <w:tc>
          <w:tcPr>
            <w:tcW w:w="1937" w:type="dxa"/>
            <w:shd w:val="clear" w:color="auto" w:fill="auto"/>
          </w:tcPr>
          <w:p w:rsidR="0070117A" w:rsidRDefault="00784D62">
            <w:pPr>
              <w:pStyle w:val="a0"/>
            </w:pPr>
            <w:r>
              <w:rPr>
                <w:rFonts w:cs="Segoe UI"/>
                <w:szCs w:val="32"/>
              </w:rPr>
              <w:t>Ид</w:t>
            </w:r>
          </w:p>
        </w:tc>
        <w:tc>
          <w:tcPr>
            <w:tcW w:w="1937" w:type="dxa"/>
            <w:shd w:val="clear" w:color="auto" w:fill="auto"/>
          </w:tcPr>
          <w:p w:rsidR="0070117A" w:rsidRDefault="00784D62">
            <w:pPr>
              <w:pStyle w:val="a0"/>
            </w:pPr>
            <w:r>
              <w:rPr>
                <w:rFonts w:cs="Segoe UI"/>
                <w:szCs w:val="32"/>
              </w:rPr>
              <w:t>175 (27,2%)</w:t>
            </w:r>
          </w:p>
        </w:tc>
        <w:tc>
          <w:tcPr>
            <w:tcW w:w="1937" w:type="dxa"/>
            <w:shd w:val="clear" w:color="auto" w:fill="auto"/>
          </w:tcPr>
          <w:p w:rsidR="0070117A" w:rsidRDefault="00784D62">
            <w:pPr>
              <w:pStyle w:val="a0"/>
            </w:pPr>
            <w:r>
              <w:rPr>
                <w:rFonts w:cs="Segoe UI"/>
                <w:szCs w:val="32"/>
              </w:rPr>
              <w:t>175 (27,2%)</w:t>
            </w:r>
          </w:p>
        </w:tc>
      </w:tr>
      <w:tr w:rsidR="0070117A" w:rsidTr="00191418">
        <w:tc>
          <w:tcPr>
            <w:tcW w:w="1936" w:type="dxa"/>
            <w:shd w:val="clear" w:color="auto" w:fill="auto"/>
          </w:tcPr>
          <w:p w:rsidR="0070117A" w:rsidRDefault="00784D62">
            <w:pPr>
              <w:pStyle w:val="a0"/>
            </w:pPr>
            <w:r>
              <w:rPr>
                <w:rStyle w:val="aa"/>
                <w:rFonts w:cs="Segoe UI"/>
                <w:b w:val="0"/>
                <w:bCs w:val="0"/>
                <w:szCs w:val="32"/>
              </w:rPr>
              <w:t>8</w:t>
            </w:r>
            <w:r>
              <w:rPr>
                <w:rFonts w:cs="Segoe UI"/>
                <w:szCs w:val="32"/>
              </w:rPr>
              <w:t> </w:t>
            </w:r>
            <w:r>
              <w:rPr>
                <w:rStyle w:val="aa"/>
                <w:rFonts w:cs="Segoe UI"/>
                <w:b w:val="0"/>
                <w:bCs w:val="0"/>
                <w:szCs w:val="32"/>
              </w:rPr>
              <w:t>→</w:t>
            </w:r>
          </w:p>
        </w:tc>
        <w:tc>
          <w:tcPr>
            <w:tcW w:w="1937" w:type="dxa"/>
            <w:shd w:val="clear" w:color="auto" w:fill="auto"/>
          </w:tcPr>
          <w:p w:rsidR="0070117A" w:rsidRDefault="00784D62">
            <w:pPr>
              <w:pStyle w:val="a0"/>
            </w:pPr>
            <w:r>
              <w:rPr>
                <w:rFonts w:cs="Segoe UI"/>
                <w:szCs w:val="32"/>
              </w:rPr>
              <w:t>81</w:t>
            </w:r>
          </w:p>
        </w:tc>
        <w:tc>
          <w:tcPr>
            <w:tcW w:w="1937" w:type="dxa"/>
            <w:shd w:val="clear" w:color="auto" w:fill="auto"/>
          </w:tcPr>
          <w:p w:rsidR="0070117A" w:rsidRDefault="00784D62">
            <w:pPr>
              <w:pStyle w:val="a0"/>
            </w:pPr>
            <w:r>
              <w:rPr>
                <w:rFonts w:cs="Segoe UI"/>
                <w:szCs w:val="32"/>
              </w:rPr>
              <w:t>12,6</w:t>
            </w:r>
          </w:p>
        </w:tc>
        <w:tc>
          <w:tcPr>
            <w:tcW w:w="1937" w:type="dxa"/>
            <w:shd w:val="clear" w:color="auto" w:fill="auto"/>
          </w:tcPr>
          <w:p w:rsidR="0070117A" w:rsidRDefault="00784D62">
            <w:pPr>
              <w:pStyle w:val="a0"/>
            </w:pPr>
            <w:r>
              <w:rPr>
                <w:rFonts w:cs="Segoe UI"/>
                <w:szCs w:val="32"/>
              </w:rPr>
              <w:t>Ид</w:t>
            </w:r>
          </w:p>
        </w:tc>
        <w:tc>
          <w:tcPr>
            <w:tcW w:w="1937" w:type="dxa"/>
            <w:shd w:val="clear" w:color="auto" w:fill="auto"/>
          </w:tcPr>
          <w:p w:rsidR="0070117A" w:rsidRDefault="00784D62">
            <w:pPr>
              <w:pStyle w:val="a0"/>
            </w:pPr>
            <w:r>
              <w:rPr>
                <w:rFonts w:cs="Segoe UI"/>
              </w:rPr>
              <w:t>—</w:t>
            </w:r>
          </w:p>
        </w:tc>
        <w:tc>
          <w:tcPr>
            <w:tcW w:w="1937" w:type="dxa"/>
            <w:shd w:val="clear" w:color="auto" w:fill="auto"/>
          </w:tcPr>
          <w:p w:rsidR="0070117A" w:rsidRDefault="00784D62">
            <w:pPr>
              <w:pStyle w:val="a0"/>
            </w:pPr>
            <w:r>
              <w:rPr>
                <w:rFonts w:cs="Segoe UI"/>
              </w:rPr>
              <w:t>—</w:t>
            </w:r>
          </w:p>
        </w:tc>
      </w:tr>
      <w:tr w:rsidR="0070117A" w:rsidTr="00191418">
        <w:tc>
          <w:tcPr>
            <w:tcW w:w="1936" w:type="dxa"/>
            <w:shd w:val="clear" w:color="auto" w:fill="auto"/>
          </w:tcPr>
          <w:p w:rsidR="0070117A" w:rsidRDefault="00784D62">
            <w:pPr>
              <w:pStyle w:val="a0"/>
            </w:pPr>
            <w:r>
              <w:rPr>
                <w:rFonts w:cs="Segoe UI"/>
                <w:b/>
                <w:bCs/>
                <w:szCs w:val="32"/>
              </w:rPr>
              <w:t>Итого</w:t>
            </w:r>
          </w:p>
        </w:tc>
        <w:tc>
          <w:tcPr>
            <w:tcW w:w="1937" w:type="dxa"/>
            <w:shd w:val="clear" w:color="auto" w:fill="auto"/>
          </w:tcPr>
          <w:p w:rsidR="0070117A" w:rsidRDefault="00784D62">
            <w:pPr>
              <w:pStyle w:val="a0"/>
            </w:pPr>
            <w:r>
              <w:rPr>
                <w:rFonts w:cs="Segoe UI"/>
                <w:szCs w:val="32"/>
              </w:rPr>
              <w:t>643</w:t>
            </w:r>
          </w:p>
        </w:tc>
        <w:tc>
          <w:tcPr>
            <w:tcW w:w="1937" w:type="dxa"/>
            <w:shd w:val="clear" w:color="auto" w:fill="auto"/>
          </w:tcPr>
          <w:p w:rsidR="0070117A" w:rsidRDefault="00784D62">
            <w:pPr>
              <w:pStyle w:val="a0"/>
            </w:pPr>
            <w:r>
              <w:rPr>
                <w:rFonts w:cs="Segoe UI"/>
                <w:szCs w:val="32"/>
              </w:rPr>
              <w:t>100</w:t>
            </w:r>
          </w:p>
        </w:tc>
        <w:tc>
          <w:tcPr>
            <w:tcW w:w="1937" w:type="dxa"/>
            <w:shd w:val="clear" w:color="auto" w:fill="auto"/>
          </w:tcPr>
          <w:p w:rsidR="0070117A" w:rsidRDefault="0070117A">
            <w:pPr>
              <w:pStyle w:val="TableContents"/>
            </w:pPr>
          </w:p>
        </w:tc>
        <w:tc>
          <w:tcPr>
            <w:tcW w:w="1937" w:type="dxa"/>
            <w:shd w:val="clear" w:color="auto" w:fill="auto"/>
          </w:tcPr>
          <w:p w:rsidR="0070117A" w:rsidRDefault="0070117A">
            <w:pPr>
              <w:pStyle w:val="TableContents"/>
            </w:pPr>
          </w:p>
        </w:tc>
        <w:tc>
          <w:tcPr>
            <w:tcW w:w="1937" w:type="dxa"/>
            <w:shd w:val="clear" w:color="auto" w:fill="auto"/>
          </w:tcPr>
          <w:p w:rsidR="0070117A" w:rsidRDefault="0070117A">
            <w:pPr>
              <w:pStyle w:val="TableContents"/>
            </w:pPr>
          </w:p>
        </w:tc>
      </w:tr>
    </w:tbl>
    <w:p w:rsidR="0070117A" w:rsidRDefault="00784D62">
      <w:pPr>
        <w:pStyle w:val="2"/>
        <w:rPr>
          <w:rFonts w:cs="Segoe UI"/>
        </w:rPr>
      </w:pPr>
      <w:bookmarkStart w:id="52" w:name="__RefHeading__19945_546669376"/>
      <w:bookmarkEnd w:id="52"/>
      <w:r>
        <w:rPr>
          <w:rFonts w:cs="Segoe UI"/>
        </w:rPr>
        <w:t>2.13 Критика знаков функций</w:t>
      </w:r>
    </w:p>
    <w:p w:rsidR="0070117A" w:rsidRDefault="00784D62">
      <w:pPr>
        <w:pStyle w:val="a0"/>
        <w:rPr>
          <w:rFonts w:cs="Segoe UI"/>
        </w:rPr>
      </w:pPr>
      <w:r>
        <w:rPr>
          <w:rFonts w:cs="Segoe UI"/>
        </w:rPr>
        <w:t>Есть в современной соционике гипотеза о существовании, так называемых, «знаков функций». Свойства, которые призваны обозначать знаки функций безусловно заслуживают внимания и всестороннего изучения, но на мой взгляд, концепция знаков функций справляется с этой задачей крайне неудовлетворительно. В этой главе я кратко изложу свою точку зрения по данному вопросу.</w:t>
      </w:r>
    </w:p>
    <w:p w:rsidR="0070117A" w:rsidRDefault="0070117A">
      <w:pPr>
        <w:pStyle w:val="a0"/>
        <w:rPr>
          <w:rFonts w:cs="Segoe UI"/>
        </w:rPr>
      </w:pPr>
    </w:p>
    <w:p w:rsidR="0070117A" w:rsidRDefault="00784D62">
      <w:pPr>
        <w:pStyle w:val="a0"/>
        <w:rPr>
          <w:rFonts w:cs="Segoe UI"/>
        </w:rPr>
      </w:pPr>
      <w:r>
        <w:rPr>
          <w:rFonts w:cs="Segoe UI"/>
        </w:rPr>
        <w:t xml:space="preserve">Изначально, знаки функций были призваны обозначать наблюдаемые отличия в работе функций в блоках Эго близких типов. Например разницу между работой </w:t>
      </w:r>
      <w:r w:rsidR="00C25F6B" w:rsidRPr="006B2144">
        <w:rPr>
          <w:rFonts w:cs="Segoe UI"/>
        </w:rPr>
        <w:pict>
          <v:shape id="_x0000_i1476" type="#_x0000_t75" style="width:13.2pt;height:13.2pt" filled="t">
            <v:fill color2="black"/>
            <v:imagedata r:id="rId45" o:title=""/>
          </v:shape>
        </w:pict>
      </w:r>
      <w:r>
        <w:rPr>
          <w:rFonts w:cs="Segoe UI"/>
        </w:rPr>
        <w:t xml:space="preserve"> у типов ENTP (</w:t>
      </w:r>
      <w:r w:rsidR="00C25F6B" w:rsidRPr="006B2144">
        <w:rPr>
          <w:rFonts w:cs="Segoe UI"/>
        </w:rPr>
        <w:pict>
          <v:shape id="_x0000_i1477" type="#_x0000_t75" style="width:13.2pt;height:13.2pt" filled="t">
            <v:fill color2="black"/>
            <v:imagedata r:id="rId45" o:title=""/>
          </v:shape>
        </w:pict>
      </w:r>
      <w:r w:rsidR="00C25F6B" w:rsidRPr="006B2144">
        <w:rPr>
          <w:rFonts w:cs="Segoe UI"/>
        </w:rPr>
        <w:pict>
          <v:shape id="_x0000_i1478" type="#_x0000_t75" style="width:13.2pt;height:13.2pt" filled="t">
            <v:fill color2="black"/>
            <v:imagedata r:id="rId42" o:title=""/>
          </v:shape>
        </w:pict>
      </w:r>
      <w:r>
        <w:rPr>
          <w:rFonts w:cs="Segoe UI"/>
        </w:rPr>
        <w:t>) и ENFP (</w:t>
      </w:r>
      <w:r w:rsidR="00C25F6B" w:rsidRPr="006B2144">
        <w:rPr>
          <w:rFonts w:cs="Segoe UI"/>
        </w:rPr>
        <w:pict>
          <v:shape id="_x0000_i1479" type="#_x0000_t75" style="width:13.2pt;height:13.2pt" filled="t">
            <v:fill color2="black"/>
            <v:imagedata r:id="rId45" o:title=""/>
          </v:shape>
        </w:pict>
      </w:r>
      <w:r w:rsidR="00C25F6B" w:rsidRPr="006B2144">
        <w:rPr>
          <w:rFonts w:cs="Segoe UI"/>
        </w:rPr>
        <w:pict>
          <v:shape id="_x0000_i1480" type="#_x0000_t75" style="width:13.2pt;height:13.2pt" filled="t">
            <v:fill color2="black"/>
            <v:imagedata r:id="rId43" o:title=""/>
          </v:shape>
        </w:pict>
      </w:r>
      <w:r>
        <w:rPr>
          <w:rFonts w:cs="Segoe UI"/>
        </w:rPr>
        <w:t>) — в первом случае функция обозначалась (</w:t>
      </w:r>
      <w:r w:rsidR="00C25F6B" w:rsidRPr="006B2144">
        <w:rPr>
          <w:rFonts w:cs="Segoe UI"/>
        </w:rPr>
        <w:pict>
          <v:shape id="_x0000_i1481" type="#_x0000_t75" style="width:13.2pt;height:13.2pt" filled="t">
            <v:fill color2="black"/>
            <v:imagedata r:id="rId45" o:title=""/>
          </v:shape>
        </w:pict>
      </w:r>
      <w:r>
        <w:rPr>
          <w:rFonts w:cs="Segoe UI"/>
        </w:rPr>
        <w:t>+), а во втором (</w:t>
      </w:r>
      <w:r w:rsidR="00C25F6B" w:rsidRPr="006B2144">
        <w:rPr>
          <w:rFonts w:cs="Segoe UI"/>
        </w:rPr>
        <w:pict>
          <v:shape id="_x0000_i1482" type="#_x0000_t75" style="width:13.2pt;height:13.2pt" filled="t">
            <v:fill color2="black"/>
            <v:imagedata r:id="rId45" o:title=""/>
          </v:shape>
        </w:pict>
      </w:r>
      <w:r>
        <w:rPr>
          <w:rFonts w:cs="Segoe UI"/>
        </w:rPr>
        <w:t xml:space="preserve">-). Или между работой </w:t>
      </w:r>
      <w:r w:rsidR="00C25F6B" w:rsidRPr="006B2144">
        <w:rPr>
          <w:rFonts w:cs="Segoe UI"/>
        </w:rPr>
        <w:pict>
          <v:shape id="_x0000_i1483" type="#_x0000_t75" style="width:13.2pt;height:13.2pt" filled="t">
            <v:fill color2="black"/>
            <v:imagedata r:id="rId42" o:title=""/>
          </v:shape>
        </w:pict>
      </w:r>
      <w:r>
        <w:rPr>
          <w:rFonts w:cs="Segoe UI"/>
        </w:rPr>
        <w:t xml:space="preserve"> у ENTP</w:t>
      </w:r>
      <w:r>
        <w:rPr>
          <w:rFonts w:cs="Segoe UI"/>
        </w:rPr>
        <w:br/>
        <w:t>(</w:t>
      </w:r>
      <w:r w:rsidR="00C25F6B" w:rsidRPr="006B2144">
        <w:rPr>
          <w:rFonts w:cs="Segoe UI"/>
        </w:rPr>
        <w:pict>
          <v:shape id="_x0000_i1484" type="#_x0000_t75" style="width:13.2pt;height:13.2pt" filled="t">
            <v:fill color2="black"/>
            <v:imagedata r:id="rId45" o:title=""/>
          </v:shape>
        </w:pict>
      </w:r>
      <w:r w:rsidR="00C25F6B" w:rsidRPr="006B2144">
        <w:rPr>
          <w:rFonts w:cs="Segoe UI"/>
        </w:rPr>
        <w:pict>
          <v:shape id="_x0000_i1485" type="#_x0000_t75" style="width:13.2pt;height:13.2pt" filled="t">
            <v:fill color2="black"/>
            <v:imagedata r:id="rId42" o:title=""/>
          </v:shape>
        </w:pict>
      </w:r>
      <w:r>
        <w:rPr>
          <w:rFonts w:cs="Segoe UI"/>
        </w:rPr>
        <w:t>) и ESTP (</w:t>
      </w:r>
      <w:r w:rsidR="00C25F6B" w:rsidRPr="006B2144">
        <w:rPr>
          <w:rFonts w:cs="Segoe UI"/>
        </w:rPr>
        <w:pict>
          <v:shape id="_x0000_i1486" type="#_x0000_t75" style="width:13.2pt;height:13.2pt" filled="t">
            <v:fill color2="black"/>
            <v:imagedata r:id="rId41" o:title=""/>
          </v:shape>
        </w:pict>
      </w:r>
      <w:r w:rsidR="00C25F6B" w:rsidRPr="006B2144">
        <w:rPr>
          <w:rFonts w:cs="Segoe UI"/>
        </w:rPr>
        <w:pict>
          <v:shape id="_x0000_i1487" type="#_x0000_t75" style="width:13.2pt;height:13.2pt" filled="t">
            <v:fill color2="black"/>
            <v:imagedata r:id="rId42" o:title=""/>
          </v:shape>
        </w:pict>
      </w:r>
      <w:r>
        <w:rPr>
          <w:rFonts w:cs="Segoe UI"/>
        </w:rPr>
        <w:t>) — в первом случае функция обозначалась (</w:t>
      </w:r>
      <w:r w:rsidR="00C25F6B" w:rsidRPr="006B2144">
        <w:rPr>
          <w:rFonts w:cs="Segoe UI"/>
        </w:rPr>
        <w:pict>
          <v:shape id="_x0000_i1488" type="#_x0000_t75" style="width:13.2pt;height:13.2pt" filled="t">
            <v:fill color2="black"/>
            <v:imagedata r:id="rId42" o:title=""/>
          </v:shape>
        </w:pict>
      </w:r>
      <w:r>
        <w:rPr>
          <w:rFonts w:cs="Segoe UI"/>
        </w:rPr>
        <w:t>-), а во втором (</w:t>
      </w:r>
      <w:r w:rsidR="00C25F6B" w:rsidRPr="006B2144">
        <w:rPr>
          <w:rFonts w:cs="Segoe UI"/>
        </w:rPr>
        <w:pict>
          <v:shape id="_x0000_i1489" type="#_x0000_t75" style="width:13.2pt;height:13.2pt" filled="t">
            <v:fill color2="black"/>
            <v:imagedata r:id="rId42" o:title=""/>
          </v:shape>
        </w:pict>
      </w:r>
      <w:r>
        <w:rPr>
          <w:rFonts w:cs="Segoe UI"/>
        </w:rPr>
        <w:t>+). В начале, подход знаков как дополнительных модификаторов к функциям не находился в противоречии с духом модели А — знаки обозначали только разницу в функциях, работающих в различных блоках Эго. Но позже, концепция знаков функций была распространена на остальные  функции модели А. Даже произошло разделение на противоречащие друг другу концепции расстановки знаков функций. У этих концепций противоречия наблюдаются как в плане описания проявлений знаков функций, так и в том, какой знак стоит присваивать функциям из суперблока витал (Виктор Гуленко и Владимир Ермак с одной стороны, Александр Букалов и Павел Цыпин с другой). Это на уровне теоретическом. Большой и хорошо документированный практический задел имеет лишь трактовка Ермака, применяемая Школой Системной Соционики (ШСС), на неё и буду ориентироваться.</w:t>
      </w:r>
    </w:p>
    <w:p w:rsidR="0070117A" w:rsidRDefault="0070117A">
      <w:pPr>
        <w:pStyle w:val="a0"/>
        <w:rPr>
          <w:rFonts w:cs="Segoe UI"/>
        </w:rPr>
      </w:pPr>
    </w:p>
    <w:p w:rsidR="0070117A" w:rsidRDefault="00784D62">
      <w:pPr>
        <w:pStyle w:val="a0"/>
        <w:rPr>
          <w:rFonts w:cs="Segoe UI"/>
        </w:rPr>
      </w:pPr>
      <w:r>
        <w:rPr>
          <w:rFonts w:cs="Segoe UI"/>
        </w:rPr>
        <w:t xml:space="preserve">Если переформулировать изначальную гипотезу о знаках функций, то получим: знак функций из блока Эго определяется тем, какая гетеровертно-гетерональная пара находится в блоке Эго. Если расширить эту гипотезу на оставшиеся функции самым примитивным образом (поблочно), то мы получим, что знак функции из блока СуперЭго, СуперИд и Ид определяется тем, какая функция соседствует этой функции в соответствующем блоке. И </w:t>
      </w:r>
      <w:r>
        <w:rPr>
          <w:rFonts w:cs="Segoe UI"/>
        </w:rPr>
        <w:lastRenderedPageBreak/>
        <w:t>должны получить функции одинаковых знаков, например у типов ENTP и ISFP-Si-dom (см. главу ). Но в трактовке знаков ШСС все получается с точностью наоборот [49] (смотрите последнюю табличку), в блоках Ид и СуперИд знаки функций меняются на противоположные. Но что самое любопытное: под их альтернативную расстановку знаков был собран большой эмпирический материал. Можно, конечно, заметить, что знаки функций в интерпретации ШСС [10], [9] — это сборная солянка эмпирических наблюдений, крайне плохо связанная общим смысловым полем. И решить, что все их наблюдения пали жертвой эффекта Розенталя [19]. Но на мой взгляд, это преждевременно, ведь мы могли ошибиться, распространив гипотезу на остальные блоки самым примитивным образом. На самом деле, все может быть даже еще сложнее: например, их наблюдения таки пали жертвой эффекта Розенталя и, наравне с правильными наблюдениями, содержат ошибки. Т. е. не все свойства знаков функций, выделенные ШСС, адекватны, но общий вектор верен. Или даже частично верен. В этом вопросе просто непочатое поле работы.</w:t>
      </w:r>
    </w:p>
    <w:p w:rsidR="0070117A" w:rsidRDefault="0070117A">
      <w:pPr>
        <w:pStyle w:val="a0"/>
        <w:rPr>
          <w:rFonts w:cs="Segoe UI"/>
        </w:rPr>
      </w:pPr>
    </w:p>
    <w:p w:rsidR="0070117A" w:rsidRDefault="00784D62">
      <w:pPr>
        <w:pStyle w:val="a0"/>
        <w:rPr>
          <w:rFonts w:cs="Segoe UI"/>
        </w:rPr>
      </w:pPr>
      <w:r>
        <w:rPr>
          <w:rFonts w:cs="Segoe UI"/>
        </w:rPr>
        <w:t xml:space="preserve">Идея о невозможности гетеровертно-гетеронального взаимодействия функций вне блоков Эго, СуперЭго, СуперИд и Ид уже подвергалась мню обоснованному сомнению в главе </w:t>
      </w:r>
      <w:r w:rsidR="006B2144">
        <w:rPr>
          <w:rFonts w:cs="Segoe UI"/>
          <w:color w:val="0000FF"/>
          <w:u w:val="single"/>
        </w:rPr>
        <w:fldChar w:fldCharType="begin"/>
      </w:r>
      <w:r>
        <w:rPr>
          <w:rFonts w:cs="Segoe UI"/>
          <w:color w:val="0000FF"/>
          <w:u w:val="single"/>
        </w:rPr>
        <w:instrText xml:space="preserve"> REF __RefHeading__19604_546669376 \h </w:instrText>
      </w:r>
      <w:r w:rsidR="006B2144">
        <w:rPr>
          <w:rFonts w:cs="Segoe UI"/>
          <w:color w:val="0000FF"/>
          <w:u w:val="single"/>
        </w:rPr>
      </w:r>
      <w:r w:rsidR="006B2144">
        <w:rPr>
          <w:rFonts w:cs="Segoe UI"/>
          <w:color w:val="0000FF"/>
          <w:u w:val="single"/>
        </w:rPr>
        <w:fldChar w:fldCharType="separate"/>
      </w:r>
      <w:r>
        <w:rPr>
          <w:rFonts w:cs="Segoe UI"/>
          <w:color w:val="0000FF"/>
          <w:u w:val="single"/>
        </w:rPr>
        <w:t>2.11 Замечания и дополнения к модели А</w:t>
      </w:r>
      <w:r w:rsidR="006B2144">
        <w:rPr>
          <w:rFonts w:cs="Segoe UI"/>
          <w:color w:val="0000FF"/>
          <w:u w:val="single"/>
        </w:rPr>
        <w:fldChar w:fldCharType="end"/>
      </w:r>
      <w:r>
        <w:rPr>
          <w:rFonts w:cs="Segoe UI"/>
        </w:rPr>
        <w:t xml:space="preserve">. Но ведь именно эта идея используется при распространении знаков функций на всю модель А! Мы очень даже можем ошибаться поступая таким образом, при этом, в реальности все окажется гораздо сложнее. Нужно искать объяснения явлений, фиксируемых с помощью понятия знаков функций, в свойствах модели А как взаимосвязанной системы. В этом вопросе я солидарен с Дмитрием Лытовым </w:t>
      </w:r>
      <w:r w:rsidRPr="00295925">
        <w:rPr>
          <w:rFonts w:eastAsia="Times New Roman" w:cs="Segoe UI"/>
          <w:color w:val="000000"/>
          <w:szCs w:val="32"/>
          <w:lang w:eastAsia="ru-RU"/>
        </w:rPr>
        <w:t>[</w:t>
      </w:r>
      <w:hyperlink r:id="rId64" w:history="1">
        <w:r>
          <w:rPr>
            <w:rStyle w:val="a7"/>
            <w:rFonts w:cs="Segoe UI"/>
          </w:rPr>
          <w:t>8</w:t>
        </w:r>
      </w:hyperlink>
      <w:r w:rsidRPr="00295925">
        <w:rPr>
          <w:rFonts w:eastAsia="Times New Roman" w:cs="Segoe UI"/>
          <w:color w:val="000000"/>
          <w:szCs w:val="32"/>
          <w:lang w:eastAsia="ru-RU"/>
        </w:rPr>
        <w:t xml:space="preserve">]. </w:t>
      </w:r>
      <w:r>
        <w:rPr>
          <w:rFonts w:eastAsia="Times New Roman" w:cs="Segoe UI"/>
          <w:color w:val="000000"/>
          <w:szCs w:val="32"/>
          <w:lang w:eastAsia="ru-RU"/>
        </w:rPr>
        <w:t xml:space="preserve">Есть основания считать неадекватной опору только на сцепку в блоках. Логичным будет переход к рассмотрению взаимодействия любых гетеровертно-гетерональных пар функций в модели А. Но и это еще не все! Мы почему-то игнорируем все остальные </w:t>
      </w:r>
      <w:r>
        <w:rPr>
          <w:rFonts w:cs="Segoe UI"/>
        </w:rPr>
        <w:t>уже известные свойства функции: силу-слабость, ментальность-витальность, ценностность-вытесненность, повертность-противовертность. Коль уж мы считаем проявления функций, обозначаемые знаками, следствиями системного взаимодействия между функциями, то надо все системные свойства функций принимать в учет при построении теории, объясняющей эти проявления. Быть может, и введенным мною гомовертно-гетерональным взаимодействиям в парах найдется место. Столь богатый набор используемых основ вполне обладает потенциалом объяснить пестрое несогласованное богатство свойств знаков функции в интерпретации ШСС</w:t>
      </w:r>
      <w:r>
        <w:rPr>
          <w:rFonts w:eastAsia="Times New Roman" w:cs="Segoe UI"/>
          <w:color w:val="000000"/>
          <w:szCs w:val="32"/>
          <w:lang w:eastAsia="ru-RU"/>
        </w:rPr>
        <w:t xml:space="preserve"> </w:t>
      </w:r>
      <w:r w:rsidRPr="00295925">
        <w:rPr>
          <w:rFonts w:eastAsia="Times New Roman" w:cs="Segoe UI"/>
          <w:color w:val="000000"/>
          <w:szCs w:val="32"/>
          <w:lang w:eastAsia="ru-RU"/>
        </w:rPr>
        <w:lastRenderedPageBreak/>
        <w:t>[</w:t>
      </w:r>
      <w:hyperlink r:id="rId65" w:history="1">
        <w:r>
          <w:rPr>
            <w:rStyle w:val="a7"/>
            <w:rFonts w:cs="Segoe UI"/>
          </w:rPr>
          <w:t>10</w:t>
        </w:r>
      </w:hyperlink>
      <w:r w:rsidRPr="00295925">
        <w:rPr>
          <w:rFonts w:eastAsia="Times New Roman" w:cs="Segoe UI"/>
          <w:color w:val="000000"/>
          <w:szCs w:val="32"/>
          <w:lang w:eastAsia="ru-RU"/>
        </w:rPr>
        <w:t>] —</w:t>
      </w:r>
      <w:r>
        <w:rPr>
          <w:rFonts w:eastAsia="Times New Roman" w:cs="Segoe UI"/>
          <w:color w:val="000000"/>
          <w:szCs w:val="32"/>
          <w:lang w:eastAsia="ru-RU"/>
        </w:rPr>
        <w:t xml:space="preserve"> или хотя бы часть его, а оставшееся выкинуть как несоответствующее экспериментам</w:t>
      </w:r>
      <w:r w:rsidRPr="00295925">
        <w:rPr>
          <w:rFonts w:eastAsia="Times New Roman" w:cs="Segoe UI"/>
          <w:color w:val="000000"/>
          <w:szCs w:val="32"/>
          <w:lang w:eastAsia="ru-RU"/>
        </w:rPr>
        <w:t xml:space="preserve">. </w:t>
      </w:r>
      <w:r>
        <w:rPr>
          <w:rFonts w:eastAsia="Times New Roman" w:cs="Segoe UI"/>
          <w:color w:val="000000"/>
          <w:szCs w:val="32"/>
          <w:lang w:eastAsia="ru-RU"/>
        </w:rPr>
        <w:t>Но это работа на очень отдаленную перспективу.</w:t>
      </w:r>
    </w:p>
    <w:p w:rsidR="0070117A" w:rsidRDefault="0070117A">
      <w:pPr>
        <w:pStyle w:val="a0"/>
        <w:rPr>
          <w:rFonts w:cs="Segoe UI"/>
        </w:rPr>
      </w:pPr>
    </w:p>
    <w:p w:rsidR="0070117A" w:rsidRDefault="00784D62">
      <w:pPr>
        <w:pStyle w:val="a0"/>
        <w:rPr>
          <w:rFonts w:cs="Segoe UI"/>
        </w:rPr>
      </w:pPr>
      <w:r>
        <w:rPr>
          <w:rFonts w:cs="Segoe UI"/>
        </w:rPr>
        <w:t xml:space="preserve">Помимо несогласованного, и выглядящего притянутым за уши, смыслового  наполнения теории знаков ШСС </w:t>
      </w:r>
      <w:r w:rsidRPr="00295925">
        <w:rPr>
          <w:rFonts w:eastAsia="Times New Roman" w:cs="Segoe UI"/>
          <w:color w:val="000000"/>
          <w:szCs w:val="32"/>
          <w:lang w:eastAsia="ru-RU"/>
        </w:rPr>
        <w:t>[</w:t>
      </w:r>
      <w:hyperlink r:id="rId66" w:history="1">
        <w:r>
          <w:rPr>
            <w:rStyle w:val="a7"/>
            <w:rFonts w:cs="Segoe UI"/>
          </w:rPr>
          <w:t>10</w:t>
        </w:r>
      </w:hyperlink>
      <w:r w:rsidRPr="00295925">
        <w:rPr>
          <w:rFonts w:eastAsia="Times New Roman" w:cs="Segoe UI"/>
          <w:color w:val="000000"/>
          <w:szCs w:val="32"/>
          <w:lang w:eastAsia="ru-RU"/>
        </w:rPr>
        <w:t>]</w:t>
      </w:r>
      <w:r>
        <w:rPr>
          <w:rFonts w:cs="Segoe UI"/>
        </w:rPr>
        <w:t>, а так же невозможности установить насколько она подвержена эффекту Розенталя, есть и другие её слабые стороны. Немаловажным моментом является нарушение симметрии модели А при добавлении в неё знаков. А случается это в следствии асимметричности компетенций функций в зонах плюса и минуса. Свойство асимметричности крайне новое и необычное для модели А, вводить его туда так просто я считаю поспешным и необоснованным.</w:t>
      </w:r>
    </w:p>
    <w:p w:rsidR="0070117A" w:rsidRDefault="0070117A">
      <w:pPr>
        <w:pStyle w:val="a0"/>
        <w:rPr>
          <w:rFonts w:cs="Segoe UI"/>
        </w:rPr>
      </w:pPr>
    </w:p>
    <w:p w:rsidR="0070117A" w:rsidRDefault="00784D62">
      <w:pPr>
        <w:pStyle w:val="a0"/>
      </w:pPr>
      <w:r>
        <w:rPr>
          <w:rFonts w:cs="Segoe UI"/>
          <w:szCs w:val="32"/>
        </w:rPr>
        <w:t xml:space="preserve">Из-за всего перечисленного, </w:t>
      </w:r>
      <w:r>
        <w:rPr>
          <w:rFonts w:cs="Segoe UI"/>
        </w:rPr>
        <w:t>я нахожу теорию знаков ШСС некрасивой и не эстетичной, и поэтому, нуждающейся в замене. Так же, чутье мне подсказывает, что знаки функций, используемые в ШСС, вполне могут быть частью эмпирически установленных, но пока что не объясненных закономерностей. Причем, разных! Например: половина проявлений знаков является следствием одного механизма, а другая половина — второго. И это два механизма независимые :-) Но не всё так плохо! Е</w:t>
      </w:r>
      <w:r>
        <w:rPr>
          <w:rFonts w:eastAsia="Times New Roman" w:cs="Segoe UI"/>
          <w:color w:val="000000"/>
          <w:szCs w:val="32"/>
          <w:lang w:eastAsia="ru-RU"/>
        </w:rPr>
        <w:t xml:space="preserve">сть даже ощущение, что в ШСС могут придти к системному видению знаков функций, в статье </w:t>
      </w:r>
      <w:r w:rsidRPr="00295925">
        <w:rPr>
          <w:rFonts w:eastAsia="Times New Roman" w:cs="Segoe UI"/>
          <w:color w:val="000000"/>
          <w:szCs w:val="32"/>
          <w:lang w:eastAsia="ru-RU"/>
        </w:rPr>
        <w:t>[</w:t>
      </w:r>
      <w:hyperlink r:id="rId67" w:history="1">
        <w:r>
          <w:rPr>
            <w:rStyle w:val="a7"/>
            <w:rFonts w:cs="Segoe UI"/>
          </w:rPr>
          <w:t>11</w:t>
        </w:r>
      </w:hyperlink>
      <w:r w:rsidRPr="00295925">
        <w:rPr>
          <w:rFonts w:eastAsia="Times New Roman" w:cs="Segoe UI"/>
          <w:color w:val="000000"/>
          <w:szCs w:val="32"/>
          <w:lang w:eastAsia="ru-RU"/>
        </w:rPr>
        <w:t xml:space="preserve">] </w:t>
      </w:r>
      <w:r>
        <w:rPr>
          <w:rFonts w:eastAsia="Times New Roman" w:cs="Segoe UI"/>
          <w:color w:val="000000"/>
          <w:szCs w:val="32"/>
          <w:lang w:eastAsia="ru-RU"/>
        </w:rPr>
        <w:t>уже видны предпосылки к этому</w:t>
      </w:r>
      <w:r w:rsidRPr="00295925">
        <w:rPr>
          <w:rFonts w:eastAsia="Times New Roman" w:cs="Segoe UI"/>
          <w:color w:val="000000"/>
          <w:szCs w:val="32"/>
          <w:lang w:eastAsia="ru-RU"/>
        </w:rPr>
        <w:t>.</w:t>
      </w:r>
    </w:p>
    <w:p w:rsidR="0070117A" w:rsidRDefault="00784D62">
      <w:pPr>
        <w:pStyle w:val="2"/>
        <w:rPr>
          <w:rFonts w:cs="Segoe UI"/>
        </w:rPr>
      </w:pPr>
      <w:bookmarkStart w:id="53" w:name="__RefHeading__20140_1235567623"/>
      <w:bookmarkEnd w:id="53"/>
      <w:r>
        <w:t>2.14 Внесение парных взаимодействий функций в модель А</w:t>
      </w:r>
    </w:p>
    <w:p w:rsidR="0070117A" w:rsidRDefault="00784D62">
      <w:pPr>
        <w:pStyle w:val="a0"/>
        <w:rPr>
          <w:rFonts w:cs="Segoe UI"/>
        </w:rPr>
      </w:pPr>
      <w:r>
        <w:rPr>
          <w:rFonts w:cs="Segoe UI"/>
        </w:rPr>
        <w:t xml:space="preserve">В этой главе попробую внести гетеровертно-гетерональные и гомовертно-гетерональные взаимодействия функций в модель А. Это можно рассматривать и как черновик мыслей, призванных помочь объяснить знаки функций на системном уровне, и как отдельную идею. Чтобы понять эту главу, совершенно не обязательно разбираться в знаках функций. Начну с гетеровертно-гетеронального взаимодействия функций в модели А. Но не буду ограничивать себя только стандартными блоками (1-2, 3-4, 5-6, 7-8, у ENTP это </w:t>
      </w:r>
      <w:r w:rsidR="00C25F6B" w:rsidRPr="006B2144">
        <w:rPr>
          <w:rFonts w:cs="Segoe UI"/>
        </w:rPr>
        <w:pict>
          <v:shape id="_x0000_i1490" type="#_x0000_t75" style="width:13.2pt;height:13.2pt" filled="t">
            <v:fill color2="black"/>
            <v:imagedata r:id="rId45" o:title=""/>
          </v:shape>
        </w:pict>
      </w:r>
      <w:r w:rsidR="00C25F6B" w:rsidRPr="006B2144">
        <w:rPr>
          <w:rFonts w:cs="Segoe UI"/>
        </w:rPr>
        <w:pict>
          <v:shape id="_x0000_i1491" type="#_x0000_t75" style="width:13.2pt;height:13.2pt" filled="t">
            <v:fill color2="black"/>
            <v:imagedata r:id="rId42" o:title=""/>
          </v:shape>
        </w:pict>
      </w:r>
      <w:r>
        <w:rPr>
          <w:rFonts w:cs="Segoe UI"/>
        </w:rPr>
        <w:t xml:space="preserve">, </w:t>
      </w:r>
      <w:r w:rsidR="00C25F6B" w:rsidRPr="006B2144">
        <w:rPr>
          <w:rFonts w:cs="Segoe UI"/>
        </w:rPr>
        <w:pict>
          <v:shape id="_x0000_i1492" type="#_x0000_t75" style="width:13.2pt;height:13.2pt" filled="t">
            <v:fill color2="black"/>
            <v:imagedata r:id="rId41" o:title=""/>
          </v:shape>
        </w:pict>
      </w:r>
      <w:r w:rsidR="00C25F6B" w:rsidRPr="006B2144">
        <w:rPr>
          <w:rFonts w:cs="Segoe UI"/>
        </w:rPr>
        <w:pict>
          <v:shape id="_x0000_i1493" type="#_x0000_t75" style="width:13.2pt;height:13.2pt" filled="t">
            <v:fill color2="black"/>
            <v:imagedata r:id="rId43" o:title=""/>
          </v:shape>
        </w:pict>
      </w:r>
      <w:r>
        <w:rPr>
          <w:rFonts w:cs="Segoe UI"/>
        </w:rPr>
        <w:t xml:space="preserve">, </w:t>
      </w:r>
      <w:r w:rsidR="00C25F6B" w:rsidRPr="006B2144">
        <w:rPr>
          <w:rFonts w:cs="Segoe UI"/>
        </w:rPr>
        <w:pict>
          <v:shape id="_x0000_i1494" type="#_x0000_t75" style="width:13.2pt;height:13.2pt" filled="t">
            <v:fill color2="black"/>
            <v:imagedata r:id="rId39" o:title=""/>
          </v:shape>
        </w:pict>
      </w:r>
      <w:r w:rsidR="00C25F6B" w:rsidRPr="006B2144">
        <w:rPr>
          <w:rFonts w:cs="Segoe UI"/>
        </w:rPr>
        <w:pict>
          <v:shape id="_x0000_i1495" type="#_x0000_t75" style="width:13.2pt;height:13.2pt" filled="t">
            <v:fill color2="black"/>
            <v:imagedata r:id="rId38" o:title=""/>
          </v:shape>
        </w:pict>
      </w:r>
      <w:r>
        <w:rPr>
          <w:rFonts w:cs="Segoe UI"/>
        </w:rPr>
        <w:t xml:space="preserve">, </w:t>
      </w:r>
      <w:r w:rsidR="00C25F6B" w:rsidRPr="006B2144">
        <w:rPr>
          <w:rFonts w:cs="Segoe UI"/>
        </w:rPr>
        <w:pict>
          <v:shape id="_x0000_i1496" type="#_x0000_t75" style="width:13.2pt;height:13.2pt" filled="t">
            <v:fill color2="black"/>
            <v:imagedata r:id="rId40" o:title=""/>
          </v:shape>
        </w:pict>
      </w:r>
      <w:r w:rsidR="00C25F6B" w:rsidRPr="006B2144">
        <w:rPr>
          <w:rFonts w:cs="Segoe UI"/>
        </w:rPr>
        <w:pict>
          <v:shape id="_x0000_i1497" type="#_x0000_t75" style="width:13.2pt;height:13.2pt" filled="t">
            <v:fill color2="black"/>
            <v:imagedata r:id="rId44" o:title=""/>
          </v:shape>
        </w:pict>
      </w:r>
      <w:r>
        <w:rPr>
          <w:rFonts w:cs="Segoe UI"/>
        </w:rPr>
        <w:t xml:space="preserve">), а приму в рассмотрение и блоки (1-4, 2-3, 5-8, 6-7, у ENTP это </w:t>
      </w:r>
      <w:r w:rsidR="00C25F6B" w:rsidRPr="006B2144">
        <w:rPr>
          <w:rFonts w:cs="Segoe UI"/>
        </w:rPr>
        <w:pict>
          <v:shape id="_x0000_i1498" type="#_x0000_t75" style="width:13.2pt;height:13.2pt" filled="t">
            <v:fill color2="black"/>
            <v:imagedata r:id="rId45" o:title=""/>
          </v:shape>
        </w:pict>
      </w:r>
      <w:r w:rsidR="00C25F6B" w:rsidRPr="006B2144">
        <w:rPr>
          <w:rFonts w:cs="Segoe UI"/>
        </w:rPr>
        <w:pict>
          <v:shape id="_x0000_i1499" type="#_x0000_t75" style="width:13.2pt;height:13.2pt" filled="t">
            <v:fill color2="black"/>
            <v:imagedata r:id="rId43" o:title=""/>
          </v:shape>
        </w:pict>
      </w:r>
      <w:r>
        <w:rPr>
          <w:rFonts w:cs="Segoe UI"/>
        </w:rPr>
        <w:t xml:space="preserve">, </w:t>
      </w:r>
      <w:r w:rsidR="00C25F6B" w:rsidRPr="006B2144">
        <w:rPr>
          <w:rFonts w:cs="Segoe UI"/>
        </w:rPr>
        <w:pict>
          <v:shape id="_x0000_i1500" type="#_x0000_t75" style="width:13.2pt;height:13.2pt" filled="t">
            <v:fill color2="black"/>
            <v:imagedata r:id="rId42" o:title=""/>
          </v:shape>
        </w:pict>
      </w:r>
      <w:r w:rsidR="00C25F6B" w:rsidRPr="006B2144">
        <w:rPr>
          <w:rFonts w:cs="Segoe UI"/>
        </w:rPr>
        <w:pict>
          <v:shape id="_x0000_i1501" type="#_x0000_t75" style="width:13.2pt;height:13.2pt" filled="t">
            <v:fill color2="black"/>
            <v:imagedata r:id="rId41" o:title=""/>
          </v:shape>
        </w:pict>
      </w:r>
      <w:r>
        <w:rPr>
          <w:rFonts w:cs="Segoe UI"/>
        </w:rPr>
        <w:t xml:space="preserve">, </w:t>
      </w:r>
      <w:r w:rsidR="00C25F6B" w:rsidRPr="006B2144">
        <w:rPr>
          <w:rFonts w:cs="Segoe UI"/>
        </w:rPr>
        <w:pict>
          <v:shape id="_x0000_i1502" type="#_x0000_t75" style="width:13.2pt;height:13.2pt" filled="t">
            <v:fill color2="black"/>
            <v:imagedata r:id="rId39" o:title=""/>
          </v:shape>
        </w:pict>
      </w:r>
      <w:r w:rsidR="00C25F6B" w:rsidRPr="006B2144">
        <w:rPr>
          <w:rFonts w:cs="Segoe UI"/>
        </w:rPr>
        <w:pict>
          <v:shape id="_x0000_i1503" type="#_x0000_t75" style="width:13.2pt;height:13.2pt" filled="t">
            <v:fill color2="black"/>
            <v:imagedata r:id="rId44" o:title=""/>
          </v:shape>
        </w:pict>
      </w:r>
      <w:r>
        <w:rPr>
          <w:rFonts w:cs="Segoe UI"/>
        </w:rPr>
        <w:t xml:space="preserve">, </w:t>
      </w:r>
      <w:r w:rsidR="00C25F6B" w:rsidRPr="006B2144">
        <w:rPr>
          <w:rFonts w:cs="Segoe UI"/>
        </w:rPr>
        <w:pict>
          <v:shape id="_x0000_i1504" type="#_x0000_t75" style="width:13.2pt;height:13.2pt" filled="t">
            <v:fill color2="black"/>
            <v:imagedata r:id="rId38" o:title=""/>
          </v:shape>
        </w:pict>
      </w:r>
      <w:r w:rsidR="00C25F6B" w:rsidRPr="006B2144">
        <w:rPr>
          <w:rFonts w:cs="Segoe UI"/>
        </w:rPr>
        <w:pict>
          <v:shape id="_x0000_i1505" type="#_x0000_t75" style="width:13.2pt;height:13.2pt" filled="t">
            <v:fill color2="black"/>
            <v:imagedata r:id="rId40" o:title=""/>
          </v:shape>
        </w:pict>
      </w:r>
      <w:r>
        <w:rPr>
          <w:rFonts w:cs="Segoe UI"/>
        </w:rPr>
        <w:t>). В указанных парах порядок функций не важен.</w:t>
      </w:r>
    </w:p>
    <w:p w:rsidR="0070117A" w:rsidRDefault="0070117A">
      <w:pPr>
        <w:pStyle w:val="a0"/>
        <w:rPr>
          <w:rFonts w:cs="Segoe UI"/>
        </w:rPr>
      </w:pPr>
    </w:p>
    <w:p w:rsidR="0070117A" w:rsidRDefault="00784D62">
      <w:pPr>
        <w:pStyle w:val="a0"/>
        <w:rPr>
          <w:rFonts w:cs="Segoe UI"/>
        </w:rPr>
      </w:pPr>
      <w:r>
        <w:rPr>
          <w:rFonts w:cs="Segoe UI"/>
          <w:b/>
          <w:bCs/>
        </w:rPr>
        <w:t>Гетеровертно-гетерональные пары:</w:t>
      </w:r>
    </w:p>
    <w:p w:rsidR="0070117A" w:rsidRDefault="00784D62">
      <w:pPr>
        <w:pStyle w:val="a0"/>
        <w:rPr>
          <w:rFonts w:cs="Segoe UI"/>
        </w:rPr>
      </w:pPr>
      <w:r>
        <w:rPr>
          <w:rFonts w:cs="Segoe UI"/>
        </w:rPr>
        <w:t xml:space="preserve">Гетеровертно-гетерональное взаимодействие 1 и 2 функций мы подробно рассмотрели в главах и . Теперь попробую добавить в эту картину 3 и 4 функции, которые являются вытесненными сферами специализации типа. </w:t>
      </w:r>
      <w:r>
        <w:rPr>
          <w:rFonts w:cs="Segoe UI"/>
        </w:rPr>
        <w:lastRenderedPageBreak/>
        <w:t xml:space="preserve">Они слабые и внеценностные функции. Гетеровертно-гетерональные пары способны образовывать 1-2, 1-4, 2-3, 3-4 функции (у ENTP это </w:t>
      </w:r>
      <w:r w:rsidR="00C25F6B" w:rsidRPr="006B2144">
        <w:rPr>
          <w:rFonts w:cs="Segoe UI"/>
        </w:rPr>
        <w:pict>
          <v:shape id="_x0000_i1506" type="#_x0000_t75" style="width:13.2pt;height:13.2pt" filled="t">
            <v:fill color2="black"/>
            <v:imagedata r:id="rId45" o:title=""/>
          </v:shape>
        </w:pict>
      </w:r>
      <w:r w:rsidR="00C25F6B" w:rsidRPr="006B2144">
        <w:rPr>
          <w:rFonts w:cs="Segoe UI"/>
        </w:rPr>
        <w:pict>
          <v:shape id="_x0000_i1507" type="#_x0000_t75" style="width:13.2pt;height:13.2pt" filled="t">
            <v:fill color2="black"/>
            <v:imagedata r:id="rId42" o:title=""/>
          </v:shape>
        </w:pict>
      </w:r>
      <w:r>
        <w:rPr>
          <w:rFonts w:cs="Segoe UI"/>
        </w:rPr>
        <w:t xml:space="preserve">, </w:t>
      </w:r>
      <w:r w:rsidR="00C25F6B" w:rsidRPr="006B2144">
        <w:rPr>
          <w:rFonts w:cs="Segoe UI"/>
        </w:rPr>
        <w:pict>
          <v:shape id="_x0000_i1508" type="#_x0000_t75" style="width:13.2pt;height:13.2pt" filled="t">
            <v:fill color2="black"/>
            <v:imagedata r:id="rId45" o:title=""/>
          </v:shape>
        </w:pict>
      </w:r>
      <w:r w:rsidR="00C25F6B" w:rsidRPr="006B2144">
        <w:rPr>
          <w:rFonts w:cs="Segoe UI"/>
        </w:rPr>
        <w:pict>
          <v:shape id="_x0000_i1509" type="#_x0000_t75" style="width:13.2pt;height:13.2pt" filled="t">
            <v:fill color2="black"/>
            <v:imagedata r:id="rId43" o:title=""/>
          </v:shape>
        </w:pict>
      </w:r>
      <w:r>
        <w:rPr>
          <w:rFonts w:cs="Segoe UI"/>
        </w:rPr>
        <w:t xml:space="preserve">, </w:t>
      </w:r>
      <w:r w:rsidR="00C25F6B" w:rsidRPr="006B2144">
        <w:rPr>
          <w:rFonts w:cs="Segoe UI"/>
        </w:rPr>
        <w:pict>
          <v:shape id="_x0000_i1510" type="#_x0000_t75" style="width:13.2pt;height:13.2pt" filled="t">
            <v:fill color2="black"/>
            <v:imagedata r:id="rId42" o:title=""/>
          </v:shape>
        </w:pict>
      </w:r>
      <w:r w:rsidR="00C25F6B" w:rsidRPr="006B2144">
        <w:rPr>
          <w:rFonts w:cs="Segoe UI"/>
        </w:rPr>
        <w:pict>
          <v:shape id="_x0000_i1511" type="#_x0000_t75" style="width:13.2pt;height:13.2pt" filled="t">
            <v:fill color2="black"/>
            <v:imagedata r:id="rId41" o:title=""/>
          </v:shape>
        </w:pict>
      </w:r>
      <w:r>
        <w:rPr>
          <w:rFonts w:cs="Segoe UI"/>
        </w:rPr>
        <w:t xml:space="preserve">, </w:t>
      </w:r>
      <w:r w:rsidR="00C25F6B" w:rsidRPr="006B2144">
        <w:rPr>
          <w:rFonts w:cs="Segoe UI"/>
        </w:rPr>
        <w:pict>
          <v:shape id="_x0000_i1512" type="#_x0000_t75" style="width:13.2pt;height:13.2pt" filled="t">
            <v:fill color2="black"/>
            <v:imagedata r:id="rId41" o:title=""/>
          </v:shape>
        </w:pict>
      </w:r>
      <w:r w:rsidR="00C25F6B" w:rsidRPr="006B2144">
        <w:rPr>
          <w:rFonts w:cs="Segoe UI"/>
        </w:rPr>
        <w:pict>
          <v:shape id="_x0000_i1513" type="#_x0000_t75" style="width:13.2pt;height:13.2pt" filled="t">
            <v:fill color2="black"/>
            <v:imagedata r:id="rId43" o:title=""/>
          </v:shape>
        </w:pict>
      </w:r>
      <w:r>
        <w:rPr>
          <w:rFonts w:cs="Segoe UI"/>
        </w:rPr>
        <w:t>, соответственно; порядок функций в парах сейчас не важен). Логично будет предположить, что комфортность и успешность работы в данных парах будет разная. Самой лучшей, естественно, будет связка 1-2. Самой некомфортной и некомпетентной будет пара 3-4. А вот с парами 1-4 и 2-3 ситуация будет двоякая. В паре 1-4 объединяются очень сильная и очень слабая функции, а в паре 2-3 объединяются просто сильная и просто слабая функции. Т. .е при работе в паре 1-4 могут быть серьезные затыки в связи со слабостью 4 функции, а в паре 2-3 работа будет более менее сбалансированной. В паре 1-4 присутствует программная первая функция, являющая собой сосредоточие устремлений и ценностей типа, а в паре 2-3 всего лишь одна ценностная инструментальная, а другая аж самая вытесненная (среди всех восьми) функция. Т. е. работа парой 1-4 может быть важной для типа, разумеется, при условии, что это будет нужно программной функции, и если человек не забьет на работу по 4 функции ибо работать этой функцией часто бывает очень трудно. Работа же парой 2-3 будет находиться на периферии интересов типа. Из этого меаханизма вытекает и еще одно интересное следствие: четвертая болевая функция будет по-разному реагировать на необходимость работы в парах 1-4 и 3-4, или же на критику работы этих пар. В паре 3-4 четвертая функция будет более беспомощной, нежели в паре 1-4. Но при этом, работа в паре 1-4 будет более важной, и её критика будет больше уязвлять, чем критика работы в паре 3-4.</w:t>
      </w:r>
    </w:p>
    <w:p w:rsidR="0070117A" w:rsidRDefault="0070117A">
      <w:pPr>
        <w:pStyle w:val="a0"/>
        <w:rPr>
          <w:rFonts w:cs="Segoe UI"/>
        </w:rPr>
      </w:pPr>
    </w:p>
    <w:p w:rsidR="0070117A" w:rsidRDefault="00784D62">
      <w:pPr>
        <w:pStyle w:val="a0"/>
        <w:rPr>
          <w:rFonts w:cs="Segoe UI"/>
        </w:rPr>
      </w:pPr>
      <w:r>
        <w:rPr>
          <w:rFonts w:cs="Segoe UI"/>
        </w:rPr>
        <w:t>При рассмотрении 5 и 6 функций, можно сделать предположение о том, что в режиме самостоятельного обдумывания и критического осмысления 5 функция будет стремиться работать в гетеровертно-гетерональной паре с 8 функцией (</w:t>
      </w:r>
      <w:r w:rsidR="00C25F6B" w:rsidRPr="006B2144">
        <w:rPr>
          <w:rFonts w:cs="Segoe UI"/>
        </w:rPr>
        <w:pict>
          <v:shape id="_x0000_i1514" type="#_x0000_t75" style="width:13.2pt;height:13.2pt" filled="t">
            <v:fill color2="black"/>
            <v:imagedata r:id="rId39" o:title=""/>
          </v:shape>
        </w:pict>
      </w:r>
      <w:r w:rsidR="00C25F6B" w:rsidRPr="006B2144">
        <w:rPr>
          <w:rFonts w:cs="Segoe UI"/>
        </w:rPr>
        <w:pict>
          <v:shape id="_x0000_i1515" type="#_x0000_t75" style="width:13.2pt;height:13.2pt" filled="t">
            <v:fill color2="black"/>
            <v:imagedata r:id="rId44" o:title=""/>
          </v:shape>
        </w:pict>
      </w:r>
      <w:r>
        <w:rPr>
          <w:rFonts w:cs="Segoe UI"/>
        </w:rPr>
        <w:t xml:space="preserve"> у ENTP), а 6 функция будет работать в паре с 7 функцией (</w:t>
      </w:r>
      <w:r w:rsidR="00C25F6B" w:rsidRPr="006B2144">
        <w:rPr>
          <w:rFonts w:cs="Segoe UI"/>
        </w:rPr>
        <w:pict>
          <v:shape id="_x0000_i1516" type="#_x0000_t75" style="width:13.2pt;height:13.2pt" filled="t">
            <v:fill color2="black"/>
            <v:imagedata r:id="rId38" o:title=""/>
          </v:shape>
        </w:pict>
      </w:r>
      <w:r w:rsidR="00C25F6B" w:rsidRPr="006B2144">
        <w:rPr>
          <w:rFonts w:cs="Segoe UI"/>
        </w:rPr>
        <w:pict>
          <v:shape id="_x0000_i1517" type="#_x0000_t75" style="width:13.2pt;height:13.2pt" filled="t">
            <v:fill color2="black"/>
            <v:imagedata r:id="rId40" o:title=""/>
          </v:shape>
        </w:pict>
      </w:r>
      <w:r>
        <w:rPr>
          <w:rFonts w:cs="Segoe UI"/>
        </w:rPr>
        <w:t xml:space="preserve"> у ENTP). Связано это может быть с тем, что когда в паре функций одна сильная, думать гораздо проще, нежели когда обе функции слабые. Если же мы рассмотрим ситуацию, в которой самостоятельно думать не нужно (например, когда сидишь и слушаешь уже разжеванную информацию), то узнать что-то из семантики двух ценностных функций (5-6, у ENTP это </w:t>
      </w:r>
      <w:r w:rsidR="00C25F6B" w:rsidRPr="006B2144">
        <w:rPr>
          <w:rFonts w:cs="Segoe UI"/>
        </w:rPr>
        <w:pict>
          <v:shape id="_x0000_i1518" type="#_x0000_t75" style="width:13.2pt;height:13.2pt" filled="t">
            <v:fill color2="black"/>
            <v:imagedata r:id="rId39" o:title=""/>
          </v:shape>
        </w:pict>
      </w:r>
      <w:r w:rsidR="00C25F6B" w:rsidRPr="006B2144">
        <w:rPr>
          <w:rFonts w:cs="Segoe UI"/>
        </w:rPr>
        <w:pict>
          <v:shape id="_x0000_i1519" type="#_x0000_t75" style="width:13.2pt;height:13.2pt" filled="t">
            <v:fill color2="black"/>
            <v:imagedata r:id="rId38" o:title=""/>
          </v:shape>
        </w:pict>
      </w:r>
      <w:r>
        <w:rPr>
          <w:rFonts w:cs="Segoe UI"/>
        </w:rPr>
        <w:t>) будет явно предпочтительнее. Быть может, работа в паре 5-6 так же имеет место в ситуациях, когда человек не ограничен по времени и может сколь угодно долго работать по слабым функциям, не спеша и не парясь.</w:t>
      </w:r>
    </w:p>
    <w:p w:rsidR="0070117A" w:rsidRDefault="0070117A">
      <w:pPr>
        <w:pStyle w:val="a0"/>
        <w:rPr>
          <w:rFonts w:cs="Segoe UI"/>
        </w:rPr>
      </w:pPr>
    </w:p>
    <w:p w:rsidR="0070117A" w:rsidRDefault="00784D62">
      <w:pPr>
        <w:pStyle w:val="a0"/>
        <w:rPr>
          <w:rFonts w:cs="Segoe UI"/>
        </w:rPr>
      </w:pPr>
      <w:r>
        <w:rPr>
          <w:rFonts w:cs="Segoe UI"/>
        </w:rPr>
        <w:lastRenderedPageBreak/>
        <w:t>Стоит ожидать, что, работая самостоятельно (а не выполняя подчиненные задания для блока Эго), 7 и 8 функции так же будут, по возможности, стремиться работать в парах 7-6, 8-5 — чтобы использовать ценностные функции, чтобы хоть немного было интересно. Но так же есть ощущение, что если среда вынуждает решать задачи, подразумевающие совместную работу  в паре 7-8, то эти функции таки будут работать вместе и довольно успешно. При фоновой поддержке блока Эго так же может быть уместна качественная работа связки 7-8 функций.</w:t>
      </w:r>
    </w:p>
    <w:p w:rsidR="0070117A" w:rsidRDefault="0070117A">
      <w:pPr>
        <w:pStyle w:val="a0"/>
        <w:rPr>
          <w:rFonts w:cs="Segoe UI"/>
        </w:rPr>
      </w:pPr>
    </w:p>
    <w:p w:rsidR="0070117A" w:rsidRDefault="00784D62">
      <w:pPr>
        <w:pStyle w:val="a0"/>
        <w:rPr>
          <w:rFonts w:cs="Segoe UI"/>
        </w:rPr>
      </w:pPr>
      <w:r>
        <w:rPr>
          <w:rFonts w:cs="Segoe UI"/>
          <w:b/>
          <w:bCs/>
        </w:rPr>
        <w:t>Асимметрия в модели А:</w:t>
      </w:r>
    </w:p>
    <w:p w:rsidR="0070117A" w:rsidRDefault="00784D62">
      <w:pPr>
        <w:pStyle w:val="a0"/>
        <w:rPr>
          <w:rFonts w:cs="Segoe UI"/>
        </w:rPr>
      </w:pPr>
      <w:r>
        <w:rPr>
          <w:rFonts w:cs="Segoe UI"/>
        </w:rPr>
        <w:t>Так же, считаю интересным вернуться к теме добавления асимметрии в модель А, затронутую в главе . Я могу представить один механизм, порождающий асимметрию свойств функций у разных типов: предположим, что в современном обществе крайне плохо совсем без сенсорики и совсем без логики, но при этом, вполне можно протянуть без этики и без интуиции. Пусть это и спорное утверждение, но рассмотрим его следствия на примере типов ENTP и ENFP:</w:t>
      </w:r>
    </w:p>
    <w:p w:rsidR="0070117A" w:rsidRDefault="0070117A">
      <w:pPr>
        <w:pStyle w:val="a0"/>
        <w:rPr>
          <w:rFonts w:cs="Segoe U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806"/>
        <w:gridCol w:w="5806"/>
      </w:tblGrid>
      <w:tr w:rsidR="0070117A" w:rsidTr="00191418">
        <w:tc>
          <w:tcPr>
            <w:tcW w:w="5806" w:type="dxa"/>
            <w:shd w:val="clear" w:color="auto" w:fill="auto"/>
          </w:tcPr>
          <w:p w:rsidR="0070117A" w:rsidRDefault="00784D62">
            <w:pPr>
              <w:pStyle w:val="a0"/>
              <w:jc w:val="center"/>
              <w:rPr>
                <w:rFonts w:cs="Segoe UI"/>
                <w:szCs w:val="32"/>
              </w:rPr>
            </w:pPr>
            <w:r>
              <w:rPr>
                <w:rFonts w:cs="Segoe UI"/>
                <w:szCs w:val="32"/>
              </w:rPr>
              <w:t>ENTP, ИЛЭ,</w:t>
            </w:r>
          </w:p>
          <w:p w:rsidR="0070117A" w:rsidRDefault="00784D62">
            <w:pPr>
              <w:pStyle w:val="a0"/>
              <w:jc w:val="center"/>
            </w:pPr>
            <w:r>
              <w:rPr>
                <w:rFonts w:cs="Segoe UI"/>
                <w:szCs w:val="32"/>
              </w:rPr>
              <w:t>Дон Кихот</w:t>
            </w:r>
          </w:p>
        </w:tc>
        <w:tc>
          <w:tcPr>
            <w:tcW w:w="5806" w:type="dxa"/>
            <w:shd w:val="clear" w:color="auto" w:fill="auto"/>
          </w:tcPr>
          <w:p w:rsidR="0070117A" w:rsidRDefault="00784D62">
            <w:pPr>
              <w:pStyle w:val="a0"/>
              <w:jc w:val="center"/>
              <w:rPr>
                <w:rFonts w:cs="Segoe UI"/>
                <w:szCs w:val="32"/>
              </w:rPr>
            </w:pPr>
            <w:r>
              <w:rPr>
                <w:rFonts w:cs="Segoe UI"/>
                <w:szCs w:val="32"/>
              </w:rPr>
              <w:t>ENFP, ИЭЭ,</w:t>
            </w:r>
          </w:p>
          <w:p w:rsidR="0070117A" w:rsidRDefault="00784D62">
            <w:pPr>
              <w:pStyle w:val="a0"/>
              <w:jc w:val="center"/>
            </w:pPr>
            <w:r>
              <w:rPr>
                <w:rFonts w:cs="Segoe UI"/>
                <w:szCs w:val="32"/>
              </w:rPr>
              <w:t>Гексли</w:t>
            </w:r>
          </w:p>
        </w:tc>
      </w:tr>
      <w:tr w:rsidR="0070117A" w:rsidTr="00191418">
        <w:tc>
          <w:tcPr>
            <w:tcW w:w="5806" w:type="dxa"/>
            <w:shd w:val="clear" w:color="auto" w:fill="auto"/>
          </w:tcPr>
          <w:p w:rsidR="0070117A" w:rsidRDefault="00C25F6B">
            <w:pPr>
              <w:pStyle w:val="a0"/>
              <w:jc w:val="center"/>
            </w:pPr>
            <w:r w:rsidRPr="006B2144">
              <w:rPr>
                <w:rFonts w:cs="Segoe UI"/>
              </w:rPr>
              <w:pict>
                <v:shape id="_x0000_i1520" type="#_x0000_t75" style="width:13.2pt;height:13.2pt" filled="t">
                  <v:fill color2="black"/>
                  <v:imagedata r:id="rId45" o:title=""/>
                </v:shape>
              </w:pict>
            </w:r>
            <w:r w:rsidR="00191418">
              <w:rPr>
                <w:rFonts w:cs="Segoe UI"/>
              </w:rPr>
              <w:t xml:space="preserve"> </w:t>
            </w:r>
            <w:r w:rsidRPr="006B2144">
              <w:rPr>
                <w:rFonts w:cs="Segoe UI"/>
              </w:rPr>
              <w:pict>
                <v:shape id="_x0000_i1521" type="#_x0000_t75" style="width:13.2pt;height:13.2pt" filled="t">
                  <v:fill color2="black"/>
                  <v:imagedata r:id="rId42" o:title=""/>
                </v:shape>
              </w:pict>
            </w:r>
          </w:p>
        </w:tc>
        <w:tc>
          <w:tcPr>
            <w:tcW w:w="5806" w:type="dxa"/>
            <w:shd w:val="clear" w:color="auto" w:fill="auto"/>
          </w:tcPr>
          <w:p w:rsidR="0070117A" w:rsidRDefault="00C25F6B">
            <w:pPr>
              <w:pStyle w:val="a0"/>
              <w:jc w:val="center"/>
            </w:pPr>
            <w:r w:rsidRPr="006B2144">
              <w:rPr>
                <w:rFonts w:cs="Segoe UI"/>
              </w:rPr>
              <w:pict>
                <v:shape id="_x0000_i1522" type="#_x0000_t75" style="width:13.2pt;height:13.2pt" filled="t">
                  <v:fill color2="black"/>
                  <v:imagedata r:id="rId45" o:title=""/>
                </v:shape>
              </w:pict>
            </w:r>
            <w:r w:rsidR="00191418">
              <w:rPr>
                <w:rFonts w:cs="Segoe UI"/>
              </w:rPr>
              <w:t xml:space="preserve"> </w:t>
            </w:r>
            <w:r w:rsidRPr="006B2144">
              <w:rPr>
                <w:rFonts w:cs="Segoe UI"/>
              </w:rPr>
              <w:pict>
                <v:shape id="_x0000_i1523" type="#_x0000_t75" style="width:13.2pt;height:13.2pt" filled="t">
                  <v:fill color2="black"/>
                  <v:imagedata r:id="rId43" o:title=""/>
                </v:shape>
              </w:pict>
            </w:r>
          </w:p>
        </w:tc>
      </w:tr>
      <w:tr w:rsidR="0070117A" w:rsidTr="00191418">
        <w:tc>
          <w:tcPr>
            <w:tcW w:w="5806" w:type="dxa"/>
            <w:shd w:val="clear" w:color="auto" w:fill="auto"/>
          </w:tcPr>
          <w:p w:rsidR="0070117A" w:rsidRDefault="00C25F6B">
            <w:pPr>
              <w:pStyle w:val="a0"/>
              <w:jc w:val="center"/>
            </w:pPr>
            <w:r w:rsidRPr="006B2144">
              <w:rPr>
                <w:rFonts w:cs="Segoe UI"/>
              </w:rPr>
              <w:pict>
                <v:shape id="_x0000_i1524" type="#_x0000_t75" style="width:13.2pt;height:13.2pt" filled="t">
                  <v:fill color2="black"/>
                  <v:imagedata r:id="rId43" o:title=""/>
                </v:shape>
              </w:pict>
            </w:r>
            <w:r w:rsidR="00191418">
              <w:rPr>
                <w:rFonts w:cs="Segoe UI"/>
              </w:rPr>
              <w:t xml:space="preserve"> </w:t>
            </w:r>
            <w:r w:rsidRPr="006B2144">
              <w:rPr>
                <w:rFonts w:cs="Segoe UI"/>
              </w:rPr>
              <w:pict>
                <v:shape id="_x0000_i1525" type="#_x0000_t75" style="width:13.2pt;height:13.2pt" filled="t">
                  <v:fill color2="black"/>
                  <v:imagedata r:id="rId41" o:title=""/>
                </v:shape>
              </w:pict>
            </w:r>
          </w:p>
        </w:tc>
        <w:tc>
          <w:tcPr>
            <w:tcW w:w="5806" w:type="dxa"/>
            <w:shd w:val="clear" w:color="auto" w:fill="auto"/>
          </w:tcPr>
          <w:p w:rsidR="0070117A" w:rsidRDefault="00C25F6B">
            <w:pPr>
              <w:pStyle w:val="a0"/>
              <w:jc w:val="center"/>
            </w:pPr>
            <w:r w:rsidRPr="006B2144">
              <w:rPr>
                <w:rFonts w:cs="Segoe UI"/>
              </w:rPr>
              <w:pict>
                <v:shape id="_x0000_i1526" type="#_x0000_t75" style="width:13.2pt;height:13.2pt" filled="t">
                  <v:fill color2="black"/>
                  <v:imagedata r:id="rId42" o:title=""/>
                </v:shape>
              </w:pict>
            </w:r>
            <w:r w:rsidR="00191418">
              <w:rPr>
                <w:rFonts w:cs="Segoe UI"/>
              </w:rPr>
              <w:t xml:space="preserve"> </w:t>
            </w:r>
            <w:r w:rsidRPr="006B2144">
              <w:rPr>
                <w:rFonts w:cs="Segoe UI"/>
              </w:rPr>
              <w:pict>
                <v:shape id="_x0000_i1527" type="#_x0000_t75" style="width:13.2pt;height:13.2pt" filled="t">
                  <v:fill color2="black"/>
                  <v:imagedata r:id="rId41" o:title=""/>
                </v:shape>
              </w:pict>
            </w:r>
          </w:p>
        </w:tc>
      </w:tr>
      <w:tr w:rsidR="0070117A" w:rsidTr="00191418">
        <w:tc>
          <w:tcPr>
            <w:tcW w:w="5806" w:type="dxa"/>
            <w:shd w:val="clear" w:color="auto" w:fill="auto"/>
          </w:tcPr>
          <w:p w:rsidR="0070117A" w:rsidRDefault="00C25F6B">
            <w:pPr>
              <w:pStyle w:val="a0"/>
              <w:jc w:val="center"/>
            </w:pPr>
            <w:r w:rsidRPr="006B2144">
              <w:rPr>
                <w:rFonts w:cs="Segoe UI"/>
              </w:rPr>
              <w:pict>
                <v:shape id="_x0000_i1528" type="#_x0000_t75" style="width:13.2pt;height:13.2pt" filled="t">
                  <v:fill color2="black"/>
                  <v:imagedata r:id="rId39" o:title=""/>
                </v:shape>
              </w:pict>
            </w:r>
            <w:r w:rsidR="00191418">
              <w:rPr>
                <w:rFonts w:cs="Segoe UI"/>
              </w:rPr>
              <w:t xml:space="preserve"> </w:t>
            </w:r>
            <w:r w:rsidRPr="006B2144">
              <w:rPr>
                <w:rFonts w:cs="Segoe UI"/>
              </w:rPr>
              <w:pict>
                <v:shape id="_x0000_i1529" type="#_x0000_t75" style="width:13.2pt;height:13.2pt" filled="t">
                  <v:fill color2="black"/>
                  <v:imagedata r:id="rId38" o:title=""/>
                </v:shape>
              </w:pict>
            </w:r>
          </w:p>
        </w:tc>
        <w:tc>
          <w:tcPr>
            <w:tcW w:w="5806" w:type="dxa"/>
            <w:shd w:val="clear" w:color="auto" w:fill="auto"/>
          </w:tcPr>
          <w:p w:rsidR="0070117A" w:rsidRDefault="00C25F6B">
            <w:pPr>
              <w:pStyle w:val="a0"/>
              <w:jc w:val="center"/>
            </w:pPr>
            <w:r w:rsidRPr="006B2144">
              <w:rPr>
                <w:rFonts w:cs="Segoe UI"/>
              </w:rPr>
              <w:pict>
                <v:shape id="_x0000_i1530" type="#_x0000_t75" style="width:13.2pt;height:13.2pt" filled="t">
                  <v:fill color2="black"/>
                  <v:imagedata r:id="rId39" o:title=""/>
                </v:shape>
              </w:pict>
            </w:r>
            <w:r w:rsidR="00191418">
              <w:rPr>
                <w:rFonts w:cs="Segoe UI"/>
              </w:rPr>
              <w:t xml:space="preserve"> </w:t>
            </w:r>
            <w:r w:rsidRPr="006B2144">
              <w:rPr>
                <w:rFonts w:cs="Segoe UI"/>
              </w:rPr>
              <w:pict>
                <v:shape id="_x0000_i1531" type="#_x0000_t75" style="width:13.2pt;height:13.2pt" filled="t">
                  <v:fill color2="black"/>
                  <v:imagedata r:id="rId44" o:title=""/>
                </v:shape>
              </w:pict>
            </w:r>
          </w:p>
        </w:tc>
      </w:tr>
      <w:tr w:rsidR="0070117A" w:rsidTr="00191418">
        <w:tc>
          <w:tcPr>
            <w:tcW w:w="5806" w:type="dxa"/>
            <w:shd w:val="clear" w:color="auto" w:fill="auto"/>
          </w:tcPr>
          <w:p w:rsidR="0070117A" w:rsidRDefault="00C25F6B">
            <w:pPr>
              <w:pStyle w:val="a0"/>
              <w:jc w:val="center"/>
            </w:pPr>
            <w:r w:rsidRPr="006B2144">
              <w:rPr>
                <w:rFonts w:cs="Segoe UI"/>
              </w:rPr>
              <w:pict>
                <v:shape id="_x0000_i1532" type="#_x0000_t75" style="width:13.2pt;height:13.2pt" filled="t">
                  <v:fill color2="black"/>
                  <v:imagedata r:id="rId44" o:title=""/>
                </v:shape>
              </w:pict>
            </w:r>
            <w:r w:rsidR="00191418">
              <w:rPr>
                <w:rFonts w:cs="Segoe UI"/>
              </w:rPr>
              <w:t xml:space="preserve"> </w:t>
            </w:r>
            <w:r w:rsidRPr="006B2144">
              <w:rPr>
                <w:rFonts w:cs="Segoe UI"/>
              </w:rPr>
              <w:pict>
                <v:shape id="_x0000_i1533" type="#_x0000_t75" style="width:13.2pt;height:13.2pt" filled="t">
                  <v:fill color2="black"/>
                  <v:imagedata r:id="rId40" o:title=""/>
                </v:shape>
              </w:pict>
            </w:r>
          </w:p>
        </w:tc>
        <w:tc>
          <w:tcPr>
            <w:tcW w:w="5806" w:type="dxa"/>
            <w:shd w:val="clear" w:color="auto" w:fill="auto"/>
          </w:tcPr>
          <w:p w:rsidR="0070117A" w:rsidRDefault="00C25F6B">
            <w:pPr>
              <w:pStyle w:val="a0"/>
              <w:jc w:val="center"/>
            </w:pPr>
            <w:r w:rsidRPr="006B2144">
              <w:rPr>
                <w:rFonts w:cs="Segoe UI"/>
              </w:rPr>
              <w:pict>
                <v:shape id="_x0000_i1534" type="#_x0000_t75" style="width:13.2pt;height:13.2pt" filled="t">
                  <v:fill color2="black"/>
                  <v:imagedata r:id="rId38" o:title=""/>
                </v:shape>
              </w:pict>
            </w:r>
            <w:r w:rsidR="00191418">
              <w:rPr>
                <w:rFonts w:cs="Segoe UI"/>
              </w:rPr>
              <w:t xml:space="preserve"> </w:t>
            </w:r>
            <w:r w:rsidRPr="006B2144">
              <w:rPr>
                <w:rFonts w:cs="Segoe UI"/>
              </w:rPr>
              <w:pict>
                <v:shape id="_x0000_i1535" type="#_x0000_t75" style="width:13.2pt;height:13.2pt" filled="t">
                  <v:fill color2="black"/>
                  <v:imagedata r:id="rId40" o:title=""/>
                </v:shape>
              </w:pict>
            </w:r>
          </w:p>
        </w:tc>
      </w:tr>
    </w:tbl>
    <w:p w:rsidR="0070117A" w:rsidRDefault="0070117A">
      <w:pPr>
        <w:pStyle w:val="a0"/>
        <w:rPr>
          <w:rFonts w:cs="Segoe UI"/>
          <w:lang w:val="en-US"/>
        </w:rPr>
      </w:pPr>
    </w:p>
    <w:p w:rsidR="0070117A" w:rsidRDefault="00784D62">
      <w:pPr>
        <w:pStyle w:val="a0"/>
        <w:rPr>
          <w:rFonts w:cs="Segoe UI"/>
        </w:rPr>
      </w:pPr>
      <w:r>
        <w:rPr>
          <w:rFonts w:cs="Segoe UI"/>
        </w:rPr>
        <w:t xml:space="preserve">ENFP компетентен в паре </w:t>
      </w:r>
      <w:r w:rsidR="00C25F6B" w:rsidRPr="006B2144">
        <w:rPr>
          <w:rFonts w:cs="Segoe UI"/>
        </w:rPr>
        <w:pict>
          <v:shape id="_x0000_i1536" type="#_x0000_t75" style="width:13.2pt;height:13.2pt" filled="t">
            <v:fill color2="black"/>
            <v:imagedata r:id="rId45" o:title=""/>
          </v:shape>
        </w:pict>
      </w:r>
      <w:r w:rsidR="00C25F6B" w:rsidRPr="006B2144">
        <w:rPr>
          <w:rFonts w:cs="Segoe UI"/>
        </w:rPr>
        <w:pict>
          <v:shape id="_x0000_i1537" type="#_x0000_t75" style="width:13.2pt;height:13.2pt" filled="t">
            <v:fill color2="black"/>
            <v:imagedata r:id="rId43" o:title=""/>
          </v:shape>
        </w:pict>
      </w:r>
      <w:r>
        <w:rPr>
          <w:rFonts w:cs="Segoe UI"/>
        </w:rPr>
        <w:t xml:space="preserve">, а так же, следуя общественной необходимости, имеет некоторую компетенцию в паре </w:t>
      </w:r>
      <w:r w:rsidR="00C25F6B" w:rsidRPr="006B2144">
        <w:rPr>
          <w:rFonts w:cs="Segoe UI"/>
        </w:rPr>
        <w:pict>
          <v:shape id="_x0000_i1538" type="#_x0000_t75" style="width:13.2pt;height:13.2pt" filled="t">
            <v:fill color2="black"/>
            <v:imagedata r:id="rId45" o:title=""/>
          </v:shape>
        </w:pict>
      </w:r>
      <w:r w:rsidR="00C25F6B" w:rsidRPr="006B2144">
        <w:rPr>
          <w:rFonts w:cs="Segoe UI"/>
        </w:rPr>
        <w:pict>
          <v:shape id="_x0000_i1539" type="#_x0000_t75" style="width:13.2pt;height:13.2pt" filled="t">
            <v:fill color2="black"/>
            <v:imagedata r:id="rId42" o:title=""/>
          </v:shape>
        </w:pict>
      </w:r>
      <w:r>
        <w:rPr>
          <w:rFonts w:cs="Segoe UI"/>
        </w:rPr>
        <w:t xml:space="preserve">. ENTP компетентен в паре </w:t>
      </w:r>
      <w:r w:rsidR="00C25F6B" w:rsidRPr="006B2144">
        <w:rPr>
          <w:rFonts w:cs="Segoe UI"/>
        </w:rPr>
        <w:pict>
          <v:shape id="_x0000_i1540" type="#_x0000_t75" style="width:13.2pt;height:13.2pt" filled="t">
            <v:fill color2="black"/>
            <v:imagedata r:id="rId45" o:title=""/>
          </v:shape>
        </w:pict>
      </w:r>
      <w:r w:rsidR="00C25F6B" w:rsidRPr="006B2144">
        <w:rPr>
          <w:rFonts w:cs="Segoe UI"/>
        </w:rPr>
        <w:pict>
          <v:shape id="_x0000_i1541" type="#_x0000_t75" style="width:13.2pt;height:13.2pt" filled="t">
            <v:fill color2="black"/>
            <v:imagedata r:id="rId42" o:title=""/>
          </v:shape>
        </w:pict>
      </w:r>
      <w:r>
        <w:rPr>
          <w:rFonts w:cs="Segoe UI"/>
        </w:rPr>
        <w:t xml:space="preserve">, но, не находясь под сильным давлением общественной необходимости, практически совсем не имеет компетенции в паре </w:t>
      </w:r>
      <w:r w:rsidR="00C25F6B" w:rsidRPr="006B2144">
        <w:rPr>
          <w:rFonts w:cs="Segoe UI"/>
        </w:rPr>
        <w:pict>
          <v:shape id="_x0000_i1542" type="#_x0000_t75" style="width:13.2pt;height:13.2pt" filled="t">
            <v:fill color2="black"/>
            <v:imagedata r:id="rId45" o:title=""/>
          </v:shape>
        </w:pict>
      </w:r>
      <w:r w:rsidR="00C25F6B" w:rsidRPr="006B2144">
        <w:rPr>
          <w:rFonts w:cs="Segoe UI"/>
        </w:rPr>
        <w:pict>
          <v:shape id="_x0000_i1543" type="#_x0000_t75" style="width:13.2pt;height:13.2pt" filled="t">
            <v:fill color2="black"/>
            <v:imagedata r:id="rId43" o:title=""/>
          </v:shape>
        </w:pict>
      </w:r>
      <w:r>
        <w:rPr>
          <w:rFonts w:cs="Segoe UI"/>
        </w:rPr>
        <w:t>. Несложно заметить, что введенная асимметрия образует два полюса с промежуточными состояниями. Крайними будут сенсорики-логики и интуиты-этики, а промежуточными — сенсорики-этики и интуиты-логики.</w:t>
      </w:r>
    </w:p>
    <w:p w:rsidR="0070117A" w:rsidRDefault="0070117A">
      <w:pPr>
        <w:pStyle w:val="a0"/>
        <w:rPr>
          <w:rFonts w:cs="Segoe UI"/>
        </w:rPr>
      </w:pPr>
    </w:p>
    <w:p w:rsidR="0070117A" w:rsidRDefault="00784D62">
      <w:pPr>
        <w:pStyle w:val="a0"/>
        <w:rPr>
          <w:rFonts w:cs="Segoe UI"/>
        </w:rPr>
      </w:pPr>
      <w:r>
        <w:rPr>
          <w:rFonts w:cs="Segoe UI"/>
        </w:rPr>
        <w:t xml:space="preserve">Отмечу, что при такой гипотезе мы не получаем цикличной симметрии, которая есть в теории знаков функций ШСС </w:t>
      </w:r>
      <w:r w:rsidRPr="00295925">
        <w:rPr>
          <w:rFonts w:cs="Segoe UI"/>
        </w:rPr>
        <w:t>[</w:t>
      </w:r>
      <w:hyperlink r:id="rId68" w:history="1">
        <w:r>
          <w:rPr>
            <w:rStyle w:val="a7"/>
            <w:rFonts w:cs="Segoe UI"/>
          </w:rPr>
          <w:t>49</w:t>
        </w:r>
      </w:hyperlink>
      <w:r w:rsidRPr="00295925">
        <w:rPr>
          <w:rFonts w:cs="Segoe UI"/>
        </w:rPr>
        <w:t>] (</w:t>
      </w:r>
      <w:r>
        <w:rPr>
          <w:rFonts w:cs="Segoe UI"/>
        </w:rPr>
        <w:t>смотрите последнюю табличку</w:t>
      </w:r>
      <w:r w:rsidRPr="00295925">
        <w:rPr>
          <w:rFonts w:cs="Segoe UI"/>
        </w:rPr>
        <w:t>)</w:t>
      </w:r>
      <w:r>
        <w:rPr>
          <w:rFonts w:cs="Segoe UI"/>
        </w:rPr>
        <w:t xml:space="preserve">, лишь деление на два полюса. Но это даже не значит, что любая асимметрия, порождающая 2 полюса, и асимметрия знаков ШСС, порождающая цикличную симметрию расстановки знаков, противоречат </w:t>
      </w:r>
      <w:r>
        <w:rPr>
          <w:rFonts w:cs="Segoe UI"/>
        </w:rPr>
        <w:lastRenderedPageBreak/>
        <w:t xml:space="preserve">друг другу! А всё из-за очевидной разнородности свойств, приписываемых  знакам в ШСС (смотрите последний абзац главы </w:t>
      </w:r>
      <w:r w:rsidR="006B2144">
        <w:rPr>
          <w:rFonts w:cs="Segoe UI"/>
          <w:color w:val="0000FF"/>
          <w:u w:val="single"/>
        </w:rPr>
        <w:fldChar w:fldCharType="begin"/>
      </w:r>
      <w:r>
        <w:rPr>
          <w:rFonts w:cs="Segoe UI"/>
          <w:color w:val="0000FF"/>
          <w:u w:val="single"/>
        </w:rPr>
        <w:instrText xml:space="preserve"> REF __RefHeading__19945_546669376 \h </w:instrText>
      </w:r>
      <w:r w:rsidR="006B2144">
        <w:rPr>
          <w:rFonts w:cs="Segoe UI"/>
          <w:color w:val="0000FF"/>
          <w:u w:val="single"/>
        </w:rPr>
      </w:r>
      <w:r w:rsidR="006B2144">
        <w:rPr>
          <w:rFonts w:cs="Segoe UI"/>
          <w:color w:val="0000FF"/>
          <w:u w:val="single"/>
        </w:rPr>
        <w:fldChar w:fldCharType="separate"/>
      </w:r>
      <w:r>
        <w:rPr>
          <w:rFonts w:cs="Segoe UI"/>
          <w:color w:val="0000FF"/>
          <w:u w:val="single"/>
        </w:rPr>
        <w:t>2.13 Критика знаков функций</w:t>
      </w:r>
      <w:r w:rsidR="006B2144">
        <w:rPr>
          <w:rFonts w:cs="Segoe UI"/>
          <w:color w:val="0000FF"/>
          <w:u w:val="single"/>
        </w:rPr>
        <w:fldChar w:fldCharType="end"/>
      </w:r>
      <w:r>
        <w:rPr>
          <w:rFonts w:cs="Segoe UI"/>
        </w:rPr>
        <w:t>).</w:t>
      </w:r>
    </w:p>
    <w:p w:rsidR="0070117A" w:rsidRDefault="0070117A">
      <w:pPr>
        <w:pStyle w:val="a0"/>
        <w:rPr>
          <w:rFonts w:cs="Segoe UI"/>
        </w:rPr>
      </w:pPr>
    </w:p>
    <w:p w:rsidR="0070117A" w:rsidRDefault="00784D62">
      <w:pPr>
        <w:pStyle w:val="a0"/>
        <w:rPr>
          <w:rFonts w:cs="Segoe UI"/>
        </w:rPr>
      </w:pPr>
      <w:r>
        <w:rPr>
          <w:rFonts w:cs="Segoe UI"/>
          <w:b/>
          <w:bCs/>
        </w:rPr>
        <w:t>Гомовертно-гетерональные пары:</w:t>
      </w:r>
    </w:p>
    <w:p w:rsidR="0070117A" w:rsidRDefault="00784D62">
      <w:pPr>
        <w:pStyle w:val="a0"/>
        <w:rPr>
          <w:rFonts w:cs="Segoe UI"/>
        </w:rPr>
      </w:pPr>
      <w:r>
        <w:rPr>
          <w:rFonts w:cs="Segoe UI"/>
        </w:rPr>
        <w:t xml:space="preserve">Про гомовертно-гетерональные пары я могу мало что сказать в контексте модели А. Разве что отметить ощущение, что самыми важными являются пары 1-8, 1-6, 2-7 и 2-5 (у ENTP это </w:t>
      </w:r>
      <w:r w:rsidR="00C25F6B" w:rsidRPr="006B2144">
        <w:rPr>
          <w:rFonts w:cs="Segoe UI"/>
        </w:rPr>
        <w:pict>
          <v:shape id="_x0000_i1544" type="#_x0000_t75" style="width:13.2pt;height:13.2pt" filled="t">
            <v:fill color2="black"/>
            <v:imagedata r:id="rId45" o:title=""/>
          </v:shape>
        </w:pict>
      </w:r>
      <w:r w:rsidR="00C25F6B" w:rsidRPr="006B2144">
        <w:rPr>
          <w:rFonts w:cs="Segoe UI"/>
        </w:rPr>
        <w:pict>
          <v:shape id="_x0000_i1545" type="#_x0000_t75" style="width:13.2pt;height:13.2pt" filled="t">
            <v:fill color2="black"/>
            <v:imagedata r:id="rId44" o:title=""/>
          </v:shape>
        </w:pict>
      </w:r>
      <w:r>
        <w:rPr>
          <w:rFonts w:cs="Segoe UI"/>
        </w:rPr>
        <w:t xml:space="preserve">, </w:t>
      </w:r>
      <w:r w:rsidR="00C25F6B" w:rsidRPr="006B2144">
        <w:rPr>
          <w:rFonts w:cs="Segoe UI"/>
        </w:rPr>
        <w:pict>
          <v:shape id="_x0000_i1546" type="#_x0000_t75" style="width:13.2pt;height:13.2pt" filled="t">
            <v:fill color2="black"/>
            <v:imagedata r:id="rId45" o:title=""/>
          </v:shape>
        </w:pict>
      </w:r>
      <w:r w:rsidR="00C25F6B" w:rsidRPr="006B2144">
        <w:rPr>
          <w:rFonts w:cs="Segoe UI"/>
        </w:rPr>
        <w:pict>
          <v:shape id="_x0000_i1547" type="#_x0000_t75" style="width:13.2pt;height:13.2pt" filled="t">
            <v:fill color2="black"/>
            <v:imagedata r:id="rId38" o:title=""/>
          </v:shape>
        </w:pict>
      </w:r>
      <w:r>
        <w:rPr>
          <w:rFonts w:cs="Segoe UI"/>
        </w:rPr>
        <w:t xml:space="preserve">, </w:t>
      </w:r>
      <w:r w:rsidR="00C25F6B" w:rsidRPr="006B2144">
        <w:rPr>
          <w:rFonts w:cs="Segoe UI"/>
        </w:rPr>
        <w:pict>
          <v:shape id="_x0000_i1548" type="#_x0000_t75" style="width:13.2pt;height:13.2pt" filled="t">
            <v:fill color2="black"/>
            <v:imagedata r:id="rId42" o:title=""/>
          </v:shape>
        </w:pict>
      </w:r>
      <w:r w:rsidR="00C25F6B" w:rsidRPr="006B2144">
        <w:rPr>
          <w:rFonts w:cs="Segoe UI"/>
        </w:rPr>
        <w:pict>
          <v:shape id="_x0000_i1549" type="#_x0000_t75" style="width:13.2pt;height:13.2pt" filled="t">
            <v:fill color2="black"/>
            <v:imagedata r:id="rId40" o:title=""/>
          </v:shape>
        </w:pict>
      </w:r>
      <w:r>
        <w:rPr>
          <w:rFonts w:cs="Segoe UI"/>
        </w:rPr>
        <w:t xml:space="preserve"> и </w:t>
      </w:r>
      <w:r w:rsidR="00C25F6B" w:rsidRPr="006B2144">
        <w:rPr>
          <w:rFonts w:cs="Segoe UI"/>
        </w:rPr>
        <w:pict>
          <v:shape id="_x0000_i1550" type="#_x0000_t75" style="width:13.2pt;height:13.2pt" filled="t">
            <v:fill color2="black"/>
            <v:imagedata r:id="rId42" o:title=""/>
          </v:shape>
        </w:pict>
      </w:r>
      <w:r w:rsidR="00C25F6B" w:rsidRPr="006B2144">
        <w:rPr>
          <w:rFonts w:cs="Segoe UI"/>
        </w:rPr>
        <w:pict>
          <v:shape id="_x0000_i1551" type="#_x0000_t75" style="width:13.2pt;height:13.2pt" filled="t">
            <v:fill color2="black"/>
            <v:imagedata r:id="rId39" o:title=""/>
          </v:shape>
        </w:pict>
      </w:r>
      <w:r>
        <w:rPr>
          <w:rFonts w:cs="Segoe UI"/>
        </w:rPr>
        <w:t>). Возможно, 1-8 и 2-7 обеспечивают поддержку самостоятельной творческой работы блока Эго, а 1-6 и 2-5 производят оценку готовых приходящих мыслей и информации из вне, или же оценку своих собственных результатов. В этих парах как бы происходит оценка на соответствие ценностям блока СуперИд (5 и 6 функции).</w:t>
      </w:r>
    </w:p>
    <w:p w:rsidR="0070117A" w:rsidRDefault="0070117A">
      <w:pPr>
        <w:pStyle w:val="a0"/>
        <w:rPr>
          <w:rFonts w:cs="Segoe UI"/>
        </w:rPr>
      </w:pPr>
    </w:p>
    <w:p w:rsidR="0070117A" w:rsidRDefault="00784D62">
      <w:pPr>
        <w:pStyle w:val="a0"/>
        <w:rPr>
          <w:rFonts w:cs="Segoe UI"/>
          <w:szCs w:val="32"/>
        </w:rPr>
      </w:pPr>
      <w:r>
        <w:rPr>
          <w:rFonts w:cs="Segoe UI"/>
          <w:b/>
          <w:bCs/>
        </w:rPr>
        <w:t>Гипотеза про отношения контроля и заказа:</w:t>
      </w:r>
    </w:p>
    <w:p w:rsidR="0070117A" w:rsidRPr="00295925" w:rsidRDefault="00784D62">
      <w:pPr>
        <w:pStyle w:val="a0"/>
        <w:rPr>
          <w:rFonts w:cs="Segoe UI"/>
          <w:szCs w:val="32"/>
        </w:rPr>
      </w:pPr>
      <w:r>
        <w:rPr>
          <w:rFonts w:cs="Segoe UI"/>
          <w:szCs w:val="32"/>
        </w:rPr>
        <w:t xml:space="preserve">Хоть я пока что и не ввел понятие отношений между типами, но подготовленный читатель хорошо знает, что из себя представляют отношения контроля и заказа. Часто им приписывают передачу идей или мыслей от контроллера/заказчика к подконтрольному/подзаказному. Или даже управление одного другим. Попробуем это объяснить с помощью любимых моих гетеровертно-гетерональных пар :-) Рассмотрим на примере типов </w:t>
      </w:r>
      <w:r>
        <w:rPr>
          <w:rFonts w:cs="Segoe UI"/>
          <w:szCs w:val="32"/>
          <w:lang w:val="en-US"/>
        </w:rPr>
        <w:t>ENFP</w:t>
      </w:r>
      <w:r w:rsidRPr="00295925">
        <w:rPr>
          <w:rFonts w:cs="Segoe UI"/>
          <w:szCs w:val="32"/>
        </w:rPr>
        <w:t>,</w:t>
      </w:r>
      <w:r>
        <w:rPr>
          <w:rFonts w:cs="Segoe UI"/>
          <w:szCs w:val="32"/>
        </w:rPr>
        <w:t xml:space="preserve"> </w:t>
      </w:r>
      <w:r>
        <w:rPr>
          <w:rFonts w:cs="Segoe UI"/>
          <w:szCs w:val="32"/>
          <w:lang w:val="en-US"/>
        </w:rPr>
        <w:t>ENTJ</w:t>
      </w:r>
      <w:r w:rsidRPr="00295925">
        <w:rPr>
          <w:rFonts w:cs="Segoe UI"/>
          <w:szCs w:val="32"/>
        </w:rPr>
        <w:t xml:space="preserve"> </w:t>
      </w:r>
      <w:r>
        <w:rPr>
          <w:rFonts w:cs="Segoe UI"/>
          <w:szCs w:val="32"/>
        </w:rPr>
        <w:t xml:space="preserve">и </w:t>
      </w:r>
      <w:r>
        <w:rPr>
          <w:rFonts w:cs="Segoe UI"/>
          <w:szCs w:val="32"/>
          <w:lang w:val="en-US"/>
        </w:rPr>
        <w:t>ISFJ</w:t>
      </w:r>
      <w:r w:rsidRPr="00295925">
        <w:rPr>
          <w:rFonts w:cs="Segoe UI"/>
          <w:szCs w:val="32"/>
        </w:rPr>
        <w:t>-</w:t>
      </w:r>
      <w:r>
        <w:rPr>
          <w:rFonts w:cs="Segoe UI"/>
          <w:szCs w:val="32"/>
          <w:lang w:val="en-US"/>
        </w:rPr>
        <w:t>Fi</w:t>
      </w:r>
      <w:r w:rsidRPr="00295925">
        <w:rPr>
          <w:rFonts w:cs="Segoe UI"/>
          <w:szCs w:val="32"/>
        </w:rPr>
        <w:t>-</w:t>
      </w:r>
      <w:r>
        <w:rPr>
          <w:rFonts w:cs="Segoe UI"/>
          <w:szCs w:val="32"/>
          <w:lang w:val="en-US"/>
        </w:rPr>
        <w:t>dom</w:t>
      </w:r>
      <w:r w:rsidRPr="00295925">
        <w:rPr>
          <w:rFonts w:cs="Segoe UI"/>
          <w:szCs w:val="32"/>
        </w:rPr>
        <w:t>:</w:t>
      </w:r>
    </w:p>
    <w:p w:rsidR="0070117A" w:rsidRPr="00295925" w:rsidRDefault="0070117A">
      <w:pPr>
        <w:pStyle w:val="a0"/>
        <w:rPr>
          <w:rFonts w:cs="Segoe UI"/>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3871"/>
        <w:gridCol w:w="3871"/>
        <w:gridCol w:w="3870"/>
      </w:tblGrid>
      <w:tr w:rsidR="0070117A" w:rsidTr="00191418">
        <w:tc>
          <w:tcPr>
            <w:tcW w:w="3871" w:type="dxa"/>
            <w:shd w:val="clear" w:color="auto" w:fill="auto"/>
          </w:tcPr>
          <w:p w:rsidR="0070117A" w:rsidRDefault="00784D62">
            <w:pPr>
              <w:pStyle w:val="a0"/>
              <w:jc w:val="center"/>
              <w:rPr>
                <w:rFonts w:cs="Segoe UI"/>
                <w:szCs w:val="32"/>
              </w:rPr>
            </w:pPr>
            <w:r>
              <w:rPr>
                <w:rFonts w:cs="Segoe UI"/>
                <w:szCs w:val="32"/>
              </w:rPr>
              <w:t>ENFP, ИЭЭ,</w:t>
            </w:r>
          </w:p>
          <w:p w:rsidR="0070117A" w:rsidRDefault="00784D62">
            <w:pPr>
              <w:pStyle w:val="a0"/>
              <w:jc w:val="center"/>
            </w:pPr>
            <w:r>
              <w:rPr>
                <w:rFonts w:cs="Segoe UI"/>
                <w:szCs w:val="32"/>
              </w:rPr>
              <w:t>Гексли</w:t>
            </w:r>
          </w:p>
        </w:tc>
        <w:tc>
          <w:tcPr>
            <w:tcW w:w="3871" w:type="dxa"/>
            <w:shd w:val="clear" w:color="auto" w:fill="auto"/>
          </w:tcPr>
          <w:p w:rsidR="0070117A" w:rsidRDefault="00784D62">
            <w:pPr>
              <w:pStyle w:val="a0"/>
              <w:jc w:val="center"/>
              <w:rPr>
                <w:rFonts w:cs="Segoe UI"/>
                <w:szCs w:val="32"/>
              </w:rPr>
            </w:pPr>
            <w:r>
              <w:rPr>
                <w:rFonts w:cs="Segoe UI"/>
                <w:szCs w:val="32"/>
              </w:rPr>
              <w:t>ENTJ, ЛИЭ,</w:t>
            </w:r>
          </w:p>
          <w:p w:rsidR="0070117A" w:rsidRDefault="00784D62">
            <w:pPr>
              <w:pStyle w:val="a0"/>
              <w:jc w:val="center"/>
            </w:pPr>
            <w:r>
              <w:rPr>
                <w:rFonts w:cs="Segoe UI"/>
                <w:szCs w:val="32"/>
              </w:rPr>
              <w:t>Джек Лондон</w:t>
            </w:r>
          </w:p>
        </w:tc>
        <w:tc>
          <w:tcPr>
            <w:tcW w:w="3870" w:type="dxa"/>
            <w:shd w:val="clear" w:color="auto" w:fill="auto"/>
          </w:tcPr>
          <w:p w:rsidR="0070117A" w:rsidRDefault="00784D62">
            <w:pPr>
              <w:pStyle w:val="a0"/>
              <w:jc w:val="center"/>
              <w:rPr>
                <w:rFonts w:cs="Segoe UI"/>
                <w:szCs w:val="32"/>
              </w:rPr>
            </w:pPr>
            <w:r>
              <w:rPr>
                <w:rFonts w:cs="Segoe UI"/>
                <w:szCs w:val="32"/>
              </w:rPr>
              <w:t>ISFJ-Fi-dom, ЭСИ,</w:t>
            </w:r>
          </w:p>
          <w:p w:rsidR="0070117A" w:rsidRDefault="00784D62">
            <w:pPr>
              <w:pStyle w:val="a0"/>
              <w:jc w:val="center"/>
            </w:pPr>
            <w:r>
              <w:rPr>
                <w:rFonts w:cs="Segoe UI"/>
                <w:szCs w:val="32"/>
              </w:rPr>
              <w:t>Драйзер</w:t>
            </w:r>
          </w:p>
        </w:tc>
      </w:tr>
      <w:tr w:rsidR="0070117A" w:rsidTr="00191418">
        <w:tc>
          <w:tcPr>
            <w:tcW w:w="3871" w:type="dxa"/>
            <w:shd w:val="clear" w:color="auto" w:fill="auto"/>
          </w:tcPr>
          <w:p w:rsidR="0070117A" w:rsidRDefault="00C25F6B">
            <w:pPr>
              <w:pStyle w:val="a0"/>
              <w:jc w:val="center"/>
            </w:pPr>
            <w:r w:rsidRPr="006B2144">
              <w:rPr>
                <w:rFonts w:cs="Segoe UI"/>
              </w:rPr>
              <w:pict>
                <v:shape id="_x0000_i1552" type="#_x0000_t75" style="width:13.2pt;height:13.2pt" filled="t">
                  <v:fill color2="black"/>
                  <v:imagedata r:id="rId45" o:title=""/>
                </v:shape>
              </w:pict>
            </w:r>
            <w:r w:rsidR="00191418">
              <w:rPr>
                <w:rFonts w:cs="Segoe UI"/>
              </w:rPr>
              <w:t xml:space="preserve"> </w:t>
            </w:r>
            <w:r w:rsidRPr="006B2144">
              <w:rPr>
                <w:rFonts w:cs="Segoe UI"/>
              </w:rPr>
              <w:pict>
                <v:shape id="_x0000_i1553" type="#_x0000_t75" style="width:13.2pt;height:13.2pt" filled="t">
                  <v:fill color2="black"/>
                  <v:imagedata r:id="rId43" o:title=""/>
                </v:shape>
              </w:pict>
            </w:r>
          </w:p>
        </w:tc>
        <w:tc>
          <w:tcPr>
            <w:tcW w:w="3871" w:type="dxa"/>
            <w:shd w:val="clear" w:color="auto" w:fill="auto"/>
          </w:tcPr>
          <w:p w:rsidR="0070117A" w:rsidRDefault="00C25F6B">
            <w:pPr>
              <w:pStyle w:val="a0"/>
              <w:jc w:val="center"/>
            </w:pPr>
            <w:r w:rsidRPr="006B2144">
              <w:rPr>
                <w:rFonts w:cs="Segoe UI"/>
              </w:rPr>
              <w:pict>
                <v:shape id="_x0000_i1554" type="#_x0000_t75" style="width:13.2pt;height:13.2pt" filled="t">
                  <v:fill color2="black"/>
                  <v:imagedata r:id="rId44" o:title=""/>
                </v:shape>
              </w:pict>
            </w:r>
            <w:r w:rsidR="00191418">
              <w:rPr>
                <w:rFonts w:cs="Segoe UI"/>
              </w:rPr>
              <w:t xml:space="preserve"> </w:t>
            </w:r>
            <w:r w:rsidRPr="006B2144">
              <w:rPr>
                <w:rFonts w:cs="Segoe UI"/>
              </w:rPr>
              <w:pict>
                <v:shape id="_x0000_i1555" type="#_x0000_t75" style="width:13.2pt;height:13.2pt" filled="t">
                  <v:fill color2="black"/>
                  <v:imagedata r:id="rId40" o:title=""/>
                </v:shape>
              </w:pict>
            </w:r>
          </w:p>
        </w:tc>
        <w:tc>
          <w:tcPr>
            <w:tcW w:w="3870" w:type="dxa"/>
            <w:shd w:val="clear" w:color="auto" w:fill="auto"/>
          </w:tcPr>
          <w:p w:rsidR="0070117A" w:rsidRDefault="00C25F6B">
            <w:pPr>
              <w:pStyle w:val="a0"/>
              <w:jc w:val="center"/>
            </w:pPr>
            <w:r w:rsidRPr="006B2144">
              <w:rPr>
                <w:rFonts w:cs="Segoe UI"/>
              </w:rPr>
              <w:pict>
                <v:shape id="_x0000_i1556" type="#_x0000_t75" style="width:13.2pt;height:13.2pt" filled="t">
                  <v:fill color2="black"/>
                  <v:imagedata r:id="rId43" o:title=""/>
                </v:shape>
              </w:pict>
            </w:r>
            <w:r w:rsidR="00191418">
              <w:rPr>
                <w:rFonts w:cs="Segoe UI"/>
              </w:rPr>
              <w:t xml:space="preserve"> </w:t>
            </w:r>
            <w:r w:rsidRPr="006B2144">
              <w:rPr>
                <w:rFonts w:cs="Segoe UI"/>
              </w:rPr>
              <w:pict>
                <v:shape id="_x0000_i1557" type="#_x0000_t75" style="width:13.2pt;height:13.2pt" filled="t">
                  <v:fill color2="black"/>
                  <v:imagedata r:id="rId41" o:title=""/>
                </v:shape>
              </w:pict>
            </w:r>
          </w:p>
        </w:tc>
      </w:tr>
      <w:tr w:rsidR="0070117A" w:rsidTr="00191418">
        <w:tc>
          <w:tcPr>
            <w:tcW w:w="3871" w:type="dxa"/>
            <w:shd w:val="clear" w:color="auto" w:fill="auto"/>
          </w:tcPr>
          <w:p w:rsidR="0070117A" w:rsidRDefault="00C25F6B">
            <w:pPr>
              <w:pStyle w:val="a0"/>
              <w:jc w:val="center"/>
            </w:pPr>
            <w:r w:rsidRPr="006B2144">
              <w:rPr>
                <w:rFonts w:cs="Segoe UI"/>
              </w:rPr>
              <w:pict>
                <v:shape id="_x0000_i1558" type="#_x0000_t75" style="width:13.2pt;height:13.2pt" filled="t">
                  <v:fill color2="black"/>
                  <v:imagedata r:id="rId42" o:title=""/>
                </v:shape>
              </w:pict>
            </w:r>
            <w:r w:rsidR="00191418">
              <w:rPr>
                <w:rFonts w:cs="Segoe UI"/>
              </w:rPr>
              <w:t xml:space="preserve"> </w:t>
            </w:r>
            <w:r w:rsidRPr="006B2144">
              <w:rPr>
                <w:rFonts w:cs="Segoe UI"/>
              </w:rPr>
              <w:pict>
                <v:shape id="_x0000_i1559" type="#_x0000_t75" style="width:13.2pt;height:13.2pt" filled="t">
                  <v:fill color2="black"/>
                  <v:imagedata r:id="rId41" o:title=""/>
                </v:shape>
              </w:pict>
            </w:r>
          </w:p>
        </w:tc>
        <w:tc>
          <w:tcPr>
            <w:tcW w:w="3871" w:type="dxa"/>
            <w:shd w:val="clear" w:color="auto" w:fill="auto"/>
          </w:tcPr>
          <w:p w:rsidR="0070117A" w:rsidRDefault="00C25F6B">
            <w:pPr>
              <w:pStyle w:val="a0"/>
              <w:jc w:val="center"/>
            </w:pPr>
            <w:r w:rsidRPr="006B2144">
              <w:rPr>
                <w:rFonts w:cs="Segoe UI"/>
              </w:rPr>
              <w:pict>
                <v:shape id="_x0000_i1560" type="#_x0000_t75" style="width:13.2pt;height:13.2pt" filled="t">
                  <v:fill color2="black"/>
                  <v:imagedata r:id="rId39" o:title=""/>
                </v:shape>
              </w:pict>
            </w:r>
            <w:r w:rsidR="00191418">
              <w:rPr>
                <w:rFonts w:cs="Segoe UI"/>
              </w:rPr>
              <w:t xml:space="preserve"> </w:t>
            </w:r>
            <w:r w:rsidRPr="006B2144">
              <w:rPr>
                <w:rFonts w:cs="Segoe UI"/>
              </w:rPr>
              <w:pict>
                <v:shape id="_x0000_i1561" type="#_x0000_t75" style="width:13.2pt;height:13.2pt" filled="t">
                  <v:fill color2="black"/>
                  <v:imagedata r:id="rId38" o:title=""/>
                </v:shape>
              </w:pict>
            </w:r>
          </w:p>
        </w:tc>
        <w:tc>
          <w:tcPr>
            <w:tcW w:w="3870" w:type="dxa"/>
            <w:shd w:val="clear" w:color="auto" w:fill="auto"/>
          </w:tcPr>
          <w:p w:rsidR="0070117A" w:rsidRDefault="00C25F6B">
            <w:pPr>
              <w:pStyle w:val="a0"/>
              <w:jc w:val="center"/>
            </w:pPr>
            <w:r w:rsidRPr="006B2144">
              <w:rPr>
                <w:rFonts w:cs="Segoe UI"/>
              </w:rPr>
              <w:pict>
                <v:shape id="_x0000_i1562" type="#_x0000_t75" style="width:13.2pt;height:13.2pt" filled="t">
                  <v:fill color2="black"/>
                  <v:imagedata r:id="rId45" o:title=""/>
                </v:shape>
              </w:pict>
            </w:r>
            <w:r w:rsidR="00191418">
              <w:rPr>
                <w:rFonts w:cs="Segoe UI"/>
              </w:rPr>
              <w:t xml:space="preserve"> </w:t>
            </w:r>
            <w:r w:rsidRPr="006B2144">
              <w:rPr>
                <w:rFonts w:cs="Segoe UI"/>
              </w:rPr>
              <w:pict>
                <v:shape id="_x0000_i1563" type="#_x0000_t75" style="width:13.2pt;height:13.2pt" filled="t">
                  <v:fill color2="black"/>
                  <v:imagedata r:id="rId42" o:title=""/>
                </v:shape>
              </w:pict>
            </w:r>
          </w:p>
        </w:tc>
      </w:tr>
      <w:tr w:rsidR="0070117A" w:rsidTr="00191418">
        <w:tc>
          <w:tcPr>
            <w:tcW w:w="3871" w:type="dxa"/>
            <w:shd w:val="clear" w:color="auto" w:fill="auto"/>
          </w:tcPr>
          <w:p w:rsidR="0070117A" w:rsidRDefault="00C25F6B">
            <w:pPr>
              <w:pStyle w:val="a0"/>
              <w:jc w:val="center"/>
            </w:pPr>
            <w:r w:rsidRPr="006B2144">
              <w:rPr>
                <w:rFonts w:cs="Segoe UI"/>
              </w:rPr>
              <w:pict>
                <v:shape id="_x0000_i1564" type="#_x0000_t75" style="width:13.2pt;height:13.2pt" filled="t">
                  <v:fill color2="black"/>
                  <v:imagedata r:id="rId39" o:title=""/>
                </v:shape>
              </w:pict>
            </w:r>
            <w:r w:rsidR="00191418">
              <w:rPr>
                <w:rFonts w:cs="Segoe UI"/>
              </w:rPr>
              <w:t xml:space="preserve"> </w:t>
            </w:r>
            <w:r w:rsidRPr="006B2144">
              <w:rPr>
                <w:rFonts w:cs="Segoe UI"/>
              </w:rPr>
              <w:pict>
                <v:shape id="_x0000_i1565" type="#_x0000_t75" style="width:13.2pt;height:13.2pt" filled="t">
                  <v:fill color2="black"/>
                  <v:imagedata r:id="rId44" o:title=""/>
                </v:shape>
              </w:pict>
            </w:r>
          </w:p>
        </w:tc>
        <w:tc>
          <w:tcPr>
            <w:tcW w:w="3871" w:type="dxa"/>
            <w:shd w:val="clear" w:color="auto" w:fill="auto"/>
          </w:tcPr>
          <w:p w:rsidR="0070117A" w:rsidRDefault="00C25F6B">
            <w:pPr>
              <w:pStyle w:val="a0"/>
              <w:jc w:val="center"/>
            </w:pPr>
            <w:r w:rsidRPr="006B2144">
              <w:rPr>
                <w:rFonts w:cs="Segoe UI"/>
              </w:rPr>
              <w:pict>
                <v:shape id="_x0000_i1566" type="#_x0000_t75" style="width:13.2pt;height:13.2pt" filled="t">
                  <v:fill color2="black"/>
                  <v:imagedata r:id="rId43" o:title=""/>
                </v:shape>
              </w:pict>
            </w:r>
            <w:r w:rsidR="00191418">
              <w:rPr>
                <w:rFonts w:cs="Segoe UI"/>
              </w:rPr>
              <w:t xml:space="preserve"> </w:t>
            </w:r>
            <w:r w:rsidRPr="006B2144">
              <w:rPr>
                <w:rFonts w:cs="Segoe UI"/>
              </w:rPr>
              <w:pict>
                <v:shape id="_x0000_i1567" type="#_x0000_t75" style="width:13.2pt;height:13.2pt" filled="t">
                  <v:fill color2="black"/>
                  <v:imagedata r:id="rId41" o:title=""/>
                </v:shape>
              </w:pict>
            </w:r>
          </w:p>
        </w:tc>
        <w:tc>
          <w:tcPr>
            <w:tcW w:w="3870" w:type="dxa"/>
            <w:shd w:val="clear" w:color="auto" w:fill="auto"/>
          </w:tcPr>
          <w:p w:rsidR="0070117A" w:rsidRDefault="00C25F6B">
            <w:pPr>
              <w:pStyle w:val="a0"/>
              <w:jc w:val="center"/>
            </w:pPr>
            <w:r w:rsidRPr="006B2144">
              <w:rPr>
                <w:rFonts w:cs="Segoe UI"/>
              </w:rPr>
              <w:pict>
                <v:shape id="_x0000_i1568" type="#_x0000_t75" style="width:13.2pt;height:13.2pt" filled="t">
                  <v:fill color2="black"/>
                  <v:imagedata r:id="rId44" o:title=""/>
                </v:shape>
              </w:pict>
            </w:r>
            <w:r w:rsidR="00191418">
              <w:rPr>
                <w:rFonts w:cs="Segoe UI"/>
              </w:rPr>
              <w:t xml:space="preserve"> </w:t>
            </w:r>
            <w:r w:rsidRPr="006B2144">
              <w:rPr>
                <w:rFonts w:cs="Segoe UI"/>
              </w:rPr>
              <w:pict>
                <v:shape id="_x0000_i1569" type="#_x0000_t75" style="width:13.2pt;height:13.2pt" filled="t">
                  <v:fill color2="black"/>
                  <v:imagedata r:id="rId40" o:title=""/>
                </v:shape>
              </w:pict>
            </w:r>
          </w:p>
        </w:tc>
      </w:tr>
      <w:tr w:rsidR="0070117A" w:rsidTr="00191418">
        <w:tc>
          <w:tcPr>
            <w:tcW w:w="3871" w:type="dxa"/>
            <w:shd w:val="clear" w:color="auto" w:fill="auto"/>
          </w:tcPr>
          <w:p w:rsidR="0070117A" w:rsidRDefault="00C25F6B">
            <w:pPr>
              <w:pStyle w:val="a0"/>
              <w:jc w:val="center"/>
            </w:pPr>
            <w:r w:rsidRPr="006B2144">
              <w:rPr>
                <w:rFonts w:cs="Segoe UI"/>
              </w:rPr>
              <w:pict>
                <v:shape id="_x0000_i1570" type="#_x0000_t75" style="width:13.2pt;height:13.2pt" filled="t">
                  <v:fill color2="black"/>
                  <v:imagedata r:id="rId38" o:title=""/>
                </v:shape>
              </w:pict>
            </w:r>
            <w:r w:rsidR="00191418">
              <w:rPr>
                <w:rFonts w:cs="Segoe UI"/>
              </w:rPr>
              <w:t xml:space="preserve"> </w:t>
            </w:r>
            <w:r w:rsidRPr="006B2144">
              <w:rPr>
                <w:rFonts w:cs="Segoe UI"/>
              </w:rPr>
              <w:pict>
                <v:shape id="_x0000_i1571" type="#_x0000_t75" style="width:13.2pt;height:13.2pt" filled="t">
                  <v:fill color2="black"/>
                  <v:imagedata r:id="rId40" o:title=""/>
                </v:shape>
              </w:pict>
            </w:r>
          </w:p>
        </w:tc>
        <w:tc>
          <w:tcPr>
            <w:tcW w:w="3871" w:type="dxa"/>
            <w:shd w:val="clear" w:color="auto" w:fill="auto"/>
          </w:tcPr>
          <w:p w:rsidR="0070117A" w:rsidRDefault="00C25F6B">
            <w:pPr>
              <w:pStyle w:val="a0"/>
              <w:jc w:val="center"/>
            </w:pPr>
            <w:r w:rsidRPr="006B2144">
              <w:rPr>
                <w:rFonts w:cs="Segoe UI"/>
              </w:rPr>
              <w:pict>
                <v:shape id="_x0000_i1572" type="#_x0000_t75" style="width:13.2pt;height:13.2pt" filled="t">
                  <v:fill color2="black"/>
                  <v:imagedata r:id="rId45" o:title=""/>
                </v:shape>
              </w:pict>
            </w:r>
            <w:r w:rsidR="00191418">
              <w:rPr>
                <w:rFonts w:cs="Segoe UI"/>
              </w:rPr>
              <w:t xml:space="preserve"> </w:t>
            </w:r>
            <w:r w:rsidRPr="006B2144">
              <w:rPr>
                <w:rFonts w:cs="Segoe UI"/>
              </w:rPr>
              <w:pict>
                <v:shape id="_x0000_i1573" type="#_x0000_t75" style="width:13.2pt;height:13.2pt" filled="t">
                  <v:fill color2="black"/>
                  <v:imagedata r:id="rId42" o:title=""/>
                </v:shape>
              </w:pict>
            </w:r>
          </w:p>
        </w:tc>
        <w:tc>
          <w:tcPr>
            <w:tcW w:w="3870" w:type="dxa"/>
            <w:shd w:val="clear" w:color="auto" w:fill="auto"/>
          </w:tcPr>
          <w:p w:rsidR="0070117A" w:rsidRDefault="00C25F6B">
            <w:pPr>
              <w:pStyle w:val="a0"/>
              <w:jc w:val="center"/>
            </w:pPr>
            <w:r w:rsidRPr="006B2144">
              <w:rPr>
                <w:rFonts w:cs="Segoe UI"/>
              </w:rPr>
              <w:pict>
                <v:shape id="_x0000_i1574" type="#_x0000_t75" style="width:13.2pt;height:13.2pt" filled="t">
                  <v:fill color2="black"/>
                  <v:imagedata r:id="rId39" o:title=""/>
                </v:shape>
              </w:pict>
            </w:r>
            <w:r w:rsidR="00191418">
              <w:rPr>
                <w:rFonts w:cs="Segoe UI"/>
              </w:rPr>
              <w:t xml:space="preserve"> </w:t>
            </w:r>
            <w:r w:rsidRPr="006B2144">
              <w:rPr>
                <w:rFonts w:cs="Segoe UI"/>
              </w:rPr>
              <w:pict>
                <v:shape id="_x0000_i1575" type="#_x0000_t75" style="width:13.2pt;height:13.2pt" filled="t">
                  <v:fill color2="black"/>
                  <v:imagedata r:id="rId38" o:title=""/>
                </v:shape>
              </w:pict>
            </w:r>
          </w:p>
        </w:tc>
      </w:tr>
    </w:tbl>
    <w:p w:rsidR="0070117A" w:rsidRDefault="0070117A">
      <w:pPr>
        <w:rPr>
          <w:rFonts w:cs="Segoe UI"/>
          <w:szCs w:val="32"/>
        </w:rPr>
      </w:pPr>
    </w:p>
    <w:p w:rsidR="0070117A" w:rsidRDefault="00784D62">
      <w:pPr>
        <w:rPr>
          <w:rFonts w:cs="Segoe UI"/>
          <w:szCs w:val="32"/>
        </w:rPr>
      </w:pPr>
      <w:r>
        <w:rPr>
          <w:rFonts w:cs="Segoe UI"/>
          <w:szCs w:val="32"/>
          <w:lang w:val="en-US"/>
        </w:rPr>
        <w:t>ENFP</w:t>
      </w:r>
      <w:r w:rsidRPr="00295925">
        <w:rPr>
          <w:rFonts w:cs="Segoe UI"/>
          <w:szCs w:val="32"/>
        </w:rPr>
        <w:t xml:space="preserve"> </w:t>
      </w:r>
      <w:r>
        <w:rPr>
          <w:rFonts w:cs="Segoe UI"/>
          <w:szCs w:val="32"/>
        </w:rPr>
        <w:t xml:space="preserve">реализует в социуме цели программной </w:t>
      </w:r>
      <w:r w:rsidR="00C25F6B" w:rsidRPr="006B2144">
        <w:rPr>
          <w:rFonts w:cs="Segoe UI"/>
          <w:szCs w:val="32"/>
        </w:rPr>
        <w:pict>
          <v:shape id="_x0000_i1576" type="#_x0000_t75" style="width:13.2pt;height:13.2pt" filled="t">
            <v:fill color2="black"/>
            <v:imagedata r:id="rId45" o:title=""/>
          </v:shape>
        </w:pict>
      </w:r>
      <w:r>
        <w:rPr>
          <w:rFonts w:cs="Segoe UI"/>
          <w:szCs w:val="32"/>
        </w:rPr>
        <w:t xml:space="preserve"> с помощью творческой </w:t>
      </w:r>
      <w:r w:rsidR="00C25F6B" w:rsidRPr="006B2144">
        <w:rPr>
          <w:rFonts w:cs="Segoe UI"/>
          <w:szCs w:val="32"/>
        </w:rPr>
        <w:pict>
          <v:shape id="_x0000_i1577" type="#_x0000_t75" style="width:13.2pt;height:13.2pt" filled="t">
            <v:fill color2="black"/>
            <v:imagedata r:id="rId43" o:title=""/>
          </v:shape>
        </w:pict>
      </w:r>
      <w:r>
        <w:rPr>
          <w:rFonts w:cs="Segoe UI"/>
          <w:szCs w:val="32"/>
        </w:rPr>
        <w:t xml:space="preserve">. Например, способен понять отношения, скрытые мотивации или же неизменную природу человеческих влечений даже если их суть скрыта, зафиксировать это понимание (смотрите главу </w:t>
      </w:r>
      <w:r w:rsidR="006B2144">
        <w:rPr>
          <w:rFonts w:cs="Segoe UI"/>
          <w:color w:val="0000FF"/>
          <w:szCs w:val="32"/>
          <w:u w:val="single"/>
        </w:rPr>
        <w:fldChar w:fldCharType="begin"/>
      </w:r>
      <w:r>
        <w:rPr>
          <w:rFonts w:cs="Segoe UI"/>
          <w:color w:val="0000FF"/>
          <w:szCs w:val="32"/>
          <w:u w:val="single"/>
        </w:rPr>
        <w:instrText xml:space="preserve"> REF __RefHeading__5591_1996586200 \h </w:instrText>
      </w:r>
      <w:r w:rsidR="006B2144">
        <w:rPr>
          <w:rFonts w:cs="Segoe UI"/>
          <w:color w:val="0000FF"/>
          <w:szCs w:val="32"/>
          <w:u w:val="single"/>
        </w:rPr>
      </w:r>
      <w:r w:rsidR="006B2144">
        <w:rPr>
          <w:rFonts w:cs="Segoe UI"/>
          <w:color w:val="0000FF"/>
          <w:szCs w:val="32"/>
          <w:u w:val="single"/>
        </w:rPr>
        <w:fldChar w:fldCharType="separate"/>
      </w:r>
      <w:r>
        <w:rPr>
          <w:rFonts w:cs="Segoe UI"/>
          <w:color w:val="0000FF"/>
          <w:szCs w:val="32"/>
          <w:u w:val="single"/>
        </w:rPr>
        <w:t>2.3 Взаимодействие функций в гетеровертно-гетерональных парах</w:t>
      </w:r>
      <w:r w:rsidR="006B2144">
        <w:rPr>
          <w:rFonts w:cs="Segoe UI"/>
          <w:color w:val="0000FF"/>
          <w:szCs w:val="32"/>
          <w:u w:val="single"/>
        </w:rPr>
        <w:fldChar w:fldCharType="end"/>
      </w:r>
      <w:r>
        <w:rPr>
          <w:rFonts w:cs="Segoe UI"/>
          <w:szCs w:val="32"/>
        </w:rPr>
        <w:t xml:space="preserve">). А потом способен рассказать об этих понятых вещах типу </w:t>
      </w:r>
      <w:r>
        <w:rPr>
          <w:rFonts w:cs="Segoe UI"/>
          <w:szCs w:val="32"/>
          <w:lang w:val="en-US"/>
        </w:rPr>
        <w:t>ISFJ</w:t>
      </w:r>
      <w:r w:rsidRPr="00295925">
        <w:rPr>
          <w:rFonts w:cs="Segoe UI"/>
          <w:szCs w:val="32"/>
        </w:rPr>
        <w:t>-</w:t>
      </w:r>
      <w:r>
        <w:rPr>
          <w:rFonts w:cs="Segoe UI"/>
          <w:szCs w:val="32"/>
          <w:lang w:val="en-US"/>
        </w:rPr>
        <w:t>Fi</w:t>
      </w:r>
      <w:r w:rsidRPr="00295925">
        <w:rPr>
          <w:rFonts w:cs="Segoe UI"/>
          <w:szCs w:val="32"/>
        </w:rPr>
        <w:t>-</w:t>
      </w:r>
      <w:r>
        <w:rPr>
          <w:rFonts w:cs="Segoe UI"/>
          <w:szCs w:val="32"/>
          <w:lang w:val="en-US"/>
        </w:rPr>
        <w:t>dom</w:t>
      </w:r>
      <w:r w:rsidRPr="00295925">
        <w:rPr>
          <w:rFonts w:cs="Segoe UI"/>
          <w:szCs w:val="32"/>
        </w:rPr>
        <w:t xml:space="preserve">, </w:t>
      </w:r>
      <w:r>
        <w:rPr>
          <w:rFonts w:cs="Segoe UI"/>
          <w:szCs w:val="32"/>
        </w:rPr>
        <w:t xml:space="preserve">чтобы он консервативно это «намотал на ус» и при необходимости использовал. Работа пары </w:t>
      </w:r>
      <w:r w:rsidR="00C25F6B" w:rsidRPr="006B2144">
        <w:rPr>
          <w:rFonts w:cs="Segoe UI"/>
          <w:szCs w:val="32"/>
        </w:rPr>
        <w:pict>
          <v:shape id="_x0000_i1578" type="#_x0000_t75" style="width:13.2pt;height:13.2pt" filled="t">
            <v:fill color2="black"/>
            <v:imagedata r:id="rId45" o:title=""/>
          </v:shape>
        </w:pict>
      </w:r>
      <w:r w:rsidR="00C25F6B" w:rsidRPr="006B2144">
        <w:rPr>
          <w:rFonts w:cs="Segoe UI"/>
          <w:szCs w:val="32"/>
        </w:rPr>
        <w:pict>
          <v:shape id="_x0000_i1579" type="#_x0000_t75" style="width:13.2pt;height:13.2pt" filled="t">
            <v:fill color2="black"/>
            <v:imagedata r:id="rId43" o:title=""/>
          </v:shape>
        </w:pict>
      </w:r>
      <w:r>
        <w:rPr>
          <w:rFonts w:cs="Segoe UI"/>
          <w:szCs w:val="32"/>
        </w:rPr>
        <w:t xml:space="preserve"> может быть интересна </w:t>
      </w:r>
      <w:r>
        <w:rPr>
          <w:rFonts w:cs="Segoe UI"/>
          <w:szCs w:val="32"/>
          <w:lang w:val="en-US"/>
        </w:rPr>
        <w:lastRenderedPageBreak/>
        <w:t>ISFJ</w:t>
      </w:r>
      <w:r w:rsidRPr="00295925">
        <w:rPr>
          <w:rFonts w:cs="Segoe UI"/>
          <w:szCs w:val="32"/>
        </w:rPr>
        <w:t>-</w:t>
      </w:r>
      <w:r>
        <w:rPr>
          <w:rFonts w:cs="Segoe UI"/>
          <w:szCs w:val="32"/>
          <w:lang w:val="en-US"/>
        </w:rPr>
        <w:t>Fi</w:t>
      </w:r>
      <w:r w:rsidRPr="00295925">
        <w:rPr>
          <w:rFonts w:cs="Segoe UI"/>
          <w:szCs w:val="32"/>
        </w:rPr>
        <w:t>-</w:t>
      </w:r>
      <w:r>
        <w:rPr>
          <w:rFonts w:cs="Segoe UI"/>
          <w:szCs w:val="32"/>
          <w:lang w:val="en-US"/>
        </w:rPr>
        <w:t>dom</w:t>
      </w:r>
      <w:r w:rsidRPr="00295925">
        <w:rPr>
          <w:rFonts w:cs="Segoe UI"/>
          <w:szCs w:val="32"/>
        </w:rPr>
        <w:t xml:space="preserve">, </w:t>
      </w:r>
      <w:r>
        <w:rPr>
          <w:rFonts w:cs="Segoe UI"/>
          <w:szCs w:val="32"/>
        </w:rPr>
        <w:t>ибо она касается его программной функции. Это пример для отношений контроля.</w:t>
      </w:r>
    </w:p>
    <w:p w:rsidR="0070117A" w:rsidRDefault="0070117A">
      <w:pPr>
        <w:rPr>
          <w:rFonts w:cs="Segoe UI"/>
          <w:szCs w:val="32"/>
        </w:rPr>
      </w:pPr>
    </w:p>
    <w:p w:rsidR="0070117A" w:rsidRDefault="00784D62">
      <w:pPr>
        <w:rPr>
          <w:rFonts w:cs="Segoe UI"/>
          <w:szCs w:val="32"/>
        </w:rPr>
      </w:pPr>
      <w:r>
        <w:rPr>
          <w:rFonts w:cs="Segoe UI"/>
          <w:szCs w:val="32"/>
        </w:rPr>
        <w:t xml:space="preserve">Теперь рассмотрим отношения заказа. Другими проявлениями блока Эго типа </w:t>
      </w:r>
      <w:r>
        <w:rPr>
          <w:rFonts w:cs="Segoe UI"/>
          <w:szCs w:val="32"/>
          <w:lang w:val="en-US"/>
        </w:rPr>
        <w:t>ENFP</w:t>
      </w:r>
      <w:r w:rsidRPr="00295925">
        <w:rPr>
          <w:rFonts w:cs="Segoe UI"/>
          <w:szCs w:val="32"/>
        </w:rPr>
        <w:t xml:space="preserve"> </w:t>
      </w:r>
      <w:r>
        <w:rPr>
          <w:rFonts w:cs="Segoe UI"/>
          <w:szCs w:val="32"/>
        </w:rPr>
        <w:t>(</w:t>
      </w:r>
      <w:r w:rsidR="00C25F6B" w:rsidRPr="006B2144">
        <w:rPr>
          <w:rFonts w:cs="Segoe UI"/>
          <w:szCs w:val="32"/>
        </w:rPr>
        <w:pict>
          <v:shape id="_x0000_i1580" type="#_x0000_t75" style="width:13.2pt;height:13.2pt" filled="t">
            <v:fill color2="black"/>
            <v:imagedata r:id="rId45" o:title=""/>
          </v:shape>
        </w:pict>
      </w:r>
      <w:r w:rsidR="00C25F6B" w:rsidRPr="006B2144">
        <w:rPr>
          <w:rFonts w:cs="Segoe UI"/>
          <w:szCs w:val="32"/>
        </w:rPr>
        <w:pict>
          <v:shape id="_x0000_i1581" type="#_x0000_t75" style="width:13.2pt;height:13.2pt" filled="t">
            <v:fill color2="black"/>
            <v:imagedata r:id="rId43" o:title=""/>
          </v:shape>
        </w:pict>
      </w:r>
      <w:r>
        <w:rPr>
          <w:rFonts w:cs="Segoe UI"/>
          <w:szCs w:val="32"/>
        </w:rPr>
        <w:t xml:space="preserve">) может быть формирование положительного отношения к необычным возможностям. Или же: углядеть новую возможность, а потом использовать знание нужных людей и отношения для того, чтобы реализовать ее. Для этого как нельзя лучше подходит тип </w:t>
      </w:r>
      <w:r>
        <w:rPr>
          <w:rFonts w:cs="Segoe UI"/>
          <w:szCs w:val="32"/>
          <w:lang w:val="en-US"/>
        </w:rPr>
        <w:t>ENTJ</w:t>
      </w:r>
      <w:r w:rsidRPr="00295925">
        <w:rPr>
          <w:rFonts w:cs="Segoe UI"/>
          <w:szCs w:val="32"/>
        </w:rPr>
        <w:t xml:space="preserve"> —</w:t>
      </w:r>
      <w:r>
        <w:rPr>
          <w:rFonts w:cs="Segoe UI"/>
          <w:szCs w:val="32"/>
        </w:rPr>
        <w:t xml:space="preserve"> пятая, суггестивная </w:t>
      </w:r>
      <w:r w:rsidR="00C25F6B" w:rsidRPr="006B2144">
        <w:rPr>
          <w:rFonts w:cs="Segoe UI"/>
          <w:szCs w:val="32"/>
        </w:rPr>
        <w:pict>
          <v:shape id="_x0000_i1582" type="#_x0000_t75" style="width:13.2pt;height:13.2pt" filled="t">
            <v:fill color2="black"/>
            <v:imagedata r:id="rId43" o:title=""/>
          </v:shape>
        </w:pict>
      </w:r>
      <w:r>
        <w:rPr>
          <w:rFonts w:cs="Segoe UI"/>
          <w:szCs w:val="32"/>
        </w:rPr>
        <w:t xml:space="preserve"> легко может перенять требуемое отношение к какому либо явлению. А восьмая функция, будучи сильной, сможет по достоинству оценить саму идею или возможность, и даже улучшить или отбраковать. Чего, кстати, не наблюдается у типов </w:t>
      </w:r>
      <w:r>
        <w:rPr>
          <w:rFonts w:cs="Segoe UI"/>
          <w:szCs w:val="32"/>
          <w:lang w:val="en-US"/>
        </w:rPr>
        <w:t>ISTP</w:t>
      </w:r>
      <w:r w:rsidRPr="00295925">
        <w:rPr>
          <w:rFonts w:cs="Segoe UI"/>
          <w:szCs w:val="32"/>
        </w:rPr>
        <w:t>-</w:t>
      </w:r>
      <w:r>
        <w:rPr>
          <w:rFonts w:cs="Segoe UI"/>
          <w:szCs w:val="32"/>
          <w:lang w:val="en-US"/>
        </w:rPr>
        <w:t>Si</w:t>
      </w:r>
      <w:r w:rsidRPr="00295925">
        <w:rPr>
          <w:rFonts w:cs="Segoe UI"/>
          <w:szCs w:val="32"/>
        </w:rPr>
        <w:t>-</w:t>
      </w:r>
      <w:r>
        <w:rPr>
          <w:rFonts w:cs="Segoe UI"/>
          <w:szCs w:val="32"/>
          <w:lang w:val="en-US"/>
        </w:rPr>
        <w:t>dom</w:t>
      </w:r>
      <w:r w:rsidRPr="00295925">
        <w:rPr>
          <w:rFonts w:cs="Segoe UI"/>
          <w:szCs w:val="32"/>
        </w:rPr>
        <w:t xml:space="preserve"> </w:t>
      </w:r>
      <w:r>
        <w:rPr>
          <w:rFonts w:cs="Segoe UI"/>
          <w:szCs w:val="32"/>
        </w:rPr>
        <w:t xml:space="preserve">и </w:t>
      </w:r>
      <w:r>
        <w:rPr>
          <w:rFonts w:cs="Segoe UI"/>
          <w:szCs w:val="32"/>
          <w:lang w:val="en-US"/>
        </w:rPr>
        <w:t>ESTJ</w:t>
      </w:r>
      <w:r w:rsidRPr="00295925">
        <w:rPr>
          <w:rFonts w:cs="Segoe UI"/>
          <w:szCs w:val="32"/>
        </w:rPr>
        <w:t xml:space="preserve"> — </w:t>
      </w:r>
      <w:r>
        <w:rPr>
          <w:rFonts w:cs="Segoe UI"/>
          <w:szCs w:val="32"/>
        </w:rPr>
        <w:t xml:space="preserve">им оценить новые возможности и идеи будет гораздо сложнее. Справедливости ради, отмечу, что именно </w:t>
      </w:r>
      <w:r>
        <w:rPr>
          <w:rFonts w:cs="Segoe UI"/>
          <w:i/>
          <w:iCs/>
          <w:szCs w:val="32"/>
        </w:rPr>
        <w:t>взаимодействие</w:t>
      </w:r>
      <w:r>
        <w:rPr>
          <w:rFonts w:cs="Segoe UI"/>
          <w:szCs w:val="32"/>
        </w:rPr>
        <w:t xml:space="preserve"> в гетеровертно-гетерональных парах в этом примере уже не и прослеживается. Зато можно попробовать проследить гомовертно-гетерональные пары! Приходящие </w:t>
      </w:r>
      <w:r>
        <w:rPr>
          <w:rFonts w:cs="Segoe UI"/>
          <w:szCs w:val="32"/>
          <w:lang w:val="en-US"/>
        </w:rPr>
        <w:t>ENFP</w:t>
      </w:r>
      <w:r w:rsidRPr="00295925">
        <w:rPr>
          <w:rFonts w:cs="Segoe UI"/>
          <w:szCs w:val="32"/>
        </w:rPr>
        <w:t xml:space="preserve"> </w:t>
      </w:r>
      <w:r>
        <w:rPr>
          <w:rFonts w:cs="Segoe UI"/>
          <w:szCs w:val="32"/>
        </w:rPr>
        <w:t>идеи и найденные возможности будет хотеться проверить в деле, на практике (</w:t>
      </w:r>
      <w:r w:rsidR="00C25F6B" w:rsidRPr="006B2144">
        <w:rPr>
          <w:rFonts w:cs="Segoe UI"/>
          <w:szCs w:val="32"/>
        </w:rPr>
        <w:pict>
          <v:shape id="_x0000_i1583" type="#_x0000_t75" style="width:13.2pt;height:13.2pt" filled="t">
            <v:fill color2="black"/>
            <v:imagedata r:id="rId45" o:title=""/>
          </v:shape>
        </w:pict>
      </w:r>
      <w:r w:rsidR="00C25F6B" w:rsidRPr="006B2144">
        <w:rPr>
          <w:rFonts w:cs="Segoe UI"/>
          <w:szCs w:val="32"/>
        </w:rPr>
        <w:pict>
          <v:shape id="_x0000_i1584" type="#_x0000_t75" style="width:13.2pt;height:13.2pt" filled="t">
            <v:fill color2="black"/>
            <v:imagedata r:id="rId44" o:title=""/>
          </v:shape>
        </w:pict>
      </w:r>
      <w:r>
        <w:rPr>
          <w:rFonts w:cs="Segoe UI"/>
          <w:szCs w:val="32"/>
        </w:rPr>
        <w:t xml:space="preserve">, 1-6), но он будет не в состоянии это сделать адекватно сам, ибо </w:t>
      </w:r>
      <w:r w:rsidR="00C25F6B" w:rsidRPr="006B2144">
        <w:rPr>
          <w:rFonts w:cs="Segoe UI"/>
          <w:szCs w:val="32"/>
        </w:rPr>
        <w:pict>
          <v:shape id="_x0000_i1585" type="#_x0000_t75" style="width:13.2pt;height:13.2pt" filled="t">
            <v:fill color2="black"/>
            <v:imagedata r:id="rId44" o:title=""/>
          </v:shape>
        </w:pict>
      </w:r>
      <w:r>
        <w:rPr>
          <w:rFonts w:cs="Segoe UI"/>
          <w:szCs w:val="32"/>
        </w:rPr>
        <w:t xml:space="preserve"> у него шестая слабая функция, хоть и ценностная. Зато с этим ему сможет помочь </w:t>
      </w:r>
      <w:r>
        <w:rPr>
          <w:rFonts w:cs="Segoe UI"/>
          <w:szCs w:val="32"/>
          <w:lang w:val="en-US"/>
        </w:rPr>
        <w:t>ENTJ</w:t>
      </w:r>
      <w:r w:rsidRPr="00295925">
        <w:rPr>
          <w:rFonts w:cs="Segoe UI"/>
          <w:szCs w:val="32"/>
        </w:rPr>
        <w:t xml:space="preserve"> </w:t>
      </w:r>
      <w:r>
        <w:rPr>
          <w:rFonts w:cs="Segoe UI"/>
          <w:szCs w:val="32"/>
        </w:rPr>
        <w:t xml:space="preserve">с помощью своих сильных </w:t>
      </w:r>
      <w:r w:rsidR="00C25F6B" w:rsidRPr="006B2144">
        <w:rPr>
          <w:rFonts w:cs="Segoe UI"/>
          <w:szCs w:val="32"/>
        </w:rPr>
        <w:pict>
          <v:shape id="_x0000_i1586" type="#_x0000_t75" style="width:13.2pt;height:13.2pt" filled="t">
            <v:fill color2="black"/>
            <v:imagedata r:id="rId44" o:title=""/>
          </v:shape>
        </w:pict>
      </w:r>
      <w:r w:rsidR="00C25F6B" w:rsidRPr="006B2144">
        <w:rPr>
          <w:rFonts w:cs="Segoe UI"/>
          <w:szCs w:val="32"/>
        </w:rPr>
        <w:pict>
          <v:shape id="_x0000_i1587" type="#_x0000_t75" style="width:13.2pt;height:13.2pt" filled="t">
            <v:fill color2="black"/>
            <v:imagedata r:id="rId45" o:title=""/>
          </v:shape>
        </w:pict>
      </w:r>
      <w:r>
        <w:rPr>
          <w:rFonts w:cs="Segoe UI"/>
          <w:szCs w:val="32"/>
        </w:rPr>
        <w:t xml:space="preserve"> (1-8), разумеется, если увидит возможную выгоду или пользу от этого.</w:t>
      </w:r>
    </w:p>
    <w:p w:rsidR="0070117A" w:rsidRDefault="0070117A">
      <w:pPr>
        <w:pStyle w:val="a0"/>
        <w:rPr>
          <w:rFonts w:cs="Segoe UI"/>
          <w:szCs w:val="32"/>
        </w:rPr>
      </w:pPr>
    </w:p>
    <w:p w:rsidR="0070117A" w:rsidRDefault="00784D62">
      <w:pPr>
        <w:pStyle w:val="a0"/>
        <w:rPr>
          <w:rFonts w:cs="Segoe UI"/>
          <w:szCs w:val="32"/>
        </w:rPr>
      </w:pPr>
      <w:r>
        <w:rPr>
          <w:rFonts w:cs="Segoe UI"/>
          <w:b/>
          <w:bCs/>
          <w:szCs w:val="32"/>
        </w:rPr>
        <w:t>Напоминание:</w:t>
      </w:r>
    </w:p>
    <w:p w:rsidR="0070117A" w:rsidRDefault="00784D62">
      <w:pPr>
        <w:pStyle w:val="a0"/>
      </w:pPr>
      <w:r>
        <w:rPr>
          <w:rFonts w:cs="Segoe UI"/>
          <w:szCs w:val="32"/>
        </w:rPr>
        <w:t>Стоит лишний раз напомнить, что всё описанное в этой главе имеет статус только что введенной гипотезы и, разумеется, не претендует на истину в последней инстанции. Это, скорее, приглашение к размышлению.</w:t>
      </w:r>
    </w:p>
    <w:p w:rsidR="0070117A" w:rsidRDefault="00784D62">
      <w:pPr>
        <w:pStyle w:val="2"/>
        <w:rPr>
          <w:rFonts w:cs="Segoe UI"/>
          <w:sz w:val="32"/>
          <w:szCs w:val="32"/>
        </w:rPr>
      </w:pPr>
      <w:bookmarkStart w:id="54" w:name="__RefHeading__21602_101953859"/>
      <w:bookmarkEnd w:id="54"/>
      <w:r>
        <w:t>2.15 Пональные и противональные функции</w:t>
      </w:r>
    </w:p>
    <w:p w:rsidR="0070117A" w:rsidRDefault="00784D62">
      <w:pPr>
        <w:pStyle w:val="a0"/>
        <w:rPr>
          <w:rFonts w:cs="Segoe UI"/>
          <w:szCs w:val="32"/>
        </w:rPr>
      </w:pPr>
      <w:r>
        <w:rPr>
          <w:rFonts w:cs="Segoe UI"/>
          <w:szCs w:val="32"/>
        </w:rPr>
        <w:t xml:space="preserve">Предположения подходят к концу, и последним из них будет разделение функций на исходные и результирующие в сильном смысле. Слабый, ситуационный смысл исходных и результирующих функций был введен в главе . Он был характеристикой того, какая функция в гетеровертно-гетерональной паре является исходной, а какая результирующей в конкретный момент времени. И лишь при описании программной и творческой функций можно уверенно констатировать, что программная гораздо чаще является исходной, а творческая результирующей, нежели наоборот. Это и есть разделение на исходную и результирующую функции в сильном смысле. И предположение этой главы состоит в том, что все </w:t>
      </w:r>
      <w:r>
        <w:rPr>
          <w:rFonts w:cs="Segoe UI"/>
          <w:szCs w:val="32"/>
        </w:rPr>
        <w:lastRenderedPageBreak/>
        <w:t>функции, чья нальность совпадает с нальностью программной функцией, являются исходными в сильном смысле, а остальные — результирующими в сильном смысле. Первые назовем пональными, а вторые противональными. Пусть и некоторым из пональных функций и удается бывать исходными нечасто, ибо самая главная исходная функция (программная) не дает им этого, но они все же находятся в состоянии исходной функции значительно чаще, нежели противональные. Вот такая нехитрая гипотеза. Вот описанное разделение на примере типа ENTP:</w:t>
      </w:r>
    </w:p>
    <w:p w:rsidR="0070117A" w:rsidRDefault="0070117A">
      <w:pPr>
        <w:pStyle w:val="a0"/>
        <w:rPr>
          <w:rFonts w:cs="Segoe UI"/>
          <w:szCs w:val="32"/>
        </w:rPr>
      </w:pPr>
    </w:p>
    <w:tbl>
      <w:tblPr>
        <w:tblW w:w="0" w:type="auto"/>
        <w:tblInd w:w="799" w:type="dxa"/>
        <w:tblCellMar>
          <w:top w:w="55" w:type="dxa"/>
          <w:left w:w="55" w:type="dxa"/>
          <w:bottom w:w="55" w:type="dxa"/>
          <w:right w:w="55" w:type="dxa"/>
        </w:tblCellMar>
        <w:tblLook w:val="0000"/>
      </w:tblPr>
      <w:tblGrid>
        <w:gridCol w:w="508"/>
        <w:gridCol w:w="508"/>
        <w:gridCol w:w="416"/>
        <w:gridCol w:w="416"/>
      </w:tblGrid>
      <w:tr w:rsidR="00190DD0" w:rsidRPr="00E85E30" w:rsidTr="00E85E30">
        <w:trPr>
          <w:trHeight w:hRule="exact" w:val="518"/>
        </w:trPr>
        <w:tc>
          <w:tcPr>
            <w:tcW w:w="0" w:type="auto"/>
            <w:tcBorders>
              <w:top w:val="single" w:sz="8" w:space="0" w:color="000000"/>
              <w:left w:val="single" w:sz="8" w:space="0" w:color="000000"/>
              <w:bottom w:val="single" w:sz="8" w:space="0" w:color="000000"/>
            </w:tcBorders>
            <w:shd w:val="clear" w:color="auto" w:fill="auto"/>
          </w:tcPr>
          <w:p w:rsidR="00190DD0" w:rsidRPr="009138BC" w:rsidRDefault="00190DD0">
            <w:pPr>
              <w:pStyle w:val="a0"/>
              <w:jc w:val="center"/>
              <w:rPr>
                <w:rFonts w:cs="Segoe UI"/>
              </w:rPr>
            </w:pPr>
          </w:p>
        </w:tc>
        <w:tc>
          <w:tcPr>
            <w:tcW w:w="0" w:type="auto"/>
            <w:tcBorders>
              <w:top w:val="single" w:sz="8" w:space="0" w:color="000000"/>
              <w:left w:val="single" w:sz="8" w:space="0" w:color="000000"/>
              <w:bottom w:val="single" w:sz="8" w:space="0" w:color="000000"/>
            </w:tcBorders>
            <w:shd w:val="clear" w:color="auto" w:fill="auto"/>
          </w:tcPr>
          <w:p w:rsidR="00190DD0" w:rsidRPr="009138BC" w:rsidRDefault="00190DD0">
            <w:pPr>
              <w:pStyle w:val="a0"/>
              <w:jc w:val="center"/>
              <w:rPr>
                <w:rFonts w:cs="Segoe UI"/>
              </w:rPr>
            </w:pPr>
          </w:p>
        </w:tc>
        <w:tc>
          <w:tcPr>
            <w:tcW w:w="0" w:type="auto"/>
            <w:tcBorders>
              <w:top w:val="single" w:sz="8" w:space="0" w:color="000000"/>
              <w:left w:val="single" w:sz="8" w:space="0" w:color="000000"/>
              <w:bottom w:val="single" w:sz="8" w:space="0" w:color="000000"/>
            </w:tcBorders>
            <w:shd w:val="clear" w:color="auto" w:fill="auto"/>
          </w:tcPr>
          <w:p w:rsidR="00190DD0" w:rsidRPr="00E85E30" w:rsidRDefault="00190DD0">
            <w:pPr>
              <w:pStyle w:val="a0"/>
              <w:jc w:val="center"/>
              <w:rPr>
                <w:rFonts w:cs="Segoe UI"/>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rsidR="00190DD0" w:rsidRPr="00E85E30" w:rsidRDefault="00190DD0">
            <w:pPr>
              <w:pStyle w:val="a0"/>
              <w:jc w:val="center"/>
              <w:rPr>
                <w:rFonts w:cs="Segoe UI"/>
              </w:rPr>
            </w:pPr>
          </w:p>
        </w:tc>
      </w:tr>
      <w:tr w:rsidR="00190DD0" w:rsidRPr="00E85E30" w:rsidTr="00E85E30">
        <w:trPr>
          <w:trHeight w:hRule="exact" w:val="518"/>
        </w:trPr>
        <w:tc>
          <w:tcPr>
            <w:tcW w:w="0" w:type="auto"/>
            <w:tcBorders>
              <w:top w:val="single" w:sz="8" w:space="0" w:color="000000"/>
              <w:left w:val="single" w:sz="8" w:space="0" w:color="000000"/>
              <w:bottom w:val="single" w:sz="8" w:space="0" w:color="000000"/>
            </w:tcBorders>
            <w:shd w:val="clear" w:color="auto" w:fill="auto"/>
          </w:tcPr>
          <w:p w:rsidR="00190DD0" w:rsidRPr="00E85E30" w:rsidRDefault="00190DD0">
            <w:pPr>
              <w:pStyle w:val="a0"/>
              <w:jc w:val="center"/>
            </w:pPr>
            <w:r w:rsidRPr="006B2144">
              <w:rPr>
                <w:rFonts w:cs="Segoe UI"/>
              </w:rPr>
              <w:pict>
                <v:shape id="_x0000_i1724" type="#_x0000_t75" style="width:13.2pt;height:13.2pt" filled="t">
                  <v:fill color2="black"/>
                  <v:imagedata r:id="rId45" o:title=""/>
                </v:shape>
              </w:pict>
            </w:r>
            <w:r w:rsidRPr="00E85E30">
              <w:rPr>
                <w:rFonts w:cs="Segoe UI"/>
              </w:rPr>
              <w:t>*</w:t>
            </w:r>
          </w:p>
        </w:tc>
        <w:tc>
          <w:tcPr>
            <w:tcW w:w="0" w:type="auto"/>
            <w:tcBorders>
              <w:top w:val="single" w:sz="8" w:space="0" w:color="000000"/>
              <w:left w:val="single" w:sz="8" w:space="0" w:color="000000"/>
              <w:bottom w:val="single" w:sz="8" w:space="0" w:color="000000"/>
            </w:tcBorders>
            <w:shd w:val="clear" w:color="auto" w:fill="auto"/>
          </w:tcPr>
          <w:p w:rsidR="00190DD0" w:rsidRPr="00E85E30" w:rsidRDefault="00190DD0">
            <w:pPr>
              <w:pStyle w:val="a0"/>
              <w:jc w:val="center"/>
            </w:pPr>
            <w:r w:rsidRPr="006B2144">
              <w:rPr>
                <w:rFonts w:cs="Segoe UI"/>
              </w:rPr>
              <w:pict>
                <v:shape id="_x0000_i1725" type="#_x0000_t75" style="width:13.2pt;height:13.2pt" filled="t">
                  <v:fill color2="black"/>
                  <v:imagedata r:id="rId42" o:title=""/>
                </v:shape>
              </w:pict>
            </w:r>
          </w:p>
        </w:tc>
        <w:tc>
          <w:tcPr>
            <w:tcW w:w="0" w:type="auto"/>
            <w:tcBorders>
              <w:top w:val="single" w:sz="8" w:space="0" w:color="000000"/>
              <w:left w:val="single" w:sz="8" w:space="0" w:color="000000"/>
              <w:bottom w:val="single" w:sz="8" w:space="0" w:color="000000"/>
            </w:tcBorders>
            <w:shd w:val="clear" w:color="auto" w:fill="auto"/>
          </w:tcPr>
          <w:p w:rsidR="00190DD0" w:rsidRPr="00E85E30" w:rsidRDefault="00190DD0">
            <w:pPr>
              <w:pStyle w:val="a0"/>
              <w:jc w:val="center"/>
            </w:pPr>
            <w:r w:rsidRPr="00E85E30">
              <w:rPr>
                <w:rFonts w:cs="Segoe UI"/>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rsidR="00190DD0" w:rsidRPr="00E85E30" w:rsidRDefault="00190DD0">
            <w:pPr>
              <w:pStyle w:val="a0"/>
              <w:jc w:val="center"/>
            </w:pPr>
            <w:r w:rsidRPr="00E85E30">
              <w:rPr>
                <w:rFonts w:cs="Segoe UI"/>
              </w:rPr>
              <w:t>2</w:t>
            </w:r>
          </w:p>
        </w:tc>
      </w:tr>
      <w:tr w:rsidR="00190DD0" w:rsidRPr="00E85E30" w:rsidTr="00E85E30">
        <w:trPr>
          <w:trHeight w:hRule="exact" w:val="518"/>
        </w:trPr>
        <w:tc>
          <w:tcPr>
            <w:tcW w:w="0" w:type="auto"/>
            <w:tcBorders>
              <w:left w:val="single" w:sz="8" w:space="0" w:color="000000"/>
              <w:bottom w:val="single" w:sz="8" w:space="0" w:color="000000"/>
            </w:tcBorders>
            <w:shd w:val="clear" w:color="auto" w:fill="auto"/>
          </w:tcPr>
          <w:p w:rsidR="00190DD0" w:rsidRPr="00E85E30" w:rsidRDefault="00190DD0">
            <w:pPr>
              <w:pStyle w:val="a0"/>
              <w:jc w:val="center"/>
            </w:pPr>
            <w:r w:rsidRPr="006B2144">
              <w:rPr>
                <w:rFonts w:cs="Segoe UI"/>
              </w:rPr>
              <w:pict>
                <v:shape id="_x0000_i1726" type="#_x0000_t75" style="width:13.2pt;height:13.2pt" filled="t">
                  <v:fill color2="black"/>
                  <v:imagedata r:id="rId43" o:title=""/>
                </v:shape>
              </w:pict>
            </w:r>
          </w:p>
        </w:tc>
        <w:tc>
          <w:tcPr>
            <w:tcW w:w="0" w:type="auto"/>
            <w:tcBorders>
              <w:left w:val="single" w:sz="8" w:space="0" w:color="000000"/>
              <w:bottom w:val="single" w:sz="8" w:space="0" w:color="000000"/>
            </w:tcBorders>
            <w:shd w:val="clear" w:color="auto" w:fill="auto"/>
          </w:tcPr>
          <w:p w:rsidR="00190DD0" w:rsidRPr="00E85E30" w:rsidRDefault="00190DD0">
            <w:pPr>
              <w:pStyle w:val="a0"/>
              <w:jc w:val="center"/>
            </w:pPr>
            <w:r w:rsidRPr="006B2144">
              <w:rPr>
                <w:rFonts w:cs="Segoe UI"/>
              </w:rPr>
              <w:pict>
                <v:shape id="_x0000_i1727" type="#_x0000_t75" style="width:13.2pt;height:13.2pt" filled="t">
                  <v:fill color2="black"/>
                  <v:imagedata r:id="rId41" o:title=""/>
                </v:shape>
              </w:pict>
            </w:r>
            <w:r w:rsidRPr="00E85E30">
              <w:rPr>
                <w:rFonts w:cs="Segoe UI"/>
              </w:rPr>
              <w:t>*</w:t>
            </w:r>
          </w:p>
        </w:tc>
        <w:tc>
          <w:tcPr>
            <w:tcW w:w="0" w:type="auto"/>
            <w:tcBorders>
              <w:left w:val="single" w:sz="8" w:space="0" w:color="000000"/>
              <w:bottom w:val="single" w:sz="8" w:space="0" w:color="000000"/>
            </w:tcBorders>
            <w:shd w:val="clear" w:color="auto" w:fill="auto"/>
          </w:tcPr>
          <w:p w:rsidR="00190DD0" w:rsidRPr="00E85E30" w:rsidRDefault="00190DD0">
            <w:pPr>
              <w:pStyle w:val="a0"/>
              <w:jc w:val="center"/>
            </w:pPr>
            <w:r w:rsidRPr="00E85E30">
              <w:rPr>
                <w:rFonts w:cs="Segoe UI"/>
              </w:rPr>
              <w:t>4</w:t>
            </w:r>
          </w:p>
        </w:tc>
        <w:tc>
          <w:tcPr>
            <w:tcW w:w="0" w:type="auto"/>
            <w:tcBorders>
              <w:left w:val="single" w:sz="8" w:space="0" w:color="000000"/>
              <w:bottom w:val="single" w:sz="8" w:space="0" w:color="000000"/>
              <w:right w:val="single" w:sz="8" w:space="0" w:color="000000"/>
            </w:tcBorders>
            <w:shd w:val="clear" w:color="auto" w:fill="auto"/>
          </w:tcPr>
          <w:p w:rsidR="00190DD0" w:rsidRPr="00E85E30" w:rsidRDefault="00190DD0">
            <w:pPr>
              <w:pStyle w:val="a0"/>
              <w:jc w:val="center"/>
            </w:pPr>
            <w:r w:rsidRPr="00E85E30">
              <w:rPr>
                <w:rFonts w:cs="Segoe UI"/>
              </w:rPr>
              <w:t>3*</w:t>
            </w:r>
          </w:p>
        </w:tc>
      </w:tr>
      <w:tr w:rsidR="00190DD0" w:rsidRPr="00E85E30" w:rsidTr="00E85E30">
        <w:trPr>
          <w:trHeight w:hRule="exact" w:val="518"/>
        </w:trPr>
        <w:tc>
          <w:tcPr>
            <w:tcW w:w="0" w:type="auto"/>
            <w:tcBorders>
              <w:left w:val="single" w:sz="8" w:space="0" w:color="000000"/>
              <w:bottom w:val="single" w:sz="8" w:space="0" w:color="000000"/>
            </w:tcBorders>
            <w:shd w:val="clear" w:color="auto" w:fill="auto"/>
          </w:tcPr>
          <w:p w:rsidR="00190DD0" w:rsidRPr="00E85E30" w:rsidRDefault="00190DD0">
            <w:pPr>
              <w:pStyle w:val="a0"/>
              <w:jc w:val="center"/>
            </w:pPr>
            <w:r w:rsidRPr="006B2144">
              <w:rPr>
                <w:rFonts w:cs="Segoe UI"/>
              </w:rPr>
              <w:pict>
                <v:shape id="_x0000_i1728" type="#_x0000_t75" style="width:13.2pt;height:13.2pt" filled="t">
                  <v:fill color2="black"/>
                  <v:imagedata r:id="rId39" o:title=""/>
                </v:shape>
              </w:pict>
            </w:r>
            <w:r w:rsidRPr="00E85E30">
              <w:rPr>
                <w:rFonts w:cs="Segoe UI"/>
              </w:rPr>
              <w:t>*</w:t>
            </w:r>
          </w:p>
        </w:tc>
        <w:tc>
          <w:tcPr>
            <w:tcW w:w="0" w:type="auto"/>
            <w:tcBorders>
              <w:left w:val="single" w:sz="8" w:space="0" w:color="000000"/>
              <w:bottom w:val="single" w:sz="8" w:space="0" w:color="000000"/>
            </w:tcBorders>
            <w:shd w:val="clear" w:color="auto" w:fill="auto"/>
          </w:tcPr>
          <w:p w:rsidR="00190DD0" w:rsidRPr="00E85E30" w:rsidRDefault="00190DD0">
            <w:pPr>
              <w:pStyle w:val="a0"/>
              <w:jc w:val="center"/>
            </w:pPr>
            <w:r w:rsidRPr="006B2144">
              <w:rPr>
                <w:rFonts w:cs="Segoe UI"/>
              </w:rPr>
              <w:pict>
                <v:shape id="_x0000_i1729" type="#_x0000_t75" style="width:13.2pt;height:13.2pt" filled="t">
                  <v:fill color2="black"/>
                  <v:imagedata r:id="rId38" o:title=""/>
                </v:shape>
              </w:pict>
            </w:r>
          </w:p>
        </w:tc>
        <w:tc>
          <w:tcPr>
            <w:tcW w:w="0" w:type="auto"/>
            <w:tcBorders>
              <w:left w:val="single" w:sz="8" w:space="0" w:color="000000"/>
              <w:bottom w:val="single" w:sz="8" w:space="0" w:color="000000"/>
            </w:tcBorders>
            <w:shd w:val="clear" w:color="auto" w:fill="auto"/>
          </w:tcPr>
          <w:p w:rsidR="00190DD0" w:rsidRPr="00E85E30" w:rsidRDefault="00190DD0">
            <w:pPr>
              <w:pStyle w:val="a0"/>
              <w:jc w:val="center"/>
            </w:pPr>
            <w:r w:rsidRPr="00E85E30">
              <w:rPr>
                <w:rFonts w:cs="Segoe UI"/>
              </w:rPr>
              <w:t>5*</w:t>
            </w:r>
          </w:p>
        </w:tc>
        <w:tc>
          <w:tcPr>
            <w:tcW w:w="0" w:type="auto"/>
            <w:tcBorders>
              <w:left w:val="single" w:sz="8" w:space="0" w:color="000000"/>
              <w:bottom w:val="single" w:sz="8" w:space="0" w:color="000000"/>
              <w:right w:val="single" w:sz="8" w:space="0" w:color="000000"/>
            </w:tcBorders>
            <w:shd w:val="clear" w:color="auto" w:fill="auto"/>
          </w:tcPr>
          <w:p w:rsidR="00190DD0" w:rsidRPr="00E85E30" w:rsidRDefault="00190DD0">
            <w:pPr>
              <w:pStyle w:val="a0"/>
              <w:jc w:val="center"/>
            </w:pPr>
            <w:r w:rsidRPr="00E85E30">
              <w:rPr>
                <w:rFonts w:cs="Segoe UI"/>
              </w:rPr>
              <w:t>6</w:t>
            </w:r>
          </w:p>
        </w:tc>
      </w:tr>
      <w:tr w:rsidR="00190DD0" w:rsidTr="00E85E30">
        <w:trPr>
          <w:trHeight w:hRule="exact" w:val="518"/>
        </w:trPr>
        <w:tc>
          <w:tcPr>
            <w:tcW w:w="0" w:type="auto"/>
            <w:tcBorders>
              <w:left w:val="single" w:sz="8" w:space="0" w:color="000000"/>
              <w:bottom w:val="single" w:sz="8" w:space="0" w:color="000000"/>
            </w:tcBorders>
            <w:shd w:val="clear" w:color="auto" w:fill="auto"/>
          </w:tcPr>
          <w:p w:rsidR="00190DD0" w:rsidRPr="00E85E30" w:rsidRDefault="00190DD0">
            <w:pPr>
              <w:pStyle w:val="a0"/>
              <w:jc w:val="center"/>
            </w:pPr>
            <w:r w:rsidRPr="006B2144">
              <w:rPr>
                <w:rFonts w:cs="Segoe UI"/>
              </w:rPr>
              <w:pict>
                <v:shape id="_x0000_i1730" type="#_x0000_t75" style="width:13.2pt;height:13.2pt" filled="t">
                  <v:fill color2="black"/>
                  <v:imagedata r:id="rId44" o:title=""/>
                </v:shape>
              </w:pict>
            </w:r>
          </w:p>
        </w:tc>
        <w:tc>
          <w:tcPr>
            <w:tcW w:w="0" w:type="auto"/>
            <w:tcBorders>
              <w:left w:val="single" w:sz="8" w:space="0" w:color="000000"/>
              <w:bottom w:val="single" w:sz="8" w:space="0" w:color="000000"/>
            </w:tcBorders>
            <w:shd w:val="clear" w:color="auto" w:fill="auto"/>
          </w:tcPr>
          <w:p w:rsidR="00190DD0" w:rsidRPr="00E85E30" w:rsidRDefault="00190DD0">
            <w:pPr>
              <w:pStyle w:val="a0"/>
              <w:jc w:val="center"/>
            </w:pPr>
            <w:r w:rsidRPr="006B2144">
              <w:rPr>
                <w:rFonts w:cs="Segoe UI"/>
              </w:rPr>
              <w:pict>
                <v:shape id="_x0000_i1731" type="#_x0000_t75" style="width:13.2pt;height:13.2pt" filled="t">
                  <v:fill color2="black"/>
                  <v:imagedata r:id="rId40" o:title=""/>
                </v:shape>
              </w:pict>
            </w:r>
            <w:r w:rsidRPr="00E85E30">
              <w:rPr>
                <w:rFonts w:cs="Segoe UI"/>
              </w:rPr>
              <w:t>*</w:t>
            </w:r>
          </w:p>
        </w:tc>
        <w:tc>
          <w:tcPr>
            <w:tcW w:w="0" w:type="auto"/>
            <w:tcBorders>
              <w:left w:val="single" w:sz="8" w:space="0" w:color="000000"/>
              <w:bottom w:val="single" w:sz="8" w:space="0" w:color="000000"/>
            </w:tcBorders>
            <w:shd w:val="clear" w:color="auto" w:fill="auto"/>
          </w:tcPr>
          <w:p w:rsidR="00190DD0" w:rsidRPr="00E85E30" w:rsidRDefault="00190DD0">
            <w:pPr>
              <w:pStyle w:val="a0"/>
              <w:jc w:val="center"/>
            </w:pPr>
            <w:r w:rsidRPr="00E85E30">
              <w:rPr>
                <w:rFonts w:cs="Segoe UI"/>
              </w:rPr>
              <w:t>8</w:t>
            </w:r>
          </w:p>
        </w:tc>
        <w:tc>
          <w:tcPr>
            <w:tcW w:w="0" w:type="auto"/>
            <w:tcBorders>
              <w:left w:val="single" w:sz="8" w:space="0" w:color="000000"/>
              <w:bottom w:val="single" w:sz="8" w:space="0" w:color="000000"/>
              <w:right w:val="single" w:sz="8" w:space="0" w:color="000000"/>
            </w:tcBorders>
            <w:shd w:val="clear" w:color="auto" w:fill="auto"/>
          </w:tcPr>
          <w:p w:rsidR="00190DD0" w:rsidRDefault="00190DD0">
            <w:pPr>
              <w:pStyle w:val="a0"/>
              <w:jc w:val="center"/>
            </w:pPr>
            <w:r w:rsidRPr="00E85E30">
              <w:rPr>
                <w:rFonts w:cs="Segoe UI"/>
              </w:rPr>
              <w:t>7*</w:t>
            </w:r>
          </w:p>
        </w:tc>
      </w:tr>
    </w:tbl>
    <w:p w:rsidR="0070117A" w:rsidRDefault="0070117A">
      <w:pPr>
        <w:pStyle w:val="a0"/>
        <w:rPr>
          <w:rFonts w:cs="Segoe UI"/>
          <w:szCs w:val="32"/>
        </w:rPr>
      </w:pPr>
    </w:p>
    <w:p w:rsidR="0070117A" w:rsidRPr="00E85E30" w:rsidRDefault="00E85E30" w:rsidP="00E23168">
      <w:pPr>
        <w:pStyle w:val="a0"/>
        <w:rPr>
          <w:rFonts w:cs="Segoe UI"/>
          <w:szCs w:val="32"/>
          <w:highlight w:val="yellow"/>
        </w:rPr>
      </w:pPr>
      <w:r>
        <w:rPr>
          <w:rFonts w:cs="Segoe UI"/>
          <w:szCs w:val="32"/>
        </w:rPr>
        <w:t>* П</w:t>
      </w:r>
      <w:r w:rsidR="00784D62">
        <w:rPr>
          <w:rFonts w:cs="Segoe UI"/>
          <w:szCs w:val="32"/>
        </w:rPr>
        <w:t>ональные функции</w:t>
      </w:r>
      <w:r>
        <w:rPr>
          <w:rFonts w:cs="Segoe UI"/>
          <w:szCs w:val="32"/>
        </w:rPr>
        <w:t>:</w:t>
      </w:r>
      <w:r w:rsidR="00784D62">
        <w:rPr>
          <w:rFonts w:cs="Segoe UI"/>
          <w:szCs w:val="32"/>
        </w:rPr>
        <w:t xml:space="preserve"> </w:t>
      </w:r>
      <w:r>
        <w:rPr>
          <w:rFonts w:cs="Segoe UI"/>
          <w:szCs w:val="32"/>
          <w:lang w:val="en-US"/>
        </w:rPr>
        <w:t>1, 3, 5, 7</w:t>
      </w:r>
    </w:p>
    <w:p w:rsidR="0070117A" w:rsidRPr="00E85E30" w:rsidRDefault="00E85E30" w:rsidP="00E23168">
      <w:pPr>
        <w:pStyle w:val="a0"/>
        <w:rPr>
          <w:rFonts w:cs="Segoe UI"/>
          <w:szCs w:val="32"/>
        </w:rPr>
      </w:pPr>
      <w:r>
        <w:rPr>
          <w:rFonts w:cs="Segoe UI"/>
          <w:szCs w:val="32"/>
        </w:rPr>
        <w:t>П</w:t>
      </w:r>
      <w:r w:rsidR="00784D62">
        <w:rPr>
          <w:rFonts w:cs="Segoe UI"/>
          <w:szCs w:val="32"/>
        </w:rPr>
        <w:t>ротивональные функции</w:t>
      </w:r>
      <w:r>
        <w:rPr>
          <w:rFonts w:cs="Segoe UI"/>
          <w:szCs w:val="32"/>
        </w:rPr>
        <w:t>:</w:t>
      </w:r>
      <w:r w:rsidR="00784D62">
        <w:rPr>
          <w:rFonts w:cs="Segoe UI"/>
          <w:szCs w:val="32"/>
        </w:rPr>
        <w:t xml:space="preserve"> </w:t>
      </w:r>
      <w:r>
        <w:rPr>
          <w:rFonts w:cs="Segoe UI"/>
          <w:szCs w:val="32"/>
          <w:lang w:val="en-US"/>
        </w:rPr>
        <w:t>2, 4, 6, 8</w:t>
      </w:r>
    </w:p>
    <w:p w:rsidR="0070117A" w:rsidRDefault="0070117A">
      <w:pPr>
        <w:pStyle w:val="a0"/>
        <w:rPr>
          <w:rFonts w:cs="Segoe UI"/>
          <w:szCs w:val="32"/>
        </w:rPr>
      </w:pPr>
    </w:p>
    <w:p w:rsidR="0070117A" w:rsidRDefault="00784D62">
      <w:pPr>
        <w:pStyle w:val="a0"/>
        <w:rPr>
          <w:rFonts w:cs="Segoe UI"/>
          <w:szCs w:val="32"/>
        </w:rPr>
      </w:pPr>
      <w:r>
        <w:rPr>
          <w:rFonts w:cs="Segoe UI"/>
          <w:szCs w:val="32"/>
        </w:rPr>
        <w:t xml:space="preserve">Хоть эта гипотеза и вызывает у меня некоторые сомнения, основания она под собой всё же имеет. Карл Юнг говорил про, так называемую, «подчиненную функцию», которая может иметь самостоятельную силу архаичных желаний (точный фрагмент, к сожалению, не нашел). По большинству описаний, она получается пятой суггестивной функцией, которая таки является пональной (ну и ценностной). Т. о. есть основания подозревать у 5й функции наличие самостоятельных устойчивых желаний (которые она как-то будет реализовывать, вполне может быть с помощью других функций). Подобное поведение этой функции можно заметить и эмпирически на бытовом уровне. Т. е. она тянет на исходную в сильном смысле функцию. Можно предположить, что к такому усилению как программной, так и суггестивной функций приводит доминирование всех рациональных или иррациональных функций </w:t>
      </w:r>
      <w:r>
        <w:rPr>
          <w:rFonts w:eastAsia="Times New Roman" w:cs="Segoe UI"/>
          <w:color w:val="000000"/>
          <w:szCs w:val="32"/>
          <w:lang w:eastAsia="ru-RU"/>
        </w:rPr>
        <w:t>[</w:t>
      </w:r>
      <w:hyperlink r:id="rId69" w:history="1">
        <w:r>
          <w:rPr>
            <w:rStyle w:val="a7"/>
            <w:rFonts w:cs="Segoe UI"/>
            <w:szCs w:val="32"/>
          </w:rPr>
          <w:t>2</w:t>
        </w:r>
      </w:hyperlink>
      <w:r>
        <w:rPr>
          <w:rFonts w:eastAsia="Times New Roman" w:cs="Segoe UI"/>
          <w:color w:val="000000"/>
          <w:szCs w:val="32"/>
          <w:lang w:eastAsia="ru-RU"/>
        </w:rPr>
        <w:t>]</w:t>
      </w:r>
      <w:r w:rsidRPr="00295925">
        <w:rPr>
          <w:rFonts w:cs="Segoe UI"/>
          <w:szCs w:val="32"/>
        </w:rPr>
        <w:t xml:space="preserve"> (</w:t>
      </w:r>
      <w:r>
        <w:rPr>
          <w:rFonts w:cs="Segoe UI"/>
          <w:szCs w:val="32"/>
        </w:rPr>
        <w:t xml:space="preserve">см. конец главы </w:t>
      </w:r>
      <w:r w:rsidR="006B2144">
        <w:rPr>
          <w:rFonts w:cs="Segoe UI"/>
          <w:color w:val="0000FF"/>
          <w:szCs w:val="32"/>
          <w:u w:val="single"/>
        </w:rPr>
        <w:fldChar w:fldCharType="begin"/>
      </w:r>
      <w:r>
        <w:rPr>
          <w:rFonts w:cs="Segoe UI"/>
          <w:color w:val="0000FF"/>
          <w:szCs w:val="32"/>
          <w:u w:val="single"/>
        </w:rPr>
        <w:instrText xml:space="preserve"> REF __RefHeading__2744_1411887408 \h </w:instrText>
      </w:r>
      <w:r w:rsidR="006B2144">
        <w:rPr>
          <w:rFonts w:cs="Segoe UI"/>
          <w:color w:val="0000FF"/>
          <w:szCs w:val="32"/>
          <w:u w:val="single"/>
        </w:rPr>
      </w:r>
      <w:r w:rsidR="006B2144">
        <w:rPr>
          <w:rFonts w:cs="Segoe UI"/>
          <w:color w:val="0000FF"/>
          <w:szCs w:val="32"/>
          <w:u w:val="single"/>
        </w:rPr>
        <w:fldChar w:fldCharType="separate"/>
      </w:r>
      <w:r>
        <w:rPr>
          <w:rFonts w:cs="Segoe UI"/>
          <w:color w:val="0000FF"/>
          <w:szCs w:val="32"/>
          <w:u w:val="single"/>
        </w:rPr>
        <w:t>1.4 Логика-этика</w:t>
      </w:r>
      <w:r w:rsidR="006B2144">
        <w:rPr>
          <w:rFonts w:cs="Segoe UI"/>
          <w:color w:val="0000FF"/>
          <w:szCs w:val="32"/>
          <w:u w:val="single"/>
        </w:rPr>
        <w:fldChar w:fldCharType="end"/>
      </w:r>
      <w:r w:rsidRPr="00295925">
        <w:rPr>
          <w:rFonts w:cs="Segoe UI"/>
          <w:szCs w:val="32"/>
        </w:rPr>
        <w:t>)</w:t>
      </w:r>
      <w:r>
        <w:rPr>
          <w:rFonts w:cs="Segoe UI"/>
          <w:szCs w:val="32"/>
        </w:rPr>
        <w:t xml:space="preserve">. Так что в этом плане желания пятой суггестивной функции будут отчетливее проявляться и удовлетворяться по сравнению с желаниями шестой активационной. Итого, влечения и целеполагание преимущественно заключены в ценностных пональных функциях. Осознанные и главные заключены в программной, архаично-неосознанные — в суггестивной. Но не стоит забывать и про гипотезу о гомовертно-гетерональных парах: шестая активационная функция работает в </w:t>
      </w:r>
      <w:r>
        <w:rPr>
          <w:rFonts w:cs="Segoe UI"/>
          <w:szCs w:val="32"/>
        </w:rPr>
        <w:lastRenderedPageBreak/>
        <w:t>паре с программной, а пятая суггестивная лишь в паре с творческой. Работа в паре 1-6, должна бы быть важнее работы в паре 2-5. Здесь даже в теории наблюдается двоякость (но не факт, что противоречие), не говоря уже о практике, которой по вопросу пональных-противональных функций у меня совсем нет. Например, нет подтверждений того, что оставшиеся пональные функции (третья ролевая и ограничительная седьмая) тоже являются исходными в сильном смысле.</w:t>
      </w:r>
    </w:p>
    <w:p w:rsidR="0070117A" w:rsidRDefault="0070117A">
      <w:pPr>
        <w:pStyle w:val="a0"/>
        <w:rPr>
          <w:rFonts w:cs="Segoe UI"/>
          <w:szCs w:val="32"/>
        </w:rPr>
      </w:pPr>
    </w:p>
    <w:p w:rsidR="0070117A" w:rsidRDefault="00784D62">
      <w:pPr>
        <w:pStyle w:val="a0"/>
      </w:pPr>
      <w:r>
        <w:rPr>
          <w:rFonts w:cs="Segoe UI"/>
          <w:szCs w:val="32"/>
        </w:rPr>
        <w:t>Итого: можно заподозрить влияние повертности на силу и компетенцию функций, и влияние пональности на степень воздействия функций на влечения и главные ценностные ориентиры носителя типа. Но напомню, что гипотеза данной главы очень сырая и плохо подкрепленная доказательствами.</w:t>
      </w:r>
    </w:p>
    <w:p w:rsidR="0070117A" w:rsidRDefault="00784D62">
      <w:pPr>
        <w:pStyle w:val="2"/>
        <w:rPr>
          <w:rFonts w:cs="Segoe UI"/>
          <w:sz w:val="32"/>
          <w:szCs w:val="32"/>
        </w:rPr>
      </w:pPr>
      <w:bookmarkStart w:id="55" w:name="__RefHeading__20417_10843590"/>
      <w:bookmarkEnd w:id="55"/>
      <w:r>
        <w:t>2.16 Описания типов</w:t>
      </w:r>
    </w:p>
    <w:p w:rsidR="0070117A" w:rsidRDefault="00784D62">
      <w:pPr>
        <w:rPr>
          <w:rFonts w:cs="Segoe UI"/>
          <w:szCs w:val="32"/>
        </w:rPr>
      </w:pPr>
      <w:r>
        <w:rPr>
          <w:rFonts w:cs="Segoe UI"/>
          <w:szCs w:val="32"/>
        </w:rPr>
        <w:t xml:space="preserve">В таблице ниже представлены ссылки на описания 16 соционических типов от Веры Стратиевской </w:t>
      </w:r>
      <w:r w:rsidRPr="00295925">
        <w:rPr>
          <w:rFonts w:cs="Segoe UI"/>
          <w:szCs w:val="32"/>
        </w:rPr>
        <w:t>[</w:t>
      </w:r>
      <w:hyperlink r:id="rId70" w:history="1">
        <w:r w:rsidRPr="00295925">
          <w:rPr>
            <w:rStyle w:val="a7"/>
            <w:rFonts w:cs="Segoe UI"/>
            <w:szCs w:val="32"/>
          </w:rPr>
          <w:t>20</w:t>
        </w:r>
      </w:hyperlink>
      <w:r w:rsidRPr="00295925">
        <w:rPr>
          <w:rFonts w:cs="Segoe UI"/>
          <w:szCs w:val="32"/>
        </w:rPr>
        <w:t xml:space="preserve">] </w:t>
      </w:r>
      <w:r>
        <w:rPr>
          <w:rFonts w:cs="Segoe UI"/>
          <w:szCs w:val="32"/>
        </w:rPr>
        <w:t xml:space="preserve">и Виктора Гуленко </w:t>
      </w:r>
      <w:r w:rsidRPr="00295925">
        <w:rPr>
          <w:rFonts w:cs="Segoe UI"/>
          <w:szCs w:val="32"/>
        </w:rPr>
        <w:t>[</w:t>
      </w:r>
      <w:hyperlink r:id="rId71" w:history="1">
        <w:r w:rsidRPr="00295925">
          <w:rPr>
            <w:rStyle w:val="a7"/>
            <w:rFonts w:cs="Segoe UI"/>
            <w:szCs w:val="32"/>
          </w:rPr>
          <w:t>25</w:t>
        </w:r>
      </w:hyperlink>
      <w:r w:rsidRPr="00295925">
        <w:rPr>
          <w:rFonts w:cs="Segoe UI"/>
          <w:szCs w:val="32"/>
        </w:rPr>
        <w:t>]</w:t>
      </w:r>
      <w:r>
        <w:rPr>
          <w:rFonts w:cs="Segoe UI"/>
          <w:szCs w:val="32"/>
        </w:rPr>
        <w:t xml:space="preserve">, которые сделаны по функциям модели А, а так же исследования Виктора Таланова по экспериментальному выявлению свойств типов </w:t>
      </w:r>
      <w:r w:rsidRPr="00295925">
        <w:rPr>
          <w:rFonts w:cs="Segoe UI"/>
          <w:szCs w:val="32"/>
        </w:rPr>
        <w:t>[</w:t>
      </w:r>
      <w:hyperlink r:id="rId72" w:history="1">
        <w:r w:rsidRPr="00295925">
          <w:rPr>
            <w:rStyle w:val="a7"/>
            <w:rFonts w:cs="Segoe UI"/>
            <w:szCs w:val="32"/>
          </w:rPr>
          <w:t>24</w:t>
        </w:r>
      </w:hyperlink>
      <w:r w:rsidRPr="00295925">
        <w:rPr>
          <w:rFonts w:cs="Segoe UI"/>
          <w:szCs w:val="32"/>
        </w:rPr>
        <w:t>]</w:t>
      </w:r>
      <w:r>
        <w:rPr>
          <w:rFonts w:cs="Segoe UI"/>
          <w:szCs w:val="32"/>
        </w:rPr>
        <w:t>.</w:t>
      </w:r>
    </w:p>
    <w:p w:rsidR="0070117A" w:rsidRDefault="0070117A">
      <w:pPr>
        <w:rPr>
          <w:rFonts w:cs="Segoe UI"/>
          <w:szCs w:val="32"/>
        </w:rPr>
      </w:pPr>
    </w:p>
    <w:p w:rsidR="0070117A" w:rsidRDefault="00784D62">
      <w:pPr>
        <w:rPr>
          <w:rFonts w:cs="Segoe UI"/>
          <w:szCs w:val="32"/>
        </w:rPr>
      </w:pPr>
      <w:r>
        <w:rPr>
          <w:rFonts w:cs="Segoe UI"/>
          <w:szCs w:val="32"/>
        </w:rPr>
        <w:t>Авторы придерживались своих собственных представлений о соционических типах, у них могли быть ошибки в понимании теории или они могли ошибочно распространять признаки, характеризующие их знакомых, на всех представителей типов. При прочтении будьте критичны в восприятии и оценке.</w:t>
      </w:r>
    </w:p>
    <w:p w:rsidR="0070117A" w:rsidRDefault="0070117A">
      <w:pPr>
        <w:rPr>
          <w:rFonts w:cs="Segoe UI"/>
          <w:szCs w:val="32"/>
        </w:rPr>
      </w:pPr>
    </w:p>
    <w:tbl>
      <w:tblPr>
        <w:tblW w:w="0" w:type="auto"/>
        <w:tblInd w:w="29" w:type="dxa"/>
        <w:tblLayout w:type="fixed"/>
        <w:tblCellMar>
          <w:top w:w="29" w:type="dxa"/>
          <w:left w:w="29" w:type="dxa"/>
          <w:bottom w:w="29" w:type="dxa"/>
          <w:right w:w="29" w:type="dxa"/>
        </w:tblCellMar>
        <w:tblLook w:val="0000"/>
      </w:tblPr>
      <w:tblGrid>
        <w:gridCol w:w="2903"/>
        <w:gridCol w:w="2903"/>
        <w:gridCol w:w="2903"/>
        <w:gridCol w:w="2903"/>
      </w:tblGrid>
      <w:tr w:rsidR="00821C4C">
        <w:tc>
          <w:tcPr>
            <w:tcW w:w="2903" w:type="dxa"/>
            <w:tcBorders>
              <w:top w:val="single" w:sz="8" w:space="0" w:color="000000"/>
              <w:left w:val="single" w:sz="8" w:space="0" w:color="000000"/>
              <w:bottom w:val="single" w:sz="8" w:space="0" w:color="000000"/>
            </w:tcBorders>
            <w:shd w:val="clear" w:color="auto" w:fill="auto"/>
          </w:tcPr>
          <w:p w:rsidR="00821C4C" w:rsidRPr="0070117A" w:rsidRDefault="00821C4C">
            <w:pPr>
              <w:pStyle w:val="a0"/>
              <w:jc w:val="center"/>
              <w:rPr>
                <w:rFonts w:cs="Segoe UI"/>
                <w:szCs w:val="32"/>
              </w:rPr>
            </w:pPr>
          </w:p>
        </w:tc>
        <w:tc>
          <w:tcPr>
            <w:tcW w:w="2903" w:type="dxa"/>
            <w:tcBorders>
              <w:top w:val="single" w:sz="8" w:space="0" w:color="000000"/>
              <w:left w:val="single" w:sz="8" w:space="0" w:color="000000"/>
              <w:bottom w:val="single" w:sz="8" w:space="0" w:color="000000"/>
            </w:tcBorders>
            <w:shd w:val="clear" w:color="auto" w:fill="auto"/>
          </w:tcPr>
          <w:p w:rsidR="00821C4C" w:rsidRPr="0070117A" w:rsidRDefault="00821C4C">
            <w:pPr>
              <w:pStyle w:val="a0"/>
              <w:jc w:val="center"/>
              <w:rPr>
                <w:rFonts w:cs="Segoe UI"/>
                <w:szCs w:val="32"/>
              </w:rPr>
            </w:pPr>
          </w:p>
        </w:tc>
        <w:tc>
          <w:tcPr>
            <w:tcW w:w="2903" w:type="dxa"/>
            <w:tcBorders>
              <w:top w:val="single" w:sz="8" w:space="0" w:color="000000"/>
              <w:left w:val="single" w:sz="8" w:space="0" w:color="000000"/>
              <w:bottom w:val="single" w:sz="8" w:space="0" w:color="000000"/>
            </w:tcBorders>
            <w:shd w:val="clear" w:color="auto" w:fill="auto"/>
          </w:tcPr>
          <w:p w:rsidR="00821C4C" w:rsidRPr="0070117A" w:rsidRDefault="00821C4C">
            <w:pPr>
              <w:pStyle w:val="a0"/>
              <w:jc w:val="center"/>
              <w:rPr>
                <w:rFonts w:cs="Segoe UI"/>
                <w:szCs w:val="32"/>
              </w:rPr>
            </w:pPr>
          </w:p>
        </w:tc>
        <w:tc>
          <w:tcPr>
            <w:tcW w:w="2903" w:type="dxa"/>
            <w:tcBorders>
              <w:top w:val="single" w:sz="8" w:space="0" w:color="000000"/>
              <w:left w:val="single" w:sz="8" w:space="0" w:color="000000"/>
              <w:bottom w:val="single" w:sz="8" w:space="0" w:color="000000"/>
              <w:right w:val="single" w:sz="8" w:space="0" w:color="000000"/>
            </w:tcBorders>
            <w:shd w:val="clear" w:color="auto" w:fill="auto"/>
          </w:tcPr>
          <w:p w:rsidR="00821C4C" w:rsidRPr="0070117A" w:rsidRDefault="00821C4C">
            <w:pPr>
              <w:pStyle w:val="a0"/>
              <w:jc w:val="center"/>
              <w:rPr>
                <w:rFonts w:cs="Segoe UI"/>
                <w:szCs w:val="32"/>
              </w:rPr>
            </w:pPr>
          </w:p>
        </w:tc>
      </w:tr>
      <w:tr w:rsidR="0070117A">
        <w:tc>
          <w:tcPr>
            <w:tcW w:w="2903" w:type="dxa"/>
            <w:tcBorders>
              <w:top w:val="single" w:sz="8" w:space="0" w:color="000000"/>
              <w:left w:val="single" w:sz="8" w:space="0" w:color="000000"/>
              <w:bottom w:val="single" w:sz="8" w:space="0" w:color="000000"/>
            </w:tcBorders>
            <w:shd w:val="clear" w:color="auto" w:fill="auto"/>
          </w:tcPr>
          <w:p w:rsidR="0070117A" w:rsidRDefault="00C25F6B">
            <w:pPr>
              <w:pStyle w:val="a0"/>
              <w:jc w:val="center"/>
              <w:rPr>
                <w:rFonts w:cs="Segoe UI"/>
                <w:szCs w:val="32"/>
              </w:rPr>
            </w:pPr>
            <w:r w:rsidRPr="006B2144">
              <w:rPr>
                <w:rFonts w:cs="Segoe UI"/>
                <w:szCs w:val="32"/>
              </w:rPr>
              <w:pict>
                <v:shape id="_x0000_i1588" type="#_x0000_t75" style="width:13.2pt;height:13.2pt" filled="t">
                  <v:fill color2="black"/>
                  <v:imagedata r:id="rId45" o:title=""/>
                </v:shape>
              </w:pict>
            </w:r>
            <w:r w:rsidRPr="006B2144">
              <w:rPr>
                <w:rFonts w:cs="Segoe UI"/>
                <w:szCs w:val="32"/>
              </w:rPr>
              <w:pict>
                <v:shape id="_x0000_i1589" type="#_x0000_t75" style="width:13.2pt;height:13.2pt" filled="t">
                  <v:fill color2="black"/>
                  <v:imagedata r:id="rId42" o:title=""/>
                </v:shape>
              </w:pict>
            </w:r>
            <w:r w:rsidR="00784D62">
              <w:rPr>
                <w:rFonts w:cs="Segoe UI"/>
                <w:szCs w:val="32"/>
              </w:rPr>
              <w:t xml:space="preserve">, </w:t>
            </w:r>
            <w:r w:rsidR="00784D62" w:rsidRPr="007E479E">
              <w:rPr>
                <w:rFonts w:cs="Segoe UI"/>
                <w:b/>
                <w:szCs w:val="32"/>
              </w:rPr>
              <w:t>ENTP</w:t>
            </w:r>
            <w:r w:rsidR="00784D62">
              <w:rPr>
                <w:rFonts w:cs="Segoe UI"/>
                <w:szCs w:val="32"/>
              </w:rPr>
              <w:t>, ИЛЭ,</w:t>
            </w:r>
          </w:p>
          <w:p w:rsidR="0070117A" w:rsidRDefault="00784D62">
            <w:pPr>
              <w:pStyle w:val="a0"/>
              <w:jc w:val="center"/>
              <w:rPr>
                <w:rFonts w:cs="Segoe UI"/>
                <w:szCs w:val="32"/>
              </w:rPr>
            </w:pPr>
            <w:r>
              <w:rPr>
                <w:rFonts w:cs="Segoe UI"/>
                <w:szCs w:val="32"/>
              </w:rPr>
              <w:t>Дон Кихот</w:t>
            </w:r>
          </w:p>
          <w:p w:rsidR="0070117A" w:rsidRDefault="0070117A">
            <w:pPr>
              <w:pStyle w:val="a0"/>
              <w:jc w:val="center"/>
              <w:rPr>
                <w:rFonts w:cs="Segoe UI"/>
                <w:szCs w:val="32"/>
              </w:rPr>
            </w:pPr>
          </w:p>
          <w:p w:rsidR="0070117A" w:rsidRDefault="006B2144">
            <w:pPr>
              <w:pStyle w:val="a0"/>
              <w:jc w:val="center"/>
            </w:pPr>
            <w:hyperlink r:id="rId73" w:history="1">
              <w:r w:rsidR="00784D62">
                <w:rPr>
                  <w:rStyle w:val="a7"/>
                  <w:rFonts w:cs="Segoe UI"/>
                  <w:szCs w:val="32"/>
                </w:rPr>
                <w:t>Стратиевская</w:t>
              </w:r>
            </w:hyperlink>
          </w:p>
          <w:p w:rsidR="0070117A" w:rsidRDefault="006B2144">
            <w:pPr>
              <w:pStyle w:val="a0"/>
              <w:jc w:val="center"/>
            </w:pPr>
            <w:hyperlink r:id="rId74" w:history="1">
              <w:r w:rsidR="00784D62">
                <w:rPr>
                  <w:rStyle w:val="a7"/>
                  <w:rFonts w:cs="Segoe UI"/>
                  <w:szCs w:val="32"/>
                </w:rPr>
                <w:t>Гуленко</w:t>
              </w:r>
            </w:hyperlink>
          </w:p>
          <w:p w:rsidR="0070117A" w:rsidRDefault="006B2144">
            <w:pPr>
              <w:pStyle w:val="a0"/>
              <w:jc w:val="center"/>
            </w:pPr>
            <w:hyperlink r:id="rId75" w:history="1">
              <w:r w:rsidR="00784D62">
                <w:rPr>
                  <w:rStyle w:val="a7"/>
                  <w:rFonts w:cs="Segoe UI"/>
                </w:rPr>
                <w:t>Таланов</w:t>
              </w:r>
            </w:hyperlink>
          </w:p>
        </w:tc>
        <w:tc>
          <w:tcPr>
            <w:tcW w:w="2903" w:type="dxa"/>
            <w:tcBorders>
              <w:top w:val="single" w:sz="8" w:space="0" w:color="000000"/>
              <w:left w:val="single" w:sz="8" w:space="0" w:color="000000"/>
              <w:bottom w:val="single" w:sz="8" w:space="0" w:color="000000"/>
            </w:tcBorders>
            <w:shd w:val="clear" w:color="auto" w:fill="auto"/>
          </w:tcPr>
          <w:p w:rsidR="0070117A" w:rsidRDefault="00C25F6B">
            <w:pPr>
              <w:pStyle w:val="a0"/>
              <w:jc w:val="center"/>
              <w:rPr>
                <w:rFonts w:cs="Segoe UI"/>
                <w:szCs w:val="32"/>
              </w:rPr>
            </w:pPr>
            <w:r w:rsidRPr="006B2144">
              <w:rPr>
                <w:rFonts w:cs="Segoe UI"/>
                <w:szCs w:val="32"/>
              </w:rPr>
              <w:pict>
                <v:shape id="_x0000_i1590" type="#_x0000_t75" style="width:13.2pt;height:13.2pt" filled="t">
                  <v:fill color2="black"/>
                  <v:imagedata r:id="rId39" o:title=""/>
                </v:shape>
              </w:pict>
            </w:r>
            <w:r w:rsidRPr="006B2144">
              <w:rPr>
                <w:rFonts w:cs="Segoe UI"/>
                <w:szCs w:val="32"/>
              </w:rPr>
              <w:pict>
                <v:shape id="_x0000_i1591" type="#_x0000_t75" style="width:13.2pt;height:13.2pt" filled="t">
                  <v:fill color2="black"/>
                  <v:imagedata r:id="rId38" o:title=""/>
                </v:shape>
              </w:pict>
            </w:r>
            <w:r w:rsidR="00784D62">
              <w:rPr>
                <w:rFonts w:cs="Segoe UI"/>
                <w:szCs w:val="32"/>
              </w:rPr>
              <w:t xml:space="preserve">, </w:t>
            </w:r>
            <w:r w:rsidR="00784D62" w:rsidRPr="007E479E">
              <w:rPr>
                <w:rFonts w:cs="Segoe UI"/>
                <w:b/>
                <w:szCs w:val="32"/>
              </w:rPr>
              <w:t>ISFP-Si-dom</w:t>
            </w:r>
            <w:r w:rsidR="00784D62">
              <w:rPr>
                <w:rFonts w:cs="Segoe UI"/>
                <w:szCs w:val="32"/>
              </w:rPr>
              <w:t>, СЭИ,</w:t>
            </w:r>
          </w:p>
          <w:p w:rsidR="0070117A" w:rsidRDefault="00784D62">
            <w:pPr>
              <w:pStyle w:val="a0"/>
              <w:jc w:val="center"/>
              <w:rPr>
                <w:rFonts w:cs="Segoe UI"/>
                <w:szCs w:val="32"/>
              </w:rPr>
            </w:pPr>
            <w:r>
              <w:rPr>
                <w:rFonts w:cs="Segoe UI"/>
                <w:szCs w:val="32"/>
              </w:rPr>
              <w:t>Дюма</w:t>
            </w:r>
          </w:p>
          <w:p w:rsidR="0070117A" w:rsidRDefault="0070117A">
            <w:pPr>
              <w:pStyle w:val="a0"/>
              <w:jc w:val="center"/>
              <w:rPr>
                <w:rFonts w:cs="Segoe UI"/>
                <w:szCs w:val="32"/>
              </w:rPr>
            </w:pPr>
          </w:p>
          <w:p w:rsidR="0070117A" w:rsidRDefault="006B2144">
            <w:pPr>
              <w:pStyle w:val="a0"/>
              <w:jc w:val="center"/>
            </w:pPr>
            <w:hyperlink r:id="rId76" w:history="1">
              <w:r w:rsidR="00784D62">
                <w:rPr>
                  <w:rStyle w:val="a7"/>
                  <w:rFonts w:cs="Segoe UI"/>
                  <w:szCs w:val="32"/>
                </w:rPr>
                <w:t>Стратиевская</w:t>
              </w:r>
            </w:hyperlink>
          </w:p>
          <w:p w:rsidR="0070117A" w:rsidRDefault="006B2144">
            <w:pPr>
              <w:pStyle w:val="a0"/>
              <w:jc w:val="center"/>
            </w:pPr>
            <w:hyperlink r:id="rId77" w:history="1">
              <w:r w:rsidR="00784D62">
                <w:rPr>
                  <w:rStyle w:val="a7"/>
                  <w:rFonts w:cs="Segoe UI"/>
                  <w:szCs w:val="32"/>
                </w:rPr>
                <w:t>Гуленко</w:t>
              </w:r>
            </w:hyperlink>
          </w:p>
          <w:p w:rsidR="0070117A" w:rsidRDefault="006B2144">
            <w:pPr>
              <w:pStyle w:val="a0"/>
              <w:jc w:val="center"/>
            </w:pPr>
            <w:hyperlink r:id="rId78" w:history="1">
              <w:r w:rsidR="00784D62">
                <w:rPr>
                  <w:rStyle w:val="a7"/>
                  <w:rFonts w:cs="Segoe UI"/>
                </w:rPr>
                <w:t>Таланов</w:t>
              </w:r>
            </w:hyperlink>
          </w:p>
        </w:tc>
        <w:tc>
          <w:tcPr>
            <w:tcW w:w="2903" w:type="dxa"/>
            <w:tcBorders>
              <w:top w:val="single" w:sz="8" w:space="0" w:color="000000"/>
              <w:left w:val="single" w:sz="8" w:space="0" w:color="000000"/>
              <w:bottom w:val="single" w:sz="8" w:space="0" w:color="000000"/>
            </w:tcBorders>
            <w:shd w:val="clear" w:color="auto" w:fill="auto"/>
          </w:tcPr>
          <w:p w:rsidR="0070117A" w:rsidRDefault="00C25F6B">
            <w:pPr>
              <w:pStyle w:val="a0"/>
              <w:jc w:val="center"/>
              <w:rPr>
                <w:rFonts w:cs="Segoe UI"/>
                <w:szCs w:val="32"/>
              </w:rPr>
            </w:pPr>
            <w:r w:rsidRPr="006B2144">
              <w:rPr>
                <w:rFonts w:cs="Segoe UI"/>
                <w:szCs w:val="32"/>
              </w:rPr>
              <w:pict>
                <v:shape id="_x0000_i1592" type="#_x0000_t75" style="width:13.2pt;height:13.2pt" filled="t">
                  <v:fill color2="black"/>
                  <v:imagedata r:id="rId38" o:title=""/>
                </v:shape>
              </w:pict>
            </w:r>
            <w:r w:rsidRPr="006B2144">
              <w:rPr>
                <w:rFonts w:cs="Segoe UI"/>
                <w:szCs w:val="32"/>
              </w:rPr>
              <w:pict>
                <v:shape id="_x0000_i1593" type="#_x0000_t75" style="width:13.2pt;height:13.2pt" filled="t">
                  <v:fill color2="black"/>
                  <v:imagedata r:id="rId39" o:title=""/>
                </v:shape>
              </w:pict>
            </w:r>
            <w:r w:rsidR="00784D62">
              <w:rPr>
                <w:rFonts w:cs="Segoe UI"/>
                <w:szCs w:val="32"/>
              </w:rPr>
              <w:t xml:space="preserve">, </w:t>
            </w:r>
            <w:r w:rsidR="00784D62" w:rsidRPr="007E479E">
              <w:rPr>
                <w:rFonts w:cs="Segoe UI"/>
                <w:b/>
                <w:szCs w:val="32"/>
              </w:rPr>
              <w:t>ESFJ</w:t>
            </w:r>
            <w:r w:rsidR="00784D62">
              <w:rPr>
                <w:rFonts w:cs="Segoe UI"/>
                <w:szCs w:val="32"/>
              </w:rPr>
              <w:t>, ЭСЭ,</w:t>
            </w:r>
          </w:p>
          <w:p w:rsidR="0070117A" w:rsidRDefault="00784D62">
            <w:pPr>
              <w:pStyle w:val="a0"/>
              <w:jc w:val="center"/>
              <w:rPr>
                <w:rFonts w:cs="Segoe UI"/>
                <w:szCs w:val="32"/>
              </w:rPr>
            </w:pPr>
            <w:r>
              <w:rPr>
                <w:rFonts w:cs="Segoe UI"/>
                <w:szCs w:val="32"/>
              </w:rPr>
              <w:t>Гюго</w:t>
            </w:r>
          </w:p>
          <w:p w:rsidR="0070117A" w:rsidRDefault="0070117A">
            <w:pPr>
              <w:pStyle w:val="a0"/>
              <w:jc w:val="center"/>
              <w:rPr>
                <w:rFonts w:cs="Segoe UI"/>
                <w:szCs w:val="32"/>
              </w:rPr>
            </w:pPr>
          </w:p>
          <w:p w:rsidR="0070117A" w:rsidRDefault="006B2144">
            <w:pPr>
              <w:pStyle w:val="a0"/>
              <w:jc w:val="center"/>
            </w:pPr>
            <w:hyperlink r:id="rId79" w:history="1">
              <w:r w:rsidR="00784D62">
                <w:rPr>
                  <w:rStyle w:val="a7"/>
                  <w:rFonts w:cs="Segoe UI"/>
                  <w:szCs w:val="32"/>
                </w:rPr>
                <w:t>Стратиевская</w:t>
              </w:r>
            </w:hyperlink>
          </w:p>
          <w:p w:rsidR="0070117A" w:rsidRDefault="006B2144">
            <w:pPr>
              <w:pStyle w:val="a0"/>
              <w:jc w:val="center"/>
            </w:pPr>
            <w:hyperlink r:id="rId80" w:history="1">
              <w:r w:rsidR="00784D62">
                <w:rPr>
                  <w:rStyle w:val="a7"/>
                  <w:rFonts w:cs="Segoe UI"/>
                  <w:szCs w:val="32"/>
                </w:rPr>
                <w:t>Гуленко</w:t>
              </w:r>
            </w:hyperlink>
          </w:p>
          <w:p w:rsidR="0070117A" w:rsidRDefault="006B2144">
            <w:pPr>
              <w:pStyle w:val="a0"/>
              <w:jc w:val="center"/>
            </w:pPr>
            <w:hyperlink r:id="rId81" w:history="1">
              <w:r w:rsidR="00784D62">
                <w:rPr>
                  <w:rStyle w:val="a7"/>
                  <w:rFonts w:cs="Segoe UI"/>
                  <w:szCs w:val="32"/>
                </w:rPr>
                <w:t>Таланов</w:t>
              </w:r>
            </w:hyperlink>
          </w:p>
        </w:tc>
        <w:tc>
          <w:tcPr>
            <w:tcW w:w="2903" w:type="dxa"/>
            <w:tcBorders>
              <w:top w:val="single" w:sz="8" w:space="0" w:color="000000"/>
              <w:left w:val="single" w:sz="8" w:space="0" w:color="000000"/>
              <w:bottom w:val="single" w:sz="8" w:space="0" w:color="000000"/>
              <w:right w:val="single" w:sz="8" w:space="0" w:color="000000"/>
            </w:tcBorders>
            <w:shd w:val="clear" w:color="auto" w:fill="auto"/>
          </w:tcPr>
          <w:p w:rsidR="0070117A" w:rsidRDefault="00C25F6B">
            <w:pPr>
              <w:pStyle w:val="a0"/>
              <w:jc w:val="center"/>
              <w:rPr>
                <w:rFonts w:cs="Segoe UI"/>
                <w:szCs w:val="32"/>
              </w:rPr>
            </w:pPr>
            <w:r w:rsidRPr="006B2144">
              <w:rPr>
                <w:rFonts w:cs="Segoe UI"/>
                <w:szCs w:val="32"/>
              </w:rPr>
              <w:pict>
                <v:shape id="_x0000_i1594" type="#_x0000_t75" style="width:13.2pt;height:13.2pt" filled="t">
                  <v:fill color2="black"/>
                  <v:imagedata r:id="rId42" o:title=""/>
                </v:shape>
              </w:pict>
            </w:r>
            <w:r w:rsidRPr="006B2144">
              <w:rPr>
                <w:rFonts w:cs="Segoe UI"/>
                <w:szCs w:val="32"/>
              </w:rPr>
              <w:pict>
                <v:shape id="_x0000_i1595" type="#_x0000_t75" style="width:13.2pt;height:13.2pt" filled="t">
                  <v:fill color2="black"/>
                  <v:imagedata r:id="rId45" o:title=""/>
                </v:shape>
              </w:pict>
            </w:r>
            <w:r w:rsidR="00784D62">
              <w:rPr>
                <w:rFonts w:cs="Segoe UI"/>
                <w:szCs w:val="32"/>
              </w:rPr>
              <w:t xml:space="preserve">, </w:t>
            </w:r>
            <w:r w:rsidR="00784D62" w:rsidRPr="007E479E">
              <w:rPr>
                <w:rFonts w:cs="Segoe UI"/>
                <w:b/>
                <w:szCs w:val="32"/>
              </w:rPr>
              <w:t>INTJ-Ti-dom</w:t>
            </w:r>
            <w:r w:rsidR="00784D62">
              <w:rPr>
                <w:rFonts w:cs="Segoe UI"/>
                <w:szCs w:val="32"/>
              </w:rPr>
              <w:t>, ЛИИ,</w:t>
            </w:r>
          </w:p>
          <w:p w:rsidR="0070117A" w:rsidRDefault="00784D62">
            <w:pPr>
              <w:pStyle w:val="a0"/>
              <w:jc w:val="center"/>
              <w:rPr>
                <w:rFonts w:cs="Segoe UI"/>
                <w:szCs w:val="32"/>
              </w:rPr>
            </w:pPr>
            <w:r>
              <w:rPr>
                <w:rFonts w:cs="Segoe UI"/>
                <w:szCs w:val="32"/>
              </w:rPr>
              <w:t>Робеспьер</w:t>
            </w:r>
          </w:p>
          <w:p w:rsidR="0070117A" w:rsidRDefault="0070117A">
            <w:pPr>
              <w:pStyle w:val="a0"/>
              <w:jc w:val="center"/>
              <w:rPr>
                <w:rFonts w:cs="Segoe UI"/>
                <w:szCs w:val="32"/>
              </w:rPr>
            </w:pPr>
          </w:p>
          <w:p w:rsidR="0070117A" w:rsidRDefault="006B2144">
            <w:pPr>
              <w:pStyle w:val="a0"/>
              <w:jc w:val="center"/>
            </w:pPr>
            <w:hyperlink r:id="rId82" w:history="1">
              <w:r w:rsidR="00784D62">
                <w:rPr>
                  <w:rStyle w:val="a7"/>
                  <w:rFonts w:cs="Segoe UI"/>
                  <w:szCs w:val="32"/>
                </w:rPr>
                <w:t>Стратиевская</w:t>
              </w:r>
            </w:hyperlink>
          </w:p>
          <w:p w:rsidR="0070117A" w:rsidRDefault="006B2144">
            <w:pPr>
              <w:pStyle w:val="a0"/>
              <w:jc w:val="center"/>
            </w:pPr>
            <w:hyperlink r:id="rId83" w:history="1">
              <w:r w:rsidR="00784D62">
                <w:rPr>
                  <w:rStyle w:val="a7"/>
                  <w:rFonts w:cs="Segoe UI"/>
                  <w:szCs w:val="32"/>
                </w:rPr>
                <w:t>Гуленко</w:t>
              </w:r>
            </w:hyperlink>
          </w:p>
          <w:p w:rsidR="0070117A" w:rsidRDefault="006B2144">
            <w:pPr>
              <w:pStyle w:val="a0"/>
              <w:jc w:val="center"/>
            </w:pPr>
            <w:hyperlink r:id="rId84" w:history="1">
              <w:r w:rsidR="00784D62">
                <w:rPr>
                  <w:rStyle w:val="a7"/>
                  <w:rFonts w:cs="Segoe UI"/>
                  <w:szCs w:val="32"/>
                </w:rPr>
                <w:t>Таланов</w:t>
              </w:r>
            </w:hyperlink>
          </w:p>
        </w:tc>
      </w:tr>
      <w:tr w:rsidR="0070117A">
        <w:tc>
          <w:tcPr>
            <w:tcW w:w="2903" w:type="dxa"/>
            <w:tcBorders>
              <w:left w:val="single" w:sz="8" w:space="0" w:color="000000"/>
              <w:bottom w:val="single" w:sz="8" w:space="0" w:color="000000"/>
            </w:tcBorders>
            <w:shd w:val="clear" w:color="auto" w:fill="auto"/>
          </w:tcPr>
          <w:p w:rsidR="0070117A" w:rsidRDefault="00C25F6B">
            <w:pPr>
              <w:pStyle w:val="a0"/>
              <w:jc w:val="center"/>
              <w:rPr>
                <w:rFonts w:cs="Segoe UI"/>
                <w:szCs w:val="32"/>
              </w:rPr>
            </w:pPr>
            <w:r w:rsidRPr="006B2144">
              <w:rPr>
                <w:rFonts w:cs="Segoe UI"/>
                <w:szCs w:val="32"/>
              </w:rPr>
              <w:pict>
                <v:shape id="_x0000_i1596" type="#_x0000_t75" style="width:13.2pt;height:13.2pt" filled="t">
                  <v:fill color2="black"/>
                  <v:imagedata r:id="rId38" o:title=""/>
                </v:shape>
              </w:pict>
            </w:r>
            <w:r w:rsidRPr="006B2144">
              <w:rPr>
                <w:rFonts w:cs="Segoe UI"/>
                <w:szCs w:val="32"/>
              </w:rPr>
              <w:pict>
                <v:shape id="_x0000_i1597" type="#_x0000_t75" style="width:13.2pt;height:13.2pt" filled="t">
                  <v:fill color2="black"/>
                  <v:imagedata r:id="rId40" o:title=""/>
                </v:shape>
              </w:pict>
            </w:r>
            <w:r w:rsidR="00784D62">
              <w:rPr>
                <w:rFonts w:cs="Segoe UI"/>
                <w:szCs w:val="32"/>
              </w:rPr>
              <w:t xml:space="preserve">, </w:t>
            </w:r>
            <w:r w:rsidR="00784D62" w:rsidRPr="007E479E">
              <w:rPr>
                <w:rFonts w:cs="Segoe UI"/>
                <w:b/>
                <w:szCs w:val="32"/>
              </w:rPr>
              <w:t>ENFJ</w:t>
            </w:r>
            <w:r w:rsidR="00784D62">
              <w:rPr>
                <w:rFonts w:cs="Segoe UI"/>
                <w:szCs w:val="32"/>
              </w:rPr>
              <w:t>, ЭИЭ,</w:t>
            </w:r>
          </w:p>
          <w:p w:rsidR="0070117A" w:rsidRDefault="00784D62">
            <w:pPr>
              <w:pStyle w:val="a0"/>
              <w:jc w:val="center"/>
              <w:rPr>
                <w:rFonts w:cs="Segoe UI"/>
                <w:szCs w:val="32"/>
              </w:rPr>
            </w:pPr>
            <w:r>
              <w:rPr>
                <w:rFonts w:cs="Segoe UI"/>
                <w:szCs w:val="32"/>
              </w:rPr>
              <w:t>Гамлет</w:t>
            </w:r>
          </w:p>
          <w:p w:rsidR="0070117A" w:rsidRDefault="0070117A">
            <w:pPr>
              <w:pStyle w:val="a0"/>
              <w:jc w:val="center"/>
              <w:rPr>
                <w:rFonts w:cs="Segoe UI"/>
                <w:szCs w:val="32"/>
              </w:rPr>
            </w:pPr>
          </w:p>
          <w:p w:rsidR="0070117A" w:rsidRDefault="006B2144">
            <w:pPr>
              <w:pStyle w:val="a0"/>
              <w:jc w:val="center"/>
            </w:pPr>
            <w:hyperlink r:id="rId85" w:history="1">
              <w:r w:rsidR="00784D62">
                <w:rPr>
                  <w:rStyle w:val="a7"/>
                  <w:rFonts w:cs="Segoe UI"/>
                  <w:szCs w:val="32"/>
                </w:rPr>
                <w:t>Стратиевская</w:t>
              </w:r>
            </w:hyperlink>
          </w:p>
          <w:p w:rsidR="0070117A" w:rsidRDefault="006B2144">
            <w:pPr>
              <w:pStyle w:val="a0"/>
              <w:jc w:val="center"/>
            </w:pPr>
            <w:hyperlink r:id="rId86" w:history="1">
              <w:r w:rsidR="00784D62">
                <w:rPr>
                  <w:rStyle w:val="a7"/>
                  <w:rFonts w:cs="Segoe UI"/>
                  <w:szCs w:val="32"/>
                </w:rPr>
                <w:t>Гуленко</w:t>
              </w:r>
            </w:hyperlink>
          </w:p>
          <w:p w:rsidR="0070117A" w:rsidRDefault="006B2144">
            <w:pPr>
              <w:pStyle w:val="a0"/>
              <w:jc w:val="center"/>
            </w:pPr>
            <w:hyperlink r:id="rId87" w:history="1">
              <w:r w:rsidR="00784D62">
                <w:rPr>
                  <w:rStyle w:val="a7"/>
                  <w:rFonts w:cs="Segoe UI"/>
                  <w:szCs w:val="32"/>
                </w:rPr>
                <w:t>Таланов</w:t>
              </w:r>
            </w:hyperlink>
          </w:p>
        </w:tc>
        <w:tc>
          <w:tcPr>
            <w:tcW w:w="2903" w:type="dxa"/>
            <w:tcBorders>
              <w:left w:val="single" w:sz="8" w:space="0" w:color="000000"/>
              <w:bottom w:val="single" w:sz="8" w:space="0" w:color="000000"/>
            </w:tcBorders>
            <w:shd w:val="clear" w:color="auto" w:fill="auto"/>
          </w:tcPr>
          <w:p w:rsidR="0070117A" w:rsidRDefault="00C25F6B">
            <w:pPr>
              <w:pStyle w:val="a0"/>
              <w:jc w:val="center"/>
              <w:rPr>
                <w:rFonts w:cs="Segoe UI"/>
                <w:szCs w:val="32"/>
              </w:rPr>
            </w:pPr>
            <w:r w:rsidRPr="006B2144">
              <w:rPr>
                <w:rFonts w:cs="Segoe UI"/>
                <w:szCs w:val="32"/>
              </w:rPr>
              <w:lastRenderedPageBreak/>
              <w:pict>
                <v:shape id="_x0000_i1598" type="#_x0000_t75" style="width:13.2pt;height:13.2pt" filled="t">
                  <v:fill color2="black"/>
                  <v:imagedata r:id="rId42" o:title=""/>
                </v:shape>
              </w:pict>
            </w:r>
            <w:r w:rsidRPr="006B2144">
              <w:rPr>
                <w:rFonts w:cs="Segoe UI"/>
                <w:szCs w:val="32"/>
              </w:rPr>
              <w:pict>
                <v:shape id="_x0000_i1599" type="#_x0000_t75" style="width:13.2pt;height:13.2pt" filled="t">
                  <v:fill color2="black"/>
                  <v:imagedata r:id="rId41" o:title=""/>
                </v:shape>
              </w:pict>
            </w:r>
            <w:r w:rsidR="00784D62">
              <w:rPr>
                <w:rFonts w:cs="Segoe UI"/>
                <w:szCs w:val="32"/>
              </w:rPr>
              <w:t xml:space="preserve">, </w:t>
            </w:r>
            <w:r w:rsidR="00784D62" w:rsidRPr="007E479E">
              <w:rPr>
                <w:rFonts w:cs="Segoe UI"/>
                <w:b/>
                <w:szCs w:val="32"/>
              </w:rPr>
              <w:t>ISTJ-Ti-dom</w:t>
            </w:r>
            <w:r w:rsidR="00784D62">
              <w:rPr>
                <w:rFonts w:cs="Segoe UI"/>
                <w:szCs w:val="32"/>
              </w:rPr>
              <w:t>, ЛСИ,</w:t>
            </w:r>
          </w:p>
          <w:p w:rsidR="0070117A" w:rsidRDefault="00784D62">
            <w:pPr>
              <w:pStyle w:val="a0"/>
              <w:jc w:val="center"/>
              <w:rPr>
                <w:rFonts w:cs="Segoe UI"/>
                <w:szCs w:val="32"/>
              </w:rPr>
            </w:pPr>
            <w:r>
              <w:rPr>
                <w:rFonts w:cs="Segoe UI"/>
                <w:szCs w:val="32"/>
              </w:rPr>
              <w:t>Максим Горький</w:t>
            </w:r>
          </w:p>
          <w:p w:rsidR="0070117A" w:rsidRDefault="0070117A">
            <w:pPr>
              <w:pStyle w:val="a0"/>
              <w:jc w:val="center"/>
              <w:rPr>
                <w:rFonts w:cs="Segoe UI"/>
                <w:szCs w:val="32"/>
              </w:rPr>
            </w:pPr>
          </w:p>
          <w:p w:rsidR="0070117A" w:rsidRDefault="006B2144">
            <w:pPr>
              <w:pStyle w:val="a0"/>
              <w:jc w:val="center"/>
            </w:pPr>
            <w:hyperlink r:id="rId88" w:history="1">
              <w:r w:rsidR="00784D62">
                <w:rPr>
                  <w:rStyle w:val="a7"/>
                  <w:rFonts w:cs="Segoe UI"/>
                  <w:szCs w:val="32"/>
                </w:rPr>
                <w:t>Стратиевская</w:t>
              </w:r>
            </w:hyperlink>
          </w:p>
          <w:p w:rsidR="0070117A" w:rsidRDefault="006B2144">
            <w:pPr>
              <w:pStyle w:val="a0"/>
              <w:jc w:val="center"/>
            </w:pPr>
            <w:hyperlink r:id="rId89" w:history="1">
              <w:r w:rsidR="00784D62">
                <w:rPr>
                  <w:rStyle w:val="a7"/>
                  <w:rFonts w:cs="Segoe UI"/>
                  <w:szCs w:val="32"/>
                </w:rPr>
                <w:t>Гуленко</w:t>
              </w:r>
            </w:hyperlink>
          </w:p>
          <w:p w:rsidR="0070117A" w:rsidRDefault="006B2144">
            <w:pPr>
              <w:pStyle w:val="a0"/>
              <w:jc w:val="center"/>
            </w:pPr>
            <w:hyperlink r:id="rId90" w:history="1">
              <w:r w:rsidR="00784D62">
                <w:rPr>
                  <w:rStyle w:val="a7"/>
                  <w:rFonts w:cs="Segoe UI"/>
                  <w:szCs w:val="32"/>
                </w:rPr>
                <w:t>Таланов</w:t>
              </w:r>
            </w:hyperlink>
          </w:p>
        </w:tc>
        <w:tc>
          <w:tcPr>
            <w:tcW w:w="2903" w:type="dxa"/>
            <w:tcBorders>
              <w:left w:val="single" w:sz="8" w:space="0" w:color="000000"/>
              <w:bottom w:val="single" w:sz="8" w:space="0" w:color="000000"/>
            </w:tcBorders>
            <w:shd w:val="clear" w:color="auto" w:fill="auto"/>
          </w:tcPr>
          <w:p w:rsidR="0070117A" w:rsidRDefault="00C25F6B">
            <w:pPr>
              <w:pStyle w:val="a0"/>
              <w:jc w:val="center"/>
              <w:rPr>
                <w:rFonts w:cs="Segoe UI"/>
                <w:szCs w:val="32"/>
              </w:rPr>
            </w:pPr>
            <w:r w:rsidRPr="006B2144">
              <w:rPr>
                <w:rFonts w:cs="Segoe UI"/>
                <w:szCs w:val="32"/>
              </w:rPr>
              <w:lastRenderedPageBreak/>
              <w:pict>
                <v:shape id="_x0000_i1600" type="#_x0000_t75" style="width:13.2pt;height:13.2pt" filled="t">
                  <v:fill color2="black"/>
                  <v:imagedata r:id="rId41" o:title=""/>
                </v:shape>
              </w:pict>
            </w:r>
            <w:r w:rsidRPr="006B2144">
              <w:rPr>
                <w:rFonts w:cs="Segoe UI"/>
                <w:szCs w:val="32"/>
              </w:rPr>
              <w:pict>
                <v:shape id="_x0000_i1601" type="#_x0000_t75" style="width:13.2pt;height:13.2pt" filled="t">
                  <v:fill color2="black"/>
                  <v:imagedata r:id="rId42" o:title=""/>
                </v:shape>
              </w:pict>
            </w:r>
            <w:r w:rsidR="00784D62">
              <w:rPr>
                <w:rFonts w:cs="Segoe UI"/>
                <w:szCs w:val="32"/>
              </w:rPr>
              <w:t xml:space="preserve">, </w:t>
            </w:r>
            <w:r w:rsidR="00784D62" w:rsidRPr="007E479E">
              <w:rPr>
                <w:rFonts w:cs="Segoe UI"/>
                <w:b/>
                <w:szCs w:val="32"/>
              </w:rPr>
              <w:t>ESTP</w:t>
            </w:r>
            <w:r w:rsidR="00784D62">
              <w:rPr>
                <w:rFonts w:cs="Segoe UI"/>
                <w:szCs w:val="32"/>
              </w:rPr>
              <w:t>, СЛЭ,</w:t>
            </w:r>
          </w:p>
          <w:p w:rsidR="0070117A" w:rsidRDefault="00784D62">
            <w:pPr>
              <w:pStyle w:val="a0"/>
              <w:jc w:val="center"/>
              <w:rPr>
                <w:rFonts w:cs="Segoe UI"/>
                <w:szCs w:val="32"/>
              </w:rPr>
            </w:pPr>
            <w:r>
              <w:rPr>
                <w:rFonts w:cs="Segoe UI"/>
                <w:szCs w:val="32"/>
              </w:rPr>
              <w:t>Жуков</w:t>
            </w:r>
          </w:p>
          <w:p w:rsidR="0070117A" w:rsidRDefault="0070117A">
            <w:pPr>
              <w:pStyle w:val="a0"/>
              <w:jc w:val="center"/>
              <w:rPr>
                <w:rFonts w:cs="Segoe UI"/>
                <w:szCs w:val="32"/>
              </w:rPr>
            </w:pPr>
          </w:p>
          <w:p w:rsidR="0070117A" w:rsidRDefault="006B2144">
            <w:pPr>
              <w:pStyle w:val="a0"/>
              <w:jc w:val="center"/>
            </w:pPr>
            <w:hyperlink r:id="rId91" w:history="1">
              <w:r w:rsidR="00784D62">
                <w:rPr>
                  <w:rStyle w:val="a7"/>
                  <w:rFonts w:cs="Segoe UI"/>
                  <w:szCs w:val="32"/>
                </w:rPr>
                <w:t>Стратиевская</w:t>
              </w:r>
            </w:hyperlink>
          </w:p>
          <w:p w:rsidR="0070117A" w:rsidRDefault="006B2144">
            <w:pPr>
              <w:pStyle w:val="a0"/>
              <w:jc w:val="center"/>
            </w:pPr>
            <w:hyperlink r:id="rId92" w:history="1">
              <w:r w:rsidR="00784D62">
                <w:rPr>
                  <w:rStyle w:val="a7"/>
                  <w:rFonts w:cs="Segoe UI"/>
                  <w:szCs w:val="32"/>
                </w:rPr>
                <w:t>Гуленко</w:t>
              </w:r>
            </w:hyperlink>
          </w:p>
          <w:p w:rsidR="0070117A" w:rsidRDefault="006B2144">
            <w:pPr>
              <w:pStyle w:val="a0"/>
              <w:jc w:val="center"/>
            </w:pPr>
            <w:hyperlink r:id="rId93" w:history="1">
              <w:r w:rsidR="00784D62">
                <w:rPr>
                  <w:rStyle w:val="a7"/>
                  <w:rFonts w:cs="Segoe UI"/>
                  <w:szCs w:val="32"/>
                </w:rPr>
                <w:t>Таланов</w:t>
              </w:r>
            </w:hyperlink>
          </w:p>
        </w:tc>
        <w:tc>
          <w:tcPr>
            <w:tcW w:w="2903" w:type="dxa"/>
            <w:tcBorders>
              <w:left w:val="single" w:sz="8" w:space="0" w:color="000000"/>
              <w:bottom w:val="single" w:sz="8" w:space="0" w:color="000000"/>
              <w:right w:val="single" w:sz="8" w:space="0" w:color="000000"/>
            </w:tcBorders>
            <w:shd w:val="clear" w:color="auto" w:fill="auto"/>
          </w:tcPr>
          <w:p w:rsidR="0070117A" w:rsidRDefault="00C25F6B">
            <w:pPr>
              <w:pStyle w:val="a0"/>
              <w:jc w:val="center"/>
              <w:rPr>
                <w:rFonts w:cs="Segoe UI"/>
                <w:szCs w:val="32"/>
              </w:rPr>
            </w:pPr>
            <w:r w:rsidRPr="006B2144">
              <w:rPr>
                <w:rFonts w:cs="Segoe UI"/>
                <w:szCs w:val="32"/>
              </w:rPr>
              <w:lastRenderedPageBreak/>
              <w:pict>
                <v:shape id="_x0000_i1602" type="#_x0000_t75" style="width:13.2pt;height:13.2pt" filled="t">
                  <v:fill color2="black"/>
                  <v:imagedata r:id="rId40" o:title=""/>
                </v:shape>
              </w:pict>
            </w:r>
            <w:r w:rsidRPr="006B2144">
              <w:rPr>
                <w:rFonts w:cs="Segoe UI"/>
                <w:szCs w:val="32"/>
              </w:rPr>
              <w:pict>
                <v:shape id="_x0000_i1603" type="#_x0000_t75" style="width:13.2pt;height:13.2pt" filled="t">
                  <v:fill color2="black"/>
                  <v:imagedata r:id="rId38" o:title=""/>
                </v:shape>
              </w:pict>
            </w:r>
            <w:r w:rsidR="00784D62">
              <w:rPr>
                <w:rFonts w:cs="Segoe UI"/>
                <w:szCs w:val="32"/>
              </w:rPr>
              <w:t xml:space="preserve">, </w:t>
            </w:r>
            <w:r w:rsidR="00784D62" w:rsidRPr="007E479E">
              <w:rPr>
                <w:rFonts w:cs="Segoe UI"/>
                <w:b/>
                <w:szCs w:val="32"/>
              </w:rPr>
              <w:t>INFP-Ni-dom</w:t>
            </w:r>
            <w:r w:rsidR="00784D62">
              <w:rPr>
                <w:rFonts w:cs="Segoe UI"/>
                <w:szCs w:val="32"/>
              </w:rPr>
              <w:t>, ИЭИ,</w:t>
            </w:r>
          </w:p>
          <w:p w:rsidR="0070117A" w:rsidRDefault="00784D62">
            <w:pPr>
              <w:pStyle w:val="a0"/>
              <w:jc w:val="center"/>
              <w:rPr>
                <w:rFonts w:cs="Segoe UI"/>
                <w:szCs w:val="32"/>
              </w:rPr>
            </w:pPr>
            <w:r>
              <w:rPr>
                <w:rFonts w:cs="Segoe UI"/>
                <w:szCs w:val="32"/>
              </w:rPr>
              <w:t>Есенин</w:t>
            </w:r>
          </w:p>
          <w:p w:rsidR="0070117A" w:rsidRDefault="0070117A">
            <w:pPr>
              <w:pStyle w:val="a0"/>
              <w:jc w:val="center"/>
              <w:rPr>
                <w:rFonts w:cs="Segoe UI"/>
                <w:szCs w:val="32"/>
              </w:rPr>
            </w:pPr>
          </w:p>
          <w:p w:rsidR="0070117A" w:rsidRDefault="006B2144">
            <w:pPr>
              <w:pStyle w:val="a0"/>
              <w:jc w:val="center"/>
            </w:pPr>
            <w:hyperlink r:id="rId94" w:history="1">
              <w:r w:rsidR="00784D62">
                <w:rPr>
                  <w:rStyle w:val="a7"/>
                  <w:rFonts w:cs="Segoe UI"/>
                  <w:szCs w:val="32"/>
                </w:rPr>
                <w:t>Стратиевская</w:t>
              </w:r>
            </w:hyperlink>
          </w:p>
          <w:p w:rsidR="0070117A" w:rsidRDefault="006B2144">
            <w:pPr>
              <w:pStyle w:val="a0"/>
              <w:jc w:val="center"/>
            </w:pPr>
            <w:hyperlink r:id="rId95" w:history="1">
              <w:r w:rsidR="00784D62">
                <w:rPr>
                  <w:rStyle w:val="a7"/>
                  <w:rFonts w:cs="Segoe UI"/>
                  <w:szCs w:val="32"/>
                </w:rPr>
                <w:t>Гуленко</w:t>
              </w:r>
            </w:hyperlink>
          </w:p>
          <w:p w:rsidR="0070117A" w:rsidRDefault="006B2144">
            <w:pPr>
              <w:pStyle w:val="a0"/>
              <w:jc w:val="center"/>
            </w:pPr>
            <w:hyperlink r:id="rId96" w:history="1">
              <w:r w:rsidR="00784D62">
                <w:rPr>
                  <w:rStyle w:val="a7"/>
                  <w:rFonts w:cs="Segoe UI"/>
                  <w:szCs w:val="32"/>
                </w:rPr>
                <w:t>Таланов</w:t>
              </w:r>
            </w:hyperlink>
          </w:p>
        </w:tc>
      </w:tr>
      <w:tr w:rsidR="0070117A">
        <w:tc>
          <w:tcPr>
            <w:tcW w:w="2903" w:type="dxa"/>
            <w:tcBorders>
              <w:left w:val="single" w:sz="8" w:space="0" w:color="000000"/>
              <w:bottom w:val="single" w:sz="8" w:space="0" w:color="000000"/>
            </w:tcBorders>
            <w:shd w:val="clear" w:color="auto" w:fill="auto"/>
          </w:tcPr>
          <w:p w:rsidR="0070117A" w:rsidRDefault="00C25F6B">
            <w:pPr>
              <w:pStyle w:val="a0"/>
              <w:jc w:val="center"/>
              <w:rPr>
                <w:rFonts w:cs="Segoe UI"/>
                <w:szCs w:val="32"/>
              </w:rPr>
            </w:pPr>
            <w:r w:rsidRPr="006B2144">
              <w:rPr>
                <w:rFonts w:cs="Segoe UI"/>
                <w:szCs w:val="32"/>
              </w:rPr>
              <w:lastRenderedPageBreak/>
              <w:pict>
                <v:shape id="_x0000_i1604" type="#_x0000_t75" style="width:13.2pt;height:13.2pt" filled="t">
                  <v:fill color2="black"/>
                  <v:imagedata r:id="rId41" o:title=""/>
                </v:shape>
              </w:pict>
            </w:r>
            <w:r w:rsidRPr="006B2144">
              <w:rPr>
                <w:rFonts w:cs="Segoe UI"/>
                <w:szCs w:val="32"/>
              </w:rPr>
              <w:pict>
                <v:shape id="_x0000_i1605" type="#_x0000_t75" style="width:13.2pt;height:13.2pt" filled="t">
                  <v:fill color2="black"/>
                  <v:imagedata r:id="rId43" o:title=""/>
                </v:shape>
              </w:pict>
            </w:r>
            <w:r w:rsidR="00784D62">
              <w:rPr>
                <w:rFonts w:cs="Segoe UI"/>
                <w:szCs w:val="32"/>
              </w:rPr>
              <w:t xml:space="preserve">, </w:t>
            </w:r>
            <w:r w:rsidR="00784D62" w:rsidRPr="007E479E">
              <w:rPr>
                <w:rFonts w:cs="Segoe UI"/>
                <w:b/>
                <w:szCs w:val="32"/>
              </w:rPr>
              <w:t>ESFP</w:t>
            </w:r>
            <w:r w:rsidR="00784D62">
              <w:rPr>
                <w:rFonts w:cs="Segoe UI"/>
                <w:szCs w:val="32"/>
              </w:rPr>
              <w:t>, СЭЭ,</w:t>
            </w:r>
          </w:p>
          <w:p w:rsidR="0070117A" w:rsidRDefault="00784D62">
            <w:pPr>
              <w:pStyle w:val="a0"/>
              <w:jc w:val="center"/>
              <w:rPr>
                <w:rFonts w:cs="Segoe UI"/>
                <w:szCs w:val="32"/>
              </w:rPr>
            </w:pPr>
            <w:r>
              <w:rPr>
                <w:rFonts w:cs="Segoe UI"/>
                <w:szCs w:val="32"/>
              </w:rPr>
              <w:t>Наполеон</w:t>
            </w:r>
          </w:p>
          <w:p w:rsidR="0070117A" w:rsidRDefault="0070117A">
            <w:pPr>
              <w:pStyle w:val="a0"/>
              <w:jc w:val="center"/>
              <w:rPr>
                <w:rFonts w:cs="Segoe UI"/>
                <w:szCs w:val="32"/>
              </w:rPr>
            </w:pPr>
          </w:p>
          <w:p w:rsidR="0070117A" w:rsidRDefault="006B2144">
            <w:pPr>
              <w:pStyle w:val="a0"/>
              <w:jc w:val="center"/>
            </w:pPr>
            <w:hyperlink r:id="rId97" w:history="1">
              <w:r w:rsidR="00784D62">
                <w:rPr>
                  <w:rStyle w:val="a7"/>
                  <w:rFonts w:cs="Segoe UI"/>
                  <w:szCs w:val="32"/>
                </w:rPr>
                <w:t>Стратиевская</w:t>
              </w:r>
            </w:hyperlink>
          </w:p>
          <w:p w:rsidR="0070117A" w:rsidRDefault="006B2144">
            <w:pPr>
              <w:pStyle w:val="a0"/>
              <w:jc w:val="center"/>
            </w:pPr>
            <w:hyperlink r:id="rId98" w:history="1">
              <w:r w:rsidR="00784D62">
                <w:rPr>
                  <w:rStyle w:val="a7"/>
                  <w:rFonts w:cs="Segoe UI"/>
                  <w:szCs w:val="32"/>
                </w:rPr>
                <w:t>Гуленко</w:t>
              </w:r>
            </w:hyperlink>
          </w:p>
          <w:p w:rsidR="0070117A" w:rsidRDefault="006B2144">
            <w:pPr>
              <w:pStyle w:val="a0"/>
              <w:jc w:val="center"/>
            </w:pPr>
            <w:hyperlink r:id="rId99" w:history="1">
              <w:r w:rsidR="00784D62">
                <w:rPr>
                  <w:rStyle w:val="a7"/>
                  <w:rFonts w:cs="Segoe UI"/>
                  <w:szCs w:val="32"/>
                </w:rPr>
                <w:t>Таланов</w:t>
              </w:r>
            </w:hyperlink>
          </w:p>
        </w:tc>
        <w:tc>
          <w:tcPr>
            <w:tcW w:w="2903" w:type="dxa"/>
            <w:tcBorders>
              <w:left w:val="single" w:sz="8" w:space="0" w:color="000000"/>
              <w:bottom w:val="single" w:sz="8" w:space="0" w:color="000000"/>
            </w:tcBorders>
            <w:shd w:val="clear" w:color="auto" w:fill="auto"/>
          </w:tcPr>
          <w:p w:rsidR="0070117A" w:rsidRDefault="00C25F6B">
            <w:pPr>
              <w:pStyle w:val="a0"/>
              <w:jc w:val="center"/>
              <w:rPr>
                <w:rFonts w:cs="Segoe UI"/>
                <w:szCs w:val="32"/>
              </w:rPr>
            </w:pPr>
            <w:r w:rsidRPr="006B2144">
              <w:rPr>
                <w:rFonts w:cs="Segoe UI"/>
                <w:szCs w:val="32"/>
              </w:rPr>
              <w:pict>
                <v:shape id="_x0000_i1606" type="#_x0000_t75" style="width:13.2pt;height:13.2pt" filled="t">
                  <v:fill color2="black"/>
                  <v:imagedata r:id="rId40" o:title=""/>
                </v:shape>
              </w:pict>
            </w:r>
            <w:r w:rsidRPr="006B2144">
              <w:rPr>
                <w:rFonts w:cs="Segoe UI"/>
                <w:szCs w:val="32"/>
              </w:rPr>
              <w:pict>
                <v:shape id="_x0000_i1607" type="#_x0000_t75" style="width:13.2pt;height:13.2pt" filled="t">
                  <v:fill color2="black"/>
                  <v:imagedata r:id="rId44" o:title=""/>
                </v:shape>
              </w:pict>
            </w:r>
            <w:r w:rsidR="00784D62">
              <w:rPr>
                <w:rFonts w:cs="Segoe UI"/>
                <w:szCs w:val="32"/>
              </w:rPr>
              <w:t xml:space="preserve">, </w:t>
            </w:r>
            <w:r w:rsidR="00784D62" w:rsidRPr="007E479E">
              <w:rPr>
                <w:rFonts w:cs="Segoe UI"/>
                <w:b/>
                <w:szCs w:val="32"/>
              </w:rPr>
              <w:t>INTP-Ni-dom</w:t>
            </w:r>
            <w:r w:rsidR="00784D62">
              <w:rPr>
                <w:rFonts w:cs="Segoe UI"/>
                <w:szCs w:val="32"/>
              </w:rPr>
              <w:t>, ИЛИ,</w:t>
            </w:r>
          </w:p>
          <w:p w:rsidR="0070117A" w:rsidRDefault="00784D62">
            <w:pPr>
              <w:pStyle w:val="a0"/>
              <w:jc w:val="center"/>
              <w:rPr>
                <w:rFonts w:cs="Segoe UI"/>
                <w:szCs w:val="32"/>
              </w:rPr>
            </w:pPr>
            <w:r>
              <w:rPr>
                <w:rFonts w:cs="Segoe UI"/>
                <w:szCs w:val="32"/>
              </w:rPr>
              <w:t>Бальзак</w:t>
            </w:r>
          </w:p>
          <w:p w:rsidR="0070117A" w:rsidRDefault="0070117A">
            <w:pPr>
              <w:pStyle w:val="a0"/>
              <w:jc w:val="center"/>
              <w:rPr>
                <w:rFonts w:cs="Segoe UI"/>
                <w:szCs w:val="32"/>
              </w:rPr>
            </w:pPr>
          </w:p>
          <w:p w:rsidR="0070117A" w:rsidRDefault="006B2144">
            <w:pPr>
              <w:pStyle w:val="a0"/>
              <w:jc w:val="center"/>
            </w:pPr>
            <w:hyperlink r:id="rId100" w:history="1">
              <w:r w:rsidR="00784D62">
                <w:rPr>
                  <w:rStyle w:val="a7"/>
                  <w:rFonts w:cs="Segoe UI"/>
                  <w:szCs w:val="32"/>
                </w:rPr>
                <w:t>Стратиевская</w:t>
              </w:r>
            </w:hyperlink>
          </w:p>
          <w:p w:rsidR="0070117A" w:rsidRDefault="006B2144">
            <w:pPr>
              <w:pStyle w:val="a0"/>
              <w:jc w:val="center"/>
            </w:pPr>
            <w:hyperlink r:id="rId101" w:history="1">
              <w:r w:rsidR="00784D62">
                <w:rPr>
                  <w:rStyle w:val="a7"/>
                  <w:rFonts w:cs="Segoe UI"/>
                  <w:szCs w:val="32"/>
                </w:rPr>
                <w:t>Гуленко</w:t>
              </w:r>
            </w:hyperlink>
          </w:p>
          <w:p w:rsidR="0070117A" w:rsidRDefault="006B2144">
            <w:pPr>
              <w:pStyle w:val="a0"/>
              <w:jc w:val="center"/>
            </w:pPr>
            <w:hyperlink r:id="rId102" w:history="1">
              <w:r w:rsidR="00784D62">
                <w:rPr>
                  <w:rStyle w:val="a7"/>
                  <w:rFonts w:cs="Segoe UI"/>
                  <w:szCs w:val="32"/>
                </w:rPr>
                <w:t>Таланов</w:t>
              </w:r>
            </w:hyperlink>
          </w:p>
        </w:tc>
        <w:tc>
          <w:tcPr>
            <w:tcW w:w="2903" w:type="dxa"/>
            <w:tcBorders>
              <w:left w:val="single" w:sz="8" w:space="0" w:color="000000"/>
              <w:bottom w:val="single" w:sz="8" w:space="0" w:color="000000"/>
            </w:tcBorders>
            <w:shd w:val="clear" w:color="auto" w:fill="auto"/>
          </w:tcPr>
          <w:p w:rsidR="0070117A" w:rsidRDefault="00C25F6B">
            <w:pPr>
              <w:pStyle w:val="a0"/>
              <w:jc w:val="center"/>
              <w:rPr>
                <w:rFonts w:cs="Segoe UI"/>
                <w:szCs w:val="32"/>
              </w:rPr>
            </w:pPr>
            <w:r w:rsidRPr="006B2144">
              <w:rPr>
                <w:rFonts w:cs="Segoe UI"/>
                <w:szCs w:val="32"/>
              </w:rPr>
              <w:pict>
                <v:shape id="_x0000_i1608" type="#_x0000_t75" style="width:13.2pt;height:13.2pt" filled="t">
                  <v:fill color2="black"/>
                  <v:imagedata r:id="rId44" o:title=""/>
                </v:shape>
              </w:pict>
            </w:r>
            <w:r w:rsidRPr="006B2144">
              <w:rPr>
                <w:rFonts w:cs="Segoe UI"/>
                <w:szCs w:val="32"/>
              </w:rPr>
              <w:pict>
                <v:shape id="_x0000_i1609" type="#_x0000_t75" style="width:13.2pt;height:13.2pt" filled="t">
                  <v:fill color2="black"/>
                  <v:imagedata r:id="rId40" o:title=""/>
                </v:shape>
              </w:pict>
            </w:r>
            <w:r w:rsidR="00784D62">
              <w:rPr>
                <w:rFonts w:cs="Segoe UI"/>
                <w:szCs w:val="32"/>
              </w:rPr>
              <w:t xml:space="preserve">, </w:t>
            </w:r>
            <w:r w:rsidR="00784D62" w:rsidRPr="007E479E">
              <w:rPr>
                <w:rFonts w:cs="Segoe UI"/>
                <w:b/>
                <w:szCs w:val="32"/>
              </w:rPr>
              <w:t>ENTJ</w:t>
            </w:r>
            <w:r w:rsidR="00784D62">
              <w:rPr>
                <w:rFonts w:cs="Segoe UI"/>
                <w:szCs w:val="32"/>
              </w:rPr>
              <w:t>, ЛИЭ,</w:t>
            </w:r>
          </w:p>
          <w:p w:rsidR="0070117A" w:rsidRDefault="00784D62">
            <w:pPr>
              <w:pStyle w:val="a0"/>
              <w:jc w:val="center"/>
              <w:rPr>
                <w:rFonts w:cs="Segoe UI"/>
                <w:szCs w:val="32"/>
              </w:rPr>
            </w:pPr>
            <w:r>
              <w:rPr>
                <w:rFonts w:cs="Segoe UI"/>
                <w:szCs w:val="32"/>
              </w:rPr>
              <w:t>Джек Лондон</w:t>
            </w:r>
          </w:p>
          <w:p w:rsidR="0070117A" w:rsidRDefault="0070117A">
            <w:pPr>
              <w:pStyle w:val="a0"/>
              <w:jc w:val="center"/>
              <w:rPr>
                <w:rFonts w:cs="Segoe UI"/>
                <w:szCs w:val="32"/>
              </w:rPr>
            </w:pPr>
          </w:p>
          <w:p w:rsidR="0070117A" w:rsidRDefault="006B2144">
            <w:pPr>
              <w:pStyle w:val="a0"/>
              <w:jc w:val="center"/>
            </w:pPr>
            <w:hyperlink r:id="rId103" w:history="1">
              <w:r w:rsidR="00784D62">
                <w:rPr>
                  <w:rStyle w:val="a7"/>
                  <w:rFonts w:cs="Segoe UI"/>
                  <w:szCs w:val="32"/>
                </w:rPr>
                <w:t>Стратиевская</w:t>
              </w:r>
            </w:hyperlink>
          </w:p>
          <w:p w:rsidR="0070117A" w:rsidRDefault="006B2144">
            <w:pPr>
              <w:pStyle w:val="a0"/>
              <w:jc w:val="center"/>
            </w:pPr>
            <w:hyperlink r:id="rId104" w:history="1">
              <w:r w:rsidR="00784D62">
                <w:rPr>
                  <w:rStyle w:val="a7"/>
                  <w:rFonts w:cs="Segoe UI"/>
                  <w:szCs w:val="32"/>
                </w:rPr>
                <w:t>Гуленко</w:t>
              </w:r>
            </w:hyperlink>
          </w:p>
          <w:p w:rsidR="0070117A" w:rsidRDefault="006B2144">
            <w:pPr>
              <w:pStyle w:val="a0"/>
              <w:jc w:val="center"/>
            </w:pPr>
            <w:hyperlink r:id="rId105" w:history="1">
              <w:r w:rsidR="00784D62">
                <w:rPr>
                  <w:rStyle w:val="a7"/>
                  <w:rFonts w:cs="Segoe UI"/>
                  <w:szCs w:val="32"/>
                </w:rPr>
                <w:t>Таланов</w:t>
              </w:r>
            </w:hyperlink>
          </w:p>
        </w:tc>
        <w:tc>
          <w:tcPr>
            <w:tcW w:w="2903" w:type="dxa"/>
            <w:tcBorders>
              <w:left w:val="single" w:sz="8" w:space="0" w:color="000000"/>
              <w:bottom w:val="single" w:sz="8" w:space="0" w:color="000000"/>
              <w:right w:val="single" w:sz="8" w:space="0" w:color="000000"/>
            </w:tcBorders>
            <w:shd w:val="clear" w:color="auto" w:fill="auto"/>
          </w:tcPr>
          <w:p w:rsidR="0070117A" w:rsidRDefault="00C25F6B">
            <w:pPr>
              <w:pStyle w:val="a0"/>
              <w:jc w:val="center"/>
              <w:rPr>
                <w:rFonts w:cs="Segoe UI"/>
                <w:szCs w:val="32"/>
              </w:rPr>
            </w:pPr>
            <w:r w:rsidRPr="006B2144">
              <w:rPr>
                <w:rFonts w:cs="Segoe UI"/>
                <w:szCs w:val="32"/>
              </w:rPr>
              <w:pict>
                <v:shape id="_x0000_i1610" type="#_x0000_t75" style="width:13.2pt;height:13.2pt" filled="t">
                  <v:fill color2="black"/>
                  <v:imagedata r:id="rId43" o:title=""/>
                </v:shape>
              </w:pict>
            </w:r>
            <w:r w:rsidRPr="006B2144">
              <w:rPr>
                <w:rFonts w:cs="Segoe UI"/>
                <w:szCs w:val="32"/>
              </w:rPr>
              <w:pict>
                <v:shape id="_x0000_i1611" type="#_x0000_t75" style="width:13.2pt;height:13.2pt" filled="t">
                  <v:fill color2="black"/>
                  <v:imagedata r:id="rId41" o:title=""/>
                </v:shape>
              </w:pict>
            </w:r>
            <w:r w:rsidR="00784D62">
              <w:rPr>
                <w:rFonts w:cs="Segoe UI"/>
                <w:szCs w:val="32"/>
              </w:rPr>
              <w:t xml:space="preserve">, </w:t>
            </w:r>
            <w:r w:rsidR="00784D62" w:rsidRPr="007E479E">
              <w:rPr>
                <w:rFonts w:cs="Segoe UI"/>
                <w:b/>
                <w:szCs w:val="32"/>
              </w:rPr>
              <w:t>ISFJ-Fi-dom</w:t>
            </w:r>
            <w:r w:rsidR="00784D62">
              <w:rPr>
                <w:rFonts w:cs="Segoe UI"/>
                <w:szCs w:val="32"/>
              </w:rPr>
              <w:t>, ЭСИ,</w:t>
            </w:r>
          </w:p>
          <w:p w:rsidR="0070117A" w:rsidRDefault="00784D62">
            <w:pPr>
              <w:pStyle w:val="a0"/>
              <w:jc w:val="center"/>
              <w:rPr>
                <w:rFonts w:cs="Segoe UI"/>
                <w:szCs w:val="32"/>
              </w:rPr>
            </w:pPr>
            <w:r>
              <w:rPr>
                <w:rFonts w:cs="Segoe UI"/>
                <w:szCs w:val="32"/>
              </w:rPr>
              <w:t>Драйзер</w:t>
            </w:r>
          </w:p>
          <w:p w:rsidR="0070117A" w:rsidRDefault="0070117A">
            <w:pPr>
              <w:pStyle w:val="a0"/>
              <w:jc w:val="center"/>
              <w:rPr>
                <w:rFonts w:cs="Segoe UI"/>
                <w:szCs w:val="32"/>
              </w:rPr>
            </w:pPr>
          </w:p>
          <w:p w:rsidR="0070117A" w:rsidRDefault="006B2144">
            <w:pPr>
              <w:pStyle w:val="a0"/>
              <w:jc w:val="center"/>
            </w:pPr>
            <w:hyperlink r:id="rId106" w:history="1">
              <w:r w:rsidR="00784D62">
                <w:rPr>
                  <w:rStyle w:val="a7"/>
                  <w:rFonts w:cs="Segoe UI"/>
                  <w:szCs w:val="32"/>
                </w:rPr>
                <w:t>Стратиевская</w:t>
              </w:r>
            </w:hyperlink>
          </w:p>
          <w:p w:rsidR="0070117A" w:rsidRDefault="006B2144">
            <w:pPr>
              <w:pStyle w:val="a0"/>
              <w:jc w:val="center"/>
            </w:pPr>
            <w:hyperlink r:id="rId107" w:history="1">
              <w:r w:rsidR="00784D62">
                <w:rPr>
                  <w:rStyle w:val="a7"/>
                  <w:rFonts w:cs="Segoe UI"/>
                  <w:szCs w:val="32"/>
                </w:rPr>
                <w:t>Гуленко</w:t>
              </w:r>
            </w:hyperlink>
          </w:p>
          <w:p w:rsidR="0070117A" w:rsidRDefault="006B2144">
            <w:pPr>
              <w:pStyle w:val="a0"/>
              <w:jc w:val="center"/>
            </w:pPr>
            <w:hyperlink r:id="rId108" w:history="1">
              <w:r w:rsidR="00784D62">
                <w:rPr>
                  <w:rStyle w:val="a7"/>
                  <w:rFonts w:cs="Segoe UI"/>
                  <w:szCs w:val="32"/>
                </w:rPr>
                <w:t>Таланов</w:t>
              </w:r>
            </w:hyperlink>
          </w:p>
        </w:tc>
      </w:tr>
      <w:tr w:rsidR="0070117A">
        <w:tc>
          <w:tcPr>
            <w:tcW w:w="2903" w:type="dxa"/>
            <w:tcBorders>
              <w:left w:val="single" w:sz="8" w:space="0" w:color="000000"/>
              <w:bottom w:val="single" w:sz="8" w:space="0" w:color="000000"/>
            </w:tcBorders>
            <w:shd w:val="clear" w:color="auto" w:fill="auto"/>
          </w:tcPr>
          <w:p w:rsidR="0070117A" w:rsidRDefault="00C25F6B">
            <w:pPr>
              <w:pStyle w:val="a0"/>
              <w:jc w:val="center"/>
              <w:rPr>
                <w:rFonts w:cs="Segoe UI"/>
                <w:szCs w:val="32"/>
              </w:rPr>
            </w:pPr>
            <w:r w:rsidRPr="006B2144">
              <w:rPr>
                <w:rFonts w:cs="Segoe UI"/>
                <w:szCs w:val="32"/>
              </w:rPr>
              <w:pict>
                <v:shape id="_x0000_i1612" type="#_x0000_t75" style="width:13.2pt;height:13.2pt" filled="t">
                  <v:fill color2="black"/>
                  <v:imagedata r:id="rId44" o:title=""/>
                </v:shape>
              </w:pict>
            </w:r>
            <w:r w:rsidRPr="006B2144">
              <w:rPr>
                <w:rFonts w:cs="Segoe UI"/>
                <w:szCs w:val="32"/>
              </w:rPr>
              <w:pict>
                <v:shape id="_x0000_i1613" type="#_x0000_t75" style="width:13.2pt;height:13.2pt" filled="t">
                  <v:fill color2="black"/>
                  <v:imagedata r:id="rId39" o:title=""/>
                </v:shape>
              </w:pict>
            </w:r>
            <w:r w:rsidR="00784D62">
              <w:rPr>
                <w:rFonts w:cs="Segoe UI"/>
                <w:szCs w:val="32"/>
              </w:rPr>
              <w:t xml:space="preserve">, </w:t>
            </w:r>
            <w:r w:rsidR="00784D62" w:rsidRPr="007E479E">
              <w:rPr>
                <w:rFonts w:cs="Segoe UI"/>
                <w:b/>
                <w:szCs w:val="32"/>
              </w:rPr>
              <w:t>ESTJ</w:t>
            </w:r>
            <w:r w:rsidR="00784D62">
              <w:rPr>
                <w:rFonts w:cs="Segoe UI"/>
                <w:szCs w:val="32"/>
              </w:rPr>
              <w:t>, ЛСЭ,</w:t>
            </w:r>
          </w:p>
          <w:p w:rsidR="0070117A" w:rsidRDefault="00784D62">
            <w:pPr>
              <w:pStyle w:val="a0"/>
              <w:jc w:val="center"/>
              <w:rPr>
                <w:rFonts w:cs="Segoe UI"/>
                <w:szCs w:val="32"/>
              </w:rPr>
            </w:pPr>
            <w:r>
              <w:rPr>
                <w:rFonts w:cs="Segoe UI"/>
                <w:szCs w:val="32"/>
              </w:rPr>
              <w:t>Штирлиц</w:t>
            </w:r>
          </w:p>
          <w:p w:rsidR="0070117A" w:rsidRDefault="0070117A">
            <w:pPr>
              <w:pStyle w:val="a0"/>
              <w:jc w:val="center"/>
              <w:rPr>
                <w:rFonts w:cs="Segoe UI"/>
                <w:szCs w:val="32"/>
              </w:rPr>
            </w:pPr>
          </w:p>
          <w:p w:rsidR="0070117A" w:rsidRDefault="006B2144">
            <w:pPr>
              <w:pStyle w:val="a0"/>
              <w:jc w:val="center"/>
            </w:pPr>
            <w:hyperlink r:id="rId109" w:history="1">
              <w:r w:rsidR="00784D62">
                <w:rPr>
                  <w:rStyle w:val="a7"/>
                  <w:rFonts w:cs="Segoe UI"/>
                  <w:szCs w:val="32"/>
                </w:rPr>
                <w:t>Стратиевская</w:t>
              </w:r>
            </w:hyperlink>
          </w:p>
          <w:p w:rsidR="0070117A" w:rsidRDefault="006B2144">
            <w:pPr>
              <w:pStyle w:val="a0"/>
              <w:jc w:val="center"/>
            </w:pPr>
            <w:hyperlink r:id="rId110" w:history="1">
              <w:r w:rsidR="00784D62">
                <w:rPr>
                  <w:rStyle w:val="a7"/>
                  <w:rFonts w:cs="Segoe UI"/>
                  <w:szCs w:val="32"/>
                </w:rPr>
                <w:t>Гуленко</w:t>
              </w:r>
            </w:hyperlink>
          </w:p>
          <w:p w:rsidR="0070117A" w:rsidRDefault="006B2144">
            <w:pPr>
              <w:pStyle w:val="a0"/>
              <w:jc w:val="center"/>
            </w:pPr>
            <w:hyperlink r:id="rId111" w:history="1">
              <w:r w:rsidR="00784D62">
                <w:rPr>
                  <w:rStyle w:val="a7"/>
                  <w:rFonts w:cs="Segoe UI"/>
                  <w:szCs w:val="32"/>
                </w:rPr>
                <w:t>Таланов</w:t>
              </w:r>
            </w:hyperlink>
          </w:p>
        </w:tc>
        <w:tc>
          <w:tcPr>
            <w:tcW w:w="2903" w:type="dxa"/>
            <w:tcBorders>
              <w:left w:val="single" w:sz="8" w:space="0" w:color="000000"/>
              <w:bottom w:val="single" w:sz="8" w:space="0" w:color="000000"/>
            </w:tcBorders>
            <w:shd w:val="clear" w:color="auto" w:fill="auto"/>
          </w:tcPr>
          <w:p w:rsidR="0070117A" w:rsidRDefault="00C25F6B">
            <w:pPr>
              <w:pStyle w:val="a0"/>
              <w:jc w:val="center"/>
              <w:rPr>
                <w:rFonts w:cs="Segoe UI"/>
                <w:szCs w:val="32"/>
              </w:rPr>
            </w:pPr>
            <w:r w:rsidRPr="006B2144">
              <w:rPr>
                <w:rFonts w:cs="Segoe UI"/>
                <w:szCs w:val="32"/>
              </w:rPr>
              <w:pict>
                <v:shape id="_x0000_i1614" type="#_x0000_t75" style="width:13.2pt;height:13.2pt" filled="t">
                  <v:fill color2="black"/>
                  <v:imagedata r:id="rId43" o:title=""/>
                </v:shape>
              </w:pict>
            </w:r>
            <w:r w:rsidRPr="006B2144">
              <w:rPr>
                <w:rFonts w:cs="Segoe UI"/>
                <w:szCs w:val="32"/>
              </w:rPr>
              <w:pict>
                <v:shape id="_x0000_i1615" type="#_x0000_t75" style="width:13.2pt;height:13.2pt" filled="t">
                  <v:fill color2="black"/>
                  <v:imagedata r:id="rId45" o:title=""/>
                </v:shape>
              </w:pict>
            </w:r>
            <w:r w:rsidR="00784D62">
              <w:rPr>
                <w:rFonts w:cs="Segoe UI"/>
                <w:szCs w:val="32"/>
              </w:rPr>
              <w:t xml:space="preserve">, </w:t>
            </w:r>
            <w:r w:rsidR="00784D62" w:rsidRPr="007E479E">
              <w:rPr>
                <w:rFonts w:cs="Segoe UI"/>
                <w:b/>
                <w:szCs w:val="32"/>
              </w:rPr>
              <w:t>INFJ-Fi-dom</w:t>
            </w:r>
            <w:r w:rsidR="00784D62">
              <w:rPr>
                <w:rFonts w:cs="Segoe UI"/>
                <w:szCs w:val="32"/>
              </w:rPr>
              <w:t>, ЭИИ,</w:t>
            </w:r>
          </w:p>
          <w:p w:rsidR="0070117A" w:rsidRDefault="00784D62">
            <w:pPr>
              <w:pStyle w:val="a0"/>
              <w:jc w:val="center"/>
              <w:rPr>
                <w:rFonts w:cs="Segoe UI"/>
                <w:szCs w:val="32"/>
              </w:rPr>
            </w:pPr>
            <w:r>
              <w:rPr>
                <w:rFonts w:cs="Segoe UI"/>
                <w:szCs w:val="32"/>
              </w:rPr>
              <w:t>Достоевский</w:t>
            </w:r>
          </w:p>
          <w:p w:rsidR="0070117A" w:rsidRDefault="0070117A">
            <w:pPr>
              <w:pStyle w:val="a0"/>
              <w:jc w:val="center"/>
              <w:rPr>
                <w:rFonts w:cs="Segoe UI"/>
                <w:szCs w:val="32"/>
              </w:rPr>
            </w:pPr>
          </w:p>
          <w:p w:rsidR="0070117A" w:rsidRDefault="006B2144">
            <w:pPr>
              <w:pStyle w:val="a0"/>
              <w:jc w:val="center"/>
            </w:pPr>
            <w:hyperlink r:id="rId112" w:history="1">
              <w:r w:rsidR="00784D62">
                <w:rPr>
                  <w:rStyle w:val="a7"/>
                  <w:rFonts w:cs="Segoe UI"/>
                  <w:szCs w:val="32"/>
                </w:rPr>
                <w:t>Стратиевская</w:t>
              </w:r>
            </w:hyperlink>
          </w:p>
          <w:p w:rsidR="0070117A" w:rsidRDefault="006B2144">
            <w:pPr>
              <w:pStyle w:val="a0"/>
              <w:jc w:val="center"/>
            </w:pPr>
            <w:hyperlink r:id="rId113" w:history="1">
              <w:r w:rsidR="00784D62">
                <w:rPr>
                  <w:rStyle w:val="a7"/>
                  <w:rFonts w:cs="Segoe UI"/>
                  <w:szCs w:val="32"/>
                </w:rPr>
                <w:t>Гуленко</w:t>
              </w:r>
            </w:hyperlink>
          </w:p>
          <w:p w:rsidR="0070117A" w:rsidRDefault="006B2144">
            <w:pPr>
              <w:pStyle w:val="a0"/>
              <w:jc w:val="center"/>
            </w:pPr>
            <w:hyperlink r:id="rId114" w:history="1">
              <w:r w:rsidR="00784D62">
                <w:rPr>
                  <w:rStyle w:val="a7"/>
                  <w:rFonts w:cs="Segoe UI"/>
                  <w:szCs w:val="32"/>
                </w:rPr>
                <w:t>Таланов</w:t>
              </w:r>
            </w:hyperlink>
          </w:p>
        </w:tc>
        <w:tc>
          <w:tcPr>
            <w:tcW w:w="2903" w:type="dxa"/>
            <w:tcBorders>
              <w:left w:val="single" w:sz="8" w:space="0" w:color="000000"/>
              <w:bottom w:val="single" w:sz="8" w:space="0" w:color="000000"/>
            </w:tcBorders>
            <w:shd w:val="clear" w:color="auto" w:fill="auto"/>
          </w:tcPr>
          <w:p w:rsidR="0070117A" w:rsidRDefault="00C25F6B">
            <w:pPr>
              <w:pStyle w:val="a0"/>
              <w:jc w:val="center"/>
              <w:rPr>
                <w:rFonts w:cs="Segoe UI"/>
                <w:szCs w:val="32"/>
              </w:rPr>
            </w:pPr>
            <w:r w:rsidRPr="006B2144">
              <w:rPr>
                <w:rFonts w:cs="Segoe UI"/>
                <w:szCs w:val="32"/>
              </w:rPr>
              <w:pict>
                <v:shape id="_x0000_i1616" type="#_x0000_t75" style="width:13.2pt;height:13.2pt" filled="t">
                  <v:fill color2="black"/>
                  <v:imagedata r:id="rId45" o:title=""/>
                </v:shape>
              </w:pict>
            </w:r>
            <w:r w:rsidRPr="006B2144">
              <w:rPr>
                <w:rFonts w:cs="Segoe UI"/>
                <w:szCs w:val="32"/>
              </w:rPr>
              <w:pict>
                <v:shape id="_x0000_i1617" type="#_x0000_t75" style="width:13.2pt;height:13.2pt" filled="t">
                  <v:fill color2="black"/>
                  <v:imagedata r:id="rId43" o:title=""/>
                </v:shape>
              </w:pict>
            </w:r>
            <w:r w:rsidR="00784D62">
              <w:rPr>
                <w:rFonts w:cs="Segoe UI"/>
                <w:szCs w:val="32"/>
              </w:rPr>
              <w:t xml:space="preserve">, </w:t>
            </w:r>
            <w:r w:rsidR="00784D62" w:rsidRPr="007E479E">
              <w:rPr>
                <w:rFonts w:cs="Segoe UI"/>
                <w:b/>
                <w:szCs w:val="32"/>
              </w:rPr>
              <w:t>ENFP</w:t>
            </w:r>
            <w:r w:rsidR="00784D62">
              <w:rPr>
                <w:rFonts w:cs="Segoe UI"/>
                <w:szCs w:val="32"/>
              </w:rPr>
              <w:t>, ИЭЭ,</w:t>
            </w:r>
          </w:p>
          <w:p w:rsidR="0070117A" w:rsidRDefault="00784D62">
            <w:pPr>
              <w:pStyle w:val="a0"/>
              <w:jc w:val="center"/>
              <w:rPr>
                <w:rFonts w:cs="Segoe UI"/>
                <w:szCs w:val="32"/>
              </w:rPr>
            </w:pPr>
            <w:r>
              <w:rPr>
                <w:rFonts w:cs="Segoe UI"/>
                <w:szCs w:val="32"/>
              </w:rPr>
              <w:t>Гексли</w:t>
            </w:r>
          </w:p>
          <w:p w:rsidR="0070117A" w:rsidRDefault="0070117A">
            <w:pPr>
              <w:pStyle w:val="a0"/>
              <w:jc w:val="center"/>
              <w:rPr>
                <w:rFonts w:cs="Segoe UI"/>
                <w:szCs w:val="32"/>
              </w:rPr>
            </w:pPr>
          </w:p>
          <w:p w:rsidR="0070117A" w:rsidRDefault="006B2144">
            <w:pPr>
              <w:pStyle w:val="a0"/>
              <w:jc w:val="center"/>
            </w:pPr>
            <w:hyperlink r:id="rId115" w:history="1">
              <w:r w:rsidR="00784D62">
                <w:rPr>
                  <w:rStyle w:val="a7"/>
                  <w:rFonts w:cs="Segoe UI"/>
                  <w:szCs w:val="32"/>
                </w:rPr>
                <w:t>Стратиевская</w:t>
              </w:r>
            </w:hyperlink>
          </w:p>
          <w:p w:rsidR="0070117A" w:rsidRDefault="006B2144">
            <w:pPr>
              <w:pStyle w:val="a0"/>
              <w:jc w:val="center"/>
            </w:pPr>
            <w:hyperlink r:id="rId116" w:history="1">
              <w:r w:rsidR="00784D62">
                <w:rPr>
                  <w:rStyle w:val="a7"/>
                  <w:rFonts w:cs="Segoe UI"/>
                  <w:szCs w:val="32"/>
                </w:rPr>
                <w:t>Гуленко</w:t>
              </w:r>
            </w:hyperlink>
          </w:p>
          <w:p w:rsidR="0070117A" w:rsidRDefault="006B2144">
            <w:pPr>
              <w:pStyle w:val="a0"/>
              <w:jc w:val="center"/>
            </w:pPr>
            <w:hyperlink r:id="rId117" w:history="1">
              <w:r w:rsidR="00784D62">
                <w:rPr>
                  <w:rStyle w:val="a7"/>
                  <w:rFonts w:cs="Segoe UI"/>
                  <w:szCs w:val="32"/>
                </w:rPr>
                <w:t>Таланов</w:t>
              </w:r>
            </w:hyperlink>
          </w:p>
        </w:tc>
        <w:tc>
          <w:tcPr>
            <w:tcW w:w="2903" w:type="dxa"/>
            <w:tcBorders>
              <w:left w:val="single" w:sz="8" w:space="0" w:color="000000"/>
              <w:bottom w:val="single" w:sz="8" w:space="0" w:color="000000"/>
              <w:right w:val="single" w:sz="8" w:space="0" w:color="000000"/>
            </w:tcBorders>
            <w:shd w:val="clear" w:color="auto" w:fill="auto"/>
          </w:tcPr>
          <w:p w:rsidR="0070117A" w:rsidRDefault="00C25F6B">
            <w:pPr>
              <w:pStyle w:val="a0"/>
              <w:jc w:val="center"/>
              <w:rPr>
                <w:rFonts w:cs="Segoe UI"/>
                <w:szCs w:val="32"/>
              </w:rPr>
            </w:pPr>
            <w:r w:rsidRPr="006B2144">
              <w:rPr>
                <w:rFonts w:cs="Segoe UI"/>
                <w:szCs w:val="32"/>
              </w:rPr>
              <w:pict>
                <v:shape id="_x0000_i1618" type="#_x0000_t75" style="width:13.2pt;height:13.2pt" filled="t">
                  <v:fill color2="black"/>
                  <v:imagedata r:id="rId39" o:title=""/>
                </v:shape>
              </w:pict>
            </w:r>
            <w:r w:rsidRPr="006B2144">
              <w:rPr>
                <w:rFonts w:cs="Segoe UI"/>
                <w:szCs w:val="32"/>
              </w:rPr>
              <w:pict>
                <v:shape id="_x0000_i1619" type="#_x0000_t75" style="width:13.2pt;height:13.2pt" filled="t">
                  <v:fill color2="black"/>
                  <v:imagedata r:id="rId44" o:title=""/>
                </v:shape>
              </w:pict>
            </w:r>
            <w:r w:rsidR="00784D62">
              <w:rPr>
                <w:rFonts w:cs="Segoe UI"/>
                <w:szCs w:val="32"/>
              </w:rPr>
              <w:t xml:space="preserve">, </w:t>
            </w:r>
            <w:r w:rsidR="00784D62" w:rsidRPr="007E479E">
              <w:rPr>
                <w:rFonts w:cs="Segoe UI"/>
                <w:b/>
                <w:szCs w:val="32"/>
              </w:rPr>
              <w:t>ISTP-Si-dom</w:t>
            </w:r>
            <w:r w:rsidR="00784D62">
              <w:rPr>
                <w:rFonts w:cs="Segoe UI"/>
                <w:szCs w:val="32"/>
              </w:rPr>
              <w:t>, СЛИ,</w:t>
            </w:r>
          </w:p>
          <w:p w:rsidR="0070117A" w:rsidRDefault="00784D62">
            <w:pPr>
              <w:pStyle w:val="a0"/>
              <w:jc w:val="center"/>
              <w:rPr>
                <w:rFonts w:cs="Segoe UI"/>
                <w:szCs w:val="32"/>
              </w:rPr>
            </w:pPr>
            <w:r>
              <w:rPr>
                <w:rFonts w:cs="Segoe UI"/>
                <w:szCs w:val="32"/>
              </w:rPr>
              <w:t>Габен</w:t>
            </w:r>
          </w:p>
          <w:p w:rsidR="0070117A" w:rsidRDefault="0070117A">
            <w:pPr>
              <w:pStyle w:val="a0"/>
              <w:jc w:val="center"/>
              <w:rPr>
                <w:rFonts w:cs="Segoe UI"/>
                <w:szCs w:val="32"/>
              </w:rPr>
            </w:pPr>
          </w:p>
          <w:p w:rsidR="0070117A" w:rsidRDefault="006B2144">
            <w:pPr>
              <w:pStyle w:val="a0"/>
              <w:jc w:val="center"/>
            </w:pPr>
            <w:hyperlink r:id="rId118" w:history="1">
              <w:r w:rsidR="00784D62">
                <w:rPr>
                  <w:rStyle w:val="a7"/>
                  <w:rFonts w:cs="Segoe UI"/>
                  <w:szCs w:val="32"/>
                </w:rPr>
                <w:t>Стратиевская</w:t>
              </w:r>
            </w:hyperlink>
          </w:p>
          <w:p w:rsidR="0070117A" w:rsidRDefault="006B2144">
            <w:pPr>
              <w:pStyle w:val="a0"/>
              <w:jc w:val="center"/>
            </w:pPr>
            <w:hyperlink r:id="rId119" w:history="1">
              <w:r w:rsidR="00784D62">
                <w:rPr>
                  <w:rStyle w:val="a7"/>
                  <w:rFonts w:cs="Segoe UI"/>
                  <w:szCs w:val="32"/>
                </w:rPr>
                <w:t>Гуленко</w:t>
              </w:r>
            </w:hyperlink>
          </w:p>
          <w:p w:rsidR="0070117A" w:rsidRDefault="006B2144">
            <w:pPr>
              <w:pStyle w:val="a0"/>
              <w:jc w:val="center"/>
            </w:pPr>
            <w:hyperlink r:id="rId120" w:history="1">
              <w:r w:rsidR="00784D62">
                <w:rPr>
                  <w:rStyle w:val="a7"/>
                  <w:rFonts w:cs="Segoe UI"/>
                  <w:szCs w:val="32"/>
                </w:rPr>
                <w:t>Таланов</w:t>
              </w:r>
            </w:hyperlink>
          </w:p>
        </w:tc>
      </w:tr>
    </w:tbl>
    <w:p w:rsidR="0070117A" w:rsidRDefault="0070117A">
      <w:pPr>
        <w:pStyle w:val="a0"/>
        <w:rPr>
          <w:rFonts w:cs="Segoe UI"/>
        </w:rPr>
      </w:pPr>
    </w:p>
    <w:p w:rsidR="0070117A" w:rsidRDefault="00784D62">
      <w:pPr>
        <w:pStyle w:val="a0"/>
      </w:pPr>
      <w:r>
        <w:rPr>
          <w:rFonts w:cs="Segoe UI"/>
          <w:b/>
          <w:bCs/>
        </w:rPr>
        <w:t>В качестве бонуса:</w:t>
      </w:r>
    </w:p>
    <w:p w:rsidR="0070117A" w:rsidRDefault="006B2144">
      <w:pPr>
        <w:pStyle w:val="a0"/>
        <w:rPr>
          <w:rFonts w:cs="Segoe UI"/>
        </w:rPr>
      </w:pPr>
      <w:hyperlink r:id="rId121" w:history="1">
        <w:r w:rsidR="00784D62">
          <w:rPr>
            <w:rStyle w:val="a7"/>
            <w:rFonts w:cs="Segoe UI"/>
          </w:rPr>
          <w:t>Описания</w:t>
        </w:r>
      </w:hyperlink>
      <w:r w:rsidR="00784D62">
        <w:rPr>
          <w:rFonts w:cs="Segoe UI"/>
        </w:rPr>
        <w:t xml:space="preserve"> восьми соционических функций в различных позициях в модели А, взятые из Википедии </w:t>
      </w:r>
      <w:r w:rsidR="00784D62" w:rsidRPr="00295925">
        <w:rPr>
          <w:rFonts w:cs="Segoe UI"/>
        </w:rPr>
        <w:t>[</w:t>
      </w:r>
      <w:hyperlink r:id="rId122" w:history="1">
        <w:r w:rsidR="00784D62" w:rsidRPr="00295925">
          <w:rPr>
            <w:rStyle w:val="a7"/>
            <w:rFonts w:cs="Segoe UI"/>
          </w:rPr>
          <w:t>30</w:t>
        </w:r>
      </w:hyperlink>
      <w:r w:rsidR="00784D62" w:rsidRPr="00295925">
        <w:rPr>
          <w:rFonts w:cs="Segoe UI"/>
        </w:rPr>
        <w:t>]</w:t>
      </w:r>
      <w:r w:rsidR="00784D62">
        <w:rPr>
          <w:rFonts w:cs="Segoe UI"/>
        </w:rPr>
        <w:t>. Эти описания, опять же, субъективны, и не стоит их принимать за правду в последней инстанции.</w:t>
      </w:r>
    </w:p>
    <w:p w:rsidR="0070117A" w:rsidRDefault="00784D62">
      <w:pPr>
        <w:pStyle w:val="2"/>
        <w:rPr>
          <w:rFonts w:cs="Segoe UI"/>
        </w:rPr>
      </w:pPr>
      <w:bookmarkStart w:id="56" w:name="__RefHeading__19483_14278239"/>
      <w:bookmarkEnd w:id="56"/>
      <w:r>
        <w:rPr>
          <w:rFonts w:cs="Segoe UI"/>
        </w:rPr>
        <w:t>2.</w:t>
      </w:r>
      <w:r>
        <w:rPr>
          <w:rFonts w:cs="Segoe UI"/>
          <w:lang w:val="en-US"/>
        </w:rPr>
        <w:t>1</w:t>
      </w:r>
      <w:r>
        <w:rPr>
          <w:rFonts w:cs="Segoe UI"/>
        </w:rPr>
        <w:t>7 Определение соционического типа</w:t>
      </w:r>
    </w:p>
    <w:p w:rsidR="0070117A" w:rsidRDefault="00784D62">
      <w:pPr>
        <w:pStyle w:val="a0"/>
        <w:rPr>
          <w:rFonts w:cs="Segoe UI"/>
        </w:rPr>
      </w:pPr>
      <w:r>
        <w:rPr>
          <w:rFonts w:cs="Segoe UI"/>
        </w:rPr>
        <w:t>Определение соционического типа основано на наблюдении за проявлениями его восьми функций. Например, перед человеком может стоять свободный выбор того, с помощью какой функции разрешить конкретную ситуацию. Важно, какую именно функцию выбрал типируемый и насколько хорошо справился. Или же это решение задачи, требующей использования конкретной функции: несколько хорошо справился, не ушел ли от решения задачи, нравилось ли решать эту задачу.</w:t>
      </w:r>
    </w:p>
    <w:p w:rsidR="0070117A" w:rsidRDefault="0070117A">
      <w:pPr>
        <w:pStyle w:val="a0"/>
        <w:rPr>
          <w:rFonts w:cs="Segoe UI"/>
        </w:rPr>
      </w:pPr>
    </w:p>
    <w:p w:rsidR="0070117A" w:rsidRDefault="00784D62">
      <w:pPr>
        <w:pStyle w:val="a0"/>
        <w:rPr>
          <w:rFonts w:cs="Segoe UI"/>
        </w:rPr>
      </w:pPr>
      <w:r>
        <w:rPr>
          <w:rFonts w:cs="Segoe UI"/>
        </w:rPr>
        <w:t>Результаты работы функций нужно сопоставлять с моделями А всех шестнадцати типов и выбрать лучше всего соответствующую.</w:t>
      </w:r>
    </w:p>
    <w:p w:rsidR="0070117A" w:rsidRDefault="0070117A">
      <w:pPr>
        <w:pStyle w:val="a0"/>
        <w:rPr>
          <w:rFonts w:cs="Segoe UI"/>
        </w:rPr>
      </w:pPr>
    </w:p>
    <w:p w:rsidR="0070117A" w:rsidRDefault="00784D62">
      <w:pPr>
        <w:pStyle w:val="a0"/>
        <w:rPr>
          <w:rFonts w:cs="Segoe UI"/>
        </w:rPr>
      </w:pPr>
      <w:r>
        <w:rPr>
          <w:rFonts w:cs="Segoe UI"/>
        </w:rPr>
        <w:t xml:space="preserve">Наблюдать появления функции можно просто в повседневной жизни, дожидаясь моментов когда они проявят себя. Но это требует времени и тесного общения с человеком. Зато у Вас будет картина в динамике </w:t>
      </w:r>
      <w:r>
        <w:rPr>
          <w:rFonts w:cs="Segoe UI"/>
        </w:rPr>
        <w:lastRenderedPageBreak/>
        <w:t>избавленная от случайных отклонений, а если типируемый Ваш близкий друг то избавленная и от притворства с его стороны — невозможно все время притворяться. Так же, существуют различные методики позволяющие стандартизировать процесс определения типа с помощью задания вопросов подразумевающих работу по конкретным функциям, с последующим анализом ответов. Эти методики позволяют определить тип, например, за один сеанс интервью. Но из-за своей быстроты эти методы являются менее надежными, нежели определение соционического типа с помощью наблюдения в течении длительного времени. Но тем не менее, я склонен считать, что методы интервью с проверкой работы всех восьми функций могут давать высокую точность при правильном использовании и избегании преждевременных выводов. Процитирую Марианну Лытову [</w:t>
      </w:r>
      <w:hyperlink r:id="rId123" w:history="1">
        <w:r>
          <w:rPr>
            <w:rStyle w:val="a7"/>
            <w:rFonts w:cs="Segoe UI"/>
          </w:rPr>
          <w:t>47</w:t>
        </w:r>
      </w:hyperlink>
      <w:r>
        <w:rPr>
          <w:rFonts w:cs="Segoe UI"/>
        </w:rPr>
        <w:t>]:</w:t>
      </w:r>
    </w:p>
    <w:p w:rsidR="0070117A" w:rsidRDefault="0070117A">
      <w:pPr>
        <w:pStyle w:val="a0"/>
        <w:rPr>
          <w:rFonts w:cs="Segoe UI"/>
        </w:rPr>
      </w:pPr>
    </w:p>
    <w:p w:rsidR="0070117A" w:rsidRDefault="00784D62">
      <w:pPr>
        <w:pStyle w:val="a0"/>
        <w:rPr>
          <w:rFonts w:cs="Segoe UI"/>
        </w:rPr>
      </w:pPr>
      <w:r>
        <w:rPr>
          <w:rFonts w:cs="Segoe UI"/>
        </w:rPr>
        <w:t>«Между тем, мозг среднего человека вовсе не способен выполнять одновременно большое количество расчётов. Более того, психологам известно ограничение, именуемое числом Миллера: внимание среднего человека способно одновременно оперировать в среднем 7 понятиями (плюс-минус 2). Это означает, что при устном общении с испытуемым, а тем более при его наблюдении, типировщик неизбежно вынужден упрощать наблюдаемое, чтобы удержать это в памяти. Если же процесс типирования протоколируется, или записывается на плёнку, так что типировщик может потом что-то вспомнить, переоценить, переосмыслить – тогда, конечно, точность повышается». Озвученную проблему хорошо решают в методике типирования Школы системной соционики (ШСС), разработанной Ириной Эглит: с помощью протоколирования вопросов-ответов и стандартизации принципов самих вопросов.</w:t>
      </w:r>
    </w:p>
    <w:p w:rsidR="0070117A" w:rsidRDefault="0070117A">
      <w:pPr>
        <w:pStyle w:val="a0"/>
        <w:rPr>
          <w:rFonts w:cs="Segoe UI"/>
        </w:rPr>
      </w:pPr>
    </w:p>
    <w:p w:rsidR="0070117A" w:rsidRDefault="00784D62">
      <w:pPr>
        <w:pStyle w:val="a0"/>
        <w:rPr>
          <w:rFonts w:cs="Segoe UI"/>
        </w:rPr>
      </w:pPr>
      <w:r>
        <w:rPr>
          <w:rFonts w:cs="Segoe UI"/>
        </w:rPr>
        <w:t>Следует отметить и сами стандартные вопросы из методики определения типа ШСС, которые представлен</w:t>
      </w:r>
      <w:r>
        <w:rPr>
          <w:rFonts w:cs="Segoe UI"/>
          <w:szCs w:val="32"/>
        </w:rPr>
        <w:t xml:space="preserve">ы в </w:t>
      </w:r>
      <w:r w:rsidRPr="00295925">
        <w:rPr>
          <w:rFonts w:cs="Segoe UI"/>
          <w:szCs w:val="32"/>
        </w:rPr>
        <w:t>[</w:t>
      </w:r>
      <w:hyperlink r:id="rId124" w:history="1">
        <w:r>
          <w:rPr>
            <w:rStyle w:val="a7"/>
            <w:rFonts w:cs="Segoe UI"/>
            <w:szCs w:val="32"/>
          </w:rPr>
          <w:t>38</w:t>
        </w:r>
      </w:hyperlink>
      <w:r w:rsidRPr="00295925">
        <w:rPr>
          <w:rFonts w:cs="Segoe UI"/>
          <w:szCs w:val="32"/>
        </w:rPr>
        <w:t xml:space="preserve">]. </w:t>
      </w:r>
      <w:r>
        <w:rPr>
          <w:rFonts w:cs="Segoe UI"/>
          <w:szCs w:val="32"/>
        </w:rPr>
        <w:t>О</w:t>
      </w:r>
      <w:r>
        <w:rPr>
          <w:rFonts w:cs="Segoe UI"/>
        </w:rPr>
        <w:t xml:space="preserve">пределения аспектов (т. е. областей специализации функций, описанных мною в первой части этой статьи) у ШСС достаточно близки к данным мною, поэтому вопросы их методики вполне можно использовать. Так же, посоветую книгу Ирины Эглит </w:t>
      </w:r>
      <w:r w:rsidRPr="00295925">
        <w:rPr>
          <w:rFonts w:cs="Segoe UI"/>
          <w:szCs w:val="32"/>
        </w:rPr>
        <w:t>[</w:t>
      </w:r>
      <w:r w:rsidR="006B2144">
        <w:rPr>
          <w:rFonts w:cs="Segoe UI"/>
          <w:color w:val="0000FF"/>
          <w:szCs w:val="32"/>
          <w:u w:val="single"/>
          <w:lang w:val="en-US"/>
        </w:rPr>
        <w:fldChar w:fldCharType="begin"/>
      </w:r>
      <w:r w:rsidRPr="00295925">
        <w:rPr>
          <w:rFonts w:cs="Segoe UI"/>
          <w:color w:val="0000FF"/>
          <w:szCs w:val="32"/>
          <w:u w:val="single"/>
        </w:rPr>
        <w:instrText xml:space="preserve"> </w:instrText>
      </w:r>
      <w:r>
        <w:rPr>
          <w:rFonts w:cs="Segoe UI"/>
          <w:color w:val="0000FF"/>
          <w:szCs w:val="32"/>
          <w:u w:val="single"/>
          <w:lang w:val="en-US"/>
        </w:rPr>
        <w:instrText>REF</w:instrText>
      </w:r>
      <w:r w:rsidRPr="00295925">
        <w:rPr>
          <w:rFonts w:cs="Segoe UI"/>
          <w:color w:val="0000FF"/>
          <w:szCs w:val="32"/>
          <w:u w:val="single"/>
        </w:rPr>
        <w:instrText xml:space="preserve"> __</w:instrText>
      </w:r>
      <w:r>
        <w:rPr>
          <w:rFonts w:cs="Segoe UI"/>
          <w:color w:val="0000FF"/>
          <w:szCs w:val="32"/>
          <w:u w:val="single"/>
          <w:lang w:val="en-US"/>
        </w:rPr>
        <w:instrText>RefNumPara</w:instrText>
      </w:r>
      <w:r w:rsidRPr="00295925">
        <w:rPr>
          <w:rFonts w:cs="Segoe UI"/>
          <w:color w:val="0000FF"/>
          <w:szCs w:val="32"/>
          <w:u w:val="single"/>
        </w:rPr>
        <w:instrText>__5927_1830058848 \</w:instrText>
      </w:r>
      <w:r>
        <w:rPr>
          <w:rFonts w:cs="Segoe UI"/>
          <w:color w:val="0000FF"/>
          <w:szCs w:val="32"/>
          <w:u w:val="single"/>
          <w:lang w:val="en-US"/>
        </w:rPr>
        <w:instrText>r</w:instrText>
      </w:r>
      <w:r w:rsidRPr="00295925">
        <w:rPr>
          <w:rFonts w:cs="Segoe UI"/>
          <w:color w:val="0000FF"/>
          <w:szCs w:val="32"/>
          <w:u w:val="single"/>
        </w:rPr>
        <w:instrText xml:space="preserve"> \</w:instrText>
      </w:r>
      <w:r>
        <w:rPr>
          <w:rFonts w:cs="Segoe UI"/>
          <w:color w:val="0000FF"/>
          <w:szCs w:val="32"/>
          <w:u w:val="single"/>
          <w:lang w:val="en-US"/>
        </w:rPr>
        <w:instrText>h</w:instrText>
      </w:r>
      <w:r w:rsidRPr="00295925">
        <w:rPr>
          <w:rFonts w:cs="Segoe UI"/>
          <w:color w:val="0000FF"/>
          <w:szCs w:val="32"/>
          <w:u w:val="single"/>
        </w:rPr>
        <w:instrText xml:space="preserve"> </w:instrText>
      </w:r>
      <w:r w:rsidR="006B2144">
        <w:rPr>
          <w:rFonts w:cs="Segoe UI"/>
          <w:color w:val="0000FF"/>
          <w:szCs w:val="32"/>
          <w:u w:val="single"/>
          <w:lang w:val="en-US"/>
        </w:rPr>
      </w:r>
      <w:r w:rsidR="006B2144">
        <w:rPr>
          <w:rFonts w:cs="Segoe UI"/>
          <w:color w:val="0000FF"/>
          <w:szCs w:val="32"/>
          <w:u w:val="single"/>
          <w:lang w:val="en-US"/>
        </w:rPr>
        <w:fldChar w:fldCharType="separate"/>
      </w:r>
      <w:r w:rsidRPr="00295925">
        <w:rPr>
          <w:rFonts w:cs="Segoe UI"/>
          <w:color w:val="0000FF"/>
          <w:szCs w:val="32"/>
          <w:u w:val="single"/>
        </w:rPr>
        <w:t>6</w:t>
      </w:r>
      <w:r w:rsidR="006B2144">
        <w:rPr>
          <w:rFonts w:cs="Segoe UI"/>
          <w:color w:val="0000FF"/>
          <w:szCs w:val="32"/>
          <w:u w:val="single"/>
          <w:lang w:val="en-US"/>
        </w:rPr>
        <w:fldChar w:fldCharType="end"/>
      </w:r>
      <w:r w:rsidRPr="00295925">
        <w:rPr>
          <w:rFonts w:cs="Segoe UI"/>
          <w:szCs w:val="32"/>
        </w:rPr>
        <w:t>]</w:t>
      </w:r>
      <w:r w:rsidRPr="00295925">
        <w:rPr>
          <w:rFonts w:cs="Segoe UI"/>
        </w:rPr>
        <w:t xml:space="preserve">. </w:t>
      </w:r>
      <w:r>
        <w:rPr>
          <w:rFonts w:cs="Segoe UI"/>
        </w:rPr>
        <w:t>На мой взгляд, это хорошее пособие по определению соционического типа. Теоретические основы модели А в этой книге отличны от моих, и я с ними много где не согласен. Но Ирина учит видеть работу функций в речи человека очень даже хорошо и книга стоит прочтения. Ко многому другому в этой книге советую быть критичным и пропускать через внутренние фильтры.</w:t>
      </w:r>
    </w:p>
    <w:p w:rsidR="0070117A" w:rsidRDefault="0070117A">
      <w:pPr>
        <w:pStyle w:val="a0"/>
        <w:rPr>
          <w:rFonts w:cs="Segoe UI"/>
        </w:rPr>
      </w:pPr>
    </w:p>
    <w:p w:rsidR="0070117A" w:rsidRDefault="00784D62">
      <w:pPr>
        <w:pStyle w:val="a0"/>
        <w:rPr>
          <w:rFonts w:cs="Segoe UI"/>
          <w:cs/>
        </w:rPr>
      </w:pPr>
      <w:r>
        <w:rPr>
          <w:rFonts w:cs="Segoe UI"/>
          <w:b/>
          <w:bCs/>
        </w:rPr>
        <w:lastRenderedPageBreak/>
        <w:t>Метод определения соционического типа Школы системной соционики</w:t>
      </w:r>
    </w:p>
    <w:p w:rsidR="0070117A" w:rsidRDefault="00784D62">
      <w:pPr>
        <w:pStyle w:val="a0"/>
        <w:rPr>
          <w:rFonts w:cs="Segoe UI"/>
        </w:rPr>
      </w:pPr>
      <w:r>
        <w:rPr>
          <w:rFonts w:cs="Segoe UI"/>
          <w:cs/>
        </w:rPr>
        <w:t>﻿﻿﻿</w:t>
      </w:r>
      <w:r>
        <w:rPr>
          <w:rFonts w:cs="Segoe UI"/>
        </w:rPr>
        <w:t xml:space="preserve">Теперь попробую обозначить свою точку зрения на метод определения соционического типа Школы системной соционики (ШСС). Он основан на гипотезе мерностей и знаков функций и подробно описан в книге </w:t>
      </w:r>
      <w:r w:rsidRPr="00295925">
        <w:rPr>
          <w:rFonts w:cs="Segoe UI"/>
        </w:rPr>
        <w:t>[</w:t>
      </w:r>
      <w:r w:rsidR="006B2144">
        <w:rPr>
          <w:rFonts w:cs="Segoe UI"/>
          <w:color w:val="0000FF"/>
          <w:u w:val="single"/>
          <w:lang w:val="en-US"/>
        </w:rPr>
        <w:fldChar w:fldCharType="begin"/>
      </w:r>
      <w:r w:rsidRPr="00295925">
        <w:rPr>
          <w:rFonts w:cs="Segoe UI"/>
          <w:color w:val="0000FF"/>
          <w:u w:val="single"/>
        </w:rPr>
        <w:instrText xml:space="preserve"> </w:instrText>
      </w:r>
      <w:r>
        <w:rPr>
          <w:rFonts w:cs="Segoe UI"/>
          <w:color w:val="0000FF"/>
          <w:u w:val="single"/>
          <w:lang w:val="en-US"/>
        </w:rPr>
        <w:instrText>REF</w:instrText>
      </w:r>
      <w:r w:rsidRPr="00295925">
        <w:rPr>
          <w:rFonts w:cs="Segoe UI"/>
          <w:color w:val="0000FF"/>
          <w:u w:val="single"/>
        </w:rPr>
        <w:instrText xml:space="preserve"> __</w:instrText>
      </w:r>
      <w:r>
        <w:rPr>
          <w:rFonts w:cs="Segoe UI"/>
          <w:color w:val="0000FF"/>
          <w:u w:val="single"/>
          <w:lang w:val="en-US"/>
        </w:rPr>
        <w:instrText>RefNumPara</w:instrText>
      </w:r>
      <w:r w:rsidRPr="00295925">
        <w:rPr>
          <w:rFonts w:cs="Segoe UI"/>
          <w:color w:val="0000FF"/>
          <w:u w:val="single"/>
        </w:rPr>
        <w:instrText>__5927_1830058848 \</w:instrText>
      </w:r>
      <w:r>
        <w:rPr>
          <w:rFonts w:cs="Segoe UI"/>
          <w:color w:val="0000FF"/>
          <w:u w:val="single"/>
          <w:lang w:val="en-US"/>
        </w:rPr>
        <w:instrText>r</w:instrText>
      </w:r>
      <w:r w:rsidRPr="00295925">
        <w:rPr>
          <w:rFonts w:cs="Segoe UI"/>
          <w:color w:val="0000FF"/>
          <w:u w:val="single"/>
        </w:rPr>
        <w:instrText xml:space="preserve"> \</w:instrText>
      </w:r>
      <w:r>
        <w:rPr>
          <w:rFonts w:cs="Segoe UI"/>
          <w:color w:val="0000FF"/>
          <w:u w:val="single"/>
          <w:lang w:val="en-US"/>
        </w:rPr>
        <w:instrText>h</w:instrText>
      </w:r>
      <w:r w:rsidRPr="00295925">
        <w:rPr>
          <w:rFonts w:cs="Segoe UI"/>
          <w:color w:val="0000FF"/>
          <w:u w:val="single"/>
        </w:rPr>
        <w:instrText xml:space="preserve"> </w:instrText>
      </w:r>
      <w:r w:rsidR="006B2144">
        <w:rPr>
          <w:rFonts w:cs="Segoe UI"/>
          <w:color w:val="0000FF"/>
          <w:u w:val="single"/>
          <w:lang w:val="en-US"/>
        </w:rPr>
      </w:r>
      <w:r w:rsidR="006B2144">
        <w:rPr>
          <w:rFonts w:cs="Segoe UI"/>
          <w:color w:val="0000FF"/>
          <w:u w:val="single"/>
          <w:lang w:val="en-US"/>
        </w:rPr>
        <w:fldChar w:fldCharType="separate"/>
      </w:r>
      <w:r w:rsidRPr="00295925">
        <w:rPr>
          <w:rFonts w:cs="Segoe UI"/>
          <w:color w:val="0000FF"/>
          <w:u w:val="single"/>
        </w:rPr>
        <w:t>6</w:t>
      </w:r>
      <w:r w:rsidR="006B2144">
        <w:rPr>
          <w:rFonts w:cs="Segoe UI"/>
          <w:color w:val="0000FF"/>
          <w:u w:val="single"/>
          <w:lang w:val="en-US"/>
        </w:rPr>
        <w:fldChar w:fldCharType="end"/>
      </w:r>
      <w:r w:rsidRPr="00295925">
        <w:rPr>
          <w:rFonts w:cs="Segoe UI"/>
        </w:rPr>
        <w:t xml:space="preserve">]. </w:t>
      </w:r>
      <w:r>
        <w:rPr>
          <w:rFonts w:cs="Segoe UI"/>
        </w:rPr>
        <w:t xml:space="preserve">Чуть меньшее количество информации о нем можно найти на сайте ШСС </w:t>
      </w:r>
      <w:r w:rsidRPr="00295925">
        <w:rPr>
          <w:rFonts w:cs="Segoe UI"/>
        </w:rPr>
        <w:t>[</w:t>
      </w:r>
      <w:hyperlink r:id="rId125" w:history="1">
        <w:r>
          <w:rPr>
            <w:rStyle w:val="a7"/>
            <w:rFonts w:cs="Segoe UI"/>
          </w:rPr>
          <w:t>53</w:t>
        </w:r>
      </w:hyperlink>
      <w:r w:rsidRPr="00295925">
        <w:rPr>
          <w:rFonts w:cs="Segoe UI"/>
        </w:rPr>
        <w:t>].</w:t>
      </w:r>
      <w:r>
        <w:rPr>
          <w:rFonts w:cs="Segoe UI"/>
        </w:rPr>
        <w:t xml:space="preserve"> Находясь в рамках обрисованной в моей статье теоретической конструкции, можно заметить, что теория мерностей [</w:t>
      </w:r>
      <w:hyperlink r:id="rId126" w:history="1">
        <w:r>
          <w:rPr>
            <w:rStyle w:val="a7"/>
            <w:rFonts w:cs="Segoe UI"/>
          </w:rPr>
          <w:t>14</w:t>
        </w:r>
      </w:hyperlink>
      <w:r>
        <w:rPr>
          <w:rFonts w:cs="Segoe UI"/>
        </w:rPr>
        <w:t>], в приложении к типированию, пытается уменьшить суб</w:t>
      </w:r>
      <w:r w:rsidRPr="00295925">
        <w:rPr>
          <w:rFonts w:cs="Segoe UI"/>
        </w:rPr>
        <w:t>ъ</w:t>
      </w:r>
      <w:r>
        <w:rPr>
          <w:rFonts w:cs="Segoe UI"/>
        </w:rPr>
        <w:t>ективный фактор эксперта. И самым интересным местом здесь является переход от второй мерности к третьей: важным является отделить стереотипные выученные знания и умения от способности качественно мыслить на ходу, легко и гибко ориентироваться в новых ситуациях, т. е. чего бы умного, но при этом заранее ему известного, человек не сказал, он все равно может это делать своей слабой функцией. И такие моменты не должны оказывать влияния на определение типа. Надо, чтобы были более веские признаки, например, эпизод качественной работы функции прямо здесь и сейчас или очевидно самостоятельно выдуманные аргументы и т. д. Одномерность же функций заключается в поисках неадекватностей разного рода, свидетельствующих о крайней слабости. А четырехмерность заключается в поиске крайне глубокого видения и понимания полной картины, которое может быть следствием сильного интереса у функции, типичного для программной функции.</w:t>
      </w:r>
    </w:p>
    <w:p w:rsidR="0070117A" w:rsidRDefault="0070117A">
      <w:pPr>
        <w:pStyle w:val="a0"/>
        <w:rPr>
          <w:rFonts w:cs="Segoe UI"/>
        </w:rPr>
      </w:pPr>
    </w:p>
    <w:p w:rsidR="0070117A" w:rsidRDefault="00784D62">
      <w:pPr>
        <w:pStyle w:val="a0"/>
        <w:rPr>
          <w:rFonts w:cs="Segoe UI"/>
        </w:rPr>
      </w:pPr>
      <w:r>
        <w:rPr>
          <w:rFonts w:cs="Segoe UI"/>
        </w:rPr>
        <w:t>Итого, можно сделать предположение, что выделенные плюсы методики типирования ШСС (разумеется, без использования теории знаков функций) обладают хорошим потенциалом к точному определению типа за счет более жестких критериев определения сильных функций и за счет протоколирования и стандартизации процесса типирования. Важно понимать эти плюсы в качестве практического инструмента определения типа и крайнюю бедность в качестве попытки описания реальных психических явлений. И, соответственно, не принимать её на веру как догматическое определение соционики. Но все описанное это лишь внешнее впечатление от методики и некоторые приемы, которые хочется попробовать на практике (но не всю методику целиком).</w:t>
      </w:r>
    </w:p>
    <w:p w:rsidR="0070117A" w:rsidRDefault="0070117A">
      <w:pPr>
        <w:pStyle w:val="a0"/>
        <w:rPr>
          <w:rFonts w:cs="Segoe UI"/>
        </w:rPr>
      </w:pPr>
    </w:p>
    <w:p w:rsidR="0070117A" w:rsidRDefault="00784D62">
      <w:pPr>
        <w:pStyle w:val="a0"/>
        <w:rPr>
          <w:rFonts w:cs="Segoe UI"/>
          <w:b/>
          <w:bCs/>
          <w:i/>
          <w:iCs/>
        </w:rPr>
      </w:pPr>
      <w:r>
        <w:rPr>
          <w:rFonts w:cs="Segoe UI"/>
          <w:b/>
          <w:bCs/>
        </w:rPr>
        <w:t>Важное дополнение</w:t>
      </w:r>
    </w:p>
    <w:p w:rsidR="0070117A" w:rsidRDefault="00784D62">
      <w:pPr>
        <w:pStyle w:val="a0"/>
        <w:rPr>
          <w:rFonts w:cs="Segoe UI"/>
        </w:rPr>
      </w:pPr>
      <w:r>
        <w:rPr>
          <w:rFonts w:cs="Segoe UI"/>
          <w:b/>
          <w:bCs/>
          <w:i/>
          <w:iCs/>
        </w:rPr>
        <w:t xml:space="preserve">Уже после опубликования статьи у меня появились сомнения в том, что я адекватно представляю себе методику типирования ШСС... Она вполне может быть хуже, чем я её себе вообразил. Причины моих </w:t>
      </w:r>
      <w:r>
        <w:rPr>
          <w:rFonts w:cs="Segoe UI"/>
          <w:b/>
          <w:bCs/>
          <w:i/>
          <w:iCs/>
        </w:rPr>
        <w:lastRenderedPageBreak/>
        <w:t xml:space="preserve">сомнений я изложил в следующем абзаце. Но это оказалось ещё не всё! В свежем исследовании Виктора Таланова о сходимости его теста с различными способами определения типа </w:t>
      </w:r>
      <w:r w:rsidRPr="00295925">
        <w:rPr>
          <w:rFonts w:cs="Segoe UI"/>
          <w:b/>
          <w:bCs/>
        </w:rPr>
        <w:t>[</w:t>
      </w:r>
      <w:hyperlink r:id="rId127" w:history="1">
        <w:r w:rsidRPr="00295925">
          <w:rPr>
            <w:rStyle w:val="a7"/>
            <w:rFonts w:cs="Segoe UI"/>
            <w:b/>
            <w:bCs/>
          </w:rPr>
          <w:t>56</w:t>
        </w:r>
      </w:hyperlink>
      <w:r w:rsidRPr="00295925">
        <w:rPr>
          <w:rFonts w:cs="Segoe UI"/>
          <w:b/>
          <w:bCs/>
        </w:rPr>
        <w:t>]</w:t>
      </w:r>
      <w:r w:rsidRPr="00295925">
        <w:rPr>
          <w:rFonts w:cs="Segoe UI"/>
          <w:b/>
          <w:bCs/>
          <w:i/>
          <w:iCs/>
        </w:rPr>
        <w:t xml:space="preserve"> </w:t>
      </w:r>
      <w:r>
        <w:rPr>
          <w:rFonts w:cs="Segoe UI"/>
          <w:b/>
          <w:bCs/>
          <w:i/>
          <w:iCs/>
        </w:rPr>
        <w:t>была показана крайне низкая сходимость методики типирования ШСС со «средним по палате» видением типов социониками. Это дополнительная причина сомневаться в точности методики ШСС. Но я все же верю, что описанные выше особенности методики ШСС могут принести пользу, но при этом, я советую не доверять типированиям самой ШСС.</w:t>
      </w:r>
    </w:p>
    <w:p w:rsidR="0070117A" w:rsidRDefault="0070117A">
      <w:pPr>
        <w:pStyle w:val="a0"/>
        <w:rPr>
          <w:rFonts w:cs="Segoe UI"/>
        </w:rPr>
      </w:pPr>
    </w:p>
    <w:p w:rsidR="0070117A" w:rsidRDefault="00784D62">
      <w:pPr>
        <w:pStyle w:val="a0"/>
        <w:rPr>
          <w:rFonts w:cs="Segoe UI"/>
        </w:rPr>
      </w:pPr>
      <w:r>
        <w:rPr>
          <w:rFonts w:cs="Segoe UI"/>
          <w:b/>
          <w:bCs/>
        </w:rPr>
        <w:t>Опора на прототипы при типировании</w:t>
      </w:r>
    </w:p>
    <w:p w:rsidR="0070117A" w:rsidRDefault="00784D62">
      <w:pPr>
        <w:pStyle w:val="a0"/>
        <w:rPr>
          <w:rFonts w:cs="Segoe UI"/>
        </w:rPr>
      </w:pPr>
      <w:r>
        <w:rPr>
          <w:rFonts w:cs="Segoe UI"/>
        </w:rPr>
        <w:t xml:space="preserve">Есть в когнитивной психологии понятие «прототип», </w:t>
      </w:r>
      <w:r>
        <w:rPr>
          <w:rFonts w:cs="Segoe UI"/>
          <w:szCs w:val="32"/>
        </w:rPr>
        <w:t>оно</w:t>
      </w:r>
      <w:r w:rsidRPr="00295925">
        <w:rPr>
          <w:rFonts w:cs="Segoe UI"/>
          <w:szCs w:val="32"/>
        </w:rPr>
        <w:t xml:space="preserve"> </w:t>
      </w:r>
      <w:r>
        <w:rPr>
          <w:rFonts w:cs="Segoe UI"/>
          <w:szCs w:val="32"/>
        </w:rPr>
        <w:t xml:space="preserve">вкратце описано в статьях Дмитрия Полева и Натальи Мельниковой </w:t>
      </w:r>
      <w:r w:rsidRPr="00295925">
        <w:rPr>
          <w:rFonts w:cs="Segoe UI"/>
          <w:szCs w:val="32"/>
        </w:rPr>
        <w:t>[</w:t>
      </w:r>
      <w:hyperlink r:id="rId128" w:history="1">
        <w:r w:rsidRPr="00295925">
          <w:rPr>
            <w:rStyle w:val="a7"/>
            <w:rFonts w:cs="Segoe UI"/>
            <w:szCs w:val="32"/>
          </w:rPr>
          <w:t>54</w:t>
        </w:r>
      </w:hyperlink>
      <w:r w:rsidRPr="00295925">
        <w:rPr>
          <w:rFonts w:cs="Segoe UI"/>
          <w:szCs w:val="32"/>
        </w:rPr>
        <w:t>], [</w:t>
      </w:r>
      <w:hyperlink r:id="rId129" w:history="1">
        <w:r w:rsidRPr="00295925">
          <w:rPr>
            <w:rStyle w:val="a7"/>
            <w:rFonts w:cs="Segoe UI"/>
            <w:szCs w:val="32"/>
          </w:rPr>
          <w:t>55</w:t>
        </w:r>
      </w:hyperlink>
      <w:r w:rsidRPr="00295925">
        <w:rPr>
          <w:rFonts w:cs="Segoe UI"/>
          <w:szCs w:val="32"/>
        </w:rPr>
        <w:t>]</w:t>
      </w:r>
      <w:r>
        <w:rPr>
          <w:rFonts w:cs="Segoe UI"/>
        </w:rPr>
        <w:t xml:space="preserve">. Советую прочитать эти статьи — читаются очень легко. При экспертной диагностике соционического типа роль прототипов является одной из самых важных — важно какие образы будет распознавать типировщик. В предельном случае он будет распознавать тип целиком, но по-моему это слишком сложная задача, хотя я могу и ошибаться. Я уважаю и отдаю предпочтение методу типирования, при котором в качестве прототипов выступают задачи, решаемые различными психическими функциями и образы проявлений этих психических функций. Это по сути то, что я пытался описать в части </w:t>
      </w:r>
      <w:r w:rsidR="006B2144">
        <w:rPr>
          <w:rFonts w:cs="Segoe UI"/>
          <w:color w:val="0000FF"/>
          <w:u w:val="single"/>
        </w:rPr>
        <w:fldChar w:fldCharType="begin"/>
      </w:r>
      <w:r>
        <w:rPr>
          <w:rFonts w:cs="Segoe UI"/>
          <w:color w:val="0000FF"/>
          <w:u w:val="single"/>
        </w:rPr>
        <w:instrText xml:space="preserve"> REF __RefHeading__8785_1689069863 \h </w:instrText>
      </w:r>
      <w:r w:rsidR="006B2144">
        <w:rPr>
          <w:rFonts w:cs="Segoe UI"/>
          <w:color w:val="0000FF"/>
          <w:u w:val="single"/>
        </w:rPr>
      </w:r>
      <w:r w:rsidR="006B2144">
        <w:rPr>
          <w:rFonts w:cs="Segoe UI"/>
          <w:color w:val="0000FF"/>
          <w:u w:val="single"/>
        </w:rPr>
        <w:fldChar w:fldCharType="separate"/>
      </w:r>
      <w:r>
        <w:rPr>
          <w:rFonts w:cs="Segoe UI"/>
          <w:color w:val="0000FF"/>
          <w:u w:val="single"/>
        </w:rPr>
        <w:t>1 Возвращение к Юнгу в основах соционики</w:t>
      </w:r>
      <w:r w:rsidR="006B2144">
        <w:rPr>
          <w:rFonts w:cs="Segoe UI"/>
          <w:color w:val="0000FF"/>
          <w:u w:val="single"/>
        </w:rPr>
        <w:fldChar w:fldCharType="end"/>
      </w:r>
      <w:r>
        <w:rPr>
          <w:rFonts w:cs="Segoe UI"/>
        </w:rPr>
        <w:t xml:space="preserve">. А уже эти распознанные прототипы сравниваются с моделью А, описанной в части </w:t>
      </w:r>
      <w:r w:rsidR="006B2144">
        <w:rPr>
          <w:rFonts w:cs="Segoe UI"/>
          <w:color w:val="0000FF"/>
          <w:u w:val="single"/>
        </w:rPr>
        <w:fldChar w:fldCharType="begin"/>
      </w:r>
      <w:r>
        <w:rPr>
          <w:rFonts w:cs="Segoe UI"/>
          <w:color w:val="0000FF"/>
          <w:u w:val="single"/>
        </w:rPr>
        <w:instrText xml:space="preserve"> REF __RefHeading__5958_1830058848 \h </w:instrText>
      </w:r>
      <w:r w:rsidR="006B2144">
        <w:rPr>
          <w:rFonts w:cs="Segoe UI"/>
          <w:color w:val="0000FF"/>
          <w:u w:val="single"/>
        </w:rPr>
      </w:r>
      <w:r w:rsidR="006B2144">
        <w:rPr>
          <w:rFonts w:cs="Segoe UI"/>
          <w:color w:val="0000FF"/>
          <w:u w:val="single"/>
        </w:rPr>
        <w:fldChar w:fldCharType="separate"/>
      </w:r>
      <w:r>
        <w:rPr>
          <w:rFonts w:cs="Segoe UI"/>
          <w:color w:val="0000FF"/>
          <w:u w:val="single"/>
        </w:rPr>
        <w:t>2 Нечеткая модель А — такая, какая и должна быть</w:t>
      </w:r>
      <w:r w:rsidR="006B2144">
        <w:rPr>
          <w:rFonts w:cs="Segoe UI"/>
          <w:color w:val="0000FF"/>
          <w:u w:val="single"/>
        </w:rPr>
        <w:fldChar w:fldCharType="end"/>
      </w:r>
      <w:r>
        <w:rPr>
          <w:rFonts w:cs="Segoe UI"/>
        </w:rPr>
        <w:t xml:space="preserve">. Я называю это средним подходом к типированию. Но есть и другая крайность (помимо распознавания типа целиком) — если в качестве прототипов будут выступать слишком простые явления, про которые невозможно достоверно (на мой взгляд) определить даже принадлежность к одной из функций. Некоторые такие слишком простые проявления я описал в главе </w:t>
      </w:r>
      <w:r w:rsidR="006B2144">
        <w:rPr>
          <w:rFonts w:cs="Segoe UI"/>
          <w:color w:val="0000FF"/>
          <w:u w:val="single"/>
        </w:rPr>
        <w:fldChar w:fldCharType="begin"/>
      </w:r>
      <w:r>
        <w:rPr>
          <w:rFonts w:cs="Segoe UI"/>
          <w:color w:val="0000FF"/>
          <w:u w:val="single"/>
        </w:rPr>
        <w:instrText xml:space="preserve"> REF __RefHeading__4091_170150630 \h </w:instrText>
      </w:r>
      <w:r w:rsidR="006B2144">
        <w:rPr>
          <w:rFonts w:cs="Segoe UI"/>
          <w:color w:val="0000FF"/>
          <w:u w:val="single"/>
        </w:rPr>
      </w:r>
      <w:r w:rsidR="006B2144">
        <w:rPr>
          <w:rFonts w:cs="Segoe UI"/>
          <w:color w:val="0000FF"/>
          <w:u w:val="single"/>
        </w:rPr>
        <w:fldChar w:fldCharType="separate"/>
      </w:r>
      <w:r>
        <w:rPr>
          <w:rFonts w:cs="Segoe UI"/>
          <w:color w:val="0000FF"/>
          <w:u w:val="single"/>
        </w:rPr>
        <w:t>1.11 Серые функции</w:t>
      </w:r>
      <w:r w:rsidR="006B2144">
        <w:rPr>
          <w:rFonts w:cs="Segoe UI"/>
          <w:color w:val="0000FF"/>
          <w:u w:val="single"/>
        </w:rPr>
        <w:fldChar w:fldCharType="end"/>
      </w:r>
      <w:r>
        <w:rPr>
          <w:rFonts w:cs="Segoe UI"/>
        </w:rPr>
        <w:t>. И что получится, если метод типирования построить на такой основе одному богу известно. Я подозреваю такой подход в методе типирования ШСС, поэтому у меня и зародились сомнения, озвученные выше жирным шрифтом.</w:t>
      </w:r>
    </w:p>
    <w:p w:rsidR="0070117A" w:rsidRDefault="0070117A">
      <w:pPr>
        <w:pStyle w:val="a0"/>
        <w:rPr>
          <w:rFonts w:cs="Segoe UI"/>
        </w:rPr>
      </w:pPr>
    </w:p>
    <w:p w:rsidR="0070117A" w:rsidRDefault="00784D62">
      <w:pPr>
        <w:pStyle w:val="a0"/>
        <w:rPr>
          <w:rFonts w:cs="Segoe UI"/>
        </w:rPr>
      </w:pPr>
      <w:r>
        <w:rPr>
          <w:rFonts w:cs="Segoe UI"/>
          <w:b/>
          <w:bCs/>
        </w:rPr>
        <w:t>Другие методы типирования</w:t>
      </w:r>
    </w:p>
    <w:p w:rsidR="0070117A" w:rsidRDefault="00784D62">
      <w:pPr>
        <w:pStyle w:val="a0"/>
        <w:rPr>
          <w:rFonts w:cs="Segoe UI"/>
        </w:rPr>
      </w:pPr>
      <w:r>
        <w:rPr>
          <w:rFonts w:cs="Segoe UI"/>
        </w:rPr>
        <w:t xml:space="preserve">Так же можно отметить метод функциональных проб Натальи Мельниковой и Дмитрия Полева </w:t>
      </w:r>
      <w:r w:rsidRPr="00295925">
        <w:rPr>
          <w:rFonts w:cs="Segoe UI"/>
        </w:rPr>
        <w:t>[</w:t>
      </w:r>
      <w:hyperlink r:id="rId130" w:history="1">
        <w:r w:rsidRPr="00295925">
          <w:rPr>
            <w:rStyle w:val="a7"/>
            <w:rFonts w:cs="Segoe UI"/>
          </w:rPr>
          <w:t>52</w:t>
        </w:r>
      </w:hyperlink>
      <w:r w:rsidRPr="00295925">
        <w:rPr>
          <w:rFonts w:cs="Segoe UI"/>
        </w:rPr>
        <w:t xml:space="preserve">], </w:t>
      </w:r>
      <w:r>
        <w:rPr>
          <w:rFonts w:cs="Segoe UI"/>
        </w:rPr>
        <w:t>который имеет хороший потенциал для диагностики при личном общении, но, к сожалению, плохо адаптируется для удаленной диагностики.</w:t>
      </w:r>
    </w:p>
    <w:p w:rsidR="0070117A" w:rsidRDefault="00784D62">
      <w:pPr>
        <w:pStyle w:val="1"/>
        <w:rPr>
          <w:rFonts w:cs="Segoe UI"/>
        </w:rPr>
      </w:pPr>
      <w:bookmarkStart w:id="57" w:name="__RefHeading__16467_368757231"/>
      <w:bookmarkEnd w:id="57"/>
      <w:r>
        <w:rPr>
          <w:rFonts w:cs="Segoe UI"/>
        </w:rPr>
        <w:lastRenderedPageBreak/>
        <w:t>3 Интертипные отношения</w:t>
      </w:r>
    </w:p>
    <w:p w:rsidR="0070117A" w:rsidRDefault="00784D62">
      <w:pPr>
        <w:pStyle w:val="2"/>
        <w:rPr>
          <w:rFonts w:cs="Segoe UI"/>
          <w:sz w:val="32"/>
          <w:szCs w:val="32"/>
        </w:rPr>
      </w:pPr>
      <w:bookmarkStart w:id="58" w:name="__RefHeading__16740_368757231"/>
      <w:bookmarkEnd w:id="58"/>
      <w:r>
        <w:rPr>
          <w:rFonts w:cs="Segoe UI"/>
        </w:rPr>
        <w:t>3.1 Общее понятие и описания отношений</w:t>
      </w:r>
    </w:p>
    <w:p w:rsidR="0070117A" w:rsidRDefault="00784D62">
      <w:pPr>
        <w:pStyle w:val="a0"/>
        <w:spacing w:after="57"/>
        <w:rPr>
          <w:rFonts w:cs="Segoe UI"/>
          <w:szCs w:val="32"/>
        </w:rPr>
      </w:pPr>
      <w:r>
        <w:rPr>
          <w:rFonts w:cs="Segoe UI"/>
          <w:szCs w:val="32"/>
        </w:rPr>
        <w:t>Вот мы определили понятия 16 соционических типов с помощью описания работы психических функций в модели А. Как же соционические типы взаимодействуют между собой? Лучше всего понять, как взаимодействуют два типа между собой можно собственноручно сопоставив их модели А между собой. Поняв, функции с какими номерами взаимодействуют между собой.</w:t>
      </w:r>
    </w:p>
    <w:p w:rsidR="0070117A" w:rsidRDefault="0070117A">
      <w:pPr>
        <w:pStyle w:val="a0"/>
        <w:spacing w:after="57"/>
        <w:rPr>
          <w:rFonts w:cs="Segoe UI"/>
          <w:szCs w:val="32"/>
        </w:rPr>
      </w:pPr>
    </w:p>
    <w:p w:rsidR="0070117A" w:rsidRDefault="00784D62">
      <w:pPr>
        <w:pStyle w:val="a0"/>
        <w:spacing w:after="57"/>
        <w:rPr>
          <w:rFonts w:cs="Segoe UI"/>
          <w:szCs w:val="32"/>
        </w:rPr>
      </w:pPr>
      <w:r>
        <w:rPr>
          <w:rFonts w:cs="Segoe UI"/>
          <w:szCs w:val="32"/>
        </w:rPr>
        <w:t xml:space="preserve">Если взглянуть на модели А двух типов, то можно легко увидеть, функции с какими номерами взаимодействуют при общении типов. Всегда взаимодействуют одинаковые функции: </w:t>
      </w:r>
      <w:r w:rsidR="00C25F6B" w:rsidRPr="006B2144">
        <w:rPr>
          <w:rFonts w:cs="Segoe UI"/>
          <w:szCs w:val="32"/>
        </w:rPr>
        <w:pict>
          <v:shape id="_x0000_i1620" type="#_x0000_t75" style="width:13.2pt;height:13.2pt" filled="t">
            <v:fill color2="black"/>
            <v:imagedata r:id="rId45" o:title=""/>
          </v:shape>
        </w:pict>
      </w:r>
      <w:r>
        <w:rPr>
          <w:rFonts w:cs="Segoe UI"/>
          <w:szCs w:val="32"/>
        </w:rPr>
        <w:t xml:space="preserve"> взаимодействует с </w:t>
      </w:r>
      <w:r w:rsidR="00C25F6B" w:rsidRPr="006B2144">
        <w:rPr>
          <w:rFonts w:cs="Segoe UI"/>
          <w:szCs w:val="32"/>
        </w:rPr>
        <w:pict>
          <v:shape id="_x0000_i1621" type="#_x0000_t75" style="width:13.2pt;height:13.2pt" filled="t">
            <v:fill color2="black"/>
            <v:imagedata r:id="rId45" o:title=""/>
          </v:shape>
        </w:pict>
      </w:r>
      <w:r>
        <w:rPr>
          <w:rFonts w:cs="Segoe UI"/>
          <w:szCs w:val="32"/>
        </w:rPr>
        <w:t xml:space="preserve">, </w:t>
      </w:r>
      <w:r w:rsidR="00C25F6B" w:rsidRPr="006B2144">
        <w:rPr>
          <w:rFonts w:cs="Segoe UI"/>
          <w:szCs w:val="32"/>
        </w:rPr>
        <w:pict>
          <v:shape id="_x0000_i1622" type="#_x0000_t75" style="width:13.2pt;height:13.2pt" filled="t">
            <v:fill color2="black"/>
            <v:imagedata r:id="rId42" o:title=""/>
          </v:shape>
        </w:pict>
      </w:r>
      <w:r>
        <w:rPr>
          <w:rFonts w:cs="Segoe UI"/>
          <w:szCs w:val="32"/>
        </w:rPr>
        <w:t xml:space="preserve"> взаимодействует с </w:t>
      </w:r>
      <w:r w:rsidR="00C25F6B" w:rsidRPr="006B2144">
        <w:rPr>
          <w:rFonts w:cs="Segoe UI"/>
          <w:szCs w:val="32"/>
        </w:rPr>
        <w:pict>
          <v:shape id="_x0000_i1623" type="#_x0000_t75" style="width:13.2pt;height:13.2pt" filled="t">
            <v:fill color2="black"/>
            <v:imagedata r:id="rId42" o:title=""/>
          </v:shape>
        </w:pict>
      </w:r>
      <w:r>
        <w:rPr>
          <w:rFonts w:cs="Segoe UI"/>
          <w:szCs w:val="32"/>
        </w:rPr>
        <w:t>, и т. д, но при этом, позиция в модели А у функций может быть разная.</w:t>
      </w:r>
    </w:p>
    <w:p w:rsidR="0070117A" w:rsidRDefault="0070117A">
      <w:pPr>
        <w:pStyle w:val="a0"/>
        <w:spacing w:after="57"/>
        <w:rPr>
          <w:rFonts w:cs="Segoe UI"/>
          <w:szCs w:val="32"/>
        </w:rPr>
      </w:pPr>
    </w:p>
    <w:p w:rsidR="0070117A" w:rsidRDefault="00784D62">
      <w:pPr>
        <w:pStyle w:val="a0"/>
        <w:spacing w:after="57"/>
        <w:rPr>
          <w:rFonts w:cs="Segoe UI"/>
          <w:szCs w:val="32"/>
        </w:rPr>
      </w:pPr>
      <w:r>
        <w:rPr>
          <w:rFonts w:cs="Segoe UI"/>
          <w:szCs w:val="32"/>
        </w:rPr>
        <w:t xml:space="preserve">Если Вас интересует в каких отношениях находятся конкретные два типа, то используйте таблицу вот с </w:t>
      </w:r>
      <w:hyperlink r:id="rId131" w:history="1">
        <w:r>
          <w:rPr>
            <w:rStyle w:val="a7"/>
            <w:rFonts w:cs="Segoe UI"/>
            <w:szCs w:val="32"/>
          </w:rPr>
          <w:t>этой страницы</w:t>
        </w:r>
      </w:hyperlink>
      <w:r>
        <w:rPr>
          <w:rFonts w:cs="Segoe UI"/>
          <w:szCs w:val="32"/>
        </w:rPr>
        <w:t xml:space="preserve"> </w:t>
      </w:r>
      <w:r w:rsidRPr="00295925">
        <w:rPr>
          <w:rFonts w:cs="Segoe UI"/>
          <w:szCs w:val="32"/>
        </w:rPr>
        <w:t>[</w:t>
      </w:r>
      <w:hyperlink r:id="rId132" w:history="1">
        <w:r w:rsidRPr="00295925">
          <w:rPr>
            <w:rStyle w:val="a7"/>
            <w:rFonts w:cs="Segoe UI"/>
            <w:szCs w:val="32"/>
          </w:rPr>
          <w:t>21</w:t>
        </w:r>
      </w:hyperlink>
      <w:r w:rsidRPr="00295925">
        <w:rPr>
          <w:rFonts w:cs="Segoe UI"/>
          <w:szCs w:val="32"/>
        </w:rPr>
        <w:t>].</w:t>
      </w:r>
      <w:r>
        <w:rPr>
          <w:rFonts w:cs="Segoe UI"/>
          <w:szCs w:val="32"/>
        </w:rPr>
        <w:t xml:space="preserve"> Об остальном материале, представленном на этом сайте читайте мои комментарии в главе </w:t>
      </w:r>
      <w:r w:rsidR="006B2144">
        <w:rPr>
          <w:rFonts w:cs="Segoe UI"/>
          <w:color w:val="0000FF"/>
          <w:szCs w:val="32"/>
          <w:u w:val="single"/>
        </w:rPr>
        <w:fldChar w:fldCharType="begin"/>
      </w:r>
      <w:r>
        <w:rPr>
          <w:rFonts w:cs="Segoe UI"/>
          <w:color w:val="0000FF"/>
          <w:szCs w:val="32"/>
          <w:u w:val="single"/>
        </w:rPr>
        <w:instrText xml:space="preserve"> REF __RefHeading__5172_797481931 \h </w:instrText>
      </w:r>
      <w:r w:rsidR="006B2144">
        <w:rPr>
          <w:rFonts w:cs="Segoe UI"/>
          <w:color w:val="0000FF"/>
          <w:szCs w:val="32"/>
          <w:u w:val="single"/>
        </w:rPr>
      </w:r>
      <w:r w:rsidR="006B2144">
        <w:rPr>
          <w:rFonts w:cs="Segoe UI"/>
          <w:color w:val="0000FF"/>
          <w:szCs w:val="32"/>
          <w:u w:val="single"/>
        </w:rPr>
        <w:fldChar w:fldCharType="separate"/>
      </w:r>
      <w:r>
        <w:rPr>
          <w:rFonts w:cs="Segoe UI"/>
          <w:color w:val="0000FF"/>
          <w:szCs w:val="32"/>
          <w:u w:val="single"/>
        </w:rPr>
        <w:t>6. Рекомендуемые ресурсы</w:t>
      </w:r>
      <w:r w:rsidR="006B2144">
        <w:rPr>
          <w:rFonts w:cs="Segoe UI"/>
          <w:color w:val="0000FF"/>
          <w:szCs w:val="32"/>
          <w:u w:val="single"/>
        </w:rPr>
        <w:fldChar w:fldCharType="end"/>
      </w:r>
      <w:r>
        <w:rPr>
          <w:rFonts w:cs="Segoe UI"/>
          <w:szCs w:val="32"/>
        </w:rPr>
        <w:t>.</w:t>
      </w:r>
    </w:p>
    <w:p w:rsidR="0070117A" w:rsidRDefault="0070117A">
      <w:pPr>
        <w:pStyle w:val="a0"/>
        <w:spacing w:after="57"/>
        <w:rPr>
          <w:rFonts w:cs="Segoe UI"/>
          <w:szCs w:val="32"/>
        </w:rPr>
      </w:pPr>
    </w:p>
    <w:p w:rsidR="0070117A" w:rsidRDefault="00784D62">
      <w:pPr>
        <w:pStyle w:val="a0"/>
        <w:spacing w:after="57"/>
        <w:rPr>
          <w:rFonts w:cs="Segoe UI"/>
          <w:szCs w:val="32"/>
        </w:rPr>
      </w:pPr>
      <w:r>
        <w:rPr>
          <w:rFonts w:cs="Segoe UI"/>
          <w:szCs w:val="32"/>
        </w:rPr>
        <w:t xml:space="preserve">Если Вас интересуют хорошие описания интертипных отношений, то они есть на </w:t>
      </w:r>
      <w:hyperlink r:id="rId133" w:history="1">
        <w:r>
          <w:rPr>
            <w:rStyle w:val="a7"/>
            <w:rFonts w:cs="Segoe UI"/>
            <w:szCs w:val="32"/>
          </w:rPr>
          <w:t>сайте Веры Стратиевской</w:t>
        </w:r>
      </w:hyperlink>
      <w:r>
        <w:rPr>
          <w:rFonts w:cs="Segoe UI"/>
          <w:szCs w:val="32"/>
        </w:rPr>
        <w:t xml:space="preserve"> </w:t>
      </w:r>
      <w:r w:rsidRPr="00295925">
        <w:rPr>
          <w:rFonts w:cs="Segoe UI"/>
          <w:szCs w:val="32"/>
        </w:rPr>
        <w:t>[</w:t>
      </w:r>
      <w:hyperlink r:id="rId134" w:history="1">
        <w:r w:rsidRPr="00295925">
          <w:rPr>
            <w:rStyle w:val="a7"/>
            <w:rFonts w:cs="Segoe UI"/>
            <w:szCs w:val="32"/>
          </w:rPr>
          <w:t>20</w:t>
        </w:r>
      </w:hyperlink>
      <w:r w:rsidRPr="00295925">
        <w:rPr>
          <w:rFonts w:cs="Segoe UI"/>
          <w:szCs w:val="32"/>
        </w:rPr>
        <w:t>],</w:t>
      </w:r>
      <w:r>
        <w:rPr>
          <w:rFonts w:cs="Segoe UI"/>
          <w:szCs w:val="32"/>
        </w:rPr>
        <w:t xml:space="preserve"> но будьте осторожны, она любит признаки Рейнина — недоказанную и маловероятную соционическую гипотезу. Автор придерживалась своих собственных представлений о соционических типах, у нее могли быть ошибки в понимании теории или она могла ошибочно распространять признаки, характеризующие её знакомых, на всех представителей типов. При прочтении будьте критичны в восприятии и оценке.</w:t>
      </w:r>
    </w:p>
    <w:p w:rsidR="0070117A" w:rsidRDefault="0070117A">
      <w:pPr>
        <w:pStyle w:val="a0"/>
        <w:spacing w:after="57"/>
        <w:rPr>
          <w:rFonts w:cs="Segoe UI"/>
          <w:szCs w:val="32"/>
        </w:rPr>
      </w:pPr>
    </w:p>
    <w:p w:rsidR="0070117A" w:rsidRDefault="00784D62">
      <w:r>
        <w:rPr>
          <w:rFonts w:cs="Segoe UI"/>
          <w:szCs w:val="32"/>
        </w:rPr>
        <w:t>Ссылки на описания отношений для 16 типов на сайте Веры Стратиевской:</w:t>
      </w:r>
    </w:p>
    <w:tbl>
      <w:tblPr>
        <w:tblW w:w="0" w:type="auto"/>
        <w:tblInd w:w="29" w:type="dxa"/>
        <w:tblLayout w:type="fixed"/>
        <w:tblCellMar>
          <w:top w:w="29" w:type="dxa"/>
          <w:left w:w="29" w:type="dxa"/>
          <w:bottom w:w="29" w:type="dxa"/>
          <w:right w:w="29" w:type="dxa"/>
        </w:tblCellMar>
        <w:tblLook w:val="0000"/>
      </w:tblPr>
      <w:tblGrid>
        <w:gridCol w:w="2903"/>
        <w:gridCol w:w="2903"/>
        <w:gridCol w:w="2903"/>
        <w:gridCol w:w="2903"/>
      </w:tblGrid>
      <w:tr w:rsidR="00821C4C">
        <w:tc>
          <w:tcPr>
            <w:tcW w:w="2903" w:type="dxa"/>
            <w:tcBorders>
              <w:top w:val="single" w:sz="8" w:space="0" w:color="000000"/>
              <w:left w:val="single" w:sz="8" w:space="0" w:color="000000"/>
              <w:bottom w:val="single" w:sz="8" w:space="0" w:color="000000"/>
            </w:tcBorders>
            <w:shd w:val="clear" w:color="auto" w:fill="auto"/>
          </w:tcPr>
          <w:p w:rsidR="00821C4C" w:rsidRPr="0070117A" w:rsidRDefault="00821C4C">
            <w:pPr>
              <w:pStyle w:val="a0"/>
              <w:jc w:val="center"/>
              <w:rPr>
                <w:rFonts w:cs="Segoe UI"/>
                <w:szCs w:val="32"/>
              </w:rPr>
            </w:pPr>
          </w:p>
        </w:tc>
        <w:tc>
          <w:tcPr>
            <w:tcW w:w="2903" w:type="dxa"/>
            <w:tcBorders>
              <w:top w:val="single" w:sz="8" w:space="0" w:color="000000"/>
              <w:left w:val="single" w:sz="8" w:space="0" w:color="000000"/>
              <w:bottom w:val="single" w:sz="8" w:space="0" w:color="000000"/>
            </w:tcBorders>
            <w:shd w:val="clear" w:color="auto" w:fill="auto"/>
          </w:tcPr>
          <w:p w:rsidR="00821C4C" w:rsidRPr="0070117A" w:rsidRDefault="00821C4C">
            <w:pPr>
              <w:pStyle w:val="a0"/>
              <w:jc w:val="center"/>
              <w:rPr>
                <w:rFonts w:cs="Segoe UI"/>
                <w:szCs w:val="32"/>
              </w:rPr>
            </w:pPr>
          </w:p>
        </w:tc>
        <w:tc>
          <w:tcPr>
            <w:tcW w:w="2903" w:type="dxa"/>
            <w:tcBorders>
              <w:top w:val="single" w:sz="8" w:space="0" w:color="000000"/>
              <w:left w:val="single" w:sz="8" w:space="0" w:color="000000"/>
              <w:bottom w:val="single" w:sz="8" w:space="0" w:color="000000"/>
            </w:tcBorders>
            <w:shd w:val="clear" w:color="auto" w:fill="auto"/>
          </w:tcPr>
          <w:p w:rsidR="00821C4C" w:rsidRPr="0070117A" w:rsidRDefault="00821C4C">
            <w:pPr>
              <w:pStyle w:val="a0"/>
              <w:jc w:val="center"/>
              <w:rPr>
                <w:rFonts w:cs="Segoe UI"/>
                <w:szCs w:val="32"/>
              </w:rPr>
            </w:pPr>
          </w:p>
        </w:tc>
        <w:tc>
          <w:tcPr>
            <w:tcW w:w="2903" w:type="dxa"/>
            <w:tcBorders>
              <w:top w:val="single" w:sz="8" w:space="0" w:color="000000"/>
              <w:left w:val="single" w:sz="8" w:space="0" w:color="000000"/>
              <w:bottom w:val="single" w:sz="8" w:space="0" w:color="000000"/>
              <w:right w:val="single" w:sz="8" w:space="0" w:color="000000"/>
            </w:tcBorders>
            <w:shd w:val="clear" w:color="auto" w:fill="auto"/>
          </w:tcPr>
          <w:p w:rsidR="00821C4C" w:rsidRPr="0070117A" w:rsidRDefault="00821C4C">
            <w:pPr>
              <w:pStyle w:val="a0"/>
              <w:jc w:val="center"/>
              <w:rPr>
                <w:rFonts w:cs="Segoe UI"/>
                <w:szCs w:val="32"/>
              </w:rPr>
            </w:pPr>
          </w:p>
        </w:tc>
      </w:tr>
      <w:tr w:rsidR="0070117A">
        <w:tc>
          <w:tcPr>
            <w:tcW w:w="2903" w:type="dxa"/>
            <w:tcBorders>
              <w:top w:val="single" w:sz="8" w:space="0" w:color="000000"/>
              <w:left w:val="single" w:sz="8" w:space="0" w:color="000000"/>
              <w:bottom w:val="single" w:sz="8" w:space="0" w:color="000000"/>
            </w:tcBorders>
            <w:shd w:val="clear" w:color="auto" w:fill="auto"/>
          </w:tcPr>
          <w:p w:rsidR="0070117A" w:rsidRDefault="00C25F6B">
            <w:pPr>
              <w:pStyle w:val="a0"/>
              <w:jc w:val="center"/>
            </w:pPr>
            <w:r w:rsidRPr="006B2144">
              <w:rPr>
                <w:rFonts w:cs="Segoe UI"/>
                <w:szCs w:val="32"/>
              </w:rPr>
              <w:pict>
                <v:shape id="_x0000_i1624" type="#_x0000_t75" style="width:13.2pt;height:13.2pt" filled="t">
                  <v:fill color2="black"/>
                  <v:imagedata r:id="rId45" o:title=""/>
                </v:shape>
              </w:pict>
            </w:r>
            <w:r w:rsidRPr="006B2144">
              <w:rPr>
                <w:rFonts w:cs="Segoe UI"/>
                <w:szCs w:val="32"/>
              </w:rPr>
              <w:pict>
                <v:shape id="_x0000_i1625" type="#_x0000_t75" style="width:13.2pt;height:13.2pt" filled="t">
                  <v:fill color2="black"/>
                  <v:imagedata r:id="rId42" o:title=""/>
                </v:shape>
              </w:pict>
            </w:r>
            <w:r w:rsidR="00784D62">
              <w:rPr>
                <w:rFonts w:cs="Segoe UI"/>
                <w:szCs w:val="32"/>
              </w:rPr>
              <w:t xml:space="preserve">, </w:t>
            </w:r>
            <w:r w:rsidR="00784D62" w:rsidRPr="00C64A76">
              <w:rPr>
                <w:rFonts w:cs="Segoe UI"/>
                <w:b/>
                <w:szCs w:val="32"/>
              </w:rPr>
              <w:t>ENTP</w:t>
            </w:r>
            <w:r w:rsidR="00784D62">
              <w:rPr>
                <w:rFonts w:cs="Segoe UI"/>
                <w:szCs w:val="32"/>
              </w:rPr>
              <w:t>, ИЛЭ,</w:t>
            </w:r>
          </w:p>
          <w:p w:rsidR="0070117A" w:rsidRDefault="006B2144">
            <w:pPr>
              <w:pStyle w:val="a0"/>
              <w:jc w:val="center"/>
            </w:pPr>
            <w:hyperlink r:id="rId135" w:history="1">
              <w:r w:rsidR="00784D62">
                <w:rPr>
                  <w:rStyle w:val="a7"/>
                  <w:rFonts w:cs="Segoe UI"/>
                  <w:szCs w:val="32"/>
                </w:rPr>
                <w:t>Дон Кихот</w:t>
              </w:r>
            </w:hyperlink>
          </w:p>
        </w:tc>
        <w:tc>
          <w:tcPr>
            <w:tcW w:w="2903" w:type="dxa"/>
            <w:tcBorders>
              <w:top w:val="single" w:sz="8" w:space="0" w:color="000000"/>
              <w:left w:val="single" w:sz="8" w:space="0" w:color="000000"/>
              <w:bottom w:val="single" w:sz="8" w:space="0" w:color="000000"/>
            </w:tcBorders>
            <w:shd w:val="clear" w:color="auto" w:fill="auto"/>
          </w:tcPr>
          <w:p w:rsidR="0070117A" w:rsidRPr="00295925" w:rsidRDefault="00C25F6B">
            <w:pPr>
              <w:pStyle w:val="a0"/>
              <w:jc w:val="center"/>
              <w:rPr>
                <w:lang w:val="en-US"/>
              </w:rPr>
            </w:pPr>
            <w:r w:rsidRPr="006B2144">
              <w:rPr>
                <w:rFonts w:cs="Segoe UI"/>
                <w:szCs w:val="32"/>
              </w:rPr>
              <w:pict>
                <v:shape id="_x0000_i1626" type="#_x0000_t75" style="width:13.2pt;height:13.2pt" filled="t">
                  <v:fill color2="black"/>
                  <v:imagedata r:id="rId39" o:title=""/>
                </v:shape>
              </w:pict>
            </w:r>
            <w:r w:rsidRPr="006B2144">
              <w:rPr>
                <w:rFonts w:cs="Segoe UI"/>
                <w:szCs w:val="32"/>
              </w:rPr>
              <w:pict>
                <v:shape id="_x0000_i1627" type="#_x0000_t75" style="width:13.2pt;height:13.2pt" filled="t">
                  <v:fill color2="black"/>
                  <v:imagedata r:id="rId38" o:title=""/>
                </v:shape>
              </w:pict>
            </w:r>
            <w:r w:rsidR="00784D62" w:rsidRPr="00295925">
              <w:rPr>
                <w:rFonts w:cs="Segoe UI"/>
                <w:szCs w:val="32"/>
                <w:lang w:val="en-US"/>
              </w:rPr>
              <w:t xml:space="preserve">, </w:t>
            </w:r>
            <w:r w:rsidR="00784D62" w:rsidRPr="00C64A76">
              <w:rPr>
                <w:rFonts w:cs="Segoe UI"/>
                <w:b/>
                <w:szCs w:val="32"/>
                <w:lang w:val="en-US"/>
              </w:rPr>
              <w:t>ISFP-Si-dom</w:t>
            </w:r>
            <w:r w:rsidR="00784D62" w:rsidRPr="00295925">
              <w:rPr>
                <w:rFonts w:cs="Segoe UI"/>
                <w:szCs w:val="32"/>
                <w:lang w:val="en-US"/>
              </w:rPr>
              <w:t xml:space="preserve">, </w:t>
            </w:r>
            <w:r w:rsidR="00784D62">
              <w:rPr>
                <w:rFonts w:cs="Segoe UI"/>
                <w:szCs w:val="32"/>
              </w:rPr>
              <w:t>СЭИ</w:t>
            </w:r>
            <w:r w:rsidR="00784D62" w:rsidRPr="00295925">
              <w:rPr>
                <w:rFonts w:cs="Segoe UI"/>
                <w:szCs w:val="32"/>
                <w:lang w:val="en-US"/>
              </w:rPr>
              <w:t>,</w:t>
            </w:r>
          </w:p>
          <w:p w:rsidR="0070117A" w:rsidRPr="00295925" w:rsidRDefault="006B2144">
            <w:pPr>
              <w:pStyle w:val="a0"/>
              <w:jc w:val="center"/>
              <w:rPr>
                <w:lang w:val="en-US"/>
              </w:rPr>
            </w:pPr>
            <w:hyperlink r:id="rId136" w:history="1">
              <w:r w:rsidR="00784D62">
                <w:rPr>
                  <w:rStyle w:val="a7"/>
                  <w:rFonts w:cs="Segoe UI"/>
                  <w:szCs w:val="32"/>
                </w:rPr>
                <w:t>Дюма</w:t>
              </w:r>
            </w:hyperlink>
          </w:p>
        </w:tc>
        <w:tc>
          <w:tcPr>
            <w:tcW w:w="2903" w:type="dxa"/>
            <w:tcBorders>
              <w:top w:val="single" w:sz="8" w:space="0" w:color="000000"/>
              <w:left w:val="single" w:sz="8" w:space="0" w:color="000000"/>
              <w:bottom w:val="single" w:sz="8" w:space="0" w:color="000000"/>
            </w:tcBorders>
            <w:shd w:val="clear" w:color="auto" w:fill="auto"/>
          </w:tcPr>
          <w:p w:rsidR="0070117A" w:rsidRDefault="00C25F6B">
            <w:pPr>
              <w:pStyle w:val="a0"/>
              <w:jc w:val="center"/>
            </w:pPr>
            <w:r w:rsidRPr="006B2144">
              <w:rPr>
                <w:rFonts w:cs="Segoe UI"/>
                <w:szCs w:val="32"/>
              </w:rPr>
              <w:pict>
                <v:shape id="_x0000_i1628" type="#_x0000_t75" style="width:13.2pt;height:13.2pt" filled="t">
                  <v:fill color2="black"/>
                  <v:imagedata r:id="rId38" o:title=""/>
                </v:shape>
              </w:pict>
            </w:r>
            <w:r w:rsidRPr="006B2144">
              <w:rPr>
                <w:rFonts w:cs="Segoe UI"/>
                <w:szCs w:val="32"/>
              </w:rPr>
              <w:pict>
                <v:shape id="_x0000_i1629" type="#_x0000_t75" style="width:13.2pt;height:13.2pt" filled="t">
                  <v:fill color2="black"/>
                  <v:imagedata r:id="rId39" o:title=""/>
                </v:shape>
              </w:pict>
            </w:r>
            <w:r w:rsidR="00784D62">
              <w:rPr>
                <w:rFonts w:cs="Segoe UI"/>
                <w:szCs w:val="32"/>
              </w:rPr>
              <w:t xml:space="preserve">, </w:t>
            </w:r>
            <w:r w:rsidR="00784D62" w:rsidRPr="00C64A76">
              <w:rPr>
                <w:rFonts w:cs="Segoe UI"/>
                <w:b/>
                <w:szCs w:val="32"/>
              </w:rPr>
              <w:t>ESFJ</w:t>
            </w:r>
            <w:r w:rsidR="00784D62">
              <w:rPr>
                <w:rFonts w:cs="Segoe UI"/>
                <w:szCs w:val="32"/>
              </w:rPr>
              <w:t>, ЭСЭ,</w:t>
            </w:r>
          </w:p>
          <w:p w:rsidR="0070117A" w:rsidRDefault="006B2144">
            <w:pPr>
              <w:pStyle w:val="a0"/>
              <w:jc w:val="center"/>
            </w:pPr>
            <w:hyperlink r:id="rId137" w:history="1">
              <w:r w:rsidR="00784D62">
                <w:rPr>
                  <w:rStyle w:val="a7"/>
                  <w:rFonts w:cs="Segoe UI"/>
                  <w:szCs w:val="32"/>
                </w:rPr>
                <w:t>Гюго</w:t>
              </w:r>
            </w:hyperlink>
          </w:p>
        </w:tc>
        <w:tc>
          <w:tcPr>
            <w:tcW w:w="2903" w:type="dxa"/>
            <w:tcBorders>
              <w:top w:val="single" w:sz="8" w:space="0" w:color="000000"/>
              <w:left w:val="single" w:sz="8" w:space="0" w:color="000000"/>
              <w:bottom w:val="single" w:sz="8" w:space="0" w:color="000000"/>
              <w:right w:val="single" w:sz="8" w:space="0" w:color="000000"/>
            </w:tcBorders>
            <w:shd w:val="clear" w:color="auto" w:fill="auto"/>
          </w:tcPr>
          <w:p w:rsidR="0070117A" w:rsidRDefault="00C25F6B">
            <w:pPr>
              <w:pStyle w:val="a0"/>
              <w:jc w:val="center"/>
            </w:pPr>
            <w:r w:rsidRPr="006B2144">
              <w:rPr>
                <w:rFonts w:cs="Segoe UI"/>
                <w:szCs w:val="32"/>
              </w:rPr>
              <w:pict>
                <v:shape id="_x0000_i1630" type="#_x0000_t75" style="width:13.2pt;height:13.2pt" filled="t">
                  <v:fill color2="black"/>
                  <v:imagedata r:id="rId42" o:title=""/>
                </v:shape>
              </w:pict>
            </w:r>
            <w:r w:rsidRPr="006B2144">
              <w:rPr>
                <w:rFonts w:cs="Segoe UI"/>
                <w:szCs w:val="32"/>
              </w:rPr>
              <w:pict>
                <v:shape id="_x0000_i1631" type="#_x0000_t75" style="width:13.2pt;height:13.2pt" filled="t">
                  <v:fill color2="black"/>
                  <v:imagedata r:id="rId45" o:title=""/>
                </v:shape>
              </w:pict>
            </w:r>
            <w:r w:rsidR="00784D62">
              <w:rPr>
                <w:rFonts w:cs="Segoe UI"/>
                <w:szCs w:val="32"/>
              </w:rPr>
              <w:t xml:space="preserve">, </w:t>
            </w:r>
            <w:r w:rsidR="00784D62" w:rsidRPr="00C64A76">
              <w:rPr>
                <w:rFonts w:cs="Segoe UI"/>
                <w:b/>
                <w:szCs w:val="32"/>
              </w:rPr>
              <w:t>INTJ-Ti-dom</w:t>
            </w:r>
            <w:r w:rsidR="00784D62">
              <w:rPr>
                <w:rFonts w:cs="Segoe UI"/>
                <w:szCs w:val="32"/>
              </w:rPr>
              <w:t>, ЛИИ,</w:t>
            </w:r>
          </w:p>
          <w:p w:rsidR="0070117A" w:rsidRDefault="006B2144">
            <w:pPr>
              <w:pStyle w:val="a0"/>
              <w:jc w:val="center"/>
            </w:pPr>
            <w:hyperlink r:id="rId138" w:history="1">
              <w:r w:rsidR="00784D62">
                <w:rPr>
                  <w:rStyle w:val="a7"/>
                  <w:rFonts w:cs="Segoe UI"/>
                  <w:szCs w:val="32"/>
                </w:rPr>
                <w:t>Робеспьер</w:t>
              </w:r>
            </w:hyperlink>
          </w:p>
        </w:tc>
      </w:tr>
      <w:tr w:rsidR="0070117A">
        <w:tc>
          <w:tcPr>
            <w:tcW w:w="2903" w:type="dxa"/>
            <w:tcBorders>
              <w:left w:val="single" w:sz="8" w:space="0" w:color="000000"/>
              <w:bottom w:val="single" w:sz="8" w:space="0" w:color="000000"/>
            </w:tcBorders>
            <w:shd w:val="clear" w:color="auto" w:fill="auto"/>
          </w:tcPr>
          <w:p w:rsidR="0070117A" w:rsidRDefault="00C25F6B">
            <w:pPr>
              <w:pStyle w:val="a0"/>
              <w:jc w:val="center"/>
            </w:pPr>
            <w:r w:rsidRPr="006B2144">
              <w:rPr>
                <w:rFonts w:cs="Segoe UI"/>
                <w:szCs w:val="32"/>
              </w:rPr>
              <w:pict>
                <v:shape id="_x0000_i1632" type="#_x0000_t75" style="width:13.2pt;height:13.2pt" filled="t">
                  <v:fill color2="black"/>
                  <v:imagedata r:id="rId38" o:title=""/>
                </v:shape>
              </w:pict>
            </w:r>
            <w:r w:rsidRPr="006B2144">
              <w:rPr>
                <w:rFonts w:cs="Segoe UI"/>
                <w:szCs w:val="32"/>
              </w:rPr>
              <w:pict>
                <v:shape id="_x0000_i1633" type="#_x0000_t75" style="width:13.2pt;height:13.2pt" filled="t">
                  <v:fill color2="black"/>
                  <v:imagedata r:id="rId40" o:title=""/>
                </v:shape>
              </w:pict>
            </w:r>
            <w:r w:rsidR="00784D62">
              <w:rPr>
                <w:rFonts w:cs="Segoe UI"/>
                <w:szCs w:val="32"/>
              </w:rPr>
              <w:t xml:space="preserve">, </w:t>
            </w:r>
            <w:r w:rsidR="00784D62" w:rsidRPr="00C64A76">
              <w:rPr>
                <w:rFonts w:cs="Segoe UI"/>
                <w:b/>
                <w:szCs w:val="32"/>
              </w:rPr>
              <w:t>ENFJ</w:t>
            </w:r>
            <w:r w:rsidR="00784D62">
              <w:rPr>
                <w:rFonts w:cs="Segoe UI"/>
                <w:szCs w:val="32"/>
              </w:rPr>
              <w:t>, ЭИЭ,</w:t>
            </w:r>
          </w:p>
          <w:p w:rsidR="0070117A" w:rsidRDefault="006B2144">
            <w:pPr>
              <w:pStyle w:val="a0"/>
              <w:jc w:val="center"/>
            </w:pPr>
            <w:hyperlink r:id="rId139" w:history="1">
              <w:r w:rsidR="00784D62">
                <w:rPr>
                  <w:rStyle w:val="a7"/>
                  <w:rFonts w:cs="Segoe UI"/>
                  <w:szCs w:val="32"/>
                </w:rPr>
                <w:t>Гамлет</w:t>
              </w:r>
            </w:hyperlink>
          </w:p>
        </w:tc>
        <w:tc>
          <w:tcPr>
            <w:tcW w:w="2903" w:type="dxa"/>
            <w:tcBorders>
              <w:left w:val="single" w:sz="8" w:space="0" w:color="000000"/>
              <w:bottom w:val="single" w:sz="8" w:space="0" w:color="000000"/>
            </w:tcBorders>
            <w:shd w:val="clear" w:color="auto" w:fill="auto"/>
          </w:tcPr>
          <w:p w:rsidR="0070117A" w:rsidRDefault="00C25F6B">
            <w:pPr>
              <w:pStyle w:val="a0"/>
              <w:jc w:val="center"/>
            </w:pPr>
            <w:r w:rsidRPr="006B2144">
              <w:rPr>
                <w:rFonts w:cs="Segoe UI"/>
                <w:szCs w:val="32"/>
              </w:rPr>
              <w:lastRenderedPageBreak/>
              <w:pict>
                <v:shape id="_x0000_i1634" type="#_x0000_t75" style="width:13.2pt;height:13.2pt" filled="t">
                  <v:fill color2="black"/>
                  <v:imagedata r:id="rId42" o:title=""/>
                </v:shape>
              </w:pict>
            </w:r>
            <w:r w:rsidRPr="006B2144">
              <w:rPr>
                <w:rFonts w:cs="Segoe UI"/>
                <w:szCs w:val="32"/>
              </w:rPr>
              <w:pict>
                <v:shape id="_x0000_i1635" type="#_x0000_t75" style="width:13.2pt;height:13.2pt" filled="t">
                  <v:fill color2="black"/>
                  <v:imagedata r:id="rId41" o:title=""/>
                </v:shape>
              </w:pict>
            </w:r>
            <w:r w:rsidR="00784D62">
              <w:rPr>
                <w:rFonts w:cs="Segoe UI"/>
                <w:szCs w:val="32"/>
              </w:rPr>
              <w:t xml:space="preserve">, </w:t>
            </w:r>
            <w:r w:rsidR="00784D62" w:rsidRPr="00C64A76">
              <w:rPr>
                <w:rFonts w:cs="Segoe UI"/>
                <w:b/>
                <w:szCs w:val="32"/>
              </w:rPr>
              <w:t>ISTJ-Ti-dom</w:t>
            </w:r>
            <w:r w:rsidR="00784D62">
              <w:rPr>
                <w:rFonts w:cs="Segoe UI"/>
                <w:szCs w:val="32"/>
              </w:rPr>
              <w:t xml:space="preserve">, </w:t>
            </w:r>
            <w:r w:rsidR="00784D62">
              <w:rPr>
                <w:rFonts w:cs="Segoe UI"/>
                <w:szCs w:val="32"/>
              </w:rPr>
              <w:lastRenderedPageBreak/>
              <w:t>ЛСИ,</w:t>
            </w:r>
          </w:p>
          <w:p w:rsidR="0070117A" w:rsidRDefault="006B2144">
            <w:pPr>
              <w:pStyle w:val="a0"/>
              <w:jc w:val="center"/>
            </w:pPr>
            <w:hyperlink r:id="rId140" w:history="1">
              <w:r w:rsidR="00784D62">
                <w:rPr>
                  <w:rStyle w:val="a7"/>
                  <w:rFonts w:cs="Segoe UI"/>
                  <w:szCs w:val="32"/>
                </w:rPr>
                <w:t>Максим Горький</w:t>
              </w:r>
            </w:hyperlink>
          </w:p>
        </w:tc>
        <w:tc>
          <w:tcPr>
            <w:tcW w:w="2903" w:type="dxa"/>
            <w:tcBorders>
              <w:left w:val="single" w:sz="8" w:space="0" w:color="000000"/>
              <w:bottom w:val="single" w:sz="8" w:space="0" w:color="000000"/>
            </w:tcBorders>
            <w:shd w:val="clear" w:color="auto" w:fill="auto"/>
          </w:tcPr>
          <w:p w:rsidR="0070117A" w:rsidRDefault="00C25F6B">
            <w:pPr>
              <w:pStyle w:val="a0"/>
              <w:jc w:val="center"/>
            </w:pPr>
            <w:r w:rsidRPr="006B2144">
              <w:rPr>
                <w:rFonts w:cs="Segoe UI"/>
                <w:szCs w:val="32"/>
              </w:rPr>
              <w:lastRenderedPageBreak/>
              <w:pict>
                <v:shape id="_x0000_i1636" type="#_x0000_t75" style="width:13.2pt;height:13.2pt" filled="t">
                  <v:fill color2="black"/>
                  <v:imagedata r:id="rId41" o:title=""/>
                </v:shape>
              </w:pict>
            </w:r>
            <w:r w:rsidRPr="006B2144">
              <w:rPr>
                <w:rFonts w:cs="Segoe UI"/>
                <w:szCs w:val="32"/>
              </w:rPr>
              <w:pict>
                <v:shape id="_x0000_i1637" type="#_x0000_t75" style="width:13.2pt;height:13.2pt" filled="t">
                  <v:fill color2="black"/>
                  <v:imagedata r:id="rId42" o:title=""/>
                </v:shape>
              </w:pict>
            </w:r>
            <w:r w:rsidR="00784D62">
              <w:rPr>
                <w:rFonts w:cs="Segoe UI"/>
                <w:szCs w:val="32"/>
              </w:rPr>
              <w:t xml:space="preserve">, </w:t>
            </w:r>
            <w:r w:rsidR="00784D62" w:rsidRPr="00C64A76">
              <w:rPr>
                <w:rFonts w:cs="Segoe UI"/>
                <w:b/>
                <w:szCs w:val="32"/>
              </w:rPr>
              <w:t>ESTP</w:t>
            </w:r>
            <w:r w:rsidR="00784D62">
              <w:rPr>
                <w:rFonts w:cs="Segoe UI"/>
                <w:szCs w:val="32"/>
              </w:rPr>
              <w:t>, СЛЭ,</w:t>
            </w:r>
          </w:p>
          <w:p w:rsidR="0070117A" w:rsidRDefault="006B2144">
            <w:pPr>
              <w:pStyle w:val="a0"/>
              <w:jc w:val="center"/>
            </w:pPr>
            <w:hyperlink r:id="rId141" w:history="1">
              <w:r w:rsidR="00784D62">
                <w:rPr>
                  <w:rStyle w:val="a7"/>
                  <w:rFonts w:cs="Segoe UI"/>
                  <w:szCs w:val="32"/>
                </w:rPr>
                <w:t>Жуков</w:t>
              </w:r>
            </w:hyperlink>
          </w:p>
        </w:tc>
        <w:tc>
          <w:tcPr>
            <w:tcW w:w="2903" w:type="dxa"/>
            <w:tcBorders>
              <w:left w:val="single" w:sz="8" w:space="0" w:color="000000"/>
              <w:bottom w:val="single" w:sz="8" w:space="0" w:color="000000"/>
              <w:right w:val="single" w:sz="8" w:space="0" w:color="000000"/>
            </w:tcBorders>
            <w:shd w:val="clear" w:color="auto" w:fill="auto"/>
          </w:tcPr>
          <w:p w:rsidR="0070117A" w:rsidRDefault="00C25F6B">
            <w:pPr>
              <w:pStyle w:val="a0"/>
              <w:jc w:val="center"/>
            </w:pPr>
            <w:r w:rsidRPr="006B2144">
              <w:rPr>
                <w:rFonts w:cs="Segoe UI"/>
                <w:szCs w:val="32"/>
              </w:rPr>
              <w:lastRenderedPageBreak/>
              <w:pict>
                <v:shape id="_x0000_i1638" type="#_x0000_t75" style="width:13.2pt;height:13.2pt" filled="t">
                  <v:fill color2="black"/>
                  <v:imagedata r:id="rId40" o:title=""/>
                </v:shape>
              </w:pict>
            </w:r>
            <w:r w:rsidRPr="006B2144">
              <w:rPr>
                <w:rFonts w:cs="Segoe UI"/>
                <w:szCs w:val="32"/>
              </w:rPr>
              <w:pict>
                <v:shape id="_x0000_i1639" type="#_x0000_t75" style="width:13.2pt;height:13.2pt" filled="t">
                  <v:fill color2="black"/>
                  <v:imagedata r:id="rId38" o:title=""/>
                </v:shape>
              </w:pict>
            </w:r>
            <w:r w:rsidR="00784D62">
              <w:rPr>
                <w:rFonts w:cs="Segoe UI"/>
                <w:szCs w:val="32"/>
              </w:rPr>
              <w:t xml:space="preserve">, </w:t>
            </w:r>
            <w:r w:rsidR="00784D62" w:rsidRPr="00C64A76">
              <w:rPr>
                <w:rFonts w:cs="Segoe UI"/>
                <w:b/>
                <w:szCs w:val="32"/>
              </w:rPr>
              <w:t>INFP-Ni-dom</w:t>
            </w:r>
            <w:r w:rsidR="00784D62">
              <w:rPr>
                <w:rFonts w:cs="Segoe UI"/>
                <w:szCs w:val="32"/>
              </w:rPr>
              <w:t xml:space="preserve">, </w:t>
            </w:r>
            <w:r w:rsidR="00784D62">
              <w:rPr>
                <w:rFonts w:cs="Segoe UI"/>
                <w:szCs w:val="32"/>
              </w:rPr>
              <w:lastRenderedPageBreak/>
              <w:t>ИЭИ,</w:t>
            </w:r>
          </w:p>
          <w:p w:rsidR="0070117A" w:rsidRDefault="006B2144">
            <w:pPr>
              <w:pStyle w:val="a0"/>
              <w:jc w:val="center"/>
            </w:pPr>
            <w:hyperlink r:id="rId142" w:history="1">
              <w:r w:rsidR="00784D62">
                <w:rPr>
                  <w:rStyle w:val="a7"/>
                  <w:rFonts w:cs="Segoe UI"/>
                  <w:szCs w:val="32"/>
                </w:rPr>
                <w:t>Есенин</w:t>
              </w:r>
            </w:hyperlink>
          </w:p>
        </w:tc>
      </w:tr>
      <w:tr w:rsidR="0070117A">
        <w:tc>
          <w:tcPr>
            <w:tcW w:w="2903" w:type="dxa"/>
            <w:tcBorders>
              <w:left w:val="single" w:sz="8" w:space="0" w:color="000000"/>
              <w:bottom w:val="single" w:sz="8" w:space="0" w:color="000000"/>
            </w:tcBorders>
            <w:shd w:val="clear" w:color="auto" w:fill="auto"/>
          </w:tcPr>
          <w:p w:rsidR="0070117A" w:rsidRDefault="00C25F6B">
            <w:pPr>
              <w:pStyle w:val="a0"/>
              <w:jc w:val="center"/>
            </w:pPr>
            <w:r w:rsidRPr="006B2144">
              <w:rPr>
                <w:rFonts w:cs="Segoe UI"/>
                <w:szCs w:val="32"/>
              </w:rPr>
              <w:lastRenderedPageBreak/>
              <w:pict>
                <v:shape id="_x0000_i1640" type="#_x0000_t75" style="width:13.2pt;height:13.2pt" filled="t">
                  <v:fill color2="black"/>
                  <v:imagedata r:id="rId41" o:title=""/>
                </v:shape>
              </w:pict>
            </w:r>
            <w:r w:rsidRPr="006B2144">
              <w:rPr>
                <w:rFonts w:cs="Segoe UI"/>
                <w:szCs w:val="32"/>
              </w:rPr>
              <w:pict>
                <v:shape id="_x0000_i1641" type="#_x0000_t75" style="width:13.2pt;height:13.2pt" filled="t">
                  <v:fill color2="black"/>
                  <v:imagedata r:id="rId43" o:title=""/>
                </v:shape>
              </w:pict>
            </w:r>
            <w:r w:rsidR="00784D62">
              <w:rPr>
                <w:rFonts w:cs="Segoe UI"/>
                <w:szCs w:val="32"/>
              </w:rPr>
              <w:t xml:space="preserve">, </w:t>
            </w:r>
            <w:r w:rsidR="00784D62" w:rsidRPr="00C64A76">
              <w:rPr>
                <w:rFonts w:cs="Segoe UI"/>
                <w:b/>
                <w:szCs w:val="32"/>
              </w:rPr>
              <w:t>ESFP</w:t>
            </w:r>
            <w:r w:rsidR="00784D62">
              <w:rPr>
                <w:rFonts w:cs="Segoe UI"/>
                <w:szCs w:val="32"/>
              </w:rPr>
              <w:t>, СЭЭ,</w:t>
            </w:r>
          </w:p>
          <w:p w:rsidR="0070117A" w:rsidRDefault="006B2144">
            <w:pPr>
              <w:pStyle w:val="a0"/>
              <w:jc w:val="center"/>
            </w:pPr>
            <w:hyperlink r:id="rId143" w:history="1">
              <w:r w:rsidR="00784D62">
                <w:rPr>
                  <w:rStyle w:val="a7"/>
                  <w:rFonts w:cs="Segoe UI"/>
                  <w:szCs w:val="32"/>
                </w:rPr>
                <w:t>Наполеон</w:t>
              </w:r>
            </w:hyperlink>
          </w:p>
        </w:tc>
        <w:tc>
          <w:tcPr>
            <w:tcW w:w="2903" w:type="dxa"/>
            <w:tcBorders>
              <w:left w:val="single" w:sz="8" w:space="0" w:color="000000"/>
              <w:bottom w:val="single" w:sz="8" w:space="0" w:color="000000"/>
            </w:tcBorders>
            <w:shd w:val="clear" w:color="auto" w:fill="auto"/>
          </w:tcPr>
          <w:p w:rsidR="0070117A" w:rsidRDefault="00C25F6B">
            <w:pPr>
              <w:pStyle w:val="a0"/>
              <w:jc w:val="center"/>
            </w:pPr>
            <w:r w:rsidRPr="006B2144">
              <w:rPr>
                <w:rFonts w:cs="Segoe UI"/>
                <w:szCs w:val="32"/>
              </w:rPr>
              <w:pict>
                <v:shape id="_x0000_i1642" type="#_x0000_t75" style="width:13.2pt;height:13.2pt" filled="t">
                  <v:fill color2="black"/>
                  <v:imagedata r:id="rId40" o:title=""/>
                </v:shape>
              </w:pict>
            </w:r>
            <w:r w:rsidRPr="006B2144">
              <w:rPr>
                <w:rFonts w:cs="Segoe UI"/>
                <w:szCs w:val="32"/>
              </w:rPr>
              <w:pict>
                <v:shape id="_x0000_i1643" type="#_x0000_t75" style="width:13.2pt;height:13.2pt" filled="t">
                  <v:fill color2="black"/>
                  <v:imagedata r:id="rId44" o:title=""/>
                </v:shape>
              </w:pict>
            </w:r>
            <w:r w:rsidR="00784D62">
              <w:rPr>
                <w:rFonts w:cs="Segoe UI"/>
                <w:szCs w:val="32"/>
              </w:rPr>
              <w:t xml:space="preserve">, </w:t>
            </w:r>
            <w:r w:rsidR="00784D62" w:rsidRPr="00C64A76">
              <w:rPr>
                <w:rFonts w:cs="Segoe UI"/>
                <w:b/>
                <w:szCs w:val="32"/>
              </w:rPr>
              <w:t>INTP-Ni-dom</w:t>
            </w:r>
            <w:r w:rsidR="00784D62">
              <w:rPr>
                <w:rFonts w:cs="Segoe UI"/>
                <w:szCs w:val="32"/>
              </w:rPr>
              <w:t>, ИЛИ,</w:t>
            </w:r>
          </w:p>
          <w:p w:rsidR="0070117A" w:rsidRDefault="006B2144">
            <w:pPr>
              <w:pStyle w:val="a0"/>
              <w:jc w:val="center"/>
            </w:pPr>
            <w:hyperlink r:id="rId144" w:history="1">
              <w:r w:rsidR="00784D62">
                <w:rPr>
                  <w:rStyle w:val="a7"/>
                  <w:rFonts w:cs="Segoe UI"/>
                  <w:szCs w:val="32"/>
                </w:rPr>
                <w:t>Бальзак</w:t>
              </w:r>
            </w:hyperlink>
          </w:p>
        </w:tc>
        <w:tc>
          <w:tcPr>
            <w:tcW w:w="2903" w:type="dxa"/>
            <w:tcBorders>
              <w:left w:val="single" w:sz="8" w:space="0" w:color="000000"/>
              <w:bottom w:val="single" w:sz="8" w:space="0" w:color="000000"/>
            </w:tcBorders>
            <w:shd w:val="clear" w:color="auto" w:fill="auto"/>
          </w:tcPr>
          <w:p w:rsidR="0070117A" w:rsidRDefault="00C25F6B">
            <w:pPr>
              <w:pStyle w:val="a0"/>
              <w:jc w:val="center"/>
            </w:pPr>
            <w:r w:rsidRPr="006B2144">
              <w:rPr>
                <w:rFonts w:cs="Segoe UI"/>
                <w:szCs w:val="32"/>
              </w:rPr>
              <w:pict>
                <v:shape id="_x0000_i1644" type="#_x0000_t75" style="width:13.2pt;height:13.2pt" filled="t">
                  <v:fill color2="black"/>
                  <v:imagedata r:id="rId44" o:title=""/>
                </v:shape>
              </w:pict>
            </w:r>
            <w:r w:rsidRPr="006B2144">
              <w:rPr>
                <w:rFonts w:cs="Segoe UI"/>
                <w:szCs w:val="32"/>
              </w:rPr>
              <w:pict>
                <v:shape id="_x0000_i1645" type="#_x0000_t75" style="width:13.2pt;height:13.2pt" filled="t">
                  <v:fill color2="black"/>
                  <v:imagedata r:id="rId40" o:title=""/>
                </v:shape>
              </w:pict>
            </w:r>
            <w:r w:rsidR="00784D62">
              <w:rPr>
                <w:rFonts w:cs="Segoe UI"/>
                <w:szCs w:val="32"/>
              </w:rPr>
              <w:t xml:space="preserve">, </w:t>
            </w:r>
            <w:r w:rsidR="00784D62" w:rsidRPr="00C64A76">
              <w:rPr>
                <w:rFonts w:cs="Segoe UI"/>
                <w:b/>
                <w:szCs w:val="32"/>
              </w:rPr>
              <w:t>ENTJ</w:t>
            </w:r>
            <w:r w:rsidR="00784D62">
              <w:rPr>
                <w:rFonts w:cs="Segoe UI"/>
                <w:szCs w:val="32"/>
              </w:rPr>
              <w:t>, ЛИЭ,</w:t>
            </w:r>
          </w:p>
          <w:p w:rsidR="0070117A" w:rsidRDefault="006B2144">
            <w:pPr>
              <w:pStyle w:val="a0"/>
              <w:jc w:val="center"/>
            </w:pPr>
            <w:hyperlink r:id="rId145" w:history="1">
              <w:r w:rsidR="00784D62">
                <w:rPr>
                  <w:rStyle w:val="a7"/>
                  <w:rFonts w:cs="Segoe UI"/>
                  <w:szCs w:val="32"/>
                </w:rPr>
                <w:t>Джек Лондон</w:t>
              </w:r>
            </w:hyperlink>
          </w:p>
        </w:tc>
        <w:tc>
          <w:tcPr>
            <w:tcW w:w="2903" w:type="dxa"/>
            <w:tcBorders>
              <w:left w:val="single" w:sz="8" w:space="0" w:color="000000"/>
              <w:bottom w:val="single" w:sz="8" w:space="0" w:color="000000"/>
              <w:right w:val="single" w:sz="8" w:space="0" w:color="000000"/>
            </w:tcBorders>
            <w:shd w:val="clear" w:color="auto" w:fill="auto"/>
          </w:tcPr>
          <w:p w:rsidR="0070117A" w:rsidRDefault="00C25F6B">
            <w:pPr>
              <w:pStyle w:val="a0"/>
              <w:jc w:val="center"/>
            </w:pPr>
            <w:r w:rsidRPr="006B2144">
              <w:rPr>
                <w:rFonts w:cs="Segoe UI"/>
                <w:szCs w:val="32"/>
              </w:rPr>
              <w:pict>
                <v:shape id="_x0000_i1646" type="#_x0000_t75" style="width:13.2pt;height:13.2pt" filled="t">
                  <v:fill color2="black"/>
                  <v:imagedata r:id="rId43" o:title=""/>
                </v:shape>
              </w:pict>
            </w:r>
            <w:r w:rsidRPr="006B2144">
              <w:rPr>
                <w:rFonts w:cs="Segoe UI"/>
                <w:szCs w:val="32"/>
              </w:rPr>
              <w:pict>
                <v:shape id="_x0000_i1647" type="#_x0000_t75" style="width:13.2pt;height:13.2pt" filled="t">
                  <v:fill color2="black"/>
                  <v:imagedata r:id="rId41" o:title=""/>
                </v:shape>
              </w:pict>
            </w:r>
            <w:r w:rsidR="00784D62">
              <w:rPr>
                <w:rFonts w:cs="Segoe UI"/>
                <w:szCs w:val="32"/>
              </w:rPr>
              <w:t xml:space="preserve">, </w:t>
            </w:r>
            <w:r w:rsidR="00784D62" w:rsidRPr="00C64A76">
              <w:rPr>
                <w:rFonts w:cs="Segoe UI"/>
                <w:b/>
                <w:szCs w:val="32"/>
              </w:rPr>
              <w:t>ISFJ-Fi-dom</w:t>
            </w:r>
            <w:r w:rsidR="00784D62">
              <w:rPr>
                <w:rFonts w:cs="Segoe UI"/>
                <w:szCs w:val="32"/>
              </w:rPr>
              <w:t>, ЭСИ,</w:t>
            </w:r>
          </w:p>
          <w:p w:rsidR="0070117A" w:rsidRDefault="006B2144">
            <w:pPr>
              <w:pStyle w:val="a0"/>
              <w:jc w:val="center"/>
            </w:pPr>
            <w:hyperlink r:id="rId146" w:history="1">
              <w:r w:rsidR="00784D62">
                <w:rPr>
                  <w:rStyle w:val="a7"/>
                  <w:rFonts w:cs="Segoe UI"/>
                  <w:szCs w:val="32"/>
                </w:rPr>
                <w:t>Драйзер</w:t>
              </w:r>
            </w:hyperlink>
          </w:p>
        </w:tc>
      </w:tr>
      <w:tr w:rsidR="0070117A">
        <w:tc>
          <w:tcPr>
            <w:tcW w:w="2903" w:type="dxa"/>
            <w:tcBorders>
              <w:left w:val="single" w:sz="8" w:space="0" w:color="000000"/>
              <w:bottom w:val="single" w:sz="8" w:space="0" w:color="000000"/>
            </w:tcBorders>
            <w:shd w:val="clear" w:color="auto" w:fill="auto"/>
          </w:tcPr>
          <w:p w:rsidR="0070117A" w:rsidRDefault="00C25F6B">
            <w:pPr>
              <w:pStyle w:val="a0"/>
              <w:jc w:val="center"/>
            </w:pPr>
            <w:r w:rsidRPr="006B2144">
              <w:rPr>
                <w:rFonts w:cs="Segoe UI"/>
                <w:szCs w:val="32"/>
              </w:rPr>
              <w:pict>
                <v:shape id="_x0000_i1648" type="#_x0000_t75" style="width:13.2pt;height:13.2pt" filled="t">
                  <v:fill color2="black"/>
                  <v:imagedata r:id="rId44" o:title=""/>
                </v:shape>
              </w:pict>
            </w:r>
            <w:r w:rsidRPr="006B2144">
              <w:rPr>
                <w:rFonts w:cs="Segoe UI"/>
                <w:szCs w:val="32"/>
              </w:rPr>
              <w:pict>
                <v:shape id="_x0000_i1649" type="#_x0000_t75" style="width:13.2pt;height:13.2pt" filled="t">
                  <v:fill color2="black"/>
                  <v:imagedata r:id="rId39" o:title=""/>
                </v:shape>
              </w:pict>
            </w:r>
            <w:r w:rsidR="00784D62">
              <w:rPr>
                <w:rFonts w:cs="Segoe UI"/>
                <w:szCs w:val="32"/>
              </w:rPr>
              <w:t xml:space="preserve">, </w:t>
            </w:r>
            <w:r w:rsidR="00784D62" w:rsidRPr="00C64A76">
              <w:rPr>
                <w:rFonts w:cs="Segoe UI"/>
                <w:b/>
                <w:szCs w:val="32"/>
              </w:rPr>
              <w:t>ESTJ</w:t>
            </w:r>
            <w:r w:rsidR="00784D62">
              <w:rPr>
                <w:rFonts w:cs="Segoe UI"/>
                <w:szCs w:val="32"/>
              </w:rPr>
              <w:t>, ЛСЭ,</w:t>
            </w:r>
          </w:p>
          <w:p w:rsidR="0070117A" w:rsidRDefault="006B2144">
            <w:pPr>
              <w:pStyle w:val="a0"/>
              <w:jc w:val="center"/>
            </w:pPr>
            <w:hyperlink r:id="rId147" w:history="1">
              <w:r w:rsidR="00784D62">
                <w:rPr>
                  <w:rStyle w:val="a7"/>
                  <w:rFonts w:cs="Segoe UI"/>
                  <w:szCs w:val="32"/>
                </w:rPr>
                <w:t>Штирлиц</w:t>
              </w:r>
            </w:hyperlink>
          </w:p>
        </w:tc>
        <w:tc>
          <w:tcPr>
            <w:tcW w:w="2903" w:type="dxa"/>
            <w:tcBorders>
              <w:left w:val="single" w:sz="8" w:space="0" w:color="000000"/>
              <w:bottom w:val="single" w:sz="8" w:space="0" w:color="000000"/>
            </w:tcBorders>
            <w:shd w:val="clear" w:color="auto" w:fill="auto"/>
          </w:tcPr>
          <w:p w:rsidR="0070117A" w:rsidRDefault="00C25F6B">
            <w:pPr>
              <w:pStyle w:val="a0"/>
              <w:jc w:val="center"/>
            </w:pPr>
            <w:r w:rsidRPr="006B2144">
              <w:rPr>
                <w:rFonts w:cs="Segoe UI"/>
                <w:szCs w:val="32"/>
              </w:rPr>
              <w:pict>
                <v:shape id="_x0000_i1650" type="#_x0000_t75" style="width:13.2pt;height:13.2pt" filled="t">
                  <v:fill color2="black"/>
                  <v:imagedata r:id="rId43" o:title=""/>
                </v:shape>
              </w:pict>
            </w:r>
            <w:r w:rsidRPr="006B2144">
              <w:rPr>
                <w:rFonts w:cs="Segoe UI"/>
                <w:szCs w:val="32"/>
              </w:rPr>
              <w:pict>
                <v:shape id="_x0000_i1651" type="#_x0000_t75" style="width:13.2pt;height:13.2pt" filled="t">
                  <v:fill color2="black"/>
                  <v:imagedata r:id="rId45" o:title=""/>
                </v:shape>
              </w:pict>
            </w:r>
            <w:r w:rsidR="00784D62">
              <w:rPr>
                <w:rFonts w:cs="Segoe UI"/>
                <w:szCs w:val="32"/>
              </w:rPr>
              <w:t xml:space="preserve">, </w:t>
            </w:r>
            <w:r w:rsidR="00784D62" w:rsidRPr="00C64A76">
              <w:rPr>
                <w:rFonts w:cs="Segoe UI"/>
                <w:b/>
                <w:szCs w:val="32"/>
              </w:rPr>
              <w:t>INFJ-Fi-dom</w:t>
            </w:r>
            <w:r w:rsidR="00784D62">
              <w:rPr>
                <w:rFonts w:cs="Segoe UI"/>
                <w:szCs w:val="32"/>
              </w:rPr>
              <w:t>, ЭИИ,</w:t>
            </w:r>
          </w:p>
          <w:p w:rsidR="0070117A" w:rsidRDefault="006B2144">
            <w:pPr>
              <w:pStyle w:val="a0"/>
              <w:jc w:val="center"/>
            </w:pPr>
            <w:hyperlink r:id="rId148" w:history="1">
              <w:r w:rsidR="00784D62">
                <w:rPr>
                  <w:rStyle w:val="a7"/>
                  <w:rFonts w:cs="Segoe UI"/>
                  <w:szCs w:val="32"/>
                </w:rPr>
                <w:t>Достоевский</w:t>
              </w:r>
            </w:hyperlink>
          </w:p>
        </w:tc>
        <w:tc>
          <w:tcPr>
            <w:tcW w:w="2903" w:type="dxa"/>
            <w:tcBorders>
              <w:left w:val="single" w:sz="8" w:space="0" w:color="000000"/>
              <w:bottom w:val="single" w:sz="8" w:space="0" w:color="000000"/>
            </w:tcBorders>
            <w:shd w:val="clear" w:color="auto" w:fill="auto"/>
          </w:tcPr>
          <w:p w:rsidR="0070117A" w:rsidRDefault="00C25F6B">
            <w:pPr>
              <w:pStyle w:val="a0"/>
              <w:jc w:val="center"/>
            </w:pPr>
            <w:r w:rsidRPr="006B2144">
              <w:rPr>
                <w:rFonts w:cs="Segoe UI"/>
                <w:szCs w:val="32"/>
              </w:rPr>
              <w:pict>
                <v:shape id="_x0000_i1652" type="#_x0000_t75" style="width:13.2pt;height:13.2pt" filled="t">
                  <v:fill color2="black"/>
                  <v:imagedata r:id="rId45" o:title=""/>
                </v:shape>
              </w:pict>
            </w:r>
            <w:r w:rsidRPr="006B2144">
              <w:rPr>
                <w:rFonts w:cs="Segoe UI"/>
                <w:szCs w:val="32"/>
              </w:rPr>
              <w:pict>
                <v:shape id="_x0000_i1653" type="#_x0000_t75" style="width:13.2pt;height:13.2pt" filled="t">
                  <v:fill color2="black"/>
                  <v:imagedata r:id="rId43" o:title=""/>
                </v:shape>
              </w:pict>
            </w:r>
            <w:r w:rsidR="00784D62">
              <w:rPr>
                <w:rFonts w:cs="Segoe UI"/>
                <w:szCs w:val="32"/>
              </w:rPr>
              <w:t xml:space="preserve">, </w:t>
            </w:r>
            <w:r w:rsidR="00784D62" w:rsidRPr="00C64A76">
              <w:rPr>
                <w:rFonts w:cs="Segoe UI"/>
                <w:b/>
                <w:szCs w:val="32"/>
              </w:rPr>
              <w:t>ENFP</w:t>
            </w:r>
            <w:r w:rsidR="00784D62">
              <w:rPr>
                <w:rFonts w:cs="Segoe UI"/>
                <w:szCs w:val="32"/>
              </w:rPr>
              <w:t>, ИЭЭ,</w:t>
            </w:r>
          </w:p>
          <w:p w:rsidR="0070117A" w:rsidRDefault="006B2144">
            <w:pPr>
              <w:pStyle w:val="a0"/>
              <w:jc w:val="center"/>
            </w:pPr>
            <w:hyperlink r:id="rId149" w:history="1">
              <w:r w:rsidR="00784D62">
                <w:rPr>
                  <w:rStyle w:val="a7"/>
                  <w:rFonts w:cs="Segoe UI"/>
                  <w:szCs w:val="32"/>
                </w:rPr>
                <w:t>Гексли</w:t>
              </w:r>
            </w:hyperlink>
          </w:p>
        </w:tc>
        <w:tc>
          <w:tcPr>
            <w:tcW w:w="2903" w:type="dxa"/>
            <w:tcBorders>
              <w:left w:val="single" w:sz="8" w:space="0" w:color="000000"/>
              <w:bottom w:val="single" w:sz="8" w:space="0" w:color="000000"/>
              <w:right w:val="single" w:sz="8" w:space="0" w:color="000000"/>
            </w:tcBorders>
            <w:shd w:val="clear" w:color="auto" w:fill="auto"/>
          </w:tcPr>
          <w:p w:rsidR="0070117A" w:rsidRDefault="00C25F6B">
            <w:pPr>
              <w:pStyle w:val="a0"/>
              <w:jc w:val="center"/>
            </w:pPr>
            <w:r w:rsidRPr="006B2144">
              <w:rPr>
                <w:rFonts w:cs="Segoe UI"/>
                <w:szCs w:val="32"/>
              </w:rPr>
              <w:pict>
                <v:shape id="_x0000_i1654" type="#_x0000_t75" style="width:13.2pt;height:13.2pt" filled="t">
                  <v:fill color2="black"/>
                  <v:imagedata r:id="rId39" o:title=""/>
                </v:shape>
              </w:pict>
            </w:r>
            <w:r w:rsidRPr="006B2144">
              <w:rPr>
                <w:rFonts w:cs="Segoe UI"/>
                <w:szCs w:val="32"/>
              </w:rPr>
              <w:pict>
                <v:shape id="_x0000_i1655" type="#_x0000_t75" style="width:13.2pt;height:13.2pt" filled="t">
                  <v:fill color2="black"/>
                  <v:imagedata r:id="rId44" o:title=""/>
                </v:shape>
              </w:pict>
            </w:r>
            <w:r w:rsidR="00784D62">
              <w:rPr>
                <w:rFonts w:cs="Segoe UI"/>
                <w:szCs w:val="32"/>
              </w:rPr>
              <w:t xml:space="preserve">, </w:t>
            </w:r>
            <w:r w:rsidR="00784D62" w:rsidRPr="00C64A76">
              <w:rPr>
                <w:rFonts w:cs="Segoe UI"/>
                <w:b/>
                <w:szCs w:val="32"/>
              </w:rPr>
              <w:t>ISTP-Si-dom</w:t>
            </w:r>
            <w:r w:rsidR="00784D62">
              <w:rPr>
                <w:rFonts w:cs="Segoe UI"/>
                <w:szCs w:val="32"/>
              </w:rPr>
              <w:t>, СЛИ,</w:t>
            </w:r>
          </w:p>
          <w:p w:rsidR="0070117A" w:rsidRDefault="006B2144">
            <w:pPr>
              <w:pStyle w:val="a0"/>
              <w:jc w:val="center"/>
            </w:pPr>
            <w:hyperlink r:id="rId150" w:history="1">
              <w:r w:rsidR="00784D62">
                <w:rPr>
                  <w:rStyle w:val="a7"/>
                  <w:rFonts w:cs="Segoe UI"/>
                  <w:szCs w:val="32"/>
                </w:rPr>
                <w:t>Габен</w:t>
              </w:r>
            </w:hyperlink>
          </w:p>
        </w:tc>
      </w:tr>
    </w:tbl>
    <w:p w:rsidR="0070117A" w:rsidRDefault="0070117A">
      <w:pPr>
        <w:pStyle w:val="a0"/>
        <w:rPr>
          <w:rFonts w:cs="Segoe UI"/>
        </w:rPr>
      </w:pPr>
    </w:p>
    <w:p w:rsidR="0070117A" w:rsidRDefault="00784D62">
      <w:pPr>
        <w:pStyle w:val="a0"/>
        <w:rPr>
          <w:rFonts w:cs="Segoe UI"/>
        </w:rPr>
      </w:pPr>
      <w:r>
        <w:rPr>
          <w:rFonts w:cs="Segoe UI"/>
        </w:rPr>
        <w:t>Недостатком описаний является то, что даны не все 16 отношений, но уж чем богаты.</w:t>
      </w:r>
    </w:p>
    <w:p w:rsidR="0070117A" w:rsidRDefault="0070117A">
      <w:pPr>
        <w:pStyle w:val="a0"/>
        <w:rPr>
          <w:rFonts w:cs="Segoe UI"/>
        </w:rPr>
      </w:pPr>
    </w:p>
    <w:p w:rsidR="0070117A" w:rsidRDefault="00784D62">
      <w:pPr>
        <w:pStyle w:val="a0"/>
        <w:rPr>
          <w:rFonts w:cs="Segoe UI"/>
        </w:rPr>
      </w:pPr>
      <w:r>
        <w:rPr>
          <w:rFonts w:cs="Segoe UI"/>
        </w:rPr>
        <w:t>Хочу добавить, что, на мой взгляд, важность интертипных отношений сильно зависит от вида взаимодействия людей. Так, влияние интертипных отношений мною было хорошо замечено при деловом и дружеском общении. При интимных же отношениях роль социотипа резко падает, и очень немаловажными становятся многие другие факторы. Хорошо об этом написано в статье Светланы Гурской [</w:t>
      </w:r>
      <w:hyperlink r:id="rId151" w:history="1">
        <w:r>
          <w:rPr>
            <w:rStyle w:val="a7"/>
            <w:rFonts w:cs="Segoe UI"/>
          </w:rPr>
          <w:t>42</w:t>
        </w:r>
      </w:hyperlink>
      <w:r>
        <w:rPr>
          <w:rFonts w:cs="Segoe UI"/>
        </w:rPr>
        <w:t>].</w:t>
      </w:r>
    </w:p>
    <w:p w:rsidR="0070117A" w:rsidRDefault="00784D62">
      <w:pPr>
        <w:pStyle w:val="2"/>
        <w:rPr>
          <w:rFonts w:cs="Segoe UI"/>
          <w:sz w:val="32"/>
          <w:szCs w:val="32"/>
        </w:rPr>
      </w:pPr>
      <w:bookmarkStart w:id="59" w:name="__RefHeading__16435_368757231"/>
      <w:bookmarkEnd w:id="59"/>
      <w:r>
        <w:rPr>
          <w:rFonts w:cs="Segoe UI"/>
        </w:rPr>
        <w:t>3.3 Соционические квадры</w:t>
      </w:r>
    </w:p>
    <w:p w:rsidR="0070117A" w:rsidRDefault="00784D62">
      <w:pPr>
        <w:rPr>
          <w:rFonts w:cs="Segoe UI"/>
          <w:szCs w:val="32"/>
        </w:rPr>
      </w:pPr>
      <w:r>
        <w:rPr>
          <w:rFonts w:cs="Segoe UI"/>
          <w:szCs w:val="32"/>
        </w:rPr>
        <w:t xml:space="preserve">Цитирую Википедию </w:t>
      </w:r>
      <w:r>
        <w:rPr>
          <w:rFonts w:cs="Segoe UI"/>
          <w:szCs w:val="32"/>
          <w:lang w:val="en-US"/>
        </w:rPr>
        <w:t>[</w:t>
      </w:r>
      <w:hyperlink r:id="rId152" w:history="1">
        <w:r>
          <w:rPr>
            <w:rStyle w:val="a7"/>
            <w:rFonts w:cs="Segoe UI"/>
            <w:szCs w:val="32"/>
            <w:lang w:val="en-US"/>
          </w:rPr>
          <w:t>16</w:t>
        </w:r>
      </w:hyperlink>
      <w:r>
        <w:rPr>
          <w:rFonts w:cs="Segoe UI"/>
          <w:szCs w:val="32"/>
          <w:lang w:val="en-US"/>
        </w:rPr>
        <w:t>]</w:t>
      </w:r>
      <w:r>
        <w:rPr>
          <w:rFonts w:cs="Segoe UI"/>
          <w:szCs w:val="32"/>
        </w:rPr>
        <w:t>:</w:t>
      </w:r>
    </w:p>
    <w:p w:rsidR="0070117A" w:rsidRDefault="0070117A">
      <w:pPr>
        <w:rPr>
          <w:rFonts w:cs="Segoe UI"/>
          <w:szCs w:val="32"/>
        </w:rPr>
      </w:pPr>
    </w:p>
    <w:p w:rsidR="0070117A" w:rsidRDefault="00784D62">
      <w:r>
        <w:rPr>
          <w:rFonts w:cs="Segoe UI"/>
          <w:szCs w:val="32"/>
        </w:rPr>
        <w:t xml:space="preserve">Соционические типы, находящиеся между собой в тождественных, дуальных, зеркальных и активационных отношениях, образуют четверку или </w:t>
      </w:r>
      <w:r>
        <w:rPr>
          <w:rFonts w:cs="Segoe UI"/>
          <w:b/>
          <w:bCs/>
          <w:szCs w:val="32"/>
        </w:rPr>
        <w:t>квадру</w:t>
      </w:r>
      <w:r>
        <w:rPr>
          <w:rFonts w:cs="Segoe UI"/>
          <w:szCs w:val="32"/>
        </w:rPr>
        <w:t xml:space="preserve">. У всех типов квадры совпадают ценностные функции (также называемые </w:t>
      </w:r>
      <w:r>
        <w:rPr>
          <w:rFonts w:cs="Segoe UI"/>
          <w:b/>
          <w:bCs/>
          <w:szCs w:val="32"/>
        </w:rPr>
        <w:t>квадральными ценностями</w:t>
      </w:r>
      <w:r>
        <w:rPr>
          <w:rFonts w:cs="Segoe UI"/>
          <w:szCs w:val="32"/>
        </w:rPr>
        <w:t>) (в модели А они занимают позиции 1, 2, 5 и 6 функций), делая общение внутри квадры максимально комфортным и неконфликтным.</w:t>
      </w:r>
    </w:p>
    <w:tbl>
      <w:tblPr>
        <w:tblW w:w="0" w:type="auto"/>
        <w:tblInd w:w="29" w:type="dxa"/>
        <w:tblLayout w:type="fixed"/>
        <w:tblCellMar>
          <w:top w:w="29" w:type="dxa"/>
          <w:left w:w="29" w:type="dxa"/>
          <w:bottom w:w="29" w:type="dxa"/>
          <w:right w:w="29" w:type="dxa"/>
        </w:tblCellMar>
        <w:tblLook w:val="0000"/>
      </w:tblPr>
      <w:tblGrid>
        <w:gridCol w:w="2903"/>
        <w:gridCol w:w="2903"/>
        <w:gridCol w:w="2903"/>
        <w:gridCol w:w="2903"/>
      </w:tblGrid>
      <w:tr w:rsidR="0070117A">
        <w:tc>
          <w:tcPr>
            <w:tcW w:w="2903" w:type="dxa"/>
            <w:tcBorders>
              <w:top w:val="single" w:sz="8" w:space="0" w:color="000000"/>
              <w:left w:val="single" w:sz="8" w:space="0" w:color="000000"/>
              <w:bottom w:val="single" w:sz="8" w:space="0" w:color="000000"/>
            </w:tcBorders>
            <w:shd w:val="clear" w:color="auto" w:fill="auto"/>
          </w:tcPr>
          <w:p w:rsidR="0070117A" w:rsidRDefault="0070117A">
            <w:pPr>
              <w:jc w:val="center"/>
            </w:pPr>
          </w:p>
        </w:tc>
        <w:tc>
          <w:tcPr>
            <w:tcW w:w="2903" w:type="dxa"/>
            <w:tcBorders>
              <w:top w:val="single" w:sz="8" w:space="0" w:color="000000"/>
              <w:left w:val="single" w:sz="8" w:space="0" w:color="000000"/>
              <w:bottom w:val="single" w:sz="8" w:space="0" w:color="000000"/>
            </w:tcBorders>
            <w:shd w:val="clear" w:color="auto" w:fill="auto"/>
          </w:tcPr>
          <w:p w:rsidR="0070117A" w:rsidRPr="00821C4C" w:rsidRDefault="00784D62">
            <w:pPr>
              <w:jc w:val="center"/>
              <w:rPr>
                <w:b/>
              </w:rPr>
            </w:pPr>
            <w:r w:rsidRPr="00821C4C">
              <w:rPr>
                <w:rFonts w:cs="Segoe UI"/>
                <w:b/>
                <w:szCs w:val="32"/>
              </w:rPr>
              <w:t>1 квадра</w:t>
            </w:r>
          </w:p>
        </w:tc>
        <w:tc>
          <w:tcPr>
            <w:tcW w:w="2903" w:type="dxa"/>
            <w:tcBorders>
              <w:top w:val="single" w:sz="8" w:space="0" w:color="000000"/>
              <w:left w:val="single" w:sz="8" w:space="0" w:color="000000"/>
              <w:bottom w:val="single" w:sz="8" w:space="0" w:color="000000"/>
            </w:tcBorders>
            <w:shd w:val="clear" w:color="auto" w:fill="auto"/>
          </w:tcPr>
          <w:p w:rsidR="0070117A" w:rsidRDefault="00784D62">
            <w:pPr>
              <w:jc w:val="center"/>
            </w:pPr>
            <w:r>
              <w:rPr>
                <w:rFonts w:cs="Segoe UI"/>
                <w:szCs w:val="32"/>
              </w:rPr>
              <w:t>«</w:t>
            </w:r>
            <w:r>
              <w:rPr>
                <w:rFonts w:cs="Segoe UI"/>
                <w:b/>
                <w:bCs/>
                <w:szCs w:val="32"/>
              </w:rPr>
              <w:t>альфа</w:t>
            </w:r>
            <w:r>
              <w:rPr>
                <w:rFonts w:cs="Segoe UI"/>
                <w:szCs w:val="32"/>
              </w:rPr>
              <w:t>»</w:t>
            </w:r>
          </w:p>
        </w:tc>
        <w:tc>
          <w:tcPr>
            <w:tcW w:w="2903" w:type="dxa"/>
            <w:tcBorders>
              <w:top w:val="single" w:sz="8" w:space="0" w:color="000000"/>
              <w:left w:val="single" w:sz="8" w:space="0" w:color="000000"/>
              <w:bottom w:val="single" w:sz="8" w:space="0" w:color="000000"/>
              <w:right w:val="single" w:sz="8" w:space="0" w:color="000000"/>
            </w:tcBorders>
            <w:shd w:val="clear" w:color="auto" w:fill="auto"/>
          </w:tcPr>
          <w:p w:rsidR="0070117A" w:rsidRDefault="0070117A">
            <w:pPr>
              <w:jc w:val="center"/>
            </w:pPr>
          </w:p>
        </w:tc>
      </w:tr>
      <w:tr w:rsidR="0070117A">
        <w:tc>
          <w:tcPr>
            <w:tcW w:w="2903" w:type="dxa"/>
            <w:tcBorders>
              <w:left w:val="single" w:sz="8" w:space="0" w:color="000000"/>
              <w:bottom w:val="single" w:sz="8" w:space="0" w:color="000000"/>
            </w:tcBorders>
            <w:shd w:val="clear" w:color="auto" w:fill="auto"/>
          </w:tcPr>
          <w:p w:rsidR="0070117A" w:rsidRDefault="00C25F6B">
            <w:pPr>
              <w:pStyle w:val="a0"/>
              <w:jc w:val="center"/>
              <w:rPr>
                <w:rFonts w:cs="Segoe UI"/>
                <w:szCs w:val="32"/>
              </w:rPr>
            </w:pPr>
            <w:r w:rsidRPr="006B2144">
              <w:rPr>
                <w:rFonts w:cs="Segoe UI"/>
                <w:szCs w:val="32"/>
              </w:rPr>
              <w:pict>
                <v:shape id="_x0000_i1656" type="#_x0000_t75" style="width:13.2pt;height:13.2pt" filled="t">
                  <v:fill color2="black"/>
                  <v:imagedata r:id="rId45" o:title=""/>
                </v:shape>
              </w:pict>
            </w:r>
            <w:r w:rsidRPr="006B2144">
              <w:rPr>
                <w:rFonts w:cs="Segoe UI"/>
                <w:szCs w:val="32"/>
              </w:rPr>
              <w:pict>
                <v:shape id="_x0000_i1657" type="#_x0000_t75" style="width:13.2pt;height:13.2pt" filled="t">
                  <v:fill color2="black"/>
                  <v:imagedata r:id="rId42" o:title=""/>
                </v:shape>
              </w:pict>
            </w:r>
            <w:r w:rsidR="00784D62">
              <w:rPr>
                <w:rFonts w:cs="Segoe UI"/>
                <w:szCs w:val="32"/>
              </w:rPr>
              <w:t>, ENTP, ИЛЭ,</w:t>
            </w:r>
          </w:p>
          <w:p w:rsidR="0070117A" w:rsidRDefault="00784D62">
            <w:pPr>
              <w:pStyle w:val="a0"/>
              <w:jc w:val="center"/>
            </w:pPr>
            <w:r>
              <w:rPr>
                <w:rFonts w:cs="Segoe UI"/>
                <w:szCs w:val="32"/>
              </w:rPr>
              <w:t>Дон Кихот</w:t>
            </w:r>
          </w:p>
        </w:tc>
        <w:tc>
          <w:tcPr>
            <w:tcW w:w="2903" w:type="dxa"/>
            <w:tcBorders>
              <w:left w:val="single" w:sz="8" w:space="0" w:color="000000"/>
              <w:bottom w:val="single" w:sz="8" w:space="0" w:color="000000"/>
            </w:tcBorders>
            <w:shd w:val="clear" w:color="auto" w:fill="auto"/>
          </w:tcPr>
          <w:p w:rsidR="0070117A" w:rsidRPr="00295925" w:rsidRDefault="00C25F6B">
            <w:pPr>
              <w:pStyle w:val="a0"/>
              <w:jc w:val="center"/>
              <w:rPr>
                <w:rFonts w:cs="Segoe UI"/>
                <w:szCs w:val="32"/>
                <w:lang w:val="en-US"/>
              </w:rPr>
            </w:pPr>
            <w:r w:rsidRPr="006B2144">
              <w:rPr>
                <w:rFonts w:cs="Segoe UI"/>
                <w:szCs w:val="32"/>
              </w:rPr>
              <w:pict>
                <v:shape id="_x0000_i1658" type="#_x0000_t75" style="width:13.2pt;height:13.2pt" filled="t">
                  <v:fill color2="black"/>
                  <v:imagedata r:id="rId39" o:title=""/>
                </v:shape>
              </w:pict>
            </w:r>
            <w:r w:rsidRPr="006B2144">
              <w:rPr>
                <w:rFonts w:cs="Segoe UI"/>
                <w:szCs w:val="32"/>
              </w:rPr>
              <w:pict>
                <v:shape id="_x0000_i1659" type="#_x0000_t75" style="width:13.2pt;height:13.2pt" filled="t">
                  <v:fill color2="black"/>
                  <v:imagedata r:id="rId38" o:title=""/>
                </v:shape>
              </w:pict>
            </w:r>
            <w:r w:rsidR="00784D62" w:rsidRPr="00295925">
              <w:rPr>
                <w:rFonts w:cs="Segoe UI"/>
                <w:szCs w:val="32"/>
                <w:lang w:val="en-US"/>
              </w:rPr>
              <w:t xml:space="preserve">, ISFP-Si-dom, </w:t>
            </w:r>
            <w:r w:rsidR="00784D62">
              <w:rPr>
                <w:rFonts w:cs="Segoe UI"/>
                <w:szCs w:val="32"/>
              </w:rPr>
              <w:t>СЭИ</w:t>
            </w:r>
            <w:r w:rsidR="00784D62" w:rsidRPr="00295925">
              <w:rPr>
                <w:rFonts w:cs="Segoe UI"/>
                <w:szCs w:val="32"/>
                <w:lang w:val="en-US"/>
              </w:rPr>
              <w:t>,</w:t>
            </w:r>
          </w:p>
          <w:p w:rsidR="0070117A" w:rsidRPr="00295925" w:rsidRDefault="00784D62">
            <w:pPr>
              <w:pStyle w:val="a0"/>
              <w:jc w:val="center"/>
              <w:rPr>
                <w:lang w:val="en-US"/>
              </w:rPr>
            </w:pPr>
            <w:r>
              <w:rPr>
                <w:rFonts w:cs="Segoe UI"/>
                <w:szCs w:val="32"/>
              </w:rPr>
              <w:t>Дюма</w:t>
            </w:r>
          </w:p>
        </w:tc>
        <w:tc>
          <w:tcPr>
            <w:tcW w:w="2903" w:type="dxa"/>
            <w:tcBorders>
              <w:left w:val="single" w:sz="8" w:space="0" w:color="000000"/>
              <w:bottom w:val="single" w:sz="8" w:space="0" w:color="000000"/>
            </w:tcBorders>
            <w:shd w:val="clear" w:color="auto" w:fill="auto"/>
          </w:tcPr>
          <w:p w:rsidR="0070117A" w:rsidRDefault="00C25F6B">
            <w:pPr>
              <w:pStyle w:val="a0"/>
              <w:jc w:val="center"/>
              <w:rPr>
                <w:rFonts w:cs="Segoe UI"/>
                <w:szCs w:val="32"/>
              </w:rPr>
            </w:pPr>
            <w:r w:rsidRPr="006B2144">
              <w:rPr>
                <w:rFonts w:cs="Segoe UI"/>
                <w:szCs w:val="32"/>
              </w:rPr>
              <w:pict>
                <v:shape id="_x0000_i1660" type="#_x0000_t75" style="width:13.2pt;height:13.2pt" filled="t">
                  <v:fill color2="black"/>
                  <v:imagedata r:id="rId38" o:title=""/>
                </v:shape>
              </w:pict>
            </w:r>
            <w:r w:rsidRPr="006B2144">
              <w:rPr>
                <w:rFonts w:cs="Segoe UI"/>
                <w:szCs w:val="32"/>
              </w:rPr>
              <w:pict>
                <v:shape id="_x0000_i1661" type="#_x0000_t75" style="width:13.2pt;height:13.2pt" filled="t">
                  <v:fill color2="black"/>
                  <v:imagedata r:id="rId39" o:title=""/>
                </v:shape>
              </w:pict>
            </w:r>
            <w:r w:rsidR="00784D62">
              <w:rPr>
                <w:rFonts w:cs="Segoe UI"/>
                <w:szCs w:val="32"/>
              </w:rPr>
              <w:t>, ESFJ, ЭСЭ,</w:t>
            </w:r>
          </w:p>
          <w:p w:rsidR="0070117A" w:rsidRDefault="00784D62">
            <w:pPr>
              <w:pStyle w:val="a0"/>
              <w:jc w:val="center"/>
            </w:pPr>
            <w:r>
              <w:rPr>
                <w:rFonts w:cs="Segoe UI"/>
                <w:szCs w:val="32"/>
              </w:rPr>
              <w:t>Гюго</w:t>
            </w:r>
          </w:p>
        </w:tc>
        <w:tc>
          <w:tcPr>
            <w:tcW w:w="2903" w:type="dxa"/>
            <w:tcBorders>
              <w:left w:val="single" w:sz="8" w:space="0" w:color="000000"/>
              <w:bottom w:val="single" w:sz="8" w:space="0" w:color="000000"/>
              <w:right w:val="single" w:sz="8" w:space="0" w:color="000000"/>
            </w:tcBorders>
            <w:shd w:val="clear" w:color="auto" w:fill="auto"/>
          </w:tcPr>
          <w:p w:rsidR="0070117A" w:rsidRDefault="00C25F6B">
            <w:pPr>
              <w:pStyle w:val="a0"/>
              <w:jc w:val="center"/>
              <w:rPr>
                <w:rFonts w:cs="Segoe UI"/>
                <w:szCs w:val="32"/>
              </w:rPr>
            </w:pPr>
            <w:r w:rsidRPr="006B2144">
              <w:rPr>
                <w:rFonts w:cs="Segoe UI"/>
                <w:szCs w:val="32"/>
              </w:rPr>
              <w:pict>
                <v:shape id="_x0000_i1662" type="#_x0000_t75" style="width:13.2pt;height:13.2pt" filled="t">
                  <v:fill color2="black"/>
                  <v:imagedata r:id="rId42" o:title=""/>
                </v:shape>
              </w:pict>
            </w:r>
            <w:r w:rsidRPr="006B2144">
              <w:rPr>
                <w:rFonts w:cs="Segoe UI"/>
                <w:szCs w:val="32"/>
              </w:rPr>
              <w:pict>
                <v:shape id="_x0000_i1663" type="#_x0000_t75" style="width:13.2pt;height:13.2pt" filled="t">
                  <v:fill color2="black"/>
                  <v:imagedata r:id="rId45" o:title=""/>
                </v:shape>
              </w:pict>
            </w:r>
            <w:r w:rsidR="00784D62">
              <w:rPr>
                <w:rFonts w:cs="Segoe UI"/>
                <w:szCs w:val="32"/>
              </w:rPr>
              <w:t>, INTJ-Ti-dom, ЛИИ,</w:t>
            </w:r>
          </w:p>
          <w:p w:rsidR="0070117A" w:rsidRDefault="00784D62">
            <w:pPr>
              <w:pStyle w:val="a0"/>
              <w:jc w:val="center"/>
            </w:pPr>
            <w:r>
              <w:rPr>
                <w:rFonts w:cs="Segoe UI"/>
                <w:szCs w:val="32"/>
              </w:rPr>
              <w:t>Робеспьер</w:t>
            </w:r>
          </w:p>
        </w:tc>
      </w:tr>
      <w:tr w:rsidR="0070117A">
        <w:tc>
          <w:tcPr>
            <w:tcW w:w="2903" w:type="dxa"/>
            <w:tcBorders>
              <w:left w:val="single" w:sz="8" w:space="0" w:color="000000"/>
              <w:bottom w:val="single" w:sz="8" w:space="0" w:color="000000"/>
            </w:tcBorders>
            <w:shd w:val="clear" w:color="auto" w:fill="auto"/>
          </w:tcPr>
          <w:p w:rsidR="0070117A" w:rsidRDefault="0070117A">
            <w:pPr>
              <w:jc w:val="center"/>
            </w:pPr>
          </w:p>
        </w:tc>
        <w:tc>
          <w:tcPr>
            <w:tcW w:w="2903" w:type="dxa"/>
            <w:tcBorders>
              <w:left w:val="single" w:sz="8" w:space="0" w:color="000000"/>
              <w:bottom w:val="single" w:sz="8" w:space="0" w:color="000000"/>
            </w:tcBorders>
            <w:shd w:val="clear" w:color="auto" w:fill="auto"/>
          </w:tcPr>
          <w:p w:rsidR="0070117A" w:rsidRPr="00821C4C" w:rsidRDefault="00784D62">
            <w:pPr>
              <w:jc w:val="center"/>
              <w:rPr>
                <w:b/>
              </w:rPr>
            </w:pPr>
            <w:r w:rsidRPr="00821C4C">
              <w:rPr>
                <w:rFonts w:cs="Segoe UI"/>
                <w:b/>
                <w:szCs w:val="32"/>
              </w:rPr>
              <w:t>2 квадра</w:t>
            </w:r>
          </w:p>
        </w:tc>
        <w:tc>
          <w:tcPr>
            <w:tcW w:w="2903" w:type="dxa"/>
            <w:tcBorders>
              <w:left w:val="single" w:sz="8" w:space="0" w:color="000000"/>
              <w:bottom w:val="single" w:sz="8" w:space="0" w:color="000000"/>
            </w:tcBorders>
            <w:shd w:val="clear" w:color="auto" w:fill="auto"/>
          </w:tcPr>
          <w:p w:rsidR="0070117A" w:rsidRDefault="00784D62">
            <w:pPr>
              <w:jc w:val="center"/>
            </w:pPr>
            <w:r>
              <w:rPr>
                <w:rFonts w:cs="Segoe UI"/>
                <w:szCs w:val="32"/>
              </w:rPr>
              <w:t>«</w:t>
            </w:r>
            <w:r>
              <w:rPr>
                <w:rFonts w:cs="Segoe UI"/>
                <w:b/>
                <w:bCs/>
                <w:szCs w:val="32"/>
              </w:rPr>
              <w:t>бета</w:t>
            </w:r>
            <w:r>
              <w:rPr>
                <w:rFonts w:cs="Segoe UI"/>
                <w:szCs w:val="32"/>
              </w:rPr>
              <w:t>»</w:t>
            </w:r>
          </w:p>
        </w:tc>
        <w:tc>
          <w:tcPr>
            <w:tcW w:w="2903" w:type="dxa"/>
            <w:tcBorders>
              <w:left w:val="single" w:sz="8" w:space="0" w:color="000000"/>
              <w:bottom w:val="single" w:sz="8" w:space="0" w:color="000000"/>
              <w:right w:val="single" w:sz="8" w:space="0" w:color="000000"/>
            </w:tcBorders>
            <w:shd w:val="clear" w:color="auto" w:fill="auto"/>
          </w:tcPr>
          <w:p w:rsidR="0070117A" w:rsidRDefault="0070117A">
            <w:pPr>
              <w:jc w:val="center"/>
            </w:pPr>
          </w:p>
        </w:tc>
      </w:tr>
      <w:tr w:rsidR="0070117A">
        <w:tc>
          <w:tcPr>
            <w:tcW w:w="2903" w:type="dxa"/>
            <w:tcBorders>
              <w:left w:val="single" w:sz="8" w:space="0" w:color="000000"/>
              <w:bottom w:val="single" w:sz="8" w:space="0" w:color="000000"/>
            </w:tcBorders>
            <w:shd w:val="clear" w:color="auto" w:fill="auto"/>
          </w:tcPr>
          <w:p w:rsidR="0070117A" w:rsidRDefault="00C25F6B">
            <w:pPr>
              <w:pStyle w:val="a0"/>
              <w:jc w:val="center"/>
              <w:rPr>
                <w:rFonts w:cs="Segoe UI"/>
                <w:szCs w:val="32"/>
              </w:rPr>
            </w:pPr>
            <w:r w:rsidRPr="006B2144">
              <w:rPr>
                <w:rFonts w:cs="Segoe UI"/>
                <w:szCs w:val="32"/>
              </w:rPr>
              <w:pict>
                <v:shape id="_x0000_i1664" type="#_x0000_t75" style="width:13.2pt;height:13.2pt" filled="t">
                  <v:fill color2="black"/>
                  <v:imagedata r:id="rId38" o:title=""/>
                </v:shape>
              </w:pict>
            </w:r>
            <w:r w:rsidRPr="006B2144">
              <w:rPr>
                <w:rFonts w:cs="Segoe UI"/>
                <w:szCs w:val="32"/>
              </w:rPr>
              <w:pict>
                <v:shape id="_x0000_i1665" type="#_x0000_t75" style="width:13.2pt;height:13.2pt" filled="t">
                  <v:fill color2="black"/>
                  <v:imagedata r:id="rId40" o:title=""/>
                </v:shape>
              </w:pict>
            </w:r>
            <w:r w:rsidR="00784D62">
              <w:rPr>
                <w:rFonts w:cs="Segoe UI"/>
                <w:szCs w:val="32"/>
              </w:rPr>
              <w:t>, ENFJ, ЭИЭ,</w:t>
            </w:r>
          </w:p>
          <w:p w:rsidR="0070117A" w:rsidRDefault="00784D62">
            <w:pPr>
              <w:pStyle w:val="a0"/>
              <w:jc w:val="center"/>
            </w:pPr>
            <w:r>
              <w:rPr>
                <w:rFonts w:cs="Segoe UI"/>
                <w:szCs w:val="32"/>
              </w:rPr>
              <w:t>Гамлет</w:t>
            </w:r>
          </w:p>
        </w:tc>
        <w:tc>
          <w:tcPr>
            <w:tcW w:w="2903" w:type="dxa"/>
            <w:tcBorders>
              <w:left w:val="single" w:sz="8" w:space="0" w:color="000000"/>
              <w:bottom w:val="single" w:sz="8" w:space="0" w:color="000000"/>
            </w:tcBorders>
            <w:shd w:val="clear" w:color="auto" w:fill="auto"/>
          </w:tcPr>
          <w:p w:rsidR="0070117A" w:rsidRDefault="00C25F6B">
            <w:pPr>
              <w:pStyle w:val="a0"/>
              <w:jc w:val="center"/>
              <w:rPr>
                <w:rFonts w:cs="Segoe UI"/>
                <w:szCs w:val="32"/>
              </w:rPr>
            </w:pPr>
            <w:r w:rsidRPr="006B2144">
              <w:rPr>
                <w:rFonts w:cs="Segoe UI"/>
                <w:szCs w:val="32"/>
              </w:rPr>
              <w:pict>
                <v:shape id="_x0000_i1666" type="#_x0000_t75" style="width:13.2pt;height:13.2pt" filled="t">
                  <v:fill color2="black"/>
                  <v:imagedata r:id="rId42" o:title=""/>
                </v:shape>
              </w:pict>
            </w:r>
            <w:r w:rsidRPr="006B2144">
              <w:rPr>
                <w:rFonts w:cs="Segoe UI"/>
                <w:szCs w:val="32"/>
              </w:rPr>
              <w:pict>
                <v:shape id="_x0000_i1667" type="#_x0000_t75" style="width:13.2pt;height:13.2pt" filled="t">
                  <v:fill color2="black"/>
                  <v:imagedata r:id="rId41" o:title=""/>
                </v:shape>
              </w:pict>
            </w:r>
            <w:r w:rsidR="00784D62">
              <w:rPr>
                <w:rFonts w:cs="Segoe UI"/>
                <w:szCs w:val="32"/>
              </w:rPr>
              <w:t>, ISTJ-Ti-dom, ЛСИ,</w:t>
            </w:r>
          </w:p>
          <w:p w:rsidR="0070117A" w:rsidRDefault="00784D62">
            <w:pPr>
              <w:pStyle w:val="a0"/>
              <w:jc w:val="center"/>
            </w:pPr>
            <w:r>
              <w:rPr>
                <w:rFonts w:cs="Segoe UI"/>
                <w:szCs w:val="32"/>
              </w:rPr>
              <w:t>Максим Горький</w:t>
            </w:r>
          </w:p>
        </w:tc>
        <w:tc>
          <w:tcPr>
            <w:tcW w:w="2903" w:type="dxa"/>
            <w:tcBorders>
              <w:left w:val="single" w:sz="8" w:space="0" w:color="000000"/>
              <w:bottom w:val="single" w:sz="8" w:space="0" w:color="000000"/>
            </w:tcBorders>
            <w:shd w:val="clear" w:color="auto" w:fill="auto"/>
          </w:tcPr>
          <w:p w:rsidR="0070117A" w:rsidRDefault="00C25F6B">
            <w:pPr>
              <w:pStyle w:val="a0"/>
              <w:jc w:val="center"/>
              <w:rPr>
                <w:rFonts w:cs="Segoe UI"/>
                <w:szCs w:val="32"/>
              </w:rPr>
            </w:pPr>
            <w:r w:rsidRPr="006B2144">
              <w:rPr>
                <w:rFonts w:cs="Segoe UI"/>
                <w:szCs w:val="32"/>
              </w:rPr>
              <w:pict>
                <v:shape id="_x0000_i1668" type="#_x0000_t75" style="width:13.2pt;height:13.2pt" filled="t">
                  <v:fill color2="black"/>
                  <v:imagedata r:id="rId41" o:title=""/>
                </v:shape>
              </w:pict>
            </w:r>
            <w:r w:rsidRPr="006B2144">
              <w:rPr>
                <w:rFonts w:cs="Segoe UI"/>
                <w:szCs w:val="32"/>
              </w:rPr>
              <w:pict>
                <v:shape id="_x0000_i1669" type="#_x0000_t75" style="width:13.2pt;height:13.2pt" filled="t">
                  <v:fill color2="black"/>
                  <v:imagedata r:id="rId42" o:title=""/>
                </v:shape>
              </w:pict>
            </w:r>
            <w:r w:rsidR="00784D62">
              <w:rPr>
                <w:rFonts w:cs="Segoe UI"/>
                <w:szCs w:val="32"/>
              </w:rPr>
              <w:t>, ESTP, СЛЭ,</w:t>
            </w:r>
          </w:p>
          <w:p w:rsidR="0070117A" w:rsidRDefault="00784D62">
            <w:pPr>
              <w:pStyle w:val="a0"/>
              <w:jc w:val="center"/>
            </w:pPr>
            <w:r>
              <w:rPr>
                <w:rFonts w:cs="Segoe UI"/>
                <w:szCs w:val="32"/>
              </w:rPr>
              <w:t>Жуков</w:t>
            </w:r>
          </w:p>
        </w:tc>
        <w:tc>
          <w:tcPr>
            <w:tcW w:w="2903" w:type="dxa"/>
            <w:tcBorders>
              <w:left w:val="single" w:sz="8" w:space="0" w:color="000000"/>
              <w:bottom w:val="single" w:sz="8" w:space="0" w:color="000000"/>
              <w:right w:val="single" w:sz="8" w:space="0" w:color="000000"/>
            </w:tcBorders>
            <w:shd w:val="clear" w:color="auto" w:fill="auto"/>
          </w:tcPr>
          <w:p w:rsidR="0070117A" w:rsidRDefault="00C25F6B">
            <w:pPr>
              <w:pStyle w:val="a0"/>
              <w:jc w:val="center"/>
              <w:rPr>
                <w:rFonts w:cs="Segoe UI"/>
                <w:szCs w:val="32"/>
              </w:rPr>
            </w:pPr>
            <w:r w:rsidRPr="006B2144">
              <w:rPr>
                <w:rFonts w:cs="Segoe UI"/>
                <w:szCs w:val="32"/>
              </w:rPr>
              <w:pict>
                <v:shape id="_x0000_i1670" type="#_x0000_t75" style="width:13.2pt;height:13.2pt" filled="t">
                  <v:fill color2="black"/>
                  <v:imagedata r:id="rId40" o:title=""/>
                </v:shape>
              </w:pict>
            </w:r>
            <w:r w:rsidRPr="006B2144">
              <w:rPr>
                <w:rFonts w:cs="Segoe UI"/>
                <w:szCs w:val="32"/>
              </w:rPr>
              <w:pict>
                <v:shape id="_x0000_i1671" type="#_x0000_t75" style="width:13.2pt;height:13.2pt" filled="t">
                  <v:fill color2="black"/>
                  <v:imagedata r:id="rId38" o:title=""/>
                </v:shape>
              </w:pict>
            </w:r>
            <w:r w:rsidR="00784D62">
              <w:rPr>
                <w:rFonts w:cs="Segoe UI"/>
                <w:szCs w:val="32"/>
              </w:rPr>
              <w:t>, INFP-Ni-dom, ИЭИ,</w:t>
            </w:r>
          </w:p>
          <w:p w:rsidR="0070117A" w:rsidRDefault="00784D62">
            <w:pPr>
              <w:pStyle w:val="a0"/>
              <w:jc w:val="center"/>
            </w:pPr>
            <w:r>
              <w:rPr>
                <w:rFonts w:cs="Segoe UI"/>
                <w:szCs w:val="32"/>
              </w:rPr>
              <w:t>Есенин</w:t>
            </w:r>
          </w:p>
        </w:tc>
      </w:tr>
      <w:tr w:rsidR="0070117A">
        <w:tc>
          <w:tcPr>
            <w:tcW w:w="2903" w:type="dxa"/>
            <w:tcBorders>
              <w:left w:val="single" w:sz="8" w:space="0" w:color="000000"/>
              <w:bottom w:val="single" w:sz="8" w:space="0" w:color="000000"/>
            </w:tcBorders>
            <w:shd w:val="clear" w:color="auto" w:fill="auto"/>
          </w:tcPr>
          <w:p w:rsidR="0070117A" w:rsidRDefault="0070117A">
            <w:pPr>
              <w:jc w:val="center"/>
            </w:pPr>
          </w:p>
        </w:tc>
        <w:tc>
          <w:tcPr>
            <w:tcW w:w="2903" w:type="dxa"/>
            <w:tcBorders>
              <w:left w:val="single" w:sz="8" w:space="0" w:color="000000"/>
              <w:bottom w:val="single" w:sz="8" w:space="0" w:color="000000"/>
            </w:tcBorders>
            <w:shd w:val="clear" w:color="auto" w:fill="auto"/>
          </w:tcPr>
          <w:p w:rsidR="0070117A" w:rsidRPr="00821C4C" w:rsidRDefault="00784D62">
            <w:pPr>
              <w:jc w:val="center"/>
              <w:rPr>
                <w:b/>
              </w:rPr>
            </w:pPr>
            <w:r w:rsidRPr="00821C4C">
              <w:rPr>
                <w:rFonts w:cs="Segoe UI"/>
                <w:b/>
                <w:szCs w:val="32"/>
              </w:rPr>
              <w:t>3 квадра</w:t>
            </w:r>
          </w:p>
        </w:tc>
        <w:tc>
          <w:tcPr>
            <w:tcW w:w="2903" w:type="dxa"/>
            <w:tcBorders>
              <w:left w:val="single" w:sz="8" w:space="0" w:color="000000"/>
              <w:bottom w:val="single" w:sz="8" w:space="0" w:color="000000"/>
            </w:tcBorders>
            <w:shd w:val="clear" w:color="auto" w:fill="auto"/>
          </w:tcPr>
          <w:p w:rsidR="0070117A" w:rsidRDefault="00784D62">
            <w:pPr>
              <w:jc w:val="center"/>
            </w:pPr>
            <w:r>
              <w:rPr>
                <w:rFonts w:cs="Segoe UI"/>
                <w:szCs w:val="32"/>
              </w:rPr>
              <w:t>«</w:t>
            </w:r>
            <w:r>
              <w:rPr>
                <w:rFonts w:cs="Segoe UI"/>
                <w:b/>
                <w:bCs/>
                <w:szCs w:val="32"/>
              </w:rPr>
              <w:t>гамма</w:t>
            </w:r>
            <w:r>
              <w:rPr>
                <w:rFonts w:cs="Segoe UI"/>
                <w:szCs w:val="32"/>
              </w:rPr>
              <w:t>»</w:t>
            </w:r>
          </w:p>
        </w:tc>
        <w:tc>
          <w:tcPr>
            <w:tcW w:w="2903" w:type="dxa"/>
            <w:tcBorders>
              <w:left w:val="single" w:sz="8" w:space="0" w:color="000000"/>
              <w:bottom w:val="single" w:sz="8" w:space="0" w:color="000000"/>
              <w:right w:val="single" w:sz="8" w:space="0" w:color="000000"/>
            </w:tcBorders>
            <w:shd w:val="clear" w:color="auto" w:fill="auto"/>
          </w:tcPr>
          <w:p w:rsidR="0070117A" w:rsidRDefault="0070117A">
            <w:pPr>
              <w:jc w:val="center"/>
            </w:pPr>
          </w:p>
        </w:tc>
      </w:tr>
      <w:tr w:rsidR="0070117A">
        <w:tc>
          <w:tcPr>
            <w:tcW w:w="2903" w:type="dxa"/>
            <w:tcBorders>
              <w:left w:val="single" w:sz="8" w:space="0" w:color="000000"/>
              <w:bottom w:val="single" w:sz="8" w:space="0" w:color="000000"/>
            </w:tcBorders>
            <w:shd w:val="clear" w:color="auto" w:fill="auto"/>
          </w:tcPr>
          <w:p w:rsidR="0070117A" w:rsidRDefault="00C25F6B">
            <w:pPr>
              <w:pStyle w:val="a0"/>
              <w:jc w:val="center"/>
              <w:rPr>
                <w:rFonts w:cs="Segoe UI"/>
                <w:szCs w:val="32"/>
              </w:rPr>
            </w:pPr>
            <w:r w:rsidRPr="006B2144">
              <w:rPr>
                <w:rFonts w:cs="Segoe UI"/>
                <w:szCs w:val="32"/>
              </w:rPr>
              <w:lastRenderedPageBreak/>
              <w:pict>
                <v:shape id="_x0000_i1672" type="#_x0000_t75" style="width:13.2pt;height:13.2pt" filled="t">
                  <v:fill color2="black"/>
                  <v:imagedata r:id="rId41" o:title=""/>
                </v:shape>
              </w:pict>
            </w:r>
            <w:r w:rsidRPr="006B2144">
              <w:rPr>
                <w:rFonts w:cs="Segoe UI"/>
                <w:szCs w:val="32"/>
              </w:rPr>
              <w:pict>
                <v:shape id="_x0000_i1673" type="#_x0000_t75" style="width:13.2pt;height:13.2pt" filled="t">
                  <v:fill color2="black"/>
                  <v:imagedata r:id="rId43" o:title=""/>
                </v:shape>
              </w:pict>
            </w:r>
            <w:r w:rsidR="00784D62">
              <w:rPr>
                <w:rFonts w:cs="Segoe UI"/>
                <w:szCs w:val="32"/>
              </w:rPr>
              <w:t>, ESFP, СЭЭ,</w:t>
            </w:r>
          </w:p>
          <w:p w:rsidR="0070117A" w:rsidRDefault="00784D62">
            <w:pPr>
              <w:pStyle w:val="a0"/>
              <w:jc w:val="center"/>
            </w:pPr>
            <w:r>
              <w:rPr>
                <w:rFonts w:cs="Segoe UI"/>
                <w:szCs w:val="32"/>
              </w:rPr>
              <w:t>Наполеон</w:t>
            </w:r>
          </w:p>
        </w:tc>
        <w:tc>
          <w:tcPr>
            <w:tcW w:w="2903" w:type="dxa"/>
            <w:tcBorders>
              <w:left w:val="single" w:sz="8" w:space="0" w:color="000000"/>
              <w:bottom w:val="single" w:sz="8" w:space="0" w:color="000000"/>
            </w:tcBorders>
            <w:shd w:val="clear" w:color="auto" w:fill="auto"/>
          </w:tcPr>
          <w:p w:rsidR="0070117A" w:rsidRDefault="00C25F6B">
            <w:pPr>
              <w:pStyle w:val="a0"/>
              <w:jc w:val="center"/>
              <w:rPr>
                <w:rFonts w:cs="Segoe UI"/>
                <w:szCs w:val="32"/>
              </w:rPr>
            </w:pPr>
            <w:r w:rsidRPr="006B2144">
              <w:rPr>
                <w:rFonts w:cs="Segoe UI"/>
                <w:szCs w:val="32"/>
              </w:rPr>
              <w:pict>
                <v:shape id="_x0000_i1674" type="#_x0000_t75" style="width:13.2pt;height:13.2pt" filled="t">
                  <v:fill color2="black"/>
                  <v:imagedata r:id="rId40" o:title=""/>
                </v:shape>
              </w:pict>
            </w:r>
            <w:r w:rsidRPr="006B2144">
              <w:rPr>
                <w:rFonts w:cs="Segoe UI"/>
                <w:szCs w:val="32"/>
              </w:rPr>
              <w:pict>
                <v:shape id="_x0000_i1675" type="#_x0000_t75" style="width:13.2pt;height:13.2pt" filled="t">
                  <v:fill color2="black"/>
                  <v:imagedata r:id="rId44" o:title=""/>
                </v:shape>
              </w:pict>
            </w:r>
            <w:r w:rsidR="00784D62">
              <w:rPr>
                <w:rFonts w:cs="Segoe UI"/>
                <w:szCs w:val="32"/>
              </w:rPr>
              <w:t>, INTP-Ni-dom, ИЛИ,</w:t>
            </w:r>
          </w:p>
          <w:p w:rsidR="0070117A" w:rsidRDefault="00784D62">
            <w:pPr>
              <w:pStyle w:val="a0"/>
              <w:jc w:val="center"/>
            </w:pPr>
            <w:r>
              <w:rPr>
                <w:rFonts w:cs="Segoe UI"/>
                <w:szCs w:val="32"/>
              </w:rPr>
              <w:t>Бальзак</w:t>
            </w:r>
          </w:p>
        </w:tc>
        <w:tc>
          <w:tcPr>
            <w:tcW w:w="2903" w:type="dxa"/>
            <w:tcBorders>
              <w:left w:val="single" w:sz="8" w:space="0" w:color="000000"/>
              <w:bottom w:val="single" w:sz="8" w:space="0" w:color="000000"/>
            </w:tcBorders>
            <w:shd w:val="clear" w:color="auto" w:fill="auto"/>
          </w:tcPr>
          <w:p w:rsidR="0070117A" w:rsidRDefault="00C25F6B">
            <w:pPr>
              <w:pStyle w:val="a0"/>
              <w:jc w:val="center"/>
              <w:rPr>
                <w:rFonts w:cs="Segoe UI"/>
                <w:szCs w:val="32"/>
              </w:rPr>
            </w:pPr>
            <w:r w:rsidRPr="006B2144">
              <w:rPr>
                <w:rFonts w:cs="Segoe UI"/>
                <w:szCs w:val="32"/>
              </w:rPr>
              <w:pict>
                <v:shape id="_x0000_i1676" type="#_x0000_t75" style="width:13.2pt;height:13.2pt" filled="t">
                  <v:fill color2="black"/>
                  <v:imagedata r:id="rId44" o:title=""/>
                </v:shape>
              </w:pict>
            </w:r>
            <w:r w:rsidRPr="006B2144">
              <w:rPr>
                <w:rFonts w:cs="Segoe UI"/>
                <w:szCs w:val="32"/>
              </w:rPr>
              <w:pict>
                <v:shape id="_x0000_i1677" type="#_x0000_t75" style="width:13.2pt;height:13.2pt" filled="t">
                  <v:fill color2="black"/>
                  <v:imagedata r:id="rId40" o:title=""/>
                </v:shape>
              </w:pict>
            </w:r>
            <w:r w:rsidR="00784D62">
              <w:rPr>
                <w:rFonts w:cs="Segoe UI"/>
                <w:szCs w:val="32"/>
              </w:rPr>
              <w:t>, ENTJ, ЛИЭ,</w:t>
            </w:r>
          </w:p>
          <w:p w:rsidR="0070117A" w:rsidRDefault="00784D62">
            <w:pPr>
              <w:pStyle w:val="a0"/>
              <w:jc w:val="center"/>
            </w:pPr>
            <w:r>
              <w:rPr>
                <w:rFonts w:cs="Segoe UI"/>
                <w:szCs w:val="32"/>
              </w:rPr>
              <w:t>Джек Лондон</w:t>
            </w:r>
          </w:p>
        </w:tc>
        <w:tc>
          <w:tcPr>
            <w:tcW w:w="2903" w:type="dxa"/>
            <w:tcBorders>
              <w:left w:val="single" w:sz="8" w:space="0" w:color="000000"/>
              <w:bottom w:val="single" w:sz="8" w:space="0" w:color="000000"/>
              <w:right w:val="single" w:sz="8" w:space="0" w:color="000000"/>
            </w:tcBorders>
            <w:shd w:val="clear" w:color="auto" w:fill="auto"/>
          </w:tcPr>
          <w:p w:rsidR="0070117A" w:rsidRDefault="00C25F6B">
            <w:pPr>
              <w:pStyle w:val="a0"/>
              <w:jc w:val="center"/>
              <w:rPr>
                <w:rFonts w:cs="Segoe UI"/>
                <w:szCs w:val="32"/>
              </w:rPr>
            </w:pPr>
            <w:r w:rsidRPr="006B2144">
              <w:rPr>
                <w:rFonts w:cs="Segoe UI"/>
                <w:szCs w:val="32"/>
              </w:rPr>
              <w:pict>
                <v:shape id="_x0000_i1678" type="#_x0000_t75" style="width:13.2pt;height:13.2pt" filled="t">
                  <v:fill color2="black"/>
                  <v:imagedata r:id="rId43" o:title=""/>
                </v:shape>
              </w:pict>
            </w:r>
            <w:r w:rsidRPr="006B2144">
              <w:rPr>
                <w:rFonts w:cs="Segoe UI"/>
                <w:szCs w:val="32"/>
              </w:rPr>
              <w:pict>
                <v:shape id="_x0000_i1679" type="#_x0000_t75" style="width:13.2pt;height:13.2pt" filled="t">
                  <v:fill color2="black"/>
                  <v:imagedata r:id="rId41" o:title=""/>
                </v:shape>
              </w:pict>
            </w:r>
            <w:r w:rsidR="00784D62">
              <w:rPr>
                <w:rFonts w:cs="Segoe UI"/>
                <w:szCs w:val="32"/>
              </w:rPr>
              <w:t>, ISFJ-Fi-dom, ЭСИ,</w:t>
            </w:r>
          </w:p>
          <w:p w:rsidR="0070117A" w:rsidRDefault="00784D62">
            <w:pPr>
              <w:pStyle w:val="a0"/>
              <w:jc w:val="center"/>
            </w:pPr>
            <w:r>
              <w:rPr>
                <w:rFonts w:cs="Segoe UI"/>
                <w:szCs w:val="32"/>
              </w:rPr>
              <w:t>Драйзер</w:t>
            </w:r>
          </w:p>
        </w:tc>
      </w:tr>
      <w:tr w:rsidR="0070117A">
        <w:tc>
          <w:tcPr>
            <w:tcW w:w="2903" w:type="dxa"/>
            <w:tcBorders>
              <w:left w:val="single" w:sz="8" w:space="0" w:color="000000"/>
              <w:bottom w:val="single" w:sz="8" w:space="0" w:color="000000"/>
            </w:tcBorders>
            <w:shd w:val="clear" w:color="auto" w:fill="auto"/>
          </w:tcPr>
          <w:p w:rsidR="0070117A" w:rsidRDefault="0070117A">
            <w:pPr>
              <w:jc w:val="center"/>
            </w:pPr>
          </w:p>
        </w:tc>
        <w:tc>
          <w:tcPr>
            <w:tcW w:w="2903" w:type="dxa"/>
            <w:tcBorders>
              <w:left w:val="single" w:sz="8" w:space="0" w:color="000000"/>
              <w:bottom w:val="single" w:sz="8" w:space="0" w:color="000000"/>
            </w:tcBorders>
            <w:shd w:val="clear" w:color="auto" w:fill="auto"/>
          </w:tcPr>
          <w:p w:rsidR="0070117A" w:rsidRPr="00821C4C" w:rsidRDefault="00784D62">
            <w:pPr>
              <w:jc w:val="center"/>
              <w:rPr>
                <w:b/>
              </w:rPr>
            </w:pPr>
            <w:r w:rsidRPr="00821C4C">
              <w:rPr>
                <w:rFonts w:cs="Segoe UI"/>
                <w:b/>
                <w:szCs w:val="32"/>
              </w:rPr>
              <w:t>4 квадра</w:t>
            </w:r>
          </w:p>
        </w:tc>
        <w:tc>
          <w:tcPr>
            <w:tcW w:w="2903" w:type="dxa"/>
            <w:tcBorders>
              <w:left w:val="single" w:sz="8" w:space="0" w:color="000000"/>
              <w:bottom w:val="single" w:sz="8" w:space="0" w:color="000000"/>
            </w:tcBorders>
            <w:shd w:val="clear" w:color="auto" w:fill="auto"/>
          </w:tcPr>
          <w:p w:rsidR="0070117A" w:rsidRDefault="00784D62">
            <w:pPr>
              <w:jc w:val="center"/>
            </w:pPr>
            <w:r>
              <w:rPr>
                <w:rFonts w:cs="Segoe UI"/>
                <w:szCs w:val="32"/>
              </w:rPr>
              <w:t>«</w:t>
            </w:r>
            <w:r>
              <w:rPr>
                <w:rFonts w:cs="Segoe UI"/>
                <w:b/>
                <w:bCs/>
                <w:szCs w:val="32"/>
              </w:rPr>
              <w:t>дельта</w:t>
            </w:r>
            <w:r>
              <w:rPr>
                <w:rFonts w:cs="Segoe UI"/>
                <w:szCs w:val="32"/>
              </w:rPr>
              <w:t>»</w:t>
            </w:r>
          </w:p>
        </w:tc>
        <w:tc>
          <w:tcPr>
            <w:tcW w:w="2903" w:type="dxa"/>
            <w:tcBorders>
              <w:left w:val="single" w:sz="8" w:space="0" w:color="000000"/>
              <w:bottom w:val="single" w:sz="8" w:space="0" w:color="000000"/>
              <w:right w:val="single" w:sz="8" w:space="0" w:color="000000"/>
            </w:tcBorders>
            <w:shd w:val="clear" w:color="auto" w:fill="auto"/>
          </w:tcPr>
          <w:p w:rsidR="0070117A" w:rsidRDefault="0070117A">
            <w:pPr>
              <w:jc w:val="center"/>
            </w:pPr>
          </w:p>
        </w:tc>
      </w:tr>
      <w:tr w:rsidR="0070117A">
        <w:tc>
          <w:tcPr>
            <w:tcW w:w="2903" w:type="dxa"/>
            <w:tcBorders>
              <w:left w:val="single" w:sz="8" w:space="0" w:color="000000"/>
              <w:bottom w:val="single" w:sz="8" w:space="0" w:color="000000"/>
            </w:tcBorders>
            <w:shd w:val="clear" w:color="auto" w:fill="auto"/>
          </w:tcPr>
          <w:p w:rsidR="0070117A" w:rsidRDefault="00C25F6B">
            <w:pPr>
              <w:pStyle w:val="a0"/>
              <w:jc w:val="center"/>
              <w:rPr>
                <w:rFonts w:cs="Segoe UI"/>
                <w:szCs w:val="32"/>
              </w:rPr>
            </w:pPr>
            <w:r w:rsidRPr="006B2144">
              <w:rPr>
                <w:rFonts w:cs="Segoe UI"/>
                <w:szCs w:val="32"/>
              </w:rPr>
              <w:pict>
                <v:shape id="_x0000_i1680" type="#_x0000_t75" style="width:13.2pt;height:13.2pt" filled="t">
                  <v:fill color2="black"/>
                  <v:imagedata r:id="rId44" o:title=""/>
                </v:shape>
              </w:pict>
            </w:r>
            <w:r w:rsidRPr="006B2144">
              <w:rPr>
                <w:rFonts w:cs="Segoe UI"/>
                <w:szCs w:val="32"/>
              </w:rPr>
              <w:pict>
                <v:shape id="_x0000_i1681" type="#_x0000_t75" style="width:13.2pt;height:13.2pt" filled="t">
                  <v:fill color2="black"/>
                  <v:imagedata r:id="rId39" o:title=""/>
                </v:shape>
              </w:pict>
            </w:r>
            <w:r w:rsidR="00784D62">
              <w:rPr>
                <w:rFonts w:cs="Segoe UI"/>
                <w:szCs w:val="32"/>
              </w:rPr>
              <w:t>, ESTJ, ЛСЭ,</w:t>
            </w:r>
          </w:p>
          <w:p w:rsidR="0070117A" w:rsidRDefault="00784D62">
            <w:pPr>
              <w:pStyle w:val="a0"/>
              <w:jc w:val="center"/>
            </w:pPr>
            <w:r>
              <w:rPr>
                <w:rFonts w:cs="Segoe UI"/>
                <w:szCs w:val="32"/>
              </w:rPr>
              <w:t>Штирлиц</w:t>
            </w:r>
          </w:p>
        </w:tc>
        <w:tc>
          <w:tcPr>
            <w:tcW w:w="2903" w:type="dxa"/>
            <w:tcBorders>
              <w:left w:val="single" w:sz="8" w:space="0" w:color="000000"/>
              <w:bottom w:val="single" w:sz="8" w:space="0" w:color="000000"/>
            </w:tcBorders>
            <w:shd w:val="clear" w:color="auto" w:fill="auto"/>
          </w:tcPr>
          <w:p w:rsidR="0070117A" w:rsidRDefault="00C25F6B">
            <w:pPr>
              <w:pStyle w:val="a0"/>
              <w:jc w:val="center"/>
              <w:rPr>
                <w:rFonts w:cs="Segoe UI"/>
                <w:szCs w:val="32"/>
              </w:rPr>
            </w:pPr>
            <w:r w:rsidRPr="006B2144">
              <w:rPr>
                <w:rFonts w:cs="Segoe UI"/>
                <w:szCs w:val="32"/>
              </w:rPr>
              <w:pict>
                <v:shape id="_x0000_i1682" type="#_x0000_t75" style="width:13.2pt;height:13.2pt" filled="t">
                  <v:fill color2="black"/>
                  <v:imagedata r:id="rId43" o:title=""/>
                </v:shape>
              </w:pict>
            </w:r>
            <w:r w:rsidRPr="006B2144">
              <w:rPr>
                <w:rFonts w:cs="Segoe UI"/>
                <w:szCs w:val="32"/>
              </w:rPr>
              <w:pict>
                <v:shape id="_x0000_i1683" type="#_x0000_t75" style="width:13.2pt;height:13.2pt" filled="t">
                  <v:fill color2="black"/>
                  <v:imagedata r:id="rId45" o:title=""/>
                </v:shape>
              </w:pict>
            </w:r>
            <w:r w:rsidR="00784D62">
              <w:rPr>
                <w:rFonts w:cs="Segoe UI"/>
                <w:szCs w:val="32"/>
              </w:rPr>
              <w:t>, INFJ-Fi-dom, ЭИИ,</w:t>
            </w:r>
          </w:p>
          <w:p w:rsidR="0070117A" w:rsidRDefault="00784D62">
            <w:pPr>
              <w:pStyle w:val="a0"/>
              <w:jc w:val="center"/>
            </w:pPr>
            <w:r>
              <w:rPr>
                <w:rFonts w:cs="Segoe UI"/>
                <w:szCs w:val="32"/>
              </w:rPr>
              <w:t>Достоевский</w:t>
            </w:r>
          </w:p>
        </w:tc>
        <w:tc>
          <w:tcPr>
            <w:tcW w:w="2903" w:type="dxa"/>
            <w:tcBorders>
              <w:left w:val="single" w:sz="8" w:space="0" w:color="000000"/>
              <w:bottom w:val="single" w:sz="8" w:space="0" w:color="000000"/>
            </w:tcBorders>
            <w:shd w:val="clear" w:color="auto" w:fill="auto"/>
          </w:tcPr>
          <w:p w:rsidR="0070117A" w:rsidRDefault="00C25F6B">
            <w:pPr>
              <w:pStyle w:val="a0"/>
              <w:jc w:val="center"/>
              <w:rPr>
                <w:rFonts w:cs="Segoe UI"/>
                <w:szCs w:val="32"/>
              </w:rPr>
            </w:pPr>
            <w:r w:rsidRPr="006B2144">
              <w:rPr>
                <w:rFonts w:cs="Segoe UI"/>
                <w:szCs w:val="32"/>
              </w:rPr>
              <w:pict>
                <v:shape id="_x0000_i1684" type="#_x0000_t75" style="width:13.2pt;height:13.2pt" filled="t">
                  <v:fill color2="black"/>
                  <v:imagedata r:id="rId45" o:title=""/>
                </v:shape>
              </w:pict>
            </w:r>
            <w:r w:rsidRPr="006B2144">
              <w:rPr>
                <w:rFonts w:cs="Segoe UI"/>
                <w:szCs w:val="32"/>
              </w:rPr>
              <w:pict>
                <v:shape id="_x0000_i1685" type="#_x0000_t75" style="width:13.2pt;height:13.2pt" filled="t">
                  <v:fill color2="black"/>
                  <v:imagedata r:id="rId43" o:title=""/>
                </v:shape>
              </w:pict>
            </w:r>
            <w:r w:rsidR="00784D62">
              <w:rPr>
                <w:rFonts w:cs="Segoe UI"/>
                <w:szCs w:val="32"/>
              </w:rPr>
              <w:t>, ENFP, ИЭЭ,</w:t>
            </w:r>
          </w:p>
          <w:p w:rsidR="0070117A" w:rsidRDefault="00784D62">
            <w:pPr>
              <w:pStyle w:val="a0"/>
              <w:jc w:val="center"/>
            </w:pPr>
            <w:r>
              <w:rPr>
                <w:rFonts w:cs="Segoe UI"/>
                <w:szCs w:val="32"/>
              </w:rPr>
              <w:t>Гексли</w:t>
            </w:r>
          </w:p>
        </w:tc>
        <w:tc>
          <w:tcPr>
            <w:tcW w:w="2903" w:type="dxa"/>
            <w:tcBorders>
              <w:left w:val="single" w:sz="8" w:space="0" w:color="000000"/>
              <w:bottom w:val="single" w:sz="8" w:space="0" w:color="000000"/>
              <w:right w:val="single" w:sz="8" w:space="0" w:color="000000"/>
            </w:tcBorders>
            <w:shd w:val="clear" w:color="auto" w:fill="auto"/>
          </w:tcPr>
          <w:p w:rsidR="0070117A" w:rsidRDefault="00C25F6B">
            <w:pPr>
              <w:pStyle w:val="a0"/>
              <w:jc w:val="center"/>
              <w:rPr>
                <w:rFonts w:cs="Segoe UI"/>
                <w:szCs w:val="32"/>
              </w:rPr>
            </w:pPr>
            <w:r w:rsidRPr="006B2144">
              <w:rPr>
                <w:rFonts w:cs="Segoe UI"/>
                <w:szCs w:val="32"/>
              </w:rPr>
              <w:pict>
                <v:shape id="_x0000_i1686" type="#_x0000_t75" style="width:13.2pt;height:13.2pt" filled="t">
                  <v:fill color2="black"/>
                  <v:imagedata r:id="rId39" o:title=""/>
                </v:shape>
              </w:pict>
            </w:r>
            <w:r w:rsidRPr="006B2144">
              <w:rPr>
                <w:rFonts w:cs="Segoe UI"/>
                <w:szCs w:val="32"/>
              </w:rPr>
              <w:pict>
                <v:shape id="_x0000_i1687" type="#_x0000_t75" style="width:13.2pt;height:13.2pt" filled="t">
                  <v:fill color2="black"/>
                  <v:imagedata r:id="rId44" o:title=""/>
                </v:shape>
              </w:pict>
            </w:r>
            <w:r w:rsidR="00784D62">
              <w:rPr>
                <w:rFonts w:cs="Segoe UI"/>
                <w:szCs w:val="32"/>
              </w:rPr>
              <w:t>, ISTP-Si-dom, СЛИ,</w:t>
            </w:r>
          </w:p>
          <w:p w:rsidR="0070117A" w:rsidRDefault="00784D62">
            <w:pPr>
              <w:pStyle w:val="a0"/>
              <w:jc w:val="center"/>
            </w:pPr>
            <w:r>
              <w:rPr>
                <w:rFonts w:cs="Segoe UI"/>
                <w:szCs w:val="32"/>
              </w:rPr>
              <w:t>Габен</w:t>
            </w:r>
          </w:p>
        </w:tc>
      </w:tr>
    </w:tbl>
    <w:p w:rsidR="0070117A" w:rsidRDefault="0070117A">
      <w:pPr>
        <w:pStyle w:val="a0"/>
        <w:rPr>
          <w:rFonts w:cs="Segoe UI"/>
          <w:szCs w:val="32"/>
        </w:rPr>
      </w:pPr>
    </w:p>
    <w:p w:rsidR="0070117A" w:rsidRDefault="00784D62">
      <w:r>
        <w:rPr>
          <w:rFonts w:cs="Segoe UI"/>
          <w:szCs w:val="32"/>
        </w:rPr>
        <w:t>Во всех таблицах, встречающихся в данной статье, типы расположены по квадрам — соционические типы из одной квадры располагаются на одной строке.</w:t>
      </w:r>
      <w:r>
        <w:rPr>
          <w:rFonts w:cs="Segoe UI"/>
          <w:szCs w:val="32"/>
        </w:rPr>
        <w:br/>
      </w:r>
    </w:p>
    <w:p w:rsidR="0070117A" w:rsidRDefault="006B2144">
      <w:pPr>
        <w:pStyle w:val="a0"/>
        <w:numPr>
          <w:ilvl w:val="0"/>
          <w:numId w:val="28"/>
        </w:numPr>
      </w:pPr>
      <w:hyperlink r:id="rId153" w:history="1">
        <w:r w:rsidR="00784D62">
          <w:rPr>
            <w:rStyle w:val="a7"/>
            <w:rFonts w:cs="Segoe UI"/>
            <w:szCs w:val="32"/>
          </w:rPr>
          <w:t>Описания четырех квадр от Веры Стратиевской</w:t>
        </w:r>
      </w:hyperlink>
      <w:r w:rsidR="00784D62">
        <w:rPr>
          <w:rFonts w:cs="Segoe UI"/>
          <w:szCs w:val="32"/>
        </w:rPr>
        <w:t xml:space="preserve"> </w:t>
      </w:r>
      <w:r w:rsidR="00784D62" w:rsidRPr="00295925">
        <w:rPr>
          <w:rFonts w:cs="Segoe UI"/>
          <w:szCs w:val="32"/>
        </w:rPr>
        <w:t>[</w:t>
      </w:r>
      <w:hyperlink r:id="rId154" w:history="1">
        <w:r w:rsidR="00784D62" w:rsidRPr="00295925">
          <w:rPr>
            <w:rStyle w:val="a7"/>
            <w:rFonts w:cs="Segoe UI"/>
            <w:szCs w:val="32"/>
          </w:rPr>
          <w:t>22</w:t>
        </w:r>
      </w:hyperlink>
      <w:r w:rsidR="00784D62" w:rsidRPr="00295925">
        <w:rPr>
          <w:rFonts w:cs="Segoe UI"/>
          <w:szCs w:val="32"/>
        </w:rPr>
        <w:t>]</w:t>
      </w:r>
    </w:p>
    <w:p w:rsidR="0070117A" w:rsidRDefault="006B2144">
      <w:pPr>
        <w:pStyle w:val="a0"/>
        <w:numPr>
          <w:ilvl w:val="0"/>
          <w:numId w:val="28"/>
        </w:numPr>
        <w:rPr>
          <w:rFonts w:cs="Segoe UI"/>
          <w:szCs w:val="32"/>
        </w:rPr>
      </w:pPr>
      <w:hyperlink r:id="rId155" w:history="1">
        <w:r w:rsidR="00784D62">
          <w:rPr>
            <w:rStyle w:val="a7"/>
            <w:rFonts w:cs="Segoe UI"/>
            <w:szCs w:val="32"/>
          </w:rPr>
          <w:t>Описания четырех квадр от Виктора Гуленко в чьей-то обработке</w:t>
        </w:r>
      </w:hyperlink>
      <w:r w:rsidR="00784D62">
        <w:rPr>
          <w:rFonts w:cs="Segoe UI"/>
          <w:szCs w:val="32"/>
        </w:rPr>
        <w:t xml:space="preserve"> </w:t>
      </w:r>
      <w:r w:rsidR="00784D62" w:rsidRPr="00295925">
        <w:rPr>
          <w:rFonts w:cs="Segoe UI"/>
          <w:szCs w:val="32"/>
        </w:rPr>
        <w:t>[</w:t>
      </w:r>
      <w:hyperlink r:id="rId156" w:history="1">
        <w:r w:rsidR="00784D62" w:rsidRPr="00295925">
          <w:rPr>
            <w:rStyle w:val="a7"/>
            <w:rFonts w:cs="Segoe UI"/>
            <w:szCs w:val="32"/>
          </w:rPr>
          <w:t>23</w:t>
        </w:r>
      </w:hyperlink>
      <w:r w:rsidR="00784D62" w:rsidRPr="00295925">
        <w:rPr>
          <w:rFonts w:cs="Segoe UI"/>
          <w:szCs w:val="32"/>
        </w:rPr>
        <w:t>]</w:t>
      </w:r>
    </w:p>
    <w:p w:rsidR="0070117A" w:rsidRDefault="0070117A">
      <w:pPr>
        <w:rPr>
          <w:rFonts w:cs="Segoe UI"/>
          <w:szCs w:val="32"/>
        </w:rPr>
      </w:pPr>
    </w:p>
    <w:p w:rsidR="0070117A" w:rsidRDefault="00784D62">
      <w:pPr>
        <w:rPr>
          <w:rFonts w:cs="Segoe UI"/>
          <w:szCs w:val="32"/>
        </w:rPr>
      </w:pPr>
      <w:r>
        <w:rPr>
          <w:rFonts w:cs="Segoe UI"/>
          <w:szCs w:val="32"/>
        </w:rPr>
        <w:t>Всему написанному в статьях верить, разумеется, не стоит. Например, гипотеза о сменяемости квадр хоть и выглядит любопытной, историческими исследованиями подтверждена не была (собственно, не было качественных попыток этого подтверждения или опровержения). Так же сомнительным мне представляется использование гипотезы о знаках функций. Авторы придерживались своих собственных представлений о соционических типах, у них могли быть ошибки в понимании теории или они могли ошибочно распространять признаки, характеризующие их знакомых, на всех представителей типов. При прочтении будьте критичны в восприятии и оценке. Но как бы то ни было, я думаю, что общее впечатление о понятии квадр после прочтения данных статей составить можно.</w:t>
      </w:r>
    </w:p>
    <w:p w:rsidR="0070117A" w:rsidRDefault="0070117A">
      <w:pPr>
        <w:rPr>
          <w:rFonts w:cs="Segoe UI"/>
          <w:szCs w:val="32"/>
        </w:rPr>
      </w:pPr>
    </w:p>
    <w:p w:rsidR="0070117A" w:rsidRDefault="00784D62">
      <w:pPr>
        <w:rPr>
          <w:rFonts w:cs="Segoe UI"/>
          <w:szCs w:val="32"/>
        </w:rPr>
      </w:pPr>
      <w:r>
        <w:rPr>
          <w:rFonts w:cs="Segoe UI"/>
          <w:b/>
          <w:bCs/>
          <w:szCs w:val="32"/>
        </w:rPr>
        <w:t>Замечание</w:t>
      </w:r>
      <w:r>
        <w:rPr>
          <w:rFonts w:cs="Segoe UI"/>
          <w:szCs w:val="32"/>
        </w:rPr>
        <w:t>:</w:t>
      </w:r>
    </w:p>
    <w:p w:rsidR="0070117A" w:rsidRDefault="00784D62">
      <w:pPr>
        <w:rPr>
          <w:rFonts w:cs="Segoe UI"/>
        </w:rPr>
      </w:pPr>
      <w:r>
        <w:rPr>
          <w:rFonts w:cs="Segoe UI"/>
          <w:szCs w:val="32"/>
        </w:rPr>
        <w:t>Пришла мне в голову идея, которую я обозвал «</w:t>
      </w:r>
      <w:r>
        <w:rPr>
          <w:rFonts w:cs="Segoe UI"/>
          <w:b/>
          <w:bCs/>
          <w:szCs w:val="32"/>
        </w:rPr>
        <w:t>слабой гипотезой сменяемости квадр</w:t>
      </w:r>
      <w:r>
        <w:rPr>
          <w:rFonts w:cs="Segoe UI"/>
          <w:szCs w:val="32"/>
        </w:rPr>
        <w:t xml:space="preserve">». Опирается она на то, что у соседних квадр одни и те же функции входят в разные гетеровертно-гетерональные пары. Рассмотрим это на примере функции </w:t>
      </w:r>
      <w:r w:rsidR="00C25F6B" w:rsidRPr="006B2144">
        <w:rPr>
          <w:rFonts w:cs="Segoe UI"/>
          <w:szCs w:val="32"/>
          <w:lang w:val="en-US"/>
        </w:rPr>
        <w:pict>
          <v:shape id="_x0000_i1688" type="#_x0000_t75" style="width:13.2pt;height:13.2pt" filled="t">
            <v:fill color2="black"/>
            <v:imagedata r:id="rId43" o:title=""/>
          </v:shape>
        </w:pict>
      </w:r>
      <w:r w:rsidRPr="00295925">
        <w:rPr>
          <w:rFonts w:cs="Segoe UI"/>
          <w:szCs w:val="32"/>
        </w:rPr>
        <w:t xml:space="preserve"> </w:t>
      </w:r>
      <w:r>
        <w:rPr>
          <w:rFonts w:cs="Segoe UI"/>
          <w:szCs w:val="32"/>
        </w:rPr>
        <w:t xml:space="preserve">и типов </w:t>
      </w:r>
      <w:r>
        <w:rPr>
          <w:rFonts w:cs="Segoe UI"/>
          <w:szCs w:val="32"/>
          <w:lang w:val="en-US"/>
        </w:rPr>
        <w:t>ENFP</w:t>
      </w:r>
      <w:r w:rsidRPr="00295925">
        <w:rPr>
          <w:rFonts w:cs="Segoe UI"/>
          <w:szCs w:val="32"/>
        </w:rPr>
        <w:t xml:space="preserve"> (</w:t>
      </w:r>
      <w:r w:rsidR="00C25F6B" w:rsidRPr="006B2144">
        <w:rPr>
          <w:rFonts w:cs="Segoe UI"/>
          <w:szCs w:val="32"/>
          <w:lang w:val="en-US"/>
        </w:rPr>
        <w:pict>
          <v:shape id="_x0000_i1689" type="#_x0000_t75" style="width:13.2pt;height:13.2pt" filled="t">
            <v:fill color2="black"/>
            <v:imagedata r:id="rId45" o:title=""/>
          </v:shape>
        </w:pict>
      </w:r>
      <w:r w:rsidR="00C25F6B" w:rsidRPr="006B2144">
        <w:rPr>
          <w:rFonts w:cs="Segoe UI"/>
          <w:szCs w:val="32"/>
          <w:lang w:val="en-US"/>
        </w:rPr>
        <w:pict>
          <v:shape id="_x0000_i1690" type="#_x0000_t75" style="width:13.2pt;height:13.2pt" filled="t">
            <v:fill color2="black"/>
            <v:imagedata r:id="rId43" o:title=""/>
          </v:shape>
        </w:pict>
      </w:r>
      <w:r w:rsidRPr="00295925">
        <w:rPr>
          <w:rFonts w:cs="Segoe UI"/>
          <w:szCs w:val="32"/>
        </w:rPr>
        <w:t xml:space="preserve">), </w:t>
      </w:r>
      <w:r>
        <w:rPr>
          <w:rFonts w:cs="Segoe UI"/>
          <w:szCs w:val="32"/>
          <w:lang w:val="en-US"/>
        </w:rPr>
        <w:t>INFJ</w:t>
      </w:r>
      <w:r w:rsidRPr="00295925">
        <w:rPr>
          <w:rFonts w:cs="Segoe UI"/>
          <w:szCs w:val="32"/>
        </w:rPr>
        <w:t>-</w:t>
      </w:r>
      <w:r>
        <w:rPr>
          <w:rFonts w:cs="Segoe UI"/>
          <w:szCs w:val="32"/>
          <w:lang w:val="en-US"/>
        </w:rPr>
        <w:t>Fi</w:t>
      </w:r>
      <w:r w:rsidRPr="00295925">
        <w:rPr>
          <w:rFonts w:cs="Segoe UI"/>
          <w:szCs w:val="32"/>
        </w:rPr>
        <w:t>-</w:t>
      </w:r>
      <w:r>
        <w:rPr>
          <w:rFonts w:cs="Segoe UI"/>
          <w:szCs w:val="32"/>
          <w:lang w:val="en-US"/>
        </w:rPr>
        <w:t>dom</w:t>
      </w:r>
      <w:r w:rsidRPr="00295925">
        <w:rPr>
          <w:rFonts w:cs="Segoe UI"/>
          <w:szCs w:val="32"/>
        </w:rPr>
        <w:t xml:space="preserve"> (</w:t>
      </w:r>
      <w:r w:rsidR="00C25F6B" w:rsidRPr="006B2144">
        <w:rPr>
          <w:rFonts w:cs="Segoe UI"/>
          <w:szCs w:val="32"/>
          <w:lang w:val="en-US"/>
        </w:rPr>
        <w:pict>
          <v:shape id="_x0000_i1691" type="#_x0000_t75" style="width:13.2pt;height:13.2pt" filled="t">
            <v:fill color2="black"/>
            <v:imagedata r:id="rId43" o:title=""/>
          </v:shape>
        </w:pict>
      </w:r>
      <w:r w:rsidR="00C25F6B" w:rsidRPr="006B2144">
        <w:rPr>
          <w:rFonts w:cs="Segoe UI"/>
          <w:szCs w:val="32"/>
          <w:lang w:val="en-US"/>
        </w:rPr>
        <w:pict>
          <v:shape id="_x0000_i1692" type="#_x0000_t75" style="width:13.2pt;height:13.2pt" filled="t">
            <v:fill color2="black"/>
            <v:imagedata r:id="rId45" o:title=""/>
          </v:shape>
        </w:pict>
      </w:r>
      <w:r w:rsidRPr="00295925">
        <w:rPr>
          <w:rFonts w:cs="Segoe UI"/>
          <w:szCs w:val="32"/>
        </w:rPr>
        <w:t xml:space="preserve">) </w:t>
      </w:r>
      <w:r>
        <w:rPr>
          <w:rFonts w:cs="Segoe UI"/>
          <w:szCs w:val="32"/>
        </w:rPr>
        <w:t xml:space="preserve">из квадры дельта и </w:t>
      </w:r>
      <w:r>
        <w:rPr>
          <w:rFonts w:cs="Segoe UI"/>
          <w:szCs w:val="32"/>
          <w:lang w:val="en-US"/>
        </w:rPr>
        <w:t>ESFP</w:t>
      </w:r>
      <w:r w:rsidRPr="00295925">
        <w:rPr>
          <w:rFonts w:cs="Segoe UI"/>
          <w:szCs w:val="32"/>
        </w:rPr>
        <w:t xml:space="preserve"> (</w:t>
      </w:r>
      <w:r w:rsidR="00C25F6B" w:rsidRPr="006B2144">
        <w:rPr>
          <w:rFonts w:cs="Segoe UI"/>
          <w:szCs w:val="32"/>
          <w:lang w:val="en-US"/>
        </w:rPr>
        <w:pict>
          <v:shape id="_x0000_i1693" type="#_x0000_t75" style="width:13.2pt;height:13.2pt" filled="t">
            <v:fill color2="black"/>
            <v:imagedata r:id="rId41" o:title=""/>
          </v:shape>
        </w:pict>
      </w:r>
      <w:r w:rsidR="00C25F6B" w:rsidRPr="006B2144">
        <w:rPr>
          <w:rFonts w:cs="Segoe UI"/>
          <w:szCs w:val="32"/>
          <w:lang w:val="en-US"/>
        </w:rPr>
        <w:pict>
          <v:shape id="_x0000_i1694" type="#_x0000_t75" style="width:13.2pt;height:13.2pt" filled="t">
            <v:fill color2="black"/>
            <v:imagedata r:id="rId43" o:title=""/>
          </v:shape>
        </w:pict>
      </w:r>
      <w:r w:rsidRPr="00295925">
        <w:rPr>
          <w:rFonts w:cs="Segoe UI"/>
          <w:szCs w:val="32"/>
        </w:rPr>
        <w:t xml:space="preserve">), </w:t>
      </w:r>
      <w:r>
        <w:rPr>
          <w:rFonts w:cs="Segoe UI"/>
          <w:szCs w:val="32"/>
          <w:lang w:val="en-US"/>
        </w:rPr>
        <w:t>ISFJ</w:t>
      </w:r>
      <w:r w:rsidRPr="00295925">
        <w:rPr>
          <w:rFonts w:cs="Segoe UI"/>
          <w:szCs w:val="32"/>
        </w:rPr>
        <w:t>-</w:t>
      </w:r>
      <w:r>
        <w:rPr>
          <w:rFonts w:cs="Segoe UI"/>
          <w:szCs w:val="32"/>
          <w:lang w:val="en-US"/>
        </w:rPr>
        <w:t>Fi</w:t>
      </w:r>
      <w:r w:rsidRPr="00295925">
        <w:rPr>
          <w:rFonts w:cs="Segoe UI"/>
          <w:szCs w:val="32"/>
        </w:rPr>
        <w:t>-</w:t>
      </w:r>
      <w:r>
        <w:rPr>
          <w:rFonts w:cs="Segoe UI"/>
          <w:szCs w:val="32"/>
          <w:lang w:val="en-US"/>
        </w:rPr>
        <w:t>dom</w:t>
      </w:r>
      <w:r w:rsidRPr="00295925">
        <w:rPr>
          <w:rFonts w:cs="Segoe UI"/>
          <w:szCs w:val="32"/>
        </w:rPr>
        <w:t xml:space="preserve"> (</w:t>
      </w:r>
      <w:r w:rsidR="00C25F6B" w:rsidRPr="006B2144">
        <w:rPr>
          <w:rFonts w:cs="Segoe UI"/>
          <w:szCs w:val="32"/>
          <w:lang w:val="en-US"/>
        </w:rPr>
        <w:pict>
          <v:shape id="_x0000_i1695" type="#_x0000_t75" style="width:13.2pt;height:13.2pt" filled="t">
            <v:fill color2="black"/>
            <v:imagedata r:id="rId43" o:title=""/>
          </v:shape>
        </w:pict>
      </w:r>
      <w:r w:rsidR="00C25F6B" w:rsidRPr="006B2144">
        <w:rPr>
          <w:rFonts w:cs="Segoe UI"/>
          <w:szCs w:val="32"/>
          <w:lang w:val="en-US"/>
        </w:rPr>
        <w:pict>
          <v:shape id="_x0000_i1696" type="#_x0000_t75" style="width:13.2pt;height:13.2pt" filled="t">
            <v:fill color2="black"/>
            <v:imagedata r:id="rId41" o:title=""/>
          </v:shape>
        </w:pict>
      </w:r>
      <w:r w:rsidRPr="00295925">
        <w:rPr>
          <w:rFonts w:cs="Segoe UI"/>
          <w:szCs w:val="32"/>
        </w:rPr>
        <w:t xml:space="preserve">) </w:t>
      </w:r>
      <w:r>
        <w:rPr>
          <w:rFonts w:cs="Segoe UI"/>
          <w:szCs w:val="32"/>
        </w:rPr>
        <w:t>из квадры гамма</w:t>
      </w:r>
      <w:r w:rsidRPr="00295925">
        <w:rPr>
          <w:rFonts w:cs="Segoe UI"/>
          <w:szCs w:val="32"/>
        </w:rPr>
        <w:t xml:space="preserve">. </w:t>
      </w:r>
      <w:r w:rsidR="00C25F6B" w:rsidRPr="006B2144">
        <w:rPr>
          <w:rFonts w:cs="Segoe UI"/>
          <w:szCs w:val="32"/>
          <w:lang w:val="en-US"/>
        </w:rPr>
        <w:pict>
          <v:shape id="_x0000_i1697" type="#_x0000_t75" style="width:13.2pt;height:13.2pt" filled="t">
            <v:fill color2="black"/>
            <v:imagedata r:id="rId43" o:title=""/>
          </v:shape>
        </w:pict>
      </w:r>
      <w:r w:rsidRPr="00295925">
        <w:rPr>
          <w:rFonts w:cs="Segoe UI"/>
          <w:szCs w:val="32"/>
        </w:rPr>
        <w:t xml:space="preserve"> </w:t>
      </w:r>
      <w:r>
        <w:rPr>
          <w:rFonts w:cs="Segoe UI"/>
          <w:szCs w:val="32"/>
        </w:rPr>
        <w:t xml:space="preserve">является сильной, ментальной и ценностной у всех четырех типов, но у первых двух она будет как бы этикой понимания отношений, а вторых — этикой ограничений морали и отношений влияния. Таким образом, если мы зациклимся в рамках одной квадры, то произойдет игнорирование приличной части проявлений функции этики отношений. А наличие представителей из соседней квадры </w:t>
      </w:r>
      <w:r>
        <w:rPr>
          <w:rFonts w:cs="Segoe UI"/>
          <w:szCs w:val="32"/>
        </w:rPr>
        <w:lastRenderedPageBreak/>
        <w:t>помогает взглянуть на проблему с другой стороны и не застревать. Как происходит взаимодействие не соседних квадр мне пока что не ясно.</w:t>
      </w:r>
    </w:p>
    <w:p w:rsidR="0070117A" w:rsidRDefault="00784D62">
      <w:pPr>
        <w:pStyle w:val="1"/>
        <w:rPr>
          <w:rFonts w:cs="Segoe UI"/>
          <w:sz w:val="32"/>
        </w:rPr>
      </w:pPr>
      <w:bookmarkStart w:id="60" w:name="__RefHeading__18535_1455282578"/>
      <w:bookmarkEnd w:id="60"/>
      <w:r>
        <w:rPr>
          <w:rFonts w:cs="Segoe UI"/>
        </w:rPr>
        <w:t>4. Соционика и научность</w:t>
      </w:r>
    </w:p>
    <w:p w:rsidR="0070117A" w:rsidRDefault="00784D62">
      <w:pPr>
        <w:pStyle w:val="a0"/>
        <w:rPr>
          <w:rFonts w:cs="Segoe UI"/>
          <w:szCs w:val="32"/>
        </w:rPr>
      </w:pPr>
      <w:r>
        <w:rPr>
          <w:rFonts w:cs="Segoe UI"/>
          <w:szCs w:val="32"/>
        </w:rPr>
        <w:t>После прочтения данной статьи у Вас мог появиться вопрос: а почему же все описанные теоретические конструкции реально существуют в психике человека? Быть может они не имеют никакого отношения к реальности, а люди верят в соционику как в астрологию?</w:t>
      </w:r>
    </w:p>
    <w:p w:rsidR="0070117A" w:rsidRDefault="0070117A">
      <w:pPr>
        <w:pStyle w:val="a0"/>
        <w:rPr>
          <w:rFonts w:cs="Segoe UI"/>
          <w:szCs w:val="32"/>
        </w:rPr>
      </w:pPr>
    </w:p>
    <w:p w:rsidR="0070117A" w:rsidRDefault="00784D62">
      <w:pPr>
        <w:pStyle w:val="a0"/>
        <w:rPr>
          <w:rFonts w:cs="Segoe UI"/>
          <w:szCs w:val="32"/>
        </w:rPr>
      </w:pPr>
      <w:r>
        <w:rPr>
          <w:rFonts w:cs="Segoe UI"/>
          <w:szCs w:val="32"/>
        </w:rPr>
        <w:t>Начну с того, что описанные конструкции представляют собой набор научных гипотез о функционировании психики. И поразительным образом наблюдаются на практике — поведение людей очень хорошо объясняется и предсказывается в соответствии с данной теорией. Сложность лишь в том, чтобы научиться «видеть» проявления соционики в поступках и словах людей.</w:t>
      </w:r>
    </w:p>
    <w:p w:rsidR="0070117A" w:rsidRDefault="0070117A">
      <w:pPr>
        <w:pStyle w:val="a0"/>
        <w:rPr>
          <w:rFonts w:cs="Segoe UI"/>
          <w:szCs w:val="32"/>
        </w:rPr>
      </w:pPr>
    </w:p>
    <w:p w:rsidR="0070117A" w:rsidRDefault="00784D62">
      <w:pPr>
        <w:pStyle w:val="a0"/>
        <w:rPr>
          <w:rFonts w:cs="Segoe UI"/>
        </w:rPr>
      </w:pPr>
      <w:r>
        <w:rPr>
          <w:rFonts w:cs="Segoe UI"/>
          <w:szCs w:val="32"/>
        </w:rPr>
        <w:t xml:space="preserve">К тому же, ничего не мешает в будущем создать работающий тест, который обеспечит </w:t>
      </w:r>
      <w:r>
        <w:rPr>
          <w:rFonts w:cs="Segoe UI"/>
          <w:i/>
          <w:iCs/>
          <w:szCs w:val="32"/>
        </w:rPr>
        <w:t>достаточно</w:t>
      </w:r>
      <w:r>
        <w:rPr>
          <w:rFonts w:cs="Segoe UI"/>
          <w:szCs w:val="32"/>
        </w:rPr>
        <w:t xml:space="preserve"> высокую надежность определения типа — для научных изысканий 100% надежность не требуется, достаточно и более низких значений. Тест будет объективен и доступен для использования всем. И уже этот тест использовать для сбора статистики и проверки гипотез соционики. Как гипотез, лежащих в основе: дихотомийность основ, практическое смысловое содержание функций, так и следствий соционической теории: интертипных отношений. Первые попытки уже были сделаны Виктором</w:t>
      </w:r>
      <w:r w:rsidRPr="00295925">
        <w:rPr>
          <w:rFonts w:cs="Segoe UI"/>
          <w:szCs w:val="32"/>
        </w:rPr>
        <w:t xml:space="preserve"> </w:t>
      </w:r>
      <w:r>
        <w:rPr>
          <w:rFonts w:cs="Segoe UI"/>
          <w:szCs w:val="32"/>
        </w:rPr>
        <w:t>Талановым в работах [</w:t>
      </w:r>
      <w:hyperlink r:id="rId157" w:history="1">
        <w:r>
          <w:rPr>
            <w:rStyle w:val="a7"/>
            <w:rFonts w:cs="Segoe UI"/>
            <w:szCs w:val="32"/>
          </w:rPr>
          <w:t>1</w:t>
        </w:r>
      </w:hyperlink>
      <w:r>
        <w:rPr>
          <w:rFonts w:cs="Segoe UI"/>
          <w:szCs w:val="32"/>
        </w:rPr>
        <w:t>]</w:t>
      </w:r>
      <w:r w:rsidRPr="00295925">
        <w:rPr>
          <w:rFonts w:cs="Segoe UI"/>
          <w:szCs w:val="32"/>
        </w:rPr>
        <w:t xml:space="preserve"> </w:t>
      </w:r>
      <w:r>
        <w:rPr>
          <w:rFonts w:cs="Segoe UI"/>
          <w:szCs w:val="32"/>
        </w:rPr>
        <w:t xml:space="preserve">и </w:t>
      </w:r>
      <w:r w:rsidRPr="00295925">
        <w:rPr>
          <w:rFonts w:cs="Segoe UI"/>
          <w:szCs w:val="32"/>
        </w:rPr>
        <w:t>[</w:t>
      </w:r>
      <w:hyperlink r:id="rId158" w:history="1">
        <w:r>
          <w:rPr>
            <w:rStyle w:val="a7"/>
            <w:rFonts w:cs="Segoe UI"/>
            <w:szCs w:val="32"/>
          </w:rPr>
          <w:t>32</w:t>
        </w:r>
      </w:hyperlink>
      <w:r w:rsidRPr="00295925">
        <w:rPr>
          <w:rFonts w:cs="Segoe UI"/>
          <w:szCs w:val="32"/>
        </w:rPr>
        <w:t>].</w:t>
      </w:r>
    </w:p>
    <w:p w:rsidR="0070117A" w:rsidRDefault="00784D62">
      <w:pPr>
        <w:pStyle w:val="1"/>
        <w:ind w:left="600" w:firstLine="0"/>
        <w:rPr>
          <w:rFonts w:cs="Segoe UI"/>
          <w:sz w:val="32"/>
        </w:rPr>
      </w:pPr>
      <w:bookmarkStart w:id="61" w:name="__RefHeading__19710_644738560"/>
      <w:bookmarkEnd w:id="61"/>
      <w:r>
        <w:rPr>
          <w:rFonts w:cs="Segoe UI"/>
        </w:rPr>
        <w:t>5. Признаки Рейнина, Штурвал Калинаускаса, теории подтипов, карты Таро</w:t>
      </w:r>
    </w:p>
    <w:p w:rsidR="0070117A" w:rsidRDefault="00784D62">
      <w:pPr>
        <w:pStyle w:val="a0"/>
        <w:rPr>
          <w:rFonts w:cs="Segoe UI"/>
          <w:szCs w:val="32"/>
        </w:rPr>
      </w:pPr>
      <w:r>
        <w:rPr>
          <w:rFonts w:cs="Segoe UI"/>
          <w:szCs w:val="32"/>
        </w:rPr>
        <w:t>Ко многим другим соционическим умопостроениям (в том числе, к признакам Рейнина, Штурвалу Калинаускаса, теориям подтипов, картам Таро в соционике) я советую Вам относиться с недоверием, а если сомневаетесь в критичности своего восприятия, то и полностью их игнорировать. Так уж повелось, что соционика обросла многими совершенно неудачными идеями и направлениями развития, и если Вы не хотите потратить время впустую, послушайтесь моего совета :-)</w:t>
      </w:r>
    </w:p>
    <w:p w:rsidR="0070117A" w:rsidRDefault="0070117A">
      <w:pPr>
        <w:pStyle w:val="a0"/>
        <w:rPr>
          <w:rFonts w:cs="Segoe UI"/>
          <w:szCs w:val="32"/>
        </w:rPr>
      </w:pPr>
    </w:p>
    <w:p w:rsidR="0070117A" w:rsidRDefault="00784D62">
      <w:pPr>
        <w:pStyle w:val="a0"/>
        <w:numPr>
          <w:ilvl w:val="0"/>
          <w:numId w:val="29"/>
        </w:numPr>
        <w:rPr>
          <w:rFonts w:cs="Segoe UI"/>
          <w:szCs w:val="32"/>
        </w:rPr>
      </w:pPr>
      <w:r>
        <w:rPr>
          <w:rFonts w:cs="Segoe UI"/>
          <w:szCs w:val="32"/>
        </w:rPr>
        <w:t xml:space="preserve">Судя по разделу, посвященному признакам Рейнина в Википедии </w:t>
      </w:r>
      <w:r w:rsidRPr="00295925">
        <w:rPr>
          <w:rFonts w:cs="Segoe UI"/>
          <w:szCs w:val="32"/>
        </w:rPr>
        <w:t>[</w:t>
      </w:r>
      <w:hyperlink r:id="rId159" w:anchor=".D0.9F.D1.80.D0.B8.D0.B7.D0.BD.D0.B0.D0.BA.D0.B8_.D0.A0.D0.B5.D0.B9.D0.BD.D0.B8.D0.BD.D0.B0" w:history="1">
        <w:r>
          <w:rPr>
            <w:rStyle w:val="a7"/>
            <w:rFonts w:cs="Segoe UI"/>
            <w:szCs w:val="32"/>
          </w:rPr>
          <w:t>45</w:t>
        </w:r>
      </w:hyperlink>
      <w:r w:rsidRPr="00295925">
        <w:rPr>
          <w:rFonts w:cs="Segoe UI"/>
          <w:szCs w:val="32"/>
        </w:rPr>
        <w:t>]</w:t>
      </w:r>
      <w:r>
        <w:rPr>
          <w:rFonts w:cs="Segoe UI"/>
          <w:szCs w:val="32"/>
        </w:rPr>
        <w:t xml:space="preserve">, их сторонники не смогли предоставить исследований, подтверждающих </w:t>
      </w:r>
      <w:r>
        <w:rPr>
          <w:rFonts w:cs="Segoe UI"/>
          <w:szCs w:val="32"/>
        </w:rPr>
        <w:lastRenderedPageBreak/>
        <w:t>существование признаков, зато заслуженной критики признаков Рейнина сколько хочешь. Стоит отметить, что сейчас статью про соционику в Википедии хорошенько почистили от необоснованных утверждений, на неё грех не сослаться!</w:t>
      </w:r>
    </w:p>
    <w:p w:rsidR="0070117A" w:rsidRDefault="00784D62">
      <w:pPr>
        <w:pStyle w:val="a0"/>
        <w:numPr>
          <w:ilvl w:val="0"/>
          <w:numId w:val="29"/>
        </w:numPr>
        <w:rPr>
          <w:rFonts w:cs="Segoe UI"/>
          <w:szCs w:val="32"/>
        </w:rPr>
      </w:pPr>
      <w:r>
        <w:rPr>
          <w:rFonts w:cs="Segoe UI"/>
          <w:szCs w:val="32"/>
        </w:rPr>
        <w:t xml:space="preserve">Соционика не единственная типология, основанная на работах и Карла Юнга, и Аушры Аугустинавичюте. Другой такой типологией является Штурвал Калинаускаса </w:t>
      </w:r>
      <w:r w:rsidRPr="00295925">
        <w:rPr>
          <w:rFonts w:cs="Segoe UI"/>
          <w:szCs w:val="32"/>
        </w:rPr>
        <w:t>[</w:t>
      </w:r>
      <w:hyperlink r:id="rId160" w:history="1">
        <w:r w:rsidRPr="00295925">
          <w:rPr>
            <w:rStyle w:val="a7"/>
            <w:rFonts w:cs="Segoe UI"/>
            <w:szCs w:val="32"/>
          </w:rPr>
          <w:t>40</w:t>
        </w:r>
      </w:hyperlink>
      <w:r w:rsidRPr="00295925">
        <w:rPr>
          <w:rFonts w:cs="Segoe UI"/>
          <w:szCs w:val="32"/>
        </w:rPr>
        <w:t>]</w:t>
      </w:r>
      <w:r>
        <w:rPr>
          <w:rFonts w:cs="Segoe UI"/>
          <w:szCs w:val="32"/>
        </w:rPr>
        <w:t xml:space="preserve"> — но на мой взгляд, он уже не является соционикой. И не я один пришел к тому же выводу </w:t>
      </w:r>
      <w:r>
        <w:rPr>
          <w:rFonts w:cs="Segoe UI"/>
          <w:szCs w:val="32"/>
          <w:lang w:val="en-US"/>
        </w:rPr>
        <w:t>[</w:t>
      </w:r>
      <w:r w:rsidR="006B2144">
        <w:rPr>
          <w:rFonts w:cs="Segoe UI"/>
          <w:color w:val="0000FF"/>
          <w:szCs w:val="32"/>
          <w:u w:val="single"/>
          <w:lang w:val="en-US"/>
        </w:rPr>
        <w:fldChar w:fldCharType="begin"/>
      </w:r>
      <w:r>
        <w:rPr>
          <w:rFonts w:cs="Segoe UI"/>
          <w:color w:val="0000FF"/>
          <w:szCs w:val="32"/>
          <w:u w:val="single"/>
          <w:lang w:val="en-US"/>
        </w:rPr>
        <w:instrText xml:space="preserve"> REF __RefNumPara__22121_933609862 \r \h </w:instrText>
      </w:r>
      <w:r w:rsidR="006B2144">
        <w:rPr>
          <w:rFonts w:cs="Segoe UI"/>
          <w:color w:val="0000FF"/>
          <w:szCs w:val="32"/>
          <w:u w:val="single"/>
          <w:lang w:val="en-US"/>
        </w:rPr>
      </w:r>
      <w:r w:rsidR="006B2144">
        <w:rPr>
          <w:rFonts w:cs="Segoe UI"/>
          <w:color w:val="0000FF"/>
          <w:szCs w:val="32"/>
          <w:u w:val="single"/>
          <w:lang w:val="en-US"/>
        </w:rPr>
        <w:fldChar w:fldCharType="separate"/>
      </w:r>
      <w:r>
        <w:rPr>
          <w:rFonts w:cs="Segoe UI"/>
          <w:color w:val="0000FF"/>
          <w:szCs w:val="32"/>
          <w:u w:val="single"/>
          <w:lang w:val="en-US"/>
        </w:rPr>
        <w:t>41</w:t>
      </w:r>
      <w:r w:rsidR="006B2144">
        <w:rPr>
          <w:rFonts w:cs="Segoe UI"/>
          <w:color w:val="0000FF"/>
          <w:szCs w:val="32"/>
          <w:u w:val="single"/>
          <w:lang w:val="en-US"/>
        </w:rPr>
        <w:fldChar w:fldCharType="end"/>
      </w:r>
      <w:r>
        <w:rPr>
          <w:rFonts w:cs="Segoe UI"/>
          <w:szCs w:val="32"/>
          <w:lang w:val="en-US"/>
        </w:rPr>
        <w:t>]</w:t>
      </w:r>
      <w:r>
        <w:rPr>
          <w:rFonts w:cs="Segoe UI"/>
          <w:szCs w:val="32"/>
        </w:rPr>
        <w:t>.</w:t>
      </w:r>
    </w:p>
    <w:p w:rsidR="0070117A" w:rsidRDefault="00784D62">
      <w:pPr>
        <w:pStyle w:val="a0"/>
        <w:numPr>
          <w:ilvl w:val="0"/>
          <w:numId w:val="29"/>
        </w:numPr>
        <w:rPr>
          <w:rFonts w:cs="Segoe UI"/>
          <w:szCs w:val="32"/>
        </w:rPr>
      </w:pPr>
      <w:r>
        <w:rPr>
          <w:rFonts w:cs="Segoe UI"/>
          <w:szCs w:val="32"/>
        </w:rPr>
        <w:t xml:space="preserve">Нормальной теории подтипов в современной соционике нет. Всё что есть, на мой взгляд, не заслуживает внимания. Максимум, что можно констатировать это усиление или ослабление каких либо функции в модели А. Из проработанных теорий была система подтипов ШГС (Школа Гуманитарной Соционики), но в работе </w:t>
      </w:r>
      <w:r w:rsidRPr="00295925">
        <w:rPr>
          <w:rFonts w:cs="Segoe UI"/>
          <w:szCs w:val="32"/>
        </w:rPr>
        <w:t>[</w:t>
      </w:r>
      <w:hyperlink r:id="rId161" w:history="1">
        <w:r>
          <w:rPr>
            <w:rStyle w:val="a7"/>
            <w:szCs w:val="32"/>
          </w:rPr>
          <w:t>12</w:t>
        </w:r>
      </w:hyperlink>
      <w:r w:rsidRPr="00295925">
        <w:rPr>
          <w:rFonts w:cs="Segoe UI"/>
          <w:szCs w:val="32"/>
        </w:rPr>
        <w:t xml:space="preserve">] </w:t>
      </w:r>
      <w:r>
        <w:rPr>
          <w:rFonts w:cs="Segoe UI"/>
          <w:szCs w:val="32"/>
        </w:rPr>
        <w:t>Виктор Таланов разбил её в пух и прах.</w:t>
      </w:r>
    </w:p>
    <w:p w:rsidR="0070117A" w:rsidRDefault="00784D62">
      <w:pPr>
        <w:pStyle w:val="a0"/>
        <w:numPr>
          <w:ilvl w:val="0"/>
          <w:numId w:val="29"/>
        </w:numPr>
        <w:rPr>
          <w:rFonts w:cs="Segoe UI"/>
        </w:rPr>
      </w:pPr>
      <w:r>
        <w:rPr>
          <w:rFonts w:cs="Segoe UI"/>
          <w:szCs w:val="32"/>
        </w:rPr>
        <w:t>Символьную соционику, она же скрещивание карт Таро с соционикой, даже комментировать не буду :-)</w:t>
      </w:r>
    </w:p>
    <w:p w:rsidR="0070117A" w:rsidRDefault="00784D62">
      <w:pPr>
        <w:pStyle w:val="1"/>
        <w:rPr>
          <w:rFonts w:cs="Segoe UI"/>
          <w:sz w:val="32"/>
        </w:rPr>
      </w:pPr>
      <w:bookmarkStart w:id="62" w:name="__RefHeading__5172_797481931"/>
      <w:bookmarkEnd w:id="62"/>
      <w:r>
        <w:rPr>
          <w:rFonts w:cs="Segoe UI"/>
        </w:rPr>
        <w:t>6. Рекомендуемые ресурсы</w:t>
      </w:r>
    </w:p>
    <w:p w:rsidR="0070117A" w:rsidRDefault="00784D62">
      <w:pPr>
        <w:pStyle w:val="a0"/>
        <w:numPr>
          <w:ilvl w:val="0"/>
          <w:numId w:val="30"/>
        </w:numPr>
        <w:spacing w:after="144"/>
        <w:rPr>
          <w:rFonts w:cs="Segoe UI"/>
          <w:szCs w:val="32"/>
        </w:rPr>
      </w:pPr>
      <w:r>
        <w:rPr>
          <w:rFonts w:cs="Segoe UI"/>
          <w:szCs w:val="32"/>
        </w:rPr>
        <w:t xml:space="preserve">Если Вас интересуют другие описания типов, то большинство их собрано в </w:t>
      </w:r>
      <w:hyperlink r:id="rId162" w:history="1">
        <w:r>
          <w:rPr>
            <w:rStyle w:val="a7"/>
            <w:rFonts w:cs="Segoe UI"/>
            <w:szCs w:val="32"/>
          </w:rPr>
          <w:t>одном месте</w:t>
        </w:r>
      </w:hyperlink>
      <w:r>
        <w:rPr>
          <w:rFonts w:cs="Segoe UI"/>
          <w:szCs w:val="32"/>
        </w:rPr>
        <w:t xml:space="preserve"> </w:t>
      </w:r>
      <w:r w:rsidRPr="00295925">
        <w:rPr>
          <w:rFonts w:cs="Segoe UI"/>
          <w:szCs w:val="32"/>
        </w:rPr>
        <w:t>[</w:t>
      </w:r>
      <w:hyperlink r:id="rId163" w:history="1">
        <w:r w:rsidRPr="00295925">
          <w:rPr>
            <w:rStyle w:val="a7"/>
            <w:rFonts w:cs="Segoe UI"/>
            <w:szCs w:val="32"/>
          </w:rPr>
          <w:t>21</w:t>
        </w:r>
      </w:hyperlink>
      <w:r w:rsidRPr="00295925">
        <w:rPr>
          <w:rFonts w:cs="Segoe UI"/>
          <w:szCs w:val="32"/>
        </w:rPr>
        <w:t>]</w:t>
      </w:r>
      <w:r>
        <w:rPr>
          <w:rFonts w:cs="Segoe UI"/>
          <w:szCs w:val="32"/>
        </w:rPr>
        <w:t>. Но имейте ввиду, что их авторы придерживались своих собственных представлений о соционических типах, у них могли быть ошибки в понимании теории или они могли ошибочно распространять признаки, характеризующие их знакомых, на всех представителей типов. При прочтении будьте критичны в восприятии и оценке ;-)</w:t>
      </w:r>
    </w:p>
    <w:p w:rsidR="0070117A" w:rsidRDefault="00784D62">
      <w:pPr>
        <w:pStyle w:val="a0"/>
        <w:numPr>
          <w:ilvl w:val="0"/>
          <w:numId w:val="30"/>
        </w:numPr>
        <w:spacing w:after="144"/>
      </w:pPr>
      <w:r>
        <w:rPr>
          <w:rFonts w:cs="Segoe UI"/>
          <w:szCs w:val="32"/>
        </w:rPr>
        <w:t xml:space="preserve">Хорошие </w:t>
      </w:r>
      <w:hyperlink r:id="rId164" w:history="1">
        <w:r>
          <w:rPr>
            <w:rStyle w:val="a7"/>
            <w:rFonts w:cs="Segoe UI"/>
            <w:szCs w:val="32"/>
          </w:rPr>
          <w:t>описания четырех соционических осей</w:t>
        </w:r>
      </w:hyperlink>
      <w:r>
        <w:rPr>
          <w:rFonts w:cs="Segoe UI"/>
          <w:szCs w:val="32"/>
        </w:rPr>
        <w:t xml:space="preserve"> от Виктора Гуленко </w:t>
      </w:r>
      <w:r w:rsidRPr="00295925">
        <w:rPr>
          <w:rFonts w:cs="Segoe UI"/>
          <w:szCs w:val="32"/>
        </w:rPr>
        <w:t>[</w:t>
      </w:r>
      <w:hyperlink r:id="rId165" w:history="1">
        <w:r w:rsidRPr="00295925">
          <w:rPr>
            <w:rStyle w:val="a7"/>
            <w:rFonts w:cs="Segoe UI"/>
            <w:szCs w:val="32"/>
          </w:rPr>
          <w:t>26</w:t>
        </w:r>
      </w:hyperlink>
      <w:r w:rsidRPr="00295925">
        <w:rPr>
          <w:rFonts w:cs="Segoe UI"/>
          <w:szCs w:val="32"/>
        </w:rPr>
        <w:t>]</w:t>
      </w:r>
      <w:r>
        <w:rPr>
          <w:rFonts w:cs="Segoe UI"/>
          <w:szCs w:val="32"/>
        </w:rPr>
        <w:t>. Но опять же, имейте ввиду, что это субъективное мнение и оно не всегда истинно.</w:t>
      </w:r>
    </w:p>
    <w:p w:rsidR="0070117A" w:rsidRDefault="006B2144">
      <w:pPr>
        <w:pStyle w:val="a0"/>
        <w:numPr>
          <w:ilvl w:val="0"/>
          <w:numId w:val="30"/>
        </w:numPr>
        <w:spacing w:after="144"/>
      </w:pPr>
      <w:hyperlink r:id="rId166" w:history="1">
        <w:r w:rsidR="00784D62">
          <w:rPr>
            <w:rStyle w:val="a7"/>
            <w:rFonts w:cs="Segoe UI"/>
            <w:szCs w:val="32"/>
          </w:rPr>
          <w:t xml:space="preserve">Описание </w:t>
        </w:r>
      </w:hyperlink>
      <w:hyperlink r:id="rId167" w:history="1">
        <w:r w:rsidR="00784D62">
          <w:rPr>
            <w:rStyle w:val="a7"/>
            <w:rFonts w:cs="Segoe UI"/>
            <w:szCs w:val="32"/>
          </w:rPr>
          <w:t xml:space="preserve">четырех </w:t>
        </w:r>
      </w:hyperlink>
      <w:hyperlink r:id="rId168" w:history="1">
        <w:r w:rsidR="00784D62">
          <w:rPr>
            <w:rStyle w:val="a7"/>
            <w:rFonts w:cs="Segoe UI"/>
            <w:szCs w:val="32"/>
          </w:rPr>
          <w:t>макрофункций</w:t>
        </w:r>
      </w:hyperlink>
      <w:r w:rsidR="00784D62">
        <w:rPr>
          <w:rFonts w:cs="Segoe UI"/>
          <w:szCs w:val="32"/>
        </w:rPr>
        <w:t xml:space="preserve"> Карлом Юнгом </w:t>
      </w:r>
      <w:r w:rsidR="00784D62" w:rsidRPr="00295925">
        <w:rPr>
          <w:rFonts w:cs="Segoe UI"/>
          <w:szCs w:val="32"/>
        </w:rPr>
        <w:t>[</w:t>
      </w:r>
      <w:hyperlink r:id="rId169" w:history="1">
        <w:r w:rsidR="00784D62" w:rsidRPr="00295925">
          <w:rPr>
            <w:rStyle w:val="a7"/>
            <w:rFonts w:cs="Segoe UI"/>
            <w:szCs w:val="32"/>
          </w:rPr>
          <w:t>27</w:t>
        </w:r>
      </w:hyperlink>
      <w:r w:rsidR="00784D62" w:rsidRPr="00295925">
        <w:rPr>
          <w:rFonts w:cs="Segoe UI"/>
          <w:szCs w:val="32"/>
        </w:rPr>
        <w:t>]</w:t>
      </w:r>
      <w:r w:rsidR="00784D62">
        <w:rPr>
          <w:rFonts w:cs="Segoe UI"/>
          <w:szCs w:val="32"/>
        </w:rPr>
        <w:t xml:space="preserve">. Помните, что он является первооткрывателем типологии имени себя, на которой основывается соционика, так что вполне мог быть неправ в каких-то деталях, которые были потом уточнены. </w:t>
      </w:r>
    </w:p>
    <w:p w:rsidR="0070117A" w:rsidRDefault="006B2144">
      <w:pPr>
        <w:pStyle w:val="a0"/>
        <w:numPr>
          <w:ilvl w:val="0"/>
          <w:numId w:val="30"/>
        </w:numPr>
        <w:spacing w:after="144"/>
      </w:pPr>
      <w:hyperlink r:id="rId170" w:history="1">
        <w:r w:rsidR="00784D62">
          <w:rPr>
            <w:rStyle w:val="a7"/>
            <w:rFonts w:cs="Segoe UI"/>
            <w:szCs w:val="32"/>
          </w:rPr>
          <w:t>Описание сексуального поведения различных типов</w:t>
        </w:r>
      </w:hyperlink>
      <w:r w:rsidR="00784D62">
        <w:rPr>
          <w:rFonts w:cs="Segoe UI"/>
          <w:szCs w:val="32"/>
        </w:rPr>
        <w:t xml:space="preserve"> по материалам А.В. Букалова и А.Г. Бойко </w:t>
      </w:r>
      <w:r w:rsidR="00784D62" w:rsidRPr="00295925">
        <w:rPr>
          <w:rFonts w:cs="Segoe UI"/>
          <w:szCs w:val="32"/>
        </w:rPr>
        <w:t>[</w:t>
      </w:r>
      <w:hyperlink r:id="rId171" w:history="1">
        <w:r w:rsidR="00784D62" w:rsidRPr="00295925">
          <w:rPr>
            <w:rStyle w:val="a7"/>
            <w:rFonts w:cs="Segoe UI"/>
            <w:szCs w:val="32"/>
          </w:rPr>
          <w:t>28</w:t>
        </w:r>
      </w:hyperlink>
      <w:r w:rsidR="00784D62" w:rsidRPr="00295925">
        <w:rPr>
          <w:rFonts w:cs="Segoe UI"/>
          <w:szCs w:val="32"/>
        </w:rPr>
        <w:t>]</w:t>
      </w:r>
      <w:r w:rsidR="00784D62">
        <w:rPr>
          <w:rFonts w:cs="Segoe UI"/>
          <w:szCs w:val="32"/>
        </w:rPr>
        <w:t>. Если я никак не прокомментировал, это еще не значит, что всему можно безоговорочно верить :-)</w:t>
      </w:r>
    </w:p>
    <w:p w:rsidR="0070117A" w:rsidRDefault="006B2144">
      <w:pPr>
        <w:pStyle w:val="a0"/>
        <w:numPr>
          <w:ilvl w:val="0"/>
          <w:numId w:val="30"/>
        </w:numPr>
        <w:spacing w:after="144"/>
        <w:rPr>
          <w:rFonts w:cs="Segoe UI"/>
          <w:szCs w:val="32"/>
        </w:rPr>
      </w:pPr>
      <w:hyperlink r:id="rId172" w:history="1">
        <w:r w:rsidR="00784D62">
          <w:rPr>
            <w:rStyle w:val="a7"/>
            <w:rFonts w:cs="Segoe UI"/>
            <w:szCs w:val="32"/>
          </w:rPr>
          <w:t>Мой соционический блог</w:t>
        </w:r>
      </w:hyperlink>
      <w:r w:rsidR="00784D62">
        <w:rPr>
          <w:rFonts w:cs="Segoe UI"/>
          <w:szCs w:val="32"/>
        </w:rPr>
        <w:t xml:space="preserve"> </w:t>
      </w:r>
      <w:r w:rsidR="00784D62">
        <w:rPr>
          <w:rFonts w:cs="Segoe UI"/>
          <w:szCs w:val="32"/>
          <w:lang w:val="en-US"/>
        </w:rPr>
        <w:t>[</w:t>
      </w:r>
      <w:hyperlink r:id="rId173" w:history="1">
        <w:r w:rsidR="00784D62">
          <w:rPr>
            <w:rStyle w:val="a7"/>
            <w:rFonts w:cs="Segoe UI"/>
            <w:szCs w:val="32"/>
            <w:lang w:val="en-US"/>
          </w:rPr>
          <w:t>29</w:t>
        </w:r>
      </w:hyperlink>
      <w:r w:rsidR="00784D62">
        <w:rPr>
          <w:rFonts w:cs="Segoe UI"/>
          <w:szCs w:val="32"/>
          <w:lang w:val="en-US"/>
        </w:rPr>
        <w:t>]</w:t>
      </w:r>
      <w:r w:rsidR="00784D62">
        <w:rPr>
          <w:rFonts w:cs="Segoe UI"/>
          <w:szCs w:val="32"/>
        </w:rPr>
        <w:t>.</w:t>
      </w:r>
    </w:p>
    <w:p w:rsidR="0070117A" w:rsidRDefault="0070117A">
      <w:pPr>
        <w:pStyle w:val="a0"/>
        <w:rPr>
          <w:rFonts w:cs="Segoe UI"/>
          <w:szCs w:val="32"/>
        </w:rPr>
      </w:pPr>
    </w:p>
    <w:p w:rsidR="0070117A" w:rsidRDefault="00784D62">
      <w:pPr>
        <w:pStyle w:val="a0"/>
        <w:rPr>
          <w:rFonts w:cs="Segoe UI"/>
          <w:sz w:val="36"/>
          <w:szCs w:val="36"/>
        </w:rPr>
      </w:pPr>
      <w:r>
        <w:rPr>
          <w:rFonts w:cs="Segoe UI"/>
          <w:szCs w:val="32"/>
        </w:rPr>
        <w:t>Кстати, размер статьи эквивалентен 7</w:t>
      </w:r>
      <w:r w:rsidRPr="00295925">
        <w:rPr>
          <w:rFonts w:cs="Segoe UI"/>
          <w:szCs w:val="32"/>
        </w:rPr>
        <w:t xml:space="preserve">5 </w:t>
      </w:r>
      <w:r>
        <w:rPr>
          <w:rFonts w:cs="Segoe UI"/>
          <w:szCs w:val="32"/>
        </w:rPr>
        <w:t xml:space="preserve">страницам A4 текста со шрифтом </w:t>
      </w:r>
      <w:r>
        <w:rPr>
          <w:rFonts w:cs="Segoe UI"/>
          <w:szCs w:val="32"/>
          <w:lang w:val="en-US"/>
        </w:rPr>
        <w:t>Times</w:t>
      </w:r>
      <w:r w:rsidRPr="00295925">
        <w:rPr>
          <w:rFonts w:cs="Segoe UI"/>
          <w:szCs w:val="32"/>
        </w:rPr>
        <w:t xml:space="preserve"> </w:t>
      </w:r>
      <w:r>
        <w:rPr>
          <w:rFonts w:cs="Segoe UI"/>
          <w:szCs w:val="32"/>
          <w:lang w:val="en-US"/>
        </w:rPr>
        <w:t>New</w:t>
      </w:r>
      <w:r w:rsidRPr="00295925">
        <w:rPr>
          <w:rFonts w:cs="Segoe UI"/>
          <w:szCs w:val="32"/>
        </w:rPr>
        <w:t xml:space="preserve"> </w:t>
      </w:r>
      <w:r>
        <w:rPr>
          <w:rFonts w:cs="Segoe UI"/>
          <w:szCs w:val="32"/>
          <w:lang w:val="en-US"/>
        </w:rPr>
        <w:t>Roman</w:t>
      </w:r>
      <w:r>
        <w:rPr>
          <w:rFonts w:cs="Segoe UI"/>
          <w:szCs w:val="32"/>
        </w:rPr>
        <w:t xml:space="preserve"> 12 кегля, одинарным интервалом между строками, шириной полей 1.5 см :-)</w:t>
      </w:r>
    </w:p>
    <w:p w:rsidR="0070117A" w:rsidRDefault="00784D62">
      <w:pPr>
        <w:pStyle w:val="1"/>
        <w:rPr>
          <w:rFonts w:cs="Segoe UI"/>
          <w:sz w:val="32"/>
        </w:rPr>
      </w:pPr>
      <w:bookmarkStart w:id="63" w:name="__RefHeading__2778_1411887408"/>
      <w:bookmarkEnd w:id="63"/>
      <w:r>
        <w:rPr>
          <w:rFonts w:cs="Segoe UI"/>
          <w:szCs w:val="36"/>
        </w:rPr>
        <w:t>7</w:t>
      </w:r>
      <w:r>
        <w:rPr>
          <w:rFonts w:cs="Segoe UI"/>
          <w:szCs w:val="36"/>
          <w:lang w:val="en-US"/>
        </w:rPr>
        <w:t xml:space="preserve">. </w:t>
      </w:r>
      <w:r>
        <w:rPr>
          <w:rFonts w:cs="Segoe UI"/>
          <w:szCs w:val="36"/>
        </w:rPr>
        <w:t>Литература</w:t>
      </w:r>
    </w:p>
    <w:p w:rsidR="0070117A" w:rsidRDefault="00784D62">
      <w:pPr>
        <w:pStyle w:val="a0"/>
        <w:numPr>
          <w:ilvl w:val="0"/>
          <w:numId w:val="31"/>
        </w:numPr>
        <w:spacing w:after="144"/>
        <w:jc w:val="left"/>
        <w:rPr>
          <w:rFonts w:cs="Segoe UI"/>
          <w:szCs w:val="32"/>
        </w:rPr>
      </w:pPr>
      <w:r>
        <w:rPr>
          <w:rFonts w:cs="Segoe UI"/>
          <w:szCs w:val="32"/>
        </w:rPr>
        <w:t xml:space="preserve">П.С. Загубисало «Каркас типологии Юнга-Аугустинавичюте (Каркас соционики)» </w:t>
      </w:r>
      <w:hyperlink r:id="rId174" w:history="1">
        <w:r>
          <w:rPr>
            <w:rStyle w:val="a7"/>
            <w:rFonts w:cs="Segoe UI"/>
            <w:szCs w:val="32"/>
          </w:rPr>
          <w:t>dl.dropbox.com/u/5265451/socionics/socionics_framework.pdf</w:t>
        </w:r>
      </w:hyperlink>
    </w:p>
    <w:p w:rsidR="0070117A" w:rsidRDefault="00784D62">
      <w:pPr>
        <w:pStyle w:val="a0"/>
        <w:numPr>
          <w:ilvl w:val="0"/>
          <w:numId w:val="31"/>
        </w:numPr>
        <w:spacing w:after="144"/>
        <w:jc w:val="left"/>
        <w:rPr>
          <w:rFonts w:cs="Segoe UI"/>
          <w:szCs w:val="32"/>
        </w:rPr>
      </w:pPr>
      <w:r>
        <w:rPr>
          <w:rFonts w:cs="Segoe UI"/>
          <w:szCs w:val="32"/>
        </w:rPr>
        <w:t xml:space="preserve">В.Л. Таланов «Всё неизвестное и малоизвестное о восьми функциях психики. Часть I: Расчёт функций, количественное значение всех функций в психотипе, содержательное наполнение функций» </w:t>
      </w:r>
      <w:hyperlink r:id="rId175" w:history="1">
        <w:r>
          <w:rPr>
            <w:rStyle w:val="a7"/>
            <w:rFonts w:cs="Segoe UI"/>
            <w:szCs w:val="32"/>
          </w:rPr>
          <w:t>www.sociotoday.narod2.ru/funkcii1.html</w:t>
        </w:r>
      </w:hyperlink>
    </w:p>
    <w:p w:rsidR="0070117A" w:rsidRDefault="00784D62">
      <w:pPr>
        <w:pStyle w:val="a0"/>
        <w:numPr>
          <w:ilvl w:val="0"/>
          <w:numId w:val="31"/>
        </w:numPr>
        <w:spacing w:after="144"/>
        <w:jc w:val="left"/>
        <w:rPr>
          <w:rFonts w:cs="Segoe UI"/>
        </w:rPr>
      </w:pPr>
      <w:bookmarkStart w:id="64" w:name="__RefNumPara__21036_1553660239"/>
      <w:bookmarkStart w:id="65" w:name="_Ref340943421"/>
      <w:bookmarkEnd w:id="64"/>
      <w:r>
        <w:rPr>
          <w:rFonts w:cs="Segoe UI"/>
          <w:szCs w:val="32"/>
        </w:rPr>
        <w:t>В.Л. Таланов «Подробная кластерная структура, когнитивные и физиологические механизмы признака иррационалы-рационалы»</w:t>
      </w:r>
      <w:bookmarkEnd w:id="65"/>
      <w:r>
        <w:rPr>
          <w:rFonts w:cs="Segoe UI"/>
          <w:szCs w:val="32"/>
        </w:rPr>
        <w:t xml:space="preserve"> </w:t>
      </w:r>
      <w:hyperlink r:id="rId176" w:history="1">
        <w:r>
          <w:rPr>
            <w:rStyle w:val="a7"/>
            <w:rFonts w:cs="Segoe UI"/>
            <w:szCs w:val="32"/>
          </w:rPr>
          <w:t>www.newsocionicsmodel.narod.ru/structure_racio.html</w:t>
        </w:r>
      </w:hyperlink>
    </w:p>
    <w:p w:rsidR="0070117A" w:rsidRDefault="00784D62">
      <w:pPr>
        <w:pStyle w:val="a0"/>
        <w:numPr>
          <w:ilvl w:val="0"/>
          <w:numId w:val="31"/>
        </w:numPr>
        <w:spacing w:after="144"/>
        <w:jc w:val="left"/>
        <w:rPr>
          <w:rFonts w:cs="Segoe UI"/>
          <w:szCs w:val="32"/>
        </w:rPr>
      </w:pPr>
      <w:bookmarkStart w:id="66" w:name="__RefNumPara__3288_1409639853"/>
      <w:bookmarkEnd w:id="66"/>
      <w:r>
        <w:rPr>
          <w:rFonts w:cs="Segoe UI"/>
        </w:rPr>
        <w:t>К.Г. Юнг «Психологические типы»</w:t>
      </w:r>
    </w:p>
    <w:p w:rsidR="0070117A" w:rsidRDefault="00784D62">
      <w:pPr>
        <w:pStyle w:val="a0"/>
        <w:numPr>
          <w:ilvl w:val="0"/>
          <w:numId w:val="31"/>
        </w:numPr>
        <w:spacing w:after="144"/>
        <w:jc w:val="left"/>
        <w:rPr>
          <w:rFonts w:cs="Segoe UI"/>
          <w:szCs w:val="32"/>
        </w:rPr>
      </w:pPr>
      <w:r>
        <w:rPr>
          <w:rFonts w:cs="Segoe UI"/>
          <w:szCs w:val="32"/>
        </w:rPr>
        <w:t xml:space="preserve">В.Л. Таланов «Структура признака «интуиты-сенсорики» и его гипотетические когнитивные механизмы» </w:t>
      </w:r>
      <w:hyperlink r:id="rId177" w:history="1">
        <w:r>
          <w:rPr>
            <w:rStyle w:val="a7"/>
            <w:rFonts w:cs="Segoe UI"/>
            <w:szCs w:val="32"/>
          </w:rPr>
          <w:t>www.newsocionicsmodel.narod.ru/structure_intuit.html</w:t>
        </w:r>
      </w:hyperlink>
    </w:p>
    <w:p w:rsidR="0070117A" w:rsidRDefault="00784D62">
      <w:pPr>
        <w:pStyle w:val="a0"/>
        <w:numPr>
          <w:ilvl w:val="0"/>
          <w:numId w:val="31"/>
        </w:numPr>
        <w:spacing w:after="144"/>
        <w:jc w:val="left"/>
        <w:rPr>
          <w:rFonts w:cs="Segoe UI"/>
          <w:szCs w:val="32"/>
        </w:rPr>
      </w:pPr>
      <w:r>
        <w:rPr>
          <w:rFonts w:cs="Segoe UI"/>
          <w:szCs w:val="32"/>
        </w:rPr>
        <w:t xml:space="preserve">И.М. Эглит «Теория, Соционика от новичка до эксперта, Информационные аспекты» </w:t>
      </w:r>
      <w:hyperlink r:id="rId178" w:history="1">
        <w:r>
          <w:rPr>
            <w:rStyle w:val="a7"/>
            <w:rFonts w:cs="Segoe UI"/>
            <w:szCs w:val="32"/>
          </w:rPr>
          <w:t>socionicasys.ru/teorija/dlja-novichkov/aspekty</w:t>
        </w:r>
      </w:hyperlink>
    </w:p>
    <w:p w:rsidR="0070117A" w:rsidRDefault="00784D62">
      <w:pPr>
        <w:pStyle w:val="a0"/>
        <w:numPr>
          <w:ilvl w:val="0"/>
          <w:numId w:val="31"/>
        </w:numPr>
        <w:spacing w:after="144"/>
        <w:jc w:val="left"/>
        <w:rPr>
          <w:rFonts w:cs="Segoe UI"/>
          <w:szCs w:val="32"/>
        </w:rPr>
      </w:pPr>
      <w:bookmarkStart w:id="67" w:name="__RefNumPara__5927_1830058848"/>
      <w:bookmarkEnd w:id="67"/>
      <w:r>
        <w:rPr>
          <w:rFonts w:cs="Segoe UI"/>
          <w:szCs w:val="32"/>
        </w:rPr>
        <w:t>И.М. Эглит «Определение соционического типа. Самоучитель от А до Я»</w:t>
      </w:r>
    </w:p>
    <w:p w:rsidR="0070117A" w:rsidRDefault="00784D62">
      <w:pPr>
        <w:pStyle w:val="a0"/>
        <w:numPr>
          <w:ilvl w:val="0"/>
          <w:numId w:val="31"/>
        </w:numPr>
        <w:spacing w:after="144"/>
        <w:jc w:val="left"/>
        <w:rPr>
          <w:rFonts w:cs="Segoe UI"/>
          <w:szCs w:val="32"/>
        </w:rPr>
      </w:pPr>
      <w:r>
        <w:rPr>
          <w:rFonts w:cs="Segoe UI"/>
          <w:szCs w:val="32"/>
        </w:rPr>
        <w:t xml:space="preserve">В.А. Тумольская, И.М. Эглит «Исследование направленности горизонтальных блоков в модели А» </w:t>
      </w:r>
      <w:hyperlink r:id="rId179" w:history="1">
        <w:r>
          <w:rPr>
            <w:rStyle w:val="a7"/>
            <w:rFonts w:cs="Segoe UI"/>
            <w:szCs w:val="32"/>
          </w:rPr>
          <w:t>socionicasys.ru/biblioteka/statji/issledovanie-napravlennosti-v-gorizontalnyh-blokah-modeli-a</w:t>
        </w:r>
      </w:hyperlink>
    </w:p>
    <w:p w:rsidR="0070117A" w:rsidRDefault="00784D62">
      <w:pPr>
        <w:pStyle w:val="a0"/>
        <w:numPr>
          <w:ilvl w:val="0"/>
          <w:numId w:val="31"/>
        </w:numPr>
        <w:spacing w:after="144"/>
        <w:jc w:val="left"/>
        <w:rPr>
          <w:rFonts w:cs="Segoe UI"/>
          <w:szCs w:val="32"/>
        </w:rPr>
      </w:pPr>
      <w:r>
        <w:rPr>
          <w:rFonts w:cs="Segoe UI"/>
          <w:szCs w:val="32"/>
        </w:rPr>
        <w:t xml:space="preserve">Д.А. Лытов, М.Ф. Лытова «А есть ли польза в этих знаках?» </w:t>
      </w:r>
      <w:hyperlink r:id="rId180" w:history="1">
        <w:r>
          <w:rPr>
            <w:rStyle w:val="a7"/>
            <w:rFonts w:cs="Segoe UI"/>
            <w:szCs w:val="32"/>
          </w:rPr>
          <w:t>www.socioniko.net/ru/gazeta/2004-6/signs-lytovs.html</w:t>
        </w:r>
      </w:hyperlink>
    </w:p>
    <w:p w:rsidR="0070117A" w:rsidRDefault="00784D62">
      <w:pPr>
        <w:pStyle w:val="a0"/>
        <w:numPr>
          <w:ilvl w:val="0"/>
          <w:numId w:val="31"/>
        </w:numPr>
        <w:spacing w:after="144"/>
        <w:jc w:val="left"/>
        <w:rPr>
          <w:rFonts w:cs="Segoe UI"/>
          <w:szCs w:val="32"/>
        </w:rPr>
      </w:pPr>
      <w:r>
        <w:rPr>
          <w:rFonts w:cs="Segoe UI"/>
          <w:szCs w:val="32"/>
        </w:rPr>
        <w:t xml:space="preserve">И.М. Эглит «Использование знаков функций в практике диагностики ТИМа в ШСС» </w:t>
      </w:r>
      <w:hyperlink r:id="rId181" w:history="1">
        <w:r>
          <w:rPr>
            <w:rStyle w:val="a7"/>
            <w:rFonts w:cs="Segoe UI"/>
            <w:szCs w:val="32"/>
          </w:rPr>
          <w:t>socionicasys.ru/biblioteka/statji/ispolzovanie-znakov-funkcij-v-praktike-diagnostiki-tima-v-shss</w:t>
        </w:r>
      </w:hyperlink>
    </w:p>
    <w:p w:rsidR="0070117A" w:rsidRDefault="00784D62">
      <w:pPr>
        <w:pStyle w:val="a0"/>
        <w:numPr>
          <w:ilvl w:val="0"/>
          <w:numId w:val="31"/>
        </w:numPr>
        <w:ind w:hanging="462"/>
        <w:jc w:val="left"/>
        <w:rPr>
          <w:rFonts w:cs="Segoe UI"/>
          <w:szCs w:val="32"/>
        </w:rPr>
      </w:pPr>
      <w:r>
        <w:rPr>
          <w:rFonts w:cs="Segoe UI"/>
          <w:szCs w:val="32"/>
        </w:rPr>
        <w:t xml:space="preserve">И.М. Эглит «Теория, Соционика от новичка до эксперта, Функции модели А, Знаки функций» </w:t>
      </w:r>
      <w:hyperlink r:id="rId182" w:history="1">
        <w:r>
          <w:rPr>
            <w:rStyle w:val="a7"/>
            <w:rFonts w:cs="Segoe UI"/>
            <w:szCs w:val="32"/>
          </w:rPr>
          <w:t>socionicasys.ru/teorija/dlja-novichkov/funkcii/znaki</w:t>
        </w:r>
      </w:hyperlink>
    </w:p>
    <w:p w:rsidR="0070117A" w:rsidRDefault="00784D62">
      <w:pPr>
        <w:pStyle w:val="a0"/>
        <w:numPr>
          <w:ilvl w:val="0"/>
          <w:numId w:val="31"/>
        </w:numPr>
        <w:spacing w:after="144"/>
        <w:ind w:hanging="462"/>
        <w:jc w:val="left"/>
        <w:rPr>
          <w:rFonts w:cs="Segoe UI"/>
        </w:rPr>
      </w:pPr>
      <w:r>
        <w:rPr>
          <w:rFonts w:cs="Segoe UI"/>
          <w:szCs w:val="32"/>
        </w:rPr>
        <w:t xml:space="preserve">И.М. Эглит «Теория, Соционика от новичка до эксперта, Блоки и кольца модели А, Функции в блоках: два полюса аспектной лексики» </w:t>
      </w:r>
      <w:hyperlink r:id="rId183" w:history="1">
        <w:r>
          <w:rPr>
            <w:rStyle w:val="a7"/>
            <w:rFonts w:cs="Segoe UI"/>
            <w:szCs w:val="32"/>
          </w:rPr>
          <w:t>socionicasys.ru/teorija/dlja-novichkov/bloki-i-kolca/funkcii-v-blokah-dva-poljusa-aspektnoj-leksiki</w:t>
        </w:r>
      </w:hyperlink>
    </w:p>
    <w:p w:rsidR="0070117A" w:rsidRDefault="00784D62">
      <w:pPr>
        <w:pStyle w:val="a0"/>
        <w:numPr>
          <w:ilvl w:val="0"/>
          <w:numId w:val="31"/>
        </w:numPr>
        <w:spacing w:after="144"/>
        <w:ind w:hanging="462"/>
        <w:jc w:val="left"/>
        <w:rPr>
          <w:rFonts w:cs="Segoe UI"/>
        </w:rPr>
      </w:pPr>
      <w:r>
        <w:rPr>
          <w:rFonts w:cs="Segoe UI"/>
        </w:rPr>
        <w:t xml:space="preserve">В.Л. Таланов «Свойства белой логики и их генезис» </w:t>
      </w:r>
      <w:hyperlink r:id="rId184" w:history="1">
        <w:r>
          <w:rPr>
            <w:rStyle w:val="a7"/>
            <w:rFonts w:cs="Segoe UI"/>
          </w:rPr>
          <w:t>www.newsocionicsmodel.narod.ru/T1.html</w:t>
        </w:r>
      </w:hyperlink>
    </w:p>
    <w:p w:rsidR="0070117A" w:rsidRDefault="00784D62">
      <w:pPr>
        <w:pStyle w:val="a0"/>
        <w:numPr>
          <w:ilvl w:val="0"/>
          <w:numId w:val="31"/>
        </w:numPr>
        <w:spacing w:after="144"/>
        <w:ind w:hanging="462"/>
        <w:jc w:val="left"/>
        <w:rPr>
          <w:rFonts w:cs="Segoe UI"/>
          <w:szCs w:val="32"/>
        </w:rPr>
      </w:pPr>
      <w:r>
        <w:rPr>
          <w:rFonts w:cs="Segoe UI"/>
        </w:rPr>
        <w:t xml:space="preserve">Т.Н. Прокофьева «Развитие личности и соционические функции» </w:t>
      </w:r>
      <w:hyperlink r:id="rId185" w:history="1">
        <w:r>
          <w:rPr>
            <w:rStyle w:val="a7"/>
            <w:rFonts w:cs="Segoe UI"/>
          </w:rPr>
          <w:t>socionics.ru/personal-development/razvitie2</w:t>
        </w:r>
      </w:hyperlink>
    </w:p>
    <w:p w:rsidR="0070117A" w:rsidRDefault="00784D62">
      <w:pPr>
        <w:pStyle w:val="a0"/>
        <w:numPr>
          <w:ilvl w:val="0"/>
          <w:numId w:val="31"/>
        </w:numPr>
        <w:spacing w:after="144"/>
        <w:ind w:hanging="462"/>
        <w:jc w:val="left"/>
        <w:rPr>
          <w:rFonts w:cs="Segoe UI"/>
          <w:szCs w:val="32"/>
        </w:rPr>
      </w:pPr>
      <w:r>
        <w:rPr>
          <w:rFonts w:cs="Segoe UI"/>
          <w:szCs w:val="32"/>
        </w:rPr>
        <w:t xml:space="preserve">И.М. Эглит «Теория, Соционика от новичка до эксперта, Функции модели А, Размерность функций» </w:t>
      </w:r>
      <w:hyperlink r:id="rId186" w:history="1">
        <w:r>
          <w:rPr>
            <w:rStyle w:val="a7"/>
            <w:rFonts w:cs="Segoe UI"/>
            <w:szCs w:val="32"/>
          </w:rPr>
          <w:t>socionicasys.ru/teorija/dlja-novichkov/funkcii/razmernost</w:t>
        </w:r>
      </w:hyperlink>
    </w:p>
    <w:p w:rsidR="0070117A" w:rsidRDefault="00784D62">
      <w:pPr>
        <w:pStyle w:val="a0"/>
        <w:numPr>
          <w:ilvl w:val="0"/>
          <w:numId w:val="31"/>
        </w:numPr>
        <w:spacing w:after="144"/>
        <w:ind w:hanging="480"/>
        <w:jc w:val="left"/>
        <w:rPr>
          <w:rFonts w:cs="Segoe UI"/>
          <w:szCs w:val="32"/>
        </w:rPr>
      </w:pPr>
      <w:r>
        <w:rPr>
          <w:rFonts w:cs="Segoe UI"/>
          <w:szCs w:val="32"/>
        </w:rPr>
        <w:t xml:space="preserve">И.М. Эглит, В.А. Тумольская «Исследование переводов управления в модели А» </w:t>
      </w:r>
      <w:hyperlink r:id="rId187" w:history="1">
        <w:r>
          <w:rPr>
            <w:rStyle w:val="a7"/>
            <w:rFonts w:cs="Segoe UI"/>
            <w:szCs w:val="32"/>
          </w:rPr>
          <w:t>socionicasys.ru/biblioteka/statji/issledovanie-perevodov-upravlenija-v-modeli-a</w:t>
        </w:r>
      </w:hyperlink>
    </w:p>
    <w:p w:rsidR="0070117A" w:rsidRDefault="00784D62">
      <w:pPr>
        <w:pStyle w:val="a0"/>
        <w:numPr>
          <w:ilvl w:val="0"/>
          <w:numId w:val="31"/>
        </w:numPr>
        <w:spacing w:after="144"/>
        <w:ind w:hanging="480"/>
        <w:jc w:val="left"/>
        <w:rPr>
          <w:rFonts w:cs="Segoe UI"/>
          <w:szCs w:val="32"/>
        </w:rPr>
      </w:pPr>
      <w:r>
        <w:rPr>
          <w:rFonts w:cs="Segoe UI"/>
          <w:szCs w:val="32"/>
        </w:rPr>
        <w:t xml:space="preserve">Статья о соционике в русскоязычной Википедии </w:t>
      </w:r>
      <w:hyperlink r:id="rId188" w:history="1">
        <w:r>
          <w:rPr>
            <w:rStyle w:val="a7"/>
            <w:rFonts w:cs="Segoe UI"/>
            <w:szCs w:val="32"/>
          </w:rPr>
          <w:t>ru.wikipedia.org/wiki/Соционика</w:t>
        </w:r>
      </w:hyperlink>
    </w:p>
    <w:p w:rsidR="0070117A" w:rsidRDefault="00784D62">
      <w:pPr>
        <w:pStyle w:val="a0"/>
        <w:numPr>
          <w:ilvl w:val="0"/>
          <w:numId w:val="31"/>
        </w:numPr>
        <w:spacing w:after="144"/>
        <w:ind w:hanging="460"/>
        <w:jc w:val="left"/>
        <w:rPr>
          <w:rFonts w:cs="Segoe UI"/>
          <w:szCs w:val="32"/>
        </w:rPr>
      </w:pPr>
      <w:r>
        <w:rPr>
          <w:rFonts w:cs="Segoe UI"/>
          <w:szCs w:val="32"/>
        </w:rPr>
        <w:t xml:space="preserve">Статья о соционике в англоязычной Википедии </w:t>
      </w:r>
      <w:hyperlink r:id="rId189" w:history="1">
        <w:r>
          <w:rPr>
            <w:rStyle w:val="a7"/>
            <w:rFonts w:cs="Segoe UI"/>
            <w:szCs w:val="32"/>
          </w:rPr>
          <w:t>en.wikipedia.org/wiki/Socionics</w:t>
        </w:r>
      </w:hyperlink>
    </w:p>
    <w:p w:rsidR="0070117A" w:rsidRDefault="00784D62">
      <w:pPr>
        <w:pStyle w:val="a0"/>
        <w:numPr>
          <w:ilvl w:val="0"/>
          <w:numId w:val="31"/>
        </w:numPr>
        <w:spacing w:after="144"/>
        <w:ind w:hanging="460"/>
        <w:jc w:val="left"/>
        <w:rPr>
          <w:rFonts w:cs="Segoe UI"/>
        </w:rPr>
      </w:pPr>
      <w:r>
        <w:rPr>
          <w:rFonts w:cs="Segoe UI"/>
          <w:szCs w:val="32"/>
        </w:rPr>
        <w:t xml:space="preserve">Статья об </w:t>
      </w:r>
      <w:r>
        <w:rPr>
          <w:rFonts w:cs="Segoe UI"/>
          <w:szCs w:val="32"/>
          <w:lang w:val="en-US"/>
        </w:rPr>
        <w:t>MBTI</w:t>
      </w:r>
      <w:r w:rsidRPr="00295925">
        <w:rPr>
          <w:rFonts w:cs="Segoe UI"/>
          <w:szCs w:val="32"/>
        </w:rPr>
        <w:t xml:space="preserve"> </w:t>
      </w:r>
      <w:r>
        <w:rPr>
          <w:rFonts w:cs="Segoe UI"/>
          <w:szCs w:val="32"/>
        </w:rPr>
        <w:t xml:space="preserve">в англоязычной Википедии </w:t>
      </w:r>
      <w:hyperlink r:id="rId190" w:anchor="Differences_from_Jung" w:history="1">
        <w:r>
          <w:rPr>
            <w:rStyle w:val="a7"/>
            <w:rFonts w:cs="Segoe UI"/>
            <w:szCs w:val="32"/>
          </w:rPr>
          <w:t>en.wikipedia.org/wiki/Jung_Type_Indicator#Differences_from_Jung</w:t>
        </w:r>
      </w:hyperlink>
    </w:p>
    <w:p w:rsidR="0070117A" w:rsidRDefault="00784D62">
      <w:pPr>
        <w:pStyle w:val="a0"/>
        <w:numPr>
          <w:ilvl w:val="0"/>
          <w:numId w:val="31"/>
        </w:numPr>
        <w:spacing w:after="144"/>
        <w:ind w:hanging="462"/>
        <w:jc w:val="left"/>
        <w:rPr>
          <w:rFonts w:cs="Segoe UI"/>
        </w:rPr>
      </w:pPr>
      <w:r>
        <w:rPr>
          <w:rFonts w:cs="Segoe UI"/>
        </w:rPr>
        <w:t xml:space="preserve">Статья об эффекте Розенталя в русскоязычной Википедии </w:t>
      </w:r>
      <w:hyperlink r:id="rId191" w:history="1">
        <w:r>
          <w:rPr>
            <w:rStyle w:val="a7"/>
            <w:rFonts w:cs="Segoe UI"/>
          </w:rPr>
          <w:t>ru.wikipedia.org/wiki/Эффект_Розенталя</w:t>
        </w:r>
      </w:hyperlink>
    </w:p>
    <w:p w:rsidR="0070117A" w:rsidRDefault="00784D62">
      <w:pPr>
        <w:pStyle w:val="a0"/>
        <w:numPr>
          <w:ilvl w:val="0"/>
          <w:numId w:val="31"/>
        </w:numPr>
        <w:spacing w:after="144"/>
        <w:ind w:hanging="462"/>
        <w:jc w:val="left"/>
        <w:rPr>
          <w:rFonts w:cs="Segoe UI"/>
        </w:rPr>
      </w:pPr>
      <w:r>
        <w:rPr>
          <w:rFonts w:cs="Segoe UI"/>
        </w:rPr>
        <w:t>Сайт Веры Стратиевской</w:t>
      </w:r>
      <w:r w:rsidRPr="00295925">
        <w:rPr>
          <w:rFonts w:cs="Segoe UI"/>
        </w:rPr>
        <w:t xml:space="preserve"> </w:t>
      </w:r>
      <w:hyperlink r:id="rId192" w:history="1">
        <w:r>
          <w:rPr>
            <w:rStyle w:val="a7"/>
            <w:rFonts w:cs="Segoe UI"/>
            <w:lang w:val="en-US"/>
          </w:rPr>
          <w:t>socionika</w:t>
        </w:r>
        <w:r w:rsidRPr="00295925">
          <w:rPr>
            <w:rStyle w:val="a7"/>
            <w:rFonts w:cs="Segoe UI"/>
          </w:rPr>
          <w:t>-</w:t>
        </w:r>
        <w:r>
          <w:rPr>
            <w:rStyle w:val="a7"/>
            <w:rFonts w:cs="Segoe UI"/>
            <w:lang w:val="en-US"/>
          </w:rPr>
          <w:t>forever</w:t>
        </w:r>
        <w:r w:rsidRPr="00295925">
          <w:rPr>
            <w:rStyle w:val="a7"/>
            <w:rFonts w:cs="Segoe UI"/>
          </w:rPr>
          <w:t>.</w:t>
        </w:r>
        <w:r>
          <w:rPr>
            <w:rStyle w:val="a7"/>
            <w:rFonts w:cs="Segoe UI"/>
            <w:lang w:val="en-US"/>
          </w:rPr>
          <w:t>blogspot</w:t>
        </w:r>
        <w:r w:rsidRPr="00295925">
          <w:rPr>
            <w:rStyle w:val="a7"/>
            <w:rFonts w:cs="Segoe UI"/>
          </w:rPr>
          <w:t>.</w:t>
        </w:r>
        <w:r>
          <w:rPr>
            <w:rStyle w:val="a7"/>
            <w:rFonts w:cs="Segoe UI"/>
            <w:lang w:val="en-US"/>
          </w:rPr>
          <w:t>ru</w:t>
        </w:r>
        <w:r w:rsidRPr="00295925">
          <w:rPr>
            <w:rStyle w:val="a7"/>
            <w:rFonts w:cs="Segoe UI"/>
          </w:rPr>
          <w:t>/</w:t>
        </w:r>
      </w:hyperlink>
    </w:p>
    <w:p w:rsidR="0070117A" w:rsidRDefault="00784D62">
      <w:pPr>
        <w:pStyle w:val="a0"/>
        <w:numPr>
          <w:ilvl w:val="0"/>
          <w:numId w:val="31"/>
        </w:numPr>
        <w:spacing w:after="144"/>
        <w:ind w:hanging="462"/>
        <w:jc w:val="left"/>
        <w:rPr>
          <w:rFonts w:cs="Segoe UI"/>
          <w:szCs w:val="32"/>
        </w:rPr>
      </w:pPr>
      <w:r>
        <w:rPr>
          <w:rFonts w:cs="Segoe UI"/>
        </w:rPr>
        <w:t xml:space="preserve">Информационная таблица с сайта </w:t>
      </w:r>
      <w:r>
        <w:rPr>
          <w:rFonts w:cs="Segoe UI"/>
          <w:lang w:val="en-US"/>
        </w:rPr>
        <w:t>socionics</w:t>
      </w:r>
      <w:r w:rsidRPr="00295925">
        <w:rPr>
          <w:rFonts w:cs="Segoe UI"/>
        </w:rPr>
        <w:t>.</w:t>
      </w:r>
      <w:r>
        <w:rPr>
          <w:rFonts w:cs="Segoe UI"/>
          <w:lang w:val="en-US"/>
        </w:rPr>
        <w:t>org</w:t>
      </w:r>
      <w:r>
        <w:rPr>
          <w:rFonts w:cs="Segoe UI"/>
        </w:rPr>
        <w:t xml:space="preserve"> </w:t>
      </w:r>
      <w:hyperlink r:id="rId193" w:history="1">
        <w:r>
          <w:rPr>
            <w:rStyle w:val="a7"/>
            <w:rFonts w:cs="Segoe UI"/>
          </w:rPr>
          <w:t>socionics.org/type/default.aspx</w:t>
        </w:r>
      </w:hyperlink>
    </w:p>
    <w:p w:rsidR="0070117A" w:rsidRDefault="00784D62">
      <w:pPr>
        <w:pStyle w:val="a0"/>
        <w:numPr>
          <w:ilvl w:val="0"/>
          <w:numId w:val="31"/>
        </w:numPr>
        <w:ind w:hanging="480"/>
        <w:jc w:val="left"/>
        <w:rPr>
          <w:rFonts w:cs="Segoe UI"/>
          <w:szCs w:val="32"/>
        </w:rPr>
      </w:pPr>
      <w:r>
        <w:rPr>
          <w:rFonts w:cs="Segoe UI"/>
          <w:szCs w:val="32"/>
        </w:rPr>
        <w:t xml:space="preserve">Описания четырех квадр от Веры Стратиевской </w:t>
      </w:r>
      <w:hyperlink r:id="rId194" w:history="1">
        <w:r>
          <w:rPr>
            <w:rStyle w:val="a7"/>
            <w:rFonts w:cs="Segoe UI"/>
            <w:szCs w:val="32"/>
          </w:rPr>
          <w:t>kiwi0fruit.tumblr.com/post/1235391871/kvadry-staratievskaja</w:t>
        </w:r>
      </w:hyperlink>
    </w:p>
    <w:p w:rsidR="0070117A" w:rsidRDefault="00784D62">
      <w:pPr>
        <w:pStyle w:val="a0"/>
        <w:numPr>
          <w:ilvl w:val="0"/>
          <w:numId w:val="31"/>
        </w:numPr>
        <w:ind w:hanging="462"/>
        <w:jc w:val="left"/>
        <w:rPr>
          <w:rFonts w:cs="Segoe UI"/>
          <w:szCs w:val="32"/>
        </w:rPr>
      </w:pPr>
      <w:r>
        <w:rPr>
          <w:rFonts w:cs="Segoe UI"/>
          <w:szCs w:val="32"/>
        </w:rPr>
        <w:t xml:space="preserve">Описания четырех квадр от Виктора Гуленко в чьей-то обработке </w:t>
      </w:r>
      <w:hyperlink r:id="rId195" w:history="1">
        <w:r>
          <w:rPr>
            <w:rStyle w:val="a7"/>
            <w:rFonts w:cs="Segoe UI"/>
            <w:szCs w:val="32"/>
          </w:rPr>
          <w:t>socionics.org/theory/Default.aspx?load=quadra.html</w:t>
        </w:r>
      </w:hyperlink>
    </w:p>
    <w:p w:rsidR="0070117A" w:rsidRDefault="00784D62">
      <w:pPr>
        <w:pStyle w:val="a0"/>
        <w:numPr>
          <w:ilvl w:val="0"/>
          <w:numId w:val="31"/>
        </w:numPr>
        <w:ind w:hanging="462"/>
        <w:jc w:val="left"/>
        <w:rPr>
          <w:rFonts w:cs="Segoe UI"/>
          <w:szCs w:val="32"/>
        </w:rPr>
      </w:pPr>
      <w:r>
        <w:rPr>
          <w:rFonts w:cs="Segoe UI"/>
          <w:szCs w:val="32"/>
        </w:rPr>
        <w:t xml:space="preserve">Виктор Таланов, раздел «Результаты и методы экспериментальных соционических исследований» </w:t>
      </w:r>
      <w:hyperlink r:id="rId196" w:history="1">
        <w:r>
          <w:rPr>
            <w:rStyle w:val="a7"/>
            <w:rFonts w:cs="Segoe UI"/>
            <w:szCs w:val="32"/>
          </w:rPr>
          <w:t>www.sociotoday.narod2.ru/index4.html</w:t>
        </w:r>
      </w:hyperlink>
    </w:p>
    <w:p w:rsidR="0070117A" w:rsidRDefault="00784D62">
      <w:pPr>
        <w:pStyle w:val="a0"/>
        <w:numPr>
          <w:ilvl w:val="0"/>
          <w:numId w:val="31"/>
        </w:numPr>
        <w:ind w:hanging="480"/>
        <w:jc w:val="left"/>
        <w:rPr>
          <w:rFonts w:cs="Segoe UI"/>
          <w:szCs w:val="32"/>
        </w:rPr>
      </w:pPr>
      <w:r>
        <w:rPr>
          <w:rFonts w:cs="Segoe UI"/>
          <w:szCs w:val="32"/>
        </w:rPr>
        <w:t xml:space="preserve">В. Гуленко, В. Тыщенко, «Юнг в школе» (отрывок из книги). Описания типов по функциям модели А от Виктора Гуленко </w:t>
      </w:r>
      <w:hyperlink r:id="rId197" w:history="1">
        <w:r>
          <w:rPr>
            <w:rStyle w:val="a7"/>
            <w:rFonts w:cs="Segoe UI"/>
            <w:szCs w:val="32"/>
          </w:rPr>
          <w:t>www.socionics.org/type/type_gul2.html</w:t>
        </w:r>
      </w:hyperlink>
    </w:p>
    <w:p w:rsidR="0070117A" w:rsidRDefault="00784D62">
      <w:pPr>
        <w:pStyle w:val="a0"/>
        <w:numPr>
          <w:ilvl w:val="0"/>
          <w:numId w:val="31"/>
        </w:numPr>
        <w:spacing w:after="144"/>
        <w:ind w:hanging="462"/>
        <w:jc w:val="left"/>
        <w:rPr>
          <w:rFonts w:cs="Segoe UI"/>
          <w:szCs w:val="32"/>
        </w:rPr>
      </w:pPr>
      <w:r>
        <w:rPr>
          <w:rFonts w:cs="Segoe UI"/>
          <w:szCs w:val="32"/>
        </w:rPr>
        <w:t xml:space="preserve">Описания четырех соционических осей от Виктора Гуленко </w:t>
      </w:r>
      <w:hyperlink r:id="rId198" w:history="1">
        <w:r>
          <w:rPr>
            <w:rStyle w:val="a7"/>
            <w:rFonts w:cs="Segoe UI"/>
            <w:szCs w:val="32"/>
          </w:rPr>
          <w:t>kiwi0fruit.tumblr.com/post/1235523567/gulenko-aspects</w:t>
        </w:r>
      </w:hyperlink>
    </w:p>
    <w:p w:rsidR="0070117A" w:rsidRDefault="00784D62">
      <w:pPr>
        <w:pStyle w:val="a0"/>
        <w:numPr>
          <w:ilvl w:val="0"/>
          <w:numId w:val="31"/>
        </w:numPr>
        <w:spacing w:after="144"/>
        <w:ind w:hanging="498"/>
        <w:jc w:val="left"/>
        <w:rPr>
          <w:rFonts w:cs="Segoe UI"/>
          <w:szCs w:val="32"/>
        </w:rPr>
      </w:pPr>
      <w:r>
        <w:rPr>
          <w:rFonts w:cs="Segoe UI"/>
          <w:szCs w:val="32"/>
        </w:rPr>
        <w:lastRenderedPageBreak/>
        <w:t xml:space="preserve">Описание четырех макрофункций Карлом Юнгом </w:t>
      </w:r>
      <w:hyperlink r:id="rId199" w:history="1">
        <w:r>
          <w:rPr>
            <w:rStyle w:val="a7"/>
            <w:rFonts w:cs="Segoe UI"/>
            <w:szCs w:val="32"/>
          </w:rPr>
          <w:t>kiwi0fruit.tumblr.com/post/5474619608</w:t>
        </w:r>
      </w:hyperlink>
    </w:p>
    <w:p w:rsidR="0070117A" w:rsidRDefault="00784D62">
      <w:pPr>
        <w:pStyle w:val="a0"/>
        <w:numPr>
          <w:ilvl w:val="0"/>
          <w:numId w:val="31"/>
        </w:numPr>
        <w:spacing w:after="144"/>
        <w:ind w:hanging="498"/>
        <w:jc w:val="left"/>
        <w:rPr>
          <w:rFonts w:cs="Segoe UI"/>
          <w:szCs w:val="32"/>
        </w:rPr>
      </w:pPr>
      <w:r>
        <w:rPr>
          <w:rFonts w:cs="Segoe UI"/>
          <w:szCs w:val="32"/>
        </w:rPr>
        <w:t xml:space="preserve">Описание сексуального поведения различных типов по материалам А.В. Букалова и А.Г. Бойко </w:t>
      </w:r>
      <w:hyperlink r:id="rId200" w:history="1">
        <w:r>
          <w:rPr>
            <w:rStyle w:val="a7"/>
            <w:rFonts w:cs="Segoe UI"/>
            <w:szCs w:val="32"/>
          </w:rPr>
          <w:t>socionics.org/theory/Default.aspx?load=sex_behav.html</w:t>
        </w:r>
      </w:hyperlink>
    </w:p>
    <w:p w:rsidR="0070117A" w:rsidRDefault="00784D62">
      <w:pPr>
        <w:pStyle w:val="a0"/>
        <w:numPr>
          <w:ilvl w:val="0"/>
          <w:numId w:val="31"/>
        </w:numPr>
        <w:spacing w:after="144"/>
        <w:ind w:hanging="480"/>
        <w:jc w:val="left"/>
        <w:rPr>
          <w:rFonts w:cs="Segoe UI"/>
          <w:szCs w:val="32"/>
        </w:rPr>
      </w:pPr>
      <w:r>
        <w:rPr>
          <w:rFonts w:cs="Segoe UI"/>
          <w:szCs w:val="32"/>
        </w:rPr>
        <w:t xml:space="preserve">Соционический блог Петра Загубисало </w:t>
      </w:r>
      <w:hyperlink r:id="rId201" w:history="1">
        <w:r>
          <w:rPr>
            <w:rStyle w:val="a7"/>
            <w:rFonts w:cs="Segoe UI"/>
            <w:szCs w:val="32"/>
          </w:rPr>
          <w:t>kiwi0fruit.tumblr.com/tagged/socionics</w:t>
        </w:r>
      </w:hyperlink>
    </w:p>
    <w:p w:rsidR="0070117A" w:rsidRDefault="00784D62">
      <w:pPr>
        <w:pStyle w:val="a0"/>
        <w:numPr>
          <w:ilvl w:val="0"/>
          <w:numId w:val="31"/>
        </w:numPr>
        <w:spacing w:after="144"/>
        <w:ind w:hanging="480"/>
        <w:jc w:val="left"/>
        <w:rPr>
          <w:rFonts w:cs="Segoe UI"/>
          <w:szCs w:val="32"/>
        </w:rPr>
      </w:pPr>
      <w:r>
        <w:rPr>
          <w:rFonts w:cs="Segoe UI"/>
          <w:szCs w:val="32"/>
        </w:rPr>
        <w:t>Статья «</w:t>
      </w:r>
      <w:bookmarkStart w:id="68" w:name="firstHeading"/>
      <w:bookmarkEnd w:id="68"/>
      <w:r>
        <w:rPr>
          <w:rFonts w:cs="Segoe UI"/>
          <w:color w:val="000000"/>
        </w:rPr>
        <w:t>Соционика:аспекты по функциям</w:t>
      </w:r>
      <w:r>
        <w:rPr>
          <w:rFonts w:cs="Segoe UI"/>
          <w:szCs w:val="32"/>
        </w:rPr>
        <w:t xml:space="preserve">» из Википедии </w:t>
      </w:r>
      <w:hyperlink r:id="rId202" w:history="1">
        <w:r>
          <w:rPr>
            <w:rStyle w:val="a7"/>
            <w:rFonts w:cs="Segoe UI"/>
            <w:szCs w:val="32"/>
          </w:rPr>
          <w:t>ru.wikipedia.org/wiki/Соционика:аспекты_по_функциям</w:t>
        </w:r>
      </w:hyperlink>
      <w:r>
        <w:rPr>
          <w:rFonts w:cs="Segoe UI"/>
          <w:szCs w:val="32"/>
        </w:rPr>
        <w:br/>
        <w:t xml:space="preserve">Она была удалена, я восстановил ее версию от мая 2011: </w:t>
      </w:r>
      <w:hyperlink r:id="rId203" w:history="1">
        <w:r>
          <w:rPr>
            <w:rStyle w:val="a7"/>
            <w:rFonts w:cs="Segoe UI"/>
            <w:szCs w:val="32"/>
          </w:rPr>
          <w:t>http://kiwi0fruit.tumblr.com/functions</w:t>
        </w:r>
      </w:hyperlink>
    </w:p>
    <w:p w:rsidR="0070117A" w:rsidRDefault="00784D62">
      <w:pPr>
        <w:pStyle w:val="a0"/>
        <w:numPr>
          <w:ilvl w:val="0"/>
          <w:numId w:val="31"/>
        </w:numPr>
        <w:spacing w:after="144"/>
        <w:ind w:hanging="480"/>
        <w:jc w:val="left"/>
        <w:rPr>
          <w:rFonts w:cs="Segoe UI"/>
          <w:szCs w:val="32"/>
        </w:rPr>
      </w:pPr>
      <w:r>
        <w:rPr>
          <w:rFonts w:cs="Segoe UI"/>
          <w:szCs w:val="32"/>
        </w:rPr>
        <w:t xml:space="preserve">Сайт Ивана Попова </w:t>
      </w:r>
      <w:hyperlink r:id="rId204" w:history="1">
        <w:r>
          <w:rPr>
            <w:rStyle w:val="a7"/>
            <w:rFonts w:cs="Segoe UI"/>
            <w:szCs w:val="32"/>
          </w:rPr>
          <w:t>ip-socion.narod.ru/</w:t>
        </w:r>
      </w:hyperlink>
    </w:p>
    <w:p w:rsidR="0070117A" w:rsidRDefault="00784D62">
      <w:pPr>
        <w:pStyle w:val="a0"/>
        <w:numPr>
          <w:ilvl w:val="0"/>
          <w:numId w:val="31"/>
        </w:numPr>
        <w:spacing w:after="144"/>
        <w:ind w:hanging="480"/>
        <w:jc w:val="left"/>
        <w:rPr>
          <w:rFonts w:cs="Segoe UI"/>
          <w:szCs w:val="32"/>
        </w:rPr>
      </w:pPr>
      <w:r>
        <w:rPr>
          <w:rFonts w:cs="Segoe UI"/>
          <w:szCs w:val="32"/>
        </w:rPr>
        <w:t xml:space="preserve">В.Л. Таланов «Величина и распределение акцентуаций в популяции. Исследование границ между психотипами, популяционное распределение значений соционических функций и признаков» </w:t>
      </w:r>
      <w:hyperlink r:id="rId205" w:history="1">
        <w:r>
          <w:rPr>
            <w:rStyle w:val="a7"/>
            <w:rFonts w:cs="Segoe UI"/>
            <w:szCs w:val="32"/>
            <w:lang w:val="en-US"/>
          </w:rPr>
          <w:t>www</w:t>
        </w:r>
        <w:r w:rsidRPr="00295925">
          <w:rPr>
            <w:rStyle w:val="a7"/>
            <w:rFonts w:cs="Segoe UI"/>
            <w:szCs w:val="32"/>
          </w:rPr>
          <w:t>.</w:t>
        </w:r>
        <w:r>
          <w:rPr>
            <w:rStyle w:val="a7"/>
            <w:rFonts w:cs="Segoe UI"/>
            <w:szCs w:val="32"/>
            <w:lang w:val="en-US"/>
          </w:rPr>
          <w:t>s</w:t>
        </w:r>
      </w:hyperlink>
      <w:hyperlink r:id="rId206" w:history="1">
        <w:r>
          <w:rPr>
            <w:rStyle w:val="a7"/>
            <w:rFonts w:cs="Segoe UI"/>
            <w:szCs w:val="32"/>
            <w:lang w:val="en-US"/>
          </w:rPr>
          <w:t>ociotoday</w:t>
        </w:r>
        <w:r w:rsidRPr="00295925">
          <w:rPr>
            <w:rStyle w:val="a7"/>
            <w:rFonts w:cs="Segoe UI"/>
            <w:szCs w:val="32"/>
          </w:rPr>
          <w:t>.</w:t>
        </w:r>
        <w:r>
          <w:rPr>
            <w:rStyle w:val="a7"/>
            <w:rFonts w:cs="Segoe UI"/>
            <w:szCs w:val="32"/>
            <w:lang w:val="en-US"/>
          </w:rPr>
          <w:t>narod</w:t>
        </w:r>
        <w:r w:rsidRPr="00295925">
          <w:rPr>
            <w:rStyle w:val="a7"/>
            <w:rFonts w:cs="Segoe UI"/>
            <w:szCs w:val="32"/>
          </w:rPr>
          <w:t>2.</w:t>
        </w:r>
        <w:r>
          <w:rPr>
            <w:rStyle w:val="a7"/>
            <w:rFonts w:cs="Segoe UI"/>
            <w:szCs w:val="32"/>
            <w:lang w:val="en-US"/>
          </w:rPr>
          <w:t>ru</w:t>
        </w:r>
        <w:r w:rsidRPr="00295925">
          <w:rPr>
            <w:rStyle w:val="a7"/>
            <w:rFonts w:cs="Segoe UI"/>
            <w:szCs w:val="32"/>
          </w:rPr>
          <w:t>/</w:t>
        </w:r>
        <w:r>
          <w:rPr>
            <w:rStyle w:val="a7"/>
            <w:rFonts w:cs="Segoe UI"/>
            <w:szCs w:val="32"/>
            <w:lang w:val="en-US"/>
          </w:rPr>
          <w:t>granicy</w:t>
        </w:r>
        <w:r w:rsidRPr="00295925">
          <w:rPr>
            <w:rStyle w:val="a7"/>
            <w:rFonts w:cs="Segoe UI"/>
            <w:szCs w:val="32"/>
          </w:rPr>
          <w:t>_</w:t>
        </w:r>
        <w:r>
          <w:rPr>
            <w:rStyle w:val="a7"/>
            <w:rFonts w:cs="Segoe UI"/>
            <w:szCs w:val="32"/>
            <w:lang w:val="en-US"/>
          </w:rPr>
          <w:t>tipov</w:t>
        </w:r>
        <w:r w:rsidRPr="00295925">
          <w:rPr>
            <w:rStyle w:val="a7"/>
            <w:rFonts w:cs="Segoe UI"/>
            <w:szCs w:val="32"/>
          </w:rPr>
          <w:t>1.</w:t>
        </w:r>
        <w:r>
          <w:rPr>
            <w:rStyle w:val="a7"/>
            <w:rFonts w:cs="Segoe UI"/>
            <w:szCs w:val="32"/>
            <w:lang w:val="en-US"/>
          </w:rPr>
          <w:t>doc</w:t>
        </w:r>
      </w:hyperlink>
    </w:p>
    <w:p w:rsidR="0070117A" w:rsidRDefault="00784D62">
      <w:pPr>
        <w:pStyle w:val="a0"/>
        <w:numPr>
          <w:ilvl w:val="0"/>
          <w:numId w:val="31"/>
        </w:numPr>
        <w:spacing w:after="144"/>
        <w:ind w:hanging="460"/>
        <w:jc w:val="left"/>
        <w:rPr>
          <w:rFonts w:cs="Segoe UI"/>
          <w:szCs w:val="32"/>
        </w:rPr>
      </w:pPr>
      <w:r>
        <w:rPr>
          <w:rFonts w:cs="Segoe UI"/>
          <w:szCs w:val="32"/>
        </w:rPr>
        <w:t xml:space="preserve">И.М. Эглит «Теория, Соционика от новичка до эксперта, Функции модели А, Размерность функций, Одномерность» </w:t>
      </w:r>
      <w:hyperlink r:id="rId207" w:history="1">
        <w:r>
          <w:rPr>
            <w:rStyle w:val="a7"/>
            <w:rFonts w:cs="Segoe UI"/>
            <w:szCs w:val="32"/>
          </w:rPr>
          <w:t>socionicasys.ru/teorija/dlja-novichkov/funkcii/razmernost/odnomernost</w:t>
        </w:r>
      </w:hyperlink>
    </w:p>
    <w:p w:rsidR="0070117A" w:rsidRDefault="00784D62">
      <w:pPr>
        <w:pStyle w:val="a0"/>
        <w:numPr>
          <w:ilvl w:val="0"/>
          <w:numId w:val="31"/>
        </w:numPr>
        <w:spacing w:after="144"/>
        <w:ind w:hanging="460"/>
        <w:jc w:val="left"/>
        <w:rPr>
          <w:rFonts w:cs="Segoe UI"/>
          <w:szCs w:val="32"/>
        </w:rPr>
      </w:pPr>
      <w:r>
        <w:rPr>
          <w:rFonts w:cs="Segoe UI"/>
          <w:szCs w:val="32"/>
        </w:rPr>
        <w:t xml:space="preserve">И.М. Эглит «Теория, Соционика от новичка до эксперта, Функции модели А, Размерность функций, Двумерность» </w:t>
      </w:r>
      <w:hyperlink r:id="rId208" w:history="1">
        <w:r>
          <w:rPr>
            <w:rStyle w:val="a7"/>
            <w:rFonts w:cs="Segoe UI"/>
            <w:szCs w:val="32"/>
          </w:rPr>
          <w:t>socionicasys.ru/teorija/dlja-novichkov/funkcii/razmernost/dvumernost</w:t>
        </w:r>
      </w:hyperlink>
    </w:p>
    <w:p w:rsidR="0070117A" w:rsidRDefault="00784D62">
      <w:pPr>
        <w:pStyle w:val="a0"/>
        <w:numPr>
          <w:ilvl w:val="0"/>
          <w:numId w:val="31"/>
        </w:numPr>
        <w:spacing w:after="144"/>
        <w:ind w:hanging="460"/>
        <w:jc w:val="left"/>
        <w:rPr>
          <w:rFonts w:cs="Segoe UI"/>
          <w:szCs w:val="32"/>
        </w:rPr>
      </w:pPr>
      <w:r>
        <w:rPr>
          <w:rFonts w:cs="Segoe UI"/>
          <w:szCs w:val="32"/>
        </w:rPr>
        <w:t xml:space="preserve">И.М. Эглит, В.В. Пятницкий «Исследование страхов в одномерных функциях» </w:t>
      </w:r>
      <w:hyperlink r:id="rId209" w:history="1">
        <w:r>
          <w:rPr>
            <w:rStyle w:val="a7"/>
            <w:rFonts w:cs="Segoe UI"/>
            <w:szCs w:val="32"/>
          </w:rPr>
          <w:t>socionicasys.ru/biblioteka/statji/issledovanie-strahov</w:t>
        </w:r>
      </w:hyperlink>
    </w:p>
    <w:p w:rsidR="0070117A" w:rsidRDefault="00784D62">
      <w:pPr>
        <w:pStyle w:val="a0"/>
        <w:numPr>
          <w:ilvl w:val="0"/>
          <w:numId w:val="31"/>
        </w:numPr>
        <w:spacing w:after="144"/>
        <w:ind w:hanging="460"/>
        <w:jc w:val="left"/>
        <w:rPr>
          <w:rFonts w:cs="Segoe UI"/>
        </w:rPr>
      </w:pPr>
      <w:r>
        <w:rPr>
          <w:rFonts w:cs="Segoe UI"/>
          <w:szCs w:val="32"/>
        </w:rPr>
        <w:t xml:space="preserve">Н. Мельникова, Д. Полев «Соционическая модель психологического типа. Структура соционического типа» </w:t>
      </w:r>
      <w:hyperlink r:id="rId210" w:history="1">
        <w:r>
          <w:rPr>
            <w:rStyle w:val="a7"/>
            <w:rFonts w:cs="Segoe UI"/>
            <w:szCs w:val="32"/>
          </w:rPr>
          <w:t>socionica74.narod.ru/about4.html</w:t>
        </w:r>
      </w:hyperlink>
    </w:p>
    <w:p w:rsidR="0070117A" w:rsidRDefault="00784D62">
      <w:pPr>
        <w:pStyle w:val="a0"/>
        <w:numPr>
          <w:ilvl w:val="0"/>
          <w:numId w:val="31"/>
        </w:numPr>
        <w:spacing w:after="144"/>
        <w:ind w:hanging="460"/>
        <w:jc w:val="left"/>
        <w:rPr>
          <w:rFonts w:cs="Segoe UI"/>
          <w:szCs w:val="32"/>
        </w:rPr>
      </w:pPr>
      <w:r>
        <w:rPr>
          <w:rFonts w:cs="Segoe UI"/>
        </w:rPr>
        <w:t xml:space="preserve">С. Гурская «Ролевая функция в структуре соционического типа» </w:t>
      </w:r>
      <w:hyperlink r:id="rId211" w:history="1">
        <w:r>
          <w:rPr>
            <w:rStyle w:val="a7"/>
            <w:rFonts w:cs="Segoe UI"/>
          </w:rPr>
          <w:t>psy-resource.com/rolevaya-funkciya-v-strukture-socionicheskogo-tipa</w:t>
        </w:r>
      </w:hyperlink>
    </w:p>
    <w:p w:rsidR="0070117A" w:rsidRDefault="00784D62">
      <w:pPr>
        <w:pStyle w:val="a0"/>
        <w:numPr>
          <w:ilvl w:val="0"/>
          <w:numId w:val="31"/>
        </w:numPr>
        <w:spacing w:after="144"/>
        <w:ind w:hanging="460"/>
        <w:jc w:val="left"/>
        <w:rPr>
          <w:rFonts w:cs="Segoe UI"/>
        </w:rPr>
      </w:pPr>
      <w:r>
        <w:rPr>
          <w:rFonts w:cs="Segoe UI"/>
          <w:szCs w:val="32"/>
        </w:rPr>
        <w:t>И.М. Эглит</w:t>
      </w:r>
      <w:r>
        <w:rPr>
          <w:rFonts w:cs="Segoe UI"/>
        </w:rPr>
        <w:t xml:space="preserve"> «Вопросы для определения ТИМа» </w:t>
      </w:r>
      <w:hyperlink r:id="rId212" w:history="1">
        <w:r>
          <w:rPr>
            <w:rStyle w:val="a7"/>
            <w:rFonts w:cs="Segoe UI"/>
          </w:rPr>
          <w:t>socionicasys.ru/forum/identifikaciya-tima/voprosy-dlya-opredeleniya-tima-t2419.html</w:t>
        </w:r>
      </w:hyperlink>
    </w:p>
    <w:p w:rsidR="0070117A" w:rsidRDefault="00784D62">
      <w:pPr>
        <w:pStyle w:val="a0"/>
        <w:numPr>
          <w:ilvl w:val="0"/>
          <w:numId w:val="31"/>
        </w:numPr>
        <w:spacing w:after="144"/>
        <w:ind w:hanging="460"/>
        <w:jc w:val="left"/>
        <w:rPr>
          <w:rFonts w:cs="Segoe UI"/>
          <w:szCs w:val="32"/>
        </w:rPr>
      </w:pPr>
      <w:r>
        <w:rPr>
          <w:rFonts w:cs="Segoe UI"/>
        </w:rPr>
        <w:t xml:space="preserve">Статья о Типологии Майерс-Бриггс в </w:t>
      </w:r>
      <w:r>
        <w:rPr>
          <w:rFonts w:cs="Segoe UI"/>
          <w:szCs w:val="32"/>
        </w:rPr>
        <w:t xml:space="preserve">русскоязычной Википедии </w:t>
      </w:r>
      <w:hyperlink r:id="rId213" w:history="1">
        <w:r>
          <w:rPr>
            <w:rStyle w:val="a7"/>
            <w:rFonts w:cs="Segoe UI"/>
            <w:szCs w:val="32"/>
          </w:rPr>
          <w:t>ru.wikipedia.org/wiki/Типология_Майерс_—_Бриггс</w:t>
        </w:r>
      </w:hyperlink>
    </w:p>
    <w:p w:rsidR="0070117A" w:rsidRDefault="00784D62">
      <w:pPr>
        <w:pStyle w:val="a0"/>
        <w:numPr>
          <w:ilvl w:val="0"/>
          <w:numId w:val="31"/>
        </w:numPr>
        <w:spacing w:after="144"/>
        <w:ind w:hanging="480"/>
        <w:jc w:val="left"/>
        <w:rPr>
          <w:rFonts w:cs="Segoe UI"/>
          <w:szCs w:val="32"/>
        </w:rPr>
      </w:pPr>
      <w:r>
        <w:rPr>
          <w:rFonts w:cs="Segoe UI"/>
          <w:szCs w:val="32"/>
        </w:rPr>
        <w:t xml:space="preserve">Сайт, посвященный Штурвалу Калинаускаса </w:t>
      </w:r>
      <w:hyperlink r:id="rId214" w:history="1">
        <w:r>
          <w:rPr>
            <w:rStyle w:val="a7"/>
            <w:rFonts w:cs="Segoe UI"/>
            <w:szCs w:val="32"/>
          </w:rPr>
          <w:t>shturval.me/</w:t>
        </w:r>
      </w:hyperlink>
    </w:p>
    <w:p w:rsidR="0070117A" w:rsidRDefault="00784D62">
      <w:pPr>
        <w:pStyle w:val="a0"/>
        <w:numPr>
          <w:ilvl w:val="0"/>
          <w:numId w:val="31"/>
        </w:numPr>
        <w:spacing w:after="144"/>
        <w:ind w:hanging="460"/>
        <w:jc w:val="left"/>
        <w:rPr>
          <w:rFonts w:cs="Segoe UI"/>
          <w:szCs w:val="32"/>
        </w:rPr>
      </w:pPr>
      <w:bookmarkStart w:id="69" w:name="__RefNumPara__22121_933609862"/>
      <w:bookmarkEnd w:id="69"/>
      <w:r>
        <w:rPr>
          <w:rFonts w:cs="Segoe UI"/>
          <w:szCs w:val="32"/>
        </w:rPr>
        <w:lastRenderedPageBreak/>
        <w:t xml:space="preserve">«Модель А </w:t>
      </w:r>
      <w:r>
        <w:rPr>
          <w:rFonts w:cs="Segoe UI"/>
          <w:szCs w:val="32"/>
          <w:lang w:val="en-US"/>
        </w:rPr>
        <w:t>vs</w:t>
      </w:r>
      <w:r w:rsidRPr="00295925">
        <w:rPr>
          <w:rFonts w:cs="Segoe UI"/>
          <w:szCs w:val="32"/>
        </w:rPr>
        <w:t>.</w:t>
      </w:r>
      <w:r>
        <w:rPr>
          <w:rFonts w:cs="Segoe UI"/>
          <w:szCs w:val="32"/>
        </w:rPr>
        <w:t xml:space="preserve"> Штурвал Калинаускаса» </w:t>
      </w:r>
      <w:hyperlink r:id="rId215" w:history="1">
        <w:r>
          <w:rPr>
            <w:rStyle w:val="a7"/>
            <w:rFonts w:cs="Segoe UI"/>
            <w:szCs w:val="32"/>
          </w:rPr>
          <w:t>socioclub.spb.ru/component/option,com_kunena/Itemid,211/func,view/catid,6/id,2761/</w:t>
        </w:r>
      </w:hyperlink>
      <w:r>
        <w:rPr>
          <w:rFonts w:cs="Segoe UI"/>
          <w:szCs w:val="32"/>
        </w:rPr>
        <w:t xml:space="preserve"> По этой ссылке ранее был сравнительный анализ Штурвала Калинаускаса и модели А в интерпретации ШСС. Были сделаны убедительные выводы об очень серьезной несовместимости базовых определений аспектов в этих двух моделях. Теперь же материал удален...</w:t>
      </w:r>
    </w:p>
    <w:p w:rsidR="0070117A" w:rsidRDefault="00784D62">
      <w:pPr>
        <w:pStyle w:val="a0"/>
        <w:numPr>
          <w:ilvl w:val="0"/>
          <w:numId w:val="31"/>
        </w:numPr>
        <w:spacing w:after="144"/>
        <w:ind w:hanging="462"/>
        <w:jc w:val="left"/>
        <w:rPr>
          <w:rFonts w:cs="Segoe UI"/>
          <w:szCs w:val="32"/>
        </w:rPr>
      </w:pPr>
      <w:r>
        <w:rPr>
          <w:rFonts w:cs="Segoe UI"/>
          <w:szCs w:val="32"/>
        </w:rPr>
        <w:t xml:space="preserve">С. Гурская «Совместимость по соционике» </w:t>
      </w:r>
      <w:hyperlink r:id="rId216" w:history="1">
        <w:r>
          <w:rPr>
            <w:rStyle w:val="a7"/>
            <w:rFonts w:cs="Segoe UI"/>
            <w:szCs w:val="32"/>
          </w:rPr>
          <w:t>psy-resource.com/sovmestimost-po-socionike/</w:t>
        </w:r>
      </w:hyperlink>
    </w:p>
    <w:p w:rsidR="0070117A" w:rsidRDefault="00784D62">
      <w:pPr>
        <w:pStyle w:val="a0"/>
        <w:numPr>
          <w:ilvl w:val="0"/>
          <w:numId w:val="31"/>
        </w:numPr>
        <w:spacing w:after="144"/>
        <w:ind w:hanging="462"/>
        <w:jc w:val="left"/>
        <w:rPr>
          <w:rFonts w:cs="Segoe UI"/>
          <w:szCs w:val="32"/>
        </w:rPr>
      </w:pPr>
      <w:r>
        <w:rPr>
          <w:rFonts w:cs="Segoe UI"/>
          <w:szCs w:val="32"/>
        </w:rPr>
        <w:t xml:space="preserve">Статья «Психологические типологии» в русскоязычной Википедии </w:t>
      </w:r>
      <w:hyperlink r:id="rId217" w:history="1">
        <w:r>
          <w:rPr>
            <w:rStyle w:val="a7"/>
            <w:rFonts w:cs="Segoe UI"/>
            <w:szCs w:val="32"/>
          </w:rPr>
          <w:t>ru.wikipedia.org/wiki/Психологические_типологии</w:t>
        </w:r>
      </w:hyperlink>
    </w:p>
    <w:p w:rsidR="0070117A" w:rsidRDefault="00784D62">
      <w:pPr>
        <w:pStyle w:val="a0"/>
        <w:numPr>
          <w:ilvl w:val="0"/>
          <w:numId w:val="31"/>
        </w:numPr>
        <w:spacing w:after="144"/>
        <w:ind w:hanging="498"/>
        <w:jc w:val="left"/>
        <w:rPr>
          <w:rFonts w:cs="Segoe UI"/>
          <w:szCs w:val="32"/>
        </w:rPr>
      </w:pPr>
      <w:r>
        <w:rPr>
          <w:rFonts w:cs="Segoe UI"/>
          <w:szCs w:val="32"/>
        </w:rPr>
        <w:t xml:space="preserve">Статья «Маргинальная наука» в русскоязычной Википедии </w:t>
      </w:r>
      <w:hyperlink r:id="rId218" w:history="1">
        <w:r>
          <w:rPr>
            <w:rStyle w:val="a7"/>
            <w:rFonts w:cs="Segoe UI"/>
            <w:szCs w:val="32"/>
          </w:rPr>
          <w:t>ru.wikipedia.org/wiki/Маргинальная_наука</w:t>
        </w:r>
      </w:hyperlink>
    </w:p>
    <w:p w:rsidR="0070117A" w:rsidRDefault="00784D62">
      <w:pPr>
        <w:pStyle w:val="a0"/>
        <w:numPr>
          <w:ilvl w:val="0"/>
          <w:numId w:val="31"/>
        </w:numPr>
        <w:spacing w:after="144"/>
        <w:ind w:hanging="498"/>
        <w:jc w:val="left"/>
        <w:rPr>
          <w:rFonts w:cs="Segoe UI"/>
          <w:szCs w:val="32"/>
        </w:rPr>
      </w:pPr>
      <w:r>
        <w:rPr>
          <w:rFonts w:cs="Segoe UI"/>
          <w:szCs w:val="32"/>
        </w:rPr>
        <w:t xml:space="preserve">Раздел о признаках Рейнина в Википедии </w:t>
      </w:r>
      <w:hyperlink r:id="rId219" w:anchor=".D0.9F.D1.80.D0.B8.D0.B7.D0.BD.D0.B0.D0.BA.D0.B8_.D0.A0.D0.B5.D0.B9.D0.BD.D0.B8.D0.BD.D0.B0" w:history="1">
        <w:r>
          <w:rPr>
            <w:rStyle w:val="a7"/>
            <w:rFonts w:cs="Segoe UI"/>
            <w:szCs w:val="32"/>
          </w:rPr>
          <w:t>ru.wikipedia.org/wiki/Соционика#.D0.9F.D1.80.D0.B8.D0.B7.D0.BD.D0.B0.D0.BA.D0.B8_.D0.A0.D0.B5.D0.B9.D0.BD.D0.B8.D0.BD.D0.B0</w:t>
        </w:r>
      </w:hyperlink>
    </w:p>
    <w:p w:rsidR="0070117A" w:rsidRDefault="00784D62">
      <w:pPr>
        <w:pStyle w:val="a0"/>
        <w:numPr>
          <w:ilvl w:val="0"/>
          <w:numId w:val="31"/>
        </w:numPr>
        <w:spacing w:after="144"/>
        <w:ind w:hanging="498"/>
        <w:jc w:val="left"/>
        <w:rPr>
          <w:rFonts w:cs="Segoe UI"/>
          <w:szCs w:val="32"/>
        </w:rPr>
      </w:pPr>
      <w:r>
        <w:rPr>
          <w:rFonts w:cs="Segoe UI"/>
          <w:szCs w:val="32"/>
        </w:rPr>
        <w:t xml:space="preserve">Архив обсуждений для статьи «Соционика» в Википедии, «2012-обсуждение вопроса о применимости ВП:МАРГ» </w:t>
      </w:r>
      <w:hyperlink r:id="rId220" w:history="1">
        <w:r>
          <w:rPr>
            <w:rStyle w:val="a7"/>
            <w:rFonts w:cs="Segoe UI"/>
            <w:szCs w:val="32"/>
          </w:rPr>
          <w:t>ru.wikipedia.org/wiki/Обсуждение:Соционика/Архив/4</w:t>
        </w:r>
      </w:hyperlink>
    </w:p>
    <w:p w:rsidR="0070117A" w:rsidRDefault="00784D62">
      <w:pPr>
        <w:pStyle w:val="a0"/>
        <w:numPr>
          <w:ilvl w:val="0"/>
          <w:numId w:val="31"/>
        </w:numPr>
        <w:spacing w:after="144"/>
        <w:ind w:hanging="498"/>
        <w:jc w:val="left"/>
        <w:rPr>
          <w:rFonts w:cs="Segoe UI"/>
          <w:szCs w:val="32"/>
        </w:rPr>
      </w:pPr>
      <w:r>
        <w:rPr>
          <w:rFonts w:cs="Segoe UI"/>
          <w:szCs w:val="32"/>
        </w:rPr>
        <w:t xml:space="preserve">Дмитрий Лытoв, Марианна Лытoва «Тестирование в соционике Два доклада на конференции в Киеве, сентябрь 2004. Доклад 1. Тестирование как метод определения типа» </w:t>
      </w:r>
      <w:hyperlink r:id="rId221" w:history="1">
        <w:r>
          <w:rPr>
            <w:rStyle w:val="a7"/>
            <w:rFonts w:cs="Segoe UI"/>
            <w:szCs w:val="32"/>
          </w:rPr>
          <w:t>www.socionic.ru/index.php/2010-10-04-22-19-32/999-testirovanievsocionikedvadokladanakonferenciivkievesentyabr2004</w:t>
        </w:r>
      </w:hyperlink>
    </w:p>
    <w:p w:rsidR="0070117A" w:rsidRDefault="00784D62">
      <w:pPr>
        <w:pStyle w:val="a0"/>
        <w:numPr>
          <w:ilvl w:val="0"/>
          <w:numId w:val="31"/>
        </w:numPr>
        <w:spacing w:after="144"/>
        <w:ind w:hanging="498"/>
        <w:jc w:val="left"/>
        <w:rPr>
          <w:rFonts w:cs="Segoe UI"/>
          <w:szCs w:val="32"/>
        </w:rPr>
      </w:pPr>
      <w:bookmarkStart w:id="70" w:name="__RefNumPara__21674_1281447595"/>
      <w:bookmarkEnd w:id="70"/>
      <w:r>
        <w:rPr>
          <w:rFonts w:cs="Segoe UI"/>
          <w:szCs w:val="32"/>
        </w:rPr>
        <w:t>Р. Фейнман, Р. Лейтон, М. Сэндс «Фейнмановские лекции по физике. Том 6: Электродинамика»</w:t>
      </w:r>
    </w:p>
    <w:p w:rsidR="0070117A" w:rsidRDefault="00784D62">
      <w:pPr>
        <w:pStyle w:val="a0"/>
        <w:numPr>
          <w:ilvl w:val="0"/>
          <w:numId w:val="31"/>
        </w:numPr>
        <w:spacing w:after="144"/>
        <w:ind w:hanging="480"/>
        <w:jc w:val="left"/>
        <w:rPr>
          <w:rFonts w:cs="Segoe UI"/>
          <w:szCs w:val="32"/>
        </w:rPr>
      </w:pPr>
      <w:r>
        <w:rPr>
          <w:rFonts w:cs="Segoe UI"/>
          <w:szCs w:val="32"/>
        </w:rPr>
        <w:t xml:space="preserve">В. Д. Ермак «Теория, Соционика по Ермаку, Модель ТИМa» </w:t>
      </w:r>
      <w:hyperlink r:id="rId222" w:history="1">
        <w:r>
          <w:rPr>
            <w:rStyle w:val="a7"/>
            <w:rFonts w:cs="Segoe UI"/>
            <w:szCs w:val="32"/>
          </w:rPr>
          <w:t>socionicasys.ru/teorija/po-ermaku/model-tima</w:t>
        </w:r>
      </w:hyperlink>
    </w:p>
    <w:p w:rsidR="0070117A" w:rsidRPr="00295925" w:rsidRDefault="00784D62">
      <w:pPr>
        <w:pStyle w:val="a0"/>
        <w:numPr>
          <w:ilvl w:val="0"/>
          <w:numId w:val="31"/>
        </w:numPr>
        <w:spacing w:after="144"/>
        <w:ind w:hanging="480"/>
        <w:jc w:val="left"/>
        <w:rPr>
          <w:rFonts w:cs="Segoe UI"/>
          <w:szCs w:val="32"/>
          <w:lang w:val="en-US"/>
        </w:rPr>
      </w:pPr>
      <w:r>
        <w:rPr>
          <w:rFonts w:cs="Segoe UI"/>
          <w:szCs w:val="32"/>
        </w:rPr>
        <w:t>Краткое</w:t>
      </w:r>
      <w:r w:rsidRPr="00295925">
        <w:rPr>
          <w:rFonts w:cs="Segoe UI"/>
          <w:szCs w:val="32"/>
          <w:lang w:val="en-US"/>
        </w:rPr>
        <w:t xml:space="preserve"> </w:t>
      </w:r>
      <w:r>
        <w:rPr>
          <w:rFonts w:cs="Segoe UI"/>
          <w:szCs w:val="32"/>
        </w:rPr>
        <w:t>описание</w:t>
      </w:r>
      <w:r w:rsidRPr="00295925">
        <w:rPr>
          <w:rFonts w:cs="Segoe UI"/>
          <w:szCs w:val="32"/>
          <w:lang w:val="en-US"/>
        </w:rPr>
        <w:t xml:space="preserve"> </w:t>
      </w:r>
      <w:r>
        <w:rPr>
          <w:rFonts w:cs="Segoe UI"/>
          <w:szCs w:val="32"/>
        </w:rPr>
        <w:t>лицензии</w:t>
      </w:r>
      <w:r w:rsidRPr="00295925">
        <w:rPr>
          <w:rFonts w:cs="Segoe UI"/>
          <w:szCs w:val="32"/>
          <w:lang w:val="en-US"/>
        </w:rPr>
        <w:t xml:space="preserve"> </w:t>
      </w:r>
      <w:r>
        <w:rPr>
          <w:rFonts w:cs="Segoe UI"/>
          <w:szCs w:val="32"/>
          <w:lang w:val="en-US"/>
        </w:rPr>
        <w:t>Creative Commons Attribution Share Alike</w:t>
      </w:r>
      <w:r w:rsidRPr="00295925">
        <w:rPr>
          <w:rFonts w:cs="Segoe UI"/>
          <w:szCs w:val="32"/>
          <w:lang w:val="en-US"/>
        </w:rPr>
        <w:t xml:space="preserve"> (CC-BY-SA) </w:t>
      </w:r>
      <w:r>
        <w:rPr>
          <w:rFonts w:cs="Segoe UI"/>
          <w:szCs w:val="32"/>
        </w:rPr>
        <w:t>на</w:t>
      </w:r>
      <w:r w:rsidRPr="00295925">
        <w:rPr>
          <w:rFonts w:cs="Segoe UI"/>
          <w:szCs w:val="32"/>
          <w:lang w:val="en-US"/>
        </w:rPr>
        <w:t xml:space="preserve"> </w:t>
      </w:r>
      <w:r>
        <w:rPr>
          <w:rFonts w:cs="Segoe UI"/>
          <w:szCs w:val="32"/>
        </w:rPr>
        <w:t>русском</w:t>
      </w:r>
      <w:r w:rsidRPr="00295925">
        <w:rPr>
          <w:rFonts w:cs="Segoe UI"/>
          <w:szCs w:val="32"/>
          <w:lang w:val="en-US"/>
        </w:rPr>
        <w:t xml:space="preserve"> </w:t>
      </w:r>
      <w:r>
        <w:rPr>
          <w:rFonts w:cs="Segoe UI"/>
          <w:szCs w:val="32"/>
        </w:rPr>
        <w:t>языке</w:t>
      </w:r>
      <w:r w:rsidRPr="00295925">
        <w:rPr>
          <w:rFonts w:cs="Segoe UI"/>
          <w:szCs w:val="32"/>
          <w:lang w:val="en-US"/>
        </w:rPr>
        <w:t xml:space="preserve"> </w:t>
      </w:r>
      <w:hyperlink r:id="rId223" w:history="1">
        <w:r w:rsidRPr="00295925">
          <w:rPr>
            <w:rStyle w:val="a7"/>
            <w:rFonts w:cs="Segoe UI"/>
            <w:szCs w:val="32"/>
            <w:lang w:val="en-US"/>
          </w:rPr>
          <w:t>creativecommons.org/licenses/by-sa/3.0/deed.ru</w:t>
        </w:r>
      </w:hyperlink>
    </w:p>
    <w:p w:rsidR="0070117A" w:rsidRPr="00295925" w:rsidRDefault="00784D62">
      <w:pPr>
        <w:pStyle w:val="a0"/>
        <w:numPr>
          <w:ilvl w:val="0"/>
          <w:numId w:val="31"/>
        </w:numPr>
        <w:spacing w:after="144"/>
        <w:ind w:hanging="480"/>
        <w:jc w:val="left"/>
        <w:rPr>
          <w:rFonts w:cs="Segoe UI"/>
          <w:szCs w:val="32"/>
          <w:lang w:val="en-US"/>
        </w:rPr>
      </w:pPr>
      <w:r>
        <w:rPr>
          <w:rFonts w:cs="Segoe UI"/>
          <w:szCs w:val="32"/>
        </w:rPr>
        <w:t>С</w:t>
      </w:r>
      <w:r w:rsidRPr="00295925">
        <w:rPr>
          <w:rFonts w:cs="Segoe UI"/>
          <w:szCs w:val="32"/>
          <w:lang w:val="en-US"/>
        </w:rPr>
        <w:t>. </w:t>
      </w:r>
      <w:r>
        <w:rPr>
          <w:rFonts w:cs="Segoe UI"/>
          <w:szCs w:val="32"/>
        </w:rPr>
        <w:t>Гурская</w:t>
      </w:r>
      <w:r w:rsidRPr="00295925">
        <w:rPr>
          <w:rFonts w:cs="Segoe UI"/>
          <w:szCs w:val="32"/>
          <w:lang w:val="en-US"/>
        </w:rPr>
        <w:t xml:space="preserve"> «</w:t>
      </w:r>
      <w:r>
        <w:rPr>
          <w:rFonts w:cs="Segoe UI"/>
          <w:szCs w:val="32"/>
        </w:rPr>
        <w:t>Дополняющая</w:t>
      </w:r>
      <w:r w:rsidRPr="00295925">
        <w:rPr>
          <w:rFonts w:cs="Segoe UI"/>
          <w:szCs w:val="32"/>
          <w:lang w:val="en-US"/>
        </w:rPr>
        <w:t xml:space="preserve"> </w:t>
      </w:r>
      <w:r>
        <w:rPr>
          <w:rFonts w:cs="Segoe UI"/>
          <w:szCs w:val="32"/>
        </w:rPr>
        <w:t>функция</w:t>
      </w:r>
      <w:r w:rsidRPr="00295925">
        <w:rPr>
          <w:rFonts w:cs="Segoe UI"/>
          <w:szCs w:val="32"/>
          <w:lang w:val="en-US"/>
        </w:rPr>
        <w:t xml:space="preserve"> </w:t>
      </w:r>
      <w:r>
        <w:rPr>
          <w:rFonts w:cs="Segoe UI"/>
          <w:szCs w:val="32"/>
        </w:rPr>
        <w:t>в</w:t>
      </w:r>
      <w:r w:rsidRPr="00295925">
        <w:rPr>
          <w:rFonts w:cs="Segoe UI"/>
          <w:szCs w:val="32"/>
          <w:lang w:val="en-US"/>
        </w:rPr>
        <w:t xml:space="preserve"> </w:t>
      </w:r>
      <w:r>
        <w:rPr>
          <w:rFonts w:cs="Segoe UI"/>
          <w:szCs w:val="32"/>
        </w:rPr>
        <w:t>структуре</w:t>
      </w:r>
      <w:r w:rsidRPr="00295925">
        <w:rPr>
          <w:rFonts w:cs="Segoe UI"/>
          <w:szCs w:val="32"/>
          <w:lang w:val="en-US"/>
        </w:rPr>
        <w:t xml:space="preserve"> </w:t>
      </w:r>
      <w:r>
        <w:rPr>
          <w:rFonts w:cs="Segoe UI"/>
          <w:szCs w:val="32"/>
        </w:rPr>
        <w:t>социотипа</w:t>
      </w:r>
      <w:r w:rsidRPr="00295925">
        <w:rPr>
          <w:rFonts w:cs="Segoe UI"/>
          <w:szCs w:val="32"/>
          <w:lang w:val="en-US"/>
        </w:rPr>
        <w:t xml:space="preserve">» </w:t>
      </w:r>
      <w:hyperlink r:id="rId224" w:history="1">
        <w:r w:rsidRPr="00295925">
          <w:rPr>
            <w:rStyle w:val="a7"/>
            <w:rFonts w:cs="Segoe UI"/>
            <w:szCs w:val="32"/>
            <w:lang w:val="en-US"/>
          </w:rPr>
          <w:t>psy-resource.com/dopolnyayushhaya-funkciya-v-strukture-sociotipa/</w:t>
        </w:r>
      </w:hyperlink>
    </w:p>
    <w:p w:rsidR="0070117A" w:rsidRDefault="00784D62">
      <w:pPr>
        <w:pStyle w:val="a0"/>
        <w:numPr>
          <w:ilvl w:val="0"/>
          <w:numId w:val="31"/>
        </w:numPr>
        <w:spacing w:after="144"/>
        <w:ind w:hanging="500"/>
        <w:jc w:val="left"/>
        <w:rPr>
          <w:rFonts w:cs="Segoe UI"/>
          <w:szCs w:val="32"/>
        </w:rPr>
      </w:pPr>
      <w:r>
        <w:rPr>
          <w:rFonts w:cs="Segoe UI"/>
          <w:szCs w:val="32"/>
        </w:rPr>
        <w:t xml:space="preserve">Н. Мельникова, Д. Полев «Метод функциональных проб (МФП)» </w:t>
      </w:r>
      <w:hyperlink r:id="rId225" w:history="1">
        <w:r>
          <w:rPr>
            <w:rStyle w:val="a7"/>
            <w:rFonts w:cs="Segoe UI"/>
            <w:szCs w:val="32"/>
          </w:rPr>
          <w:t>socionica74.narod.ru/stati3.html</w:t>
        </w:r>
      </w:hyperlink>
    </w:p>
    <w:p w:rsidR="0070117A" w:rsidRDefault="00784D62">
      <w:pPr>
        <w:pStyle w:val="a0"/>
        <w:numPr>
          <w:ilvl w:val="0"/>
          <w:numId w:val="31"/>
        </w:numPr>
        <w:spacing w:after="144"/>
        <w:ind w:hanging="480"/>
        <w:jc w:val="left"/>
        <w:rPr>
          <w:rFonts w:cs="Segoe UI"/>
          <w:szCs w:val="32"/>
        </w:rPr>
      </w:pPr>
      <w:r>
        <w:rPr>
          <w:rFonts w:cs="Segoe UI"/>
          <w:szCs w:val="32"/>
        </w:rPr>
        <w:lastRenderedPageBreak/>
        <w:t xml:space="preserve">И.М. Эглит «Практика » Методика удаленной диагностики» </w:t>
      </w:r>
      <w:hyperlink r:id="rId226" w:history="1">
        <w:r>
          <w:rPr>
            <w:rStyle w:val="a7"/>
            <w:rFonts w:cs="Segoe UI"/>
            <w:szCs w:val="32"/>
          </w:rPr>
          <w:t>socionicasys.ru/praktika/metodika</w:t>
        </w:r>
      </w:hyperlink>
    </w:p>
    <w:p w:rsidR="0070117A" w:rsidRDefault="00784D62">
      <w:pPr>
        <w:pStyle w:val="a0"/>
        <w:numPr>
          <w:ilvl w:val="0"/>
          <w:numId w:val="31"/>
        </w:numPr>
        <w:spacing w:after="144"/>
        <w:ind w:hanging="480"/>
        <w:jc w:val="left"/>
        <w:rPr>
          <w:rFonts w:cs="Segoe UI"/>
          <w:szCs w:val="32"/>
        </w:rPr>
      </w:pPr>
      <w:r>
        <w:rPr>
          <w:rFonts w:cs="Segoe UI"/>
          <w:szCs w:val="32"/>
        </w:rPr>
        <w:t xml:space="preserve">Д.М. Полев, Н.Н. Мельникова «Прототип или как научиться определять психологический тип с первого взгляда?» </w:t>
      </w:r>
      <w:hyperlink r:id="rId227" w:history="1">
        <w:r>
          <w:rPr>
            <w:rStyle w:val="a7"/>
            <w:rFonts w:cs="Segoe UI"/>
            <w:szCs w:val="32"/>
          </w:rPr>
          <w:t>socionica74.narod.ru/stati5.html</w:t>
        </w:r>
      </w:hyperlink>
    </w:p>
    <w:p w:rsidR="0070117A" w:rsidRDefault="00784D62">
      <w:pPr>
        <w:pStyle w:val="a0"/>
        <w:numPr>
          <w:ilvl w:val="0"/>
          <w:numId w:val="31"/>
        </w:numPr>
        <w:spacing w:after="144"/>
        <w:ind w:hanging="480"/>
        <w:jc w:val="left"/>
      </w:pPr>
      <w:r>
        <w:rPr>
          <w:rFonts w:cs="Segoe UI"/>
          <w:szCs w:val="32"/>
        </w:rPr>
        <w:t xml:space="preserve">Д.М. Полев, Н.Н. Мельникова «Зебры, кошки и цыплята» </w:t>
      </w:r>
      <w:hyperlink r:id="rId228" w:history="1">
        <w:r>
          <w:rPr>
            <w:rStyle w:val="a7"/>
            <w:rFonts w:cs="Segoe UI"/>
            <w:szCs w:val="32"/>
          </w:rPr>
          <w:t>socionica74.narod.ru/stati6.html</w:t>
        </w:r>
      </w:hyperlink>
    </w:p>
    <w:p w:rsidR="0070117A" w:rsidRDefault="00784D62">
      <w:pPr>
        <w:pStyle w:val="a0"/>
        <w:numPr>
          <w:ilvl w:val="0"/>
          <w:numId w:val="31"/>
        </w:numPr>
        <w:spacing w:after="144"/>
        <w:ind w:hanging="480"/>
        <w:jc w:val="left"/>
        <w:rPr>
          <w:rFonts w:cs="Segoe UI"/>
          <w:szCs w:val="32"/>
        </w:rPr>
      </w:pPr>
      <w:r>
        <w:t xml:space="preserve">В.Л. Таланов «Первые соционические итоги эксперимента по проекту </w:t>
      </w:r>
      <w:hyperlink r:id="rId229" w:history="1">
        <w:r>
          <w:rPr>
            <w:rStyle w:val="a7"/>
          </w:rPr>
          <w:t>hizhnjak.narod2.ru/</w:t>
        </w:r>
      </w:hyperlink>
      <w:r>
        <w:t xml:space="preserve">» </w:t>
      </w:r>
      <w:hyperlink r:id="rId230" w:history="1">
        <w:r>
          <w:rPr>
            <w:rStyle w:val="a7"/>
            <w:lang w:val="en-US"/>
          </w:rPr>
          <w:t>www</w:t>
        </w:r>
        <w:r w:rsidRPr="00295925">
          <w:rPr>
            <w:rStyle w:val="a7"/>
          </w:rPr>
          <w:t>.</w:t>
        </w:r>
        <w:r>
          <w:rPr>
            <w:rStyle w:val="a7"/>
            <w:lang w:val="en-US"/>
          </w:rPr>
          <w:t>sociotoday</w:t>
        </w:r>
        <w:r w:rsidRPr="00295925">
          <w:rPr>
            <w:rStyle w:val="a7"/>
          </w:rPr>
          <w:t>.</w:t>
        </w:r>
        <w:r>
          <w:rPr>
            <w:rStyle w:val="a7"/>
            <w:lang w:val="en-US"/>
          </w:rPr>
          <w:t>narod</w:t>
        </w:r>
        <w:r w:rsidRPr="00295925">
          <w:rPr>
            <w:rStyle w:val="a7"/>
          </w:rPr>
          <w:t>2.</w:t>
        </w:r>
        <w:r>
          <w:rPr>
            <w:rStyle w:val="a7"/>
            <w:lang w:val="en-US"/>
          </w:rPr>
          <w:t>ru</w:t>
        </w:r>
        <w:r w:rsidRPr="00295925">
          <w:rPr>
            <w:rStyle w:val="a7"/>
          </w:rPr>
          <w:t>/</w:t>
        </w:r>
        <w:r>
          <w:rPr>
            <w:rStyle w:val="a7"/>
            <w:lang w:val="en-US"/>
          </w:rPr>
          <w:t>experiment</w:t>
        </w:r>
        <w:r w:rsidRPr="00295925">
          <w:rPr>
            <w:rStyle w:val="a7"/>
          </w:rPr>
          <w:t>1.</w:t>
        </w:r>
        <w:r>
          <w:rPr>
            <w:rStyle w:val="a7"/>
            <w:lang w:val="en-US"/>
          </w:rPr>
          <w:t>html</w:t>
        </w:r>
      </w:hyperlink>
    </w:p>
    <w:p w:rsidR="0070117A" w:rsidRDefault="00784D62">
      <w:pPr>
        <w:pStyle w:val="a0"/>
        <w:numPr>
          <w:ilvl w:val="0"/>
          <w:numId w:val="31"/>
        </w:numPr>
        <w:spacing w:after="144"/>
        <w:ind w:hanging="480"/>
        <w:jc w:val="left"/>
      </w:pPr>
      <w:r>
        <w:rPr>
          <w:rFonts w:cs="Segoe UI"/>
          <w:szCs w:val="32"/>
        </w:rPr>
        <w:t>Н. Мельникова, Д. Полев «</w:t>
      </w:r>
      <w:r>
        <w:t xml:space="preserve">Основания соционической типологии» </w:t>
      </w:r>
      <w:hyperlink r:id="rId231" w:history="1">
        <w:r>
          <w:rPr>
            <w:rStyle w:val="a7"/>
          </w:rPr>
          <w:t>www.socionica74.narod.ru/about3.html</w:t>
        </w:r>
      </w:hyperlink>
    </w:p>
    <w:p w:rsidR="0070117A" w:rsidRDefault="00784D62">
      <w:pPr>
        <w:pStyle w:val="a0"/>
        <w:numPr>
          <w:ilvl w:val="0"/>
          <w:numId w:val="31"/>
        </w:numPr>
        <w:spacing w:after="144"/>
        <w:ind w:hanging="480"/>
        <w:jc w:val="left"/>
      </w:pPr>
      <w:r>
        <w:t xml:space="preserve">В.Л. Таланов «Маркеры доминирования эрготропной симпатической системы и нейромедиаторной активности в проекции на соционические признаки» </w:t>
      </w:r>
      <w:hyperlink r:id="rId232" w:history="1">
        <w:r>
          <w:rPr>
            <w:rStyle w:val="a7"/>
          </w:rPr>
          <w:t>www.newsocionicsmodel.narod.ru/ergotropmarkers.html</w:t>
        </w:r>
      </w:hyperlink>
    </w:p>
    <w:p w:rsidR="0070117A" w:rsidRDefault="00784D62">
      <w:pPr>
        <w:pStyle w:val="1"/>
      </w:pPr>
      <w:bookmarkStart w:id="71" w:name="__RefHeading__23170_574699361"/>
      <w:bookmarkEnd w:id="71"/>
      <w:r>
        <w:t>8. История версий</w:t>
      </w:r>
    </w:p>
    <w:p w:rsidR="0070117A" w:rsidRDefault="00784D62">
      <w:pPr>
        <w:pStyle w:val="a0"/>
        <w:rPr>
          <w:rFonts w:cs="Segoe UI"/>
          <w:szCs w:val="32"/>
        </w:rPr>
      </w:pPr>
      <w:r>
        <w:rPr>
          <w:b/>
          <w:bCs/>
        </w:rPr>
        <w:t>1.4</w:t>
      </w:r>
    </w:p>
    <w:p w:rsidR="0070117A" w:rsidRDefault="00784D62">
      <w:pPr>
        <w:pStyle w:val="a0"/>
        <w:numPr>
          <w:ilvl w:val="0"/>
          <w:numId w:val="32"/>
        </w:numPr>
      </w:pPr>
      <w:r>
        <w:rPr>
          <w:rFonts w:cs="Segoe UI"/>
          <w:szCs w:val="32"/>
        </w:rPr>
        <w:t xml:space="preserve">Добавлена глава </w:t>
      </w:r>
      <w:r w:rsidR="006B2144">
        <w:rPr>
          <w:rFonts w:cs="Segoe UI"/>
          <w:color w:val="0000FF"/>
          <w:szCs w:val="32"/>
          <w:u w:val="single"/>
        </w:rPr>
        <w:fldChar w:fldCharType="begin"/>
      </w:r>
      <w:r>
        <w:rPr>
          <w:rFonts w:cs="Segoe UI"/>
          <w:color w:val="0000FF"/>
          <w:szCs w:val="32"/>
          <w:u w:val="single"/>
        </w:rPr>
        <w:instrText xml:space="preserve"> REF __RefHeading__22867_1924502862 \h </w:instrText>
      </w:r>
      <w:r w:rsidR="006B2144">
        <w:rPr>
          <w:rFonts w:cs="Segoe UI"/>
          <w:color w:val="0000FF"/>
          <w:szCs w:val="32"/>
          <w:u w:val="single"/>
        </w:rPr>
      </w:r>
      <w:r w:rsidR="006B2144">
        <w:rPr>
          <w:rFonts w:cs="Segoe UI"/>
          <w:color w:val="0000FF"/>
          <w:szCs w:val="32"/>
          <w:u w:val="single"/>
        </w:rPr>
        <w:fldChar w:fldCharType="separate"/>
      </w:r>
      <w:r>
        <w:rPr>
          <w:rFonts w:cs="Segoe UI"/>
          <w:color w:val="0000FF"/>
          <w:szCs w:val="32"/>
          <w:u w:val="single"/>
        </w:rPr>
        <w:t>1.13 Психические функции как эволюционные адаптации</w:t>
      </w:r>
      <w:r w:rsidR="006B2144">
        <w:rPr>
          <w:rFonts w:cs="Segoe UI"/>
          <w:color w:val="0000FF"/>
          <w:szCs w:val="32"/>
          <w:u w:val="single"/>
        </w:rPr>
        <w:fldChar w:fldCharType="end"/>
      </w:r>
      <w:r>
        <w:rPr>
          <w:rFonts w:cs="Segoe UI"/>
          <w:color w:val="0000FF"/>
          <w:szCs w:val="32"/>
          <w:u w:val="single"/>
        </w:rPr>
        <w:t>,</w:t>
      </w:r>
    </w:p>
    <w:p w:rsidR="0070117A" w:rsidRDefault="00784D62">
      <w:pPr>
        <w:pStyle w:val="a0"/>
        <w:numPr>
          <w:ilvl w:val="0"/>
          <w:numId w:val="32"/>
        </w:numPr>
      </w:pPr>
      <w:r>
        <w:t>Добавлена информация из моей статьи «Что такое соционика? или Уходя из соционики...»,</w:t>
      </w:r>
    </w:p>
    <w:p w:rsidR="0070117A" w:rsidRDefault="00784D62">
      <w:pPr>
        <w:pStyle w:val="a0"/>
        <w:numPr>
          <w:ilvl w:val="0"/>
          <w:numId w:val="32"/>
        </w:numPr>
        <w:rPr>
          <w:b/>
          <w:bCs/>
        </w:rPr>
      </w:pPr>
      <w:r>
        <w:t>Изменена терминология: убраны «макрофункции», «квазимакрофункции» и «функциональные системы».</w:t>
      </w:r>
    </w:p>
    <w:p w:rsidR="0070117A" w:rsidRDefault="00784D62">
      <w:pPr>
        <w:pStyle w:val="a0"/>
      </w:pPr>
      <w:r>
        <w:rPr>
          <w:b/>
          <w:bCs/>
        </w:rPr>
        <w:t>1.3</w:t>
      </w:r>
    </w:p>
    <w:p w:rsidR="0070117A" w:rsidRDefault="00784D62">
      <w:pPr>
        <w:pStyle w:val="a0"/>
        <w:numPr>
          <w:ilvl w:val="0"/>
          <w:numId w:val="33"/>
        </w:numPr>
      </w:pPr>
      <w:r>
        <w:t xml:space="preserve">Большое дополнение в главе </w:t>
      </w:r>
      <w:r w:rsidR="006B2144">
        <w:rPr>
          <w:color w:val="0000FF"/>
          <w:u w:val="single"/>
        </w:rPr>
        <w:fldChar w:fldCharType="begin"/>
      </w:r>
      <w:r>
        <w:rPr>
          <w:color w:val="0000FF"/>
          <w:u w:val="single"/>
        </w:rPr>
        <w:instrText xml:space="preserve"> REF __RefHeading__2748_1411887408 \h </w:instrText>
      </w:r>
      <w:r w:rsidR="006B2144">
        <w:rPr>
          <w:color w:val="0000FF"/>
          <w:u w:val="single"/>
        </w:rPr>
      </w:r>
      <w:r w:rsidR="006B2144">
        <w:rPr>
          <w:color w:val="0000FF"/>
          <w:u w:val="single"/>
        </w:rPr>
        <w:fldChar w:fldCharType="separate"/>
      </w:r>
      <w:r>
        <w:rPr>
          <w:color w:val="0000FF"/>
          <w:u w:val="single"/>
        </w:rPr>
        <w:t>1.6 Экстравертная и интровертная сенсорики</w:t>
      </w:r>
      <w:r w:rsidR="006B2144">
        <w:rPr>
          <w:color w:val="0000FF"/>
          <w:u w:val="single"/>
        </w:rPr>
        <w:fldChar w:fldCharType="end"/>
      </w:r>
      <w:r>
        <w:t xml:space="preserve">, а так же в главах </w:t>
      </w:r>
      <w:r w:rsidR="006B2144">
        <w:rPr>
          <w:color w:val="0000FF"/>
          <w:u w:val="single"/>
        </w:rPr>
        <w:fldChar w:fldCharType="begin"/>
      </w:r>
      <w:r>
        <w:rPr>
          <w:color w:val="0000FF"/>
          <w:u w:val="single"/>
        </w:rPr>
        <w:instrText xml:space="preserve"> REF __RefHeading__2746_1411887408 \h </w:instrText>
      </w:r>
      <w:r w:rsidR="006B2144">
        <w:rPr>
          <w:color w:val="0000FF"/>
          <w:u w:val="single"/>
        </w:rPr>
      </w:r>
      <w:r w:rsidR="006B2144">
        <w:rPr>
          <w:color w:val="0000FF"/>
          <w:u w:val="single"/>
        </w:rPr>
        <w:fldChar w:fldCharType="separate"/>
      </w:r>
      <w:r>
        <w:rPr>
          <w:color w:val="0000FF"/>
          <w:u w:val="single"/>
        </w:rPr>
        <w:t>1.5 Экстраверсия-интроверсия</w:t>
      </w:r>
      <w:r w:rsidR="006B2144">
        <w:rPr>
          <w:color w:val="0000FF"/>
          <w:u w:val="single"/>
        </w:rPr>
        <w:fldChar w:fldCharType="end"/>
      </w:r>
      <w:r>
        <w:t xml:space="preserve">, </w:t>
      </w:r>
      <w:r w:rsidR="006B2144">
        <w:rPr>
          <w:color w:val="0000FF"/>
          <w:u w:val="single"/>
        </w:rPr>
        <w:fldChar w:fldCharType="begin"/>
      </w:r>
      <w:r>
        <w:rPr>
          <w:color w:val="0000FF"/>
          <w:u w:val="single"/>
        </w:rPr>
        <w:instrText xml:space="preserve"> REF __RefHeading__2750_1411887408 \h </w:instrText>
      </w:r>
      <w:r w:rsidR="006B2144">
        <w:rPr>
          <w:color w:val="0000FF"/>
          <w:u w:val="single"/>
        </w:rPr>
      </w:r>
      <w:r w:rsidR="006B2144">
        <w:rPr>
          <w:color w:val="0000FF"/>
          <w:u w:val="single"/>
        </w:rPr>
        <w:fldChar w:fldCharType="separate"/>
      </w:r>
      <w:r>
        <w:rPr>
          <w:color w:val="0000FF"/>
          <w:u w:val="single"/>
        </w:rPr>
        <w:t>1.7 Экстравертная и интровертная интуиции</w:t>
      </w:r>
      <w:r w:rsidR="006B2144">
        <w:rPr>
          <w:color w:val="0000FF"/>
          <w:u w:val="single"/>
        </w:rPr>
        <w:fldChar w:fldCharType="end"/>
      </w:r>
      <w:r>
        <w:t xml:space="preserve"> и </w:t>
      </w:r>
      <w:r w:rsidR="006B2144">
        <w:rPr>
          <w:color w:val="0000FF"/>
          <w:u w:val="single"/>
        </w:rPr>
        <w:fldChar w:fldCharType="begin"/>
      </w:r>
      <w:r>
        <w:rPr>
          <w:color w:val="0000FF"/>
          <w:u w:val="single"/>
        </w:rPr>
        <w:instrText xml:space="preserve"> REF __RefHeading__23801_789069325 \h </w:instrText>
      </w:r>
      <w:r w:rsidR="006B2144">
        <w:rPr>
          <w:color w:val="0000FF"/>
          <w:u w:val="single"/>
        </w:rPr>
      </w:r>
      <w:r w:rsidR="006B2144">
        <w:rPr>
          <w:color w:val="0000FF"/>
          <w:u w:val="single"/>
        </w:rPr>
        <w:fldChar w:fldCharType="separate"/>
      </w:r>
      <w:r>
        <w:rPr>
          <w:color w:val="0000FF"/>
          <w:u w:val="single"/>
        </w:rPr>
        <w:t>1.12 Гомовертно-гомональные пары функций</w:t>
      </w:r>
      <w:r w:rsidR="006B2144">
        <w:rPr>
          <w:color w:val="0000FF"/>
          <w:u w:val="single"/>
        </w:rPr>
        <w:fldChar w:fldCharType="end"/>
      </w:r>
      <w:r>
        <w:t>. Дополнения посвящены энергозатратности и энергосбережению как свойствам вертности.</w:t>
      </w:r>
    </w:p>
    <w:p w:rsidR="0070117A" w:rsidRDefault="00784D62">
      <w:pPr>
        <w:pStyle w:val="a0"/>
        <w:numPr>
          <w:ilvl w:val="0"/>
          <w:numId w:val="33"/>
        </w:numPr>
        <w:rPr>
          <w:b/>
          <w:bCs/>
        </w:rPr>
      </w:pPr>
      <w:r>
        <w:t>поправлены некоторые внешние ссылки.</w:t>
      </w:r>
    </w:p>
    <w:p w:rsidR="0070117A" w:rsidRDefault="00784D62">
      <w:pPr>
        <w:pStyle w:val="a0"/>
      </w:pPr>
      <w:r>
        <w:rPr>
          <w:b/>
          <w:bCs/>
        </w:rPr>
        <w:t>1.2</w:t>
      </w:r>
    </w:p>
    <w:p w:rsidR="0070117A" w:rsidRDefault="00784D62">
      <w:pPr>
        <w:pStyle w:val="a0"/>
        <w:numPr>
          <w:ilvl w:val="0"/>
          <w:numId w:val="33"/>
        </w:numPr>
        <w:rPr>
          <w:b/>
          <w:bCs/>
        </w:rPr>
      </w:pPr>
      <w:r>
        <w:t xml:space="preserve">Изменения в подглаве «Важное дополнение» главы </w:t>
      </w:r>
      <w:r w:rsidR="006B2144">
        <w:rPr>
          <w:color w:val="0000FF"/>
          <w:u w:val="single"/>
        </w:rPr>
        <w:fldChar w:fldCharType="begin"/>
      </w:r>
      <w:r>
        <w:rPr>
          <w:color w:val="0000FF"/>
          <w:u w:val="single"/>
        </w:rPr>
        <w:instrText xml:space="preserve"> REF __RefHeading__19483_14278239 \h </w:instrText>
      </w:r>
      <w:r w:rsidR="006B2144">
        <w:rPr>
          <w:color w:val="0000FF"/>
          <w:u w:val="single"/>
        </w:rPr>
      </w:r>
      <w:r w:rsidR="006B2144">
        <w:rPr>
          <w:color w:val="0000FF"/>
          <w:u w:val="single"/>
        </w:rPr>
        <w:fldChar w:fldCharType="separate"/>
      </w:r>
      <w:r>
        <w:rPr>
          <w:color w:val="0000FF"/>
          <w:u w:val="single"/>
        </w:rPr>
        <w:t>2.17 Определение соционического типа</w:t>
      </w:r>
      <w:r w:rsidR="006B2144">
        <w:rPr>
          <w:color w:val="0000FF"/>
          <w:u w:val="single"/>
        </w:rPr>
        <w:fldChar w:fldCharType="end"/>
      </w:r>
      <w:r>
        <w:t>: мнение о точности методики ШСС изменено на негативное, дана ссылка на исследование Таланова по данному вопросу.</w:t>
      </w:r>
    </w:p>
    <w:p w:rsidR="0070117A" w:rsidRDefault="00784D62">
      <w:pPr>
        <w:pStyle w:val="a0"/>
      </w:pPr>
      <w:r>
        <w:rPr>
          <w:b/>
          <w:bCs/>
        </w:rPr>
        <w:t>1.1</w:t>
      </w:r>
    </w:p>
    <w:p w:rsidR="0070117A" w:rsidRDefault="00784D62">
      <w:pPr>
        <w:pStyle w:val="a0"/>
        <w:numPr>
          <w:ilvl w:val="0"/>
          <w:numId w:val="34"/>
        </w:numPr>
      </w:pPr>
      <w:r>
        <w:t xml:space="preserve">Добавлена глава </w:t>
      </w:r>
      <w:r w:rsidR="006B2144">
        <w:rPr>
          <w:color w:val="0000FF"/>
          <w:u w:val="single"/>
        </w:rPr>
        <w:fldChar w:fldCharType="begin"/>
      </w:r>
      <w:r>
        <w:rPr>
          <w:color w:val="0000FF"/>
          <w:u w:val="single"/>
        </w:rPr>
        <w:instrText xml:space="preserve"> REF __RefHeading__23170_574699361 \h </w:instrText>
      </w:r>
      <w:r w:rsidR="006B2144">
        <w:rPr>
          <w:color w:val="0000FF"/>
          <w:u w:val="single"/>
        </w:rPr>
      </w:r>
      <w:r w:rsidR="006B2144">
        <w:rPr>
          <w:color w:val="0000FF"/>
          <w:u w:val="single"/>
        </w:rPr>
        <w:fldChar w:fldCharType="separate"/>
      </w:r>
      <w:r>
        <w:rPr>
          <w:color w:val="0000FF"/>
          <w:u w:val="single"/>
        </w:rPr>
        <w:t>8. История версий</w:t>
      </w:r>
      <w:r w:rsidR="006B2144">
        <w:rPr>
          <w:color w:val="0000FF"/>
          <w:u w:val="single"/>
        </w:rPr>
        <w:fldChar w:fldCharType="end"/>
      </w:r>
      <w:r>
        <w:t>;</w:t>
      </w:r>
    </w:p>
    <w:p w:rsidR="0070117A" w:rsidRDefault="00784D62">
      <w:pPr>
        <w:pStyle w:val="a0"/>
        <w:numPr>
          <w:ilvl w:val="0"/>
          <w:numId w:val="34"/>
        </w:numPr>
      </w:pPr>
      <w:r>
        <w:lastRenderedPageBreak/>
        <w:t xml:space="preserve">Изменения в главе </w:t>
      </w:r>
      <w:r w:rsidR="006B2144">
        <w:rPr>
          <w:color w:val="0000FF"/>
          <w:u w:val="single"/>
        </w:rPr>
        <w:fldChar w:fldCharType="begin"/>
      </w:r>
      <w:r>
        <w:rPr>
          <w:color w:val="0000FF"/>
          <w:u w:val="single"/>
        </w:rPr>
        <w:instrText xml:space="preserve"> REF __RefHeading__19483_14278239 \h </w:instrText>
      </w:r>
      <w:r w:rsidR="006B2144">
        <w:rPr>
          <w:color w:val="0000FF"/>
          <w:u w:val="single"/>
        </w:rPr>
      </w:r>
      <w:r w:rsidR="006B2144">
        <w:rPr>
          <w:color w:val="0000FF"/>
          <w:u w:val="single"/>
        </w:rPr>
        <w:fldChar w:fldCharType="separate"/>
      </w:r>
      <w:r>
        <w:rPr>
          <w:color w:val="0000FF"/>
          <w:u w:val="single"/>
        </w:rPr>
        <w:t>2.17 Определение соционического типа</w:t>
      </w:r>
      <w:r w:rsidR="006B2144">
        <w:rPr>
          <w:color w:val="0000FF"/>
          <w:u w:val="single"/>
        </w:rPr>
        <w:fldChar w:fldCharType="end"/>
      </w:r>
      <w:r>
        <w:t>: добавлены подглавы «Метод определения соционического типа Школы системной соционики», «</w:t>
      </w:r>
      <w:r>
        <w:rPr>
          <w:b/>
          <w:bCs/>
        </w:rPr>
        <w:t>Важное дополнение</w:t>
      </w:r>
      <w:r>
        <w:t>», «Опора на прототипы при типировании», «Другие методы типирования»</w:t>
      </w:r>
      <w:r w:rsidRPr="00295925">
        <w:t>;</w:t>
      </w:r>
    </w:p>
    <w:p w:rsidR="0070117A" w:rsidRDefault="00784D62">
      <w:pPr>
        <w:pStyle w:val="a0"/>
        <w:numPr>
          <w:ilvl w:val="0"/>
          <w:numId w:val="34"/>
        </w:numPr>
        <w:rPr>
          <w:rFonts w:cs="Segoe UI"/>
          <w:szCs w:val="32"/>
        </w:rPr>
      </w:pPr>
      <w:r>
        <w:t>Исправлены опечатки.</w:t>
      </w:r>
    </w:p>
    <w:p w:rsidR="0070117A" w:rsidRDefault="0070117A">
      <w:pPr>
        <w:pStyle w:val="a0"/>
        <w:spacing w:after="144"/>
        <w:jc w:val="left"/>
        <w:rPr>
          <w:rFonts w:cs="Segoe UI"/>
          <w:szCs w:val="32"/>
        </w:rPr>
      </w:pPr>
    </w:p>
    <w:p w:rsidR="00784D62" w:rsidRDefault="00784D62">
      <w:pPr>
        <w:pStyle w:val="a0"/>
        <w:jc w:val="left"/>
        <w:rPr>
          <w:rFonts w:cs="Segoe UI"/>
          <w:lang w:val="en-US"/>
        </w:rPr>
      </w:pPr>
    </w:p>
    <w:sectPr w:rsidR="00784D62" w:rsidSect="0070117A">
      <w:pgSz w:w="11906" w:h="16838"/>
      <w:pgMar w:top="144" w:right="144" w:bottom="144" w:left="144" w:header="720" w:footer="720" w:gutter="0"/>
      <w:cols w:space="720"/>
      <w:docGrid w:linePitch="360" w:charSpace="-20481"/>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Segoe UI">
    <w:panose1 w:val="020B0502040204020203"/>
    <w:charset w:val="CC"/>
    <w:family w:val="swiss"/>
    <w:pitch w:val="variable"/>
    <w:sig w:usb0="E10022FF" w:usb1="C000E47F" w:usb2="00000029" w:usb3="00000000" w:csb0="000001DF" w:csb1="00000000"/>
  </w:font>
  <w:font w:name="Calibri">
    <w:panose1 w:val="020F0502020204030204"/>
    <w:charset w:val="CC"/>
    <w:family w:val="swiss"/>
    <w:pitch w:val="variable"/>
    <w:sig w:usb0="E00002FF" w:usb1="4000ACFF" w:usb2="00000001" w:usb3="00000000" w:csb0="000001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NSimSun">
    <w:panose1 w:val="02010609030101010101"/>
    <w:charset w:val="86"/>
    <w:family w:val="modern"/>
    <w:pitch w:val="fixed"/>
    <w:sig w:usb0="00000003" w:usb1="288F0000" w:usb2="00000016" w:usb3="00000000" w:csb0="00040001" w:csb1="00000000"/>
  </w:font>
  <w:font w:name="Symbola">
    <w:panose1 w:val="02020503060805020204"/>
    <w:charset w:val="CC"/>
    <w:family w:val="roman"/>
    <w:pitch w:val="variable"/>
    <w:sig w:usb0="E00002FF" w:usb1="4200FFFF" w:usb2="0F040021" w:usb3="00000000" w:csb0="0000019F" w:csb1="00000000"/>
  </w:font>
  <w:font w:name="SegoeUI">
    <w:altName w:val="Times New Roman"/>
    <w:charset w:val="CC"/>
    <w:family w:val="auto"/>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pStyle w:val="4"/>
      <w:suff w:val="nothing"/>
      <w:lvlText w:val=""/>
      <w:lvlJc w:val="left"/>
      <w:pPr>
        <w:tabs>
          <w:tab w:val="num" w:pos="864"/>
        </w:tabs>
        <w:ind w:left="864" w:hanging="864"/>
      </w:pPr>
    </w:lvl>
    <w:lvl w:ilvl="4">
      <w:start w:val="1"/>
      <w:numFmt w:val="none"/>
      <w:pStyle w:val="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
    <w:lvl w:ilvl="0">
      <w:start w:val="1"/>
      <w:numFmt w:val="decimal"/>
      <w:lvlText w:val="%1)"/>
      <w:lvlJc w:val="left"/>
      <w:pPr>
        <w:tabs>
          <w:tab w:val="num" w:pos="0"/>
        </w:tabs>
        <w:ind w:left="720" w:hanging="360"/>
      </w:pPr>
    </w:lvl>
  </w:abstractNum>
  <w:abstractNum w:abstractNumId="2">
    <w:nsid w:val="00000003"/>
    <w:multiLevelType w:val="singleLevel"/>
    <w:tmpl w:val="00000003"/>
    <w:name w:val="WW8Num4"/>
    <w:lvl w:ilvl="0">
      <w:start w:val="1"/>
      <w:numFmt w:val="decimal"/>
      <w:lvlText w:val="%1)"/>
      <w:lvlJc w:val="left"/>
      <w:pPr>
        <w:tabs>
          <w:tab w:val="num" w:pos="0"/>
        </w:tabs>
        <w:ind w:left="720" w:hanging="360"/>
      </w:pPr>
    </w:lvl>
  </w:abstractNum>
  <w:abstractNum w:abstractNumId="3">
    <w:nsid w:val="00000004"/>
    <w:multiLevelType w:val="singleLevel"/>
    <w:tmpl w:val="00000004"/>
    <w:name w:val="WW8Num8"/>
    <w:lvl w:ilvl="0">
      <w:start w:val="1"/>
      <w:numFmt w:val="decimal"/>
      <w:lvlText w:val="%1)"/>
      <w:lvlJc w:val="left"/>
      <w:pPr>
        <w:tabs>
          <w:tab w:val="num" w:pos="0"/>
        </w:tabs>
        <w:ind w:left="720" w:hanging="360"/>
      </w:pPr>
    </w:lvl>
  </w:abstractNum>
  <w:abstractNum w:abstractNumId="4">
    <w:nsid w:val="00000005"/>
    <w:multiLevelType w:val="singleLevel"/>
    <w:tmpl w:val="00000005"/>
    <w:name w:val="WW8Num12"/>
    <w:lvl w:ilvl="0">
      <w:start w:val="1"/>
      <w:numFmt w:val="bullet"/>
      <w:lvlText w:val=""/>
      <w:lvlJc w:val="left"/>
      <w:pPr>
        <w:tabs>
          <w:tab w:val="num" w:pos="0"/>
        </w:tabs>
        <w:ind w:left="720" w:hanging="360"/>
      </w:pPr>
      <w:rPr>
        <w:rFonts w:ascii="Symbol" w:hAnsi="Symbol" w:cs="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6">
    <w:nsid w:val="00000007"/>
    <w:multiLevelType w:val="multilevel"/>
    <w:tmpl w:val="00000007"/>
    <w:lvl w:ilvl="0">
      <w:start w:val="1"/>
      <w:numFmt w:val="decimal"/>
      <w:lvlText w:val="%1."/>
      <w:lvlJc w:val="left"/>
      <w:pPr>
        <w:tabs>
          <w:tab w:val="num" w:pos="720"/>
        </w:tabs>
        <w:ind w:left="720" w:hanging="360"/>
      </w:pPr>
      <w:rPr>
        <w:b/>
        <w:bCs/>
        <w:sz w:val="32"/>
        <w:szCs w:val="32"/>
      </w:rPr>
    </w:lvl>
    <w:lvl w:ilvl="1">
      <w:start w:val="1"/>
      <w:numFmt w:val="decimal"/>
      <w:lvlText w:val="%2."/>
      <w:lvlJc w:val="left"/>
      <w:pPr>
        <w:tabs>
          <w:tab w:val="num" w:pos="1080"/>
        </w:tabs>
        <w:ind w:left="1080" w:hanging="360"/>
      </w:pPr>
      <w:rPr>
        <w:b/>
        <w:bCs/>
        <w:sz w:val="32"/>
        <w:szCs w:val="32"/>
      </w:rPr>
    </w:lvl>
    <w:lvl w:ilvl="2">
      <w:start w:val="1"/>
      <w:numFmt w:val="decimal"/>
      <w:lvlText w:val="%3."/>
      <w:lvlJc w:val="left"/>
      <w:pPr>
        <w:tabs>
          <w:tab w:val="num" w:pos="1440"/>
        </w:tabs>
        <w:ind w:left="1440" w:hanging="360"/>
      </w:pPr>
      <w:rPr>
        <w:b/>
        <w:bCs/>
        <w:sz w:val="32"/>
        <w:szCs w:val="32"/>
      </w:rPr>
    </w:lvl>
    <w:lvl w:ilvl="3">
      <w:start w:val="1"/>
      <w:numFmt w:val="decimal"/>
      <w:lvlText w:val="%4."/>
      <w:lvlJc w:val="left"/>
      <w:pPr>
        <w:tabs>
          <w:tab w:val="num" w:pos="1800"/>
        </w:tabs>
        <w:ind w:left="1800" w:hanging="360"/>
      </w:pPr>
      <w:rPr>
        <w:b/>
        <w:bCs/>
        <w:sz w:val="32"/>
        <w:szCs w:val="32"/>
      </w:rPr>
    </w:lvl>
    <w:lvl w:ilvl="4">
      <w:start w:val="1"/>
      <w:numFmt w:val="decimal"/>
      <w:lvlText w:val="%5."/>
      <w:lvlJc w:val="left"/>
      <w:pPr>
        <w:tabs>
          <w:tab w:val="num" w:pos="2160"/>
        </w:tabs>
        <w:ind w:left="2160" w:hanging="360"/>
      </w:pPr>
      <w:rPr>
        <w:b/>
        <w:bCs/>
        <w:sz w:val="32"/>
        <w:szCs w:val="32"/>
      </w:rPr>
    </w:lvl>
    <w:lvl w:ilvl="5">
      <w:start w:val="1"/>
      <w:numFmt w:val="decimal"/>
      <w:lvlText w:val="%6."/>
      <w:lvlJc w:val="left"/>
      <w:pPr>
        <w:tabs>
          <w:tab w:val="num" w:pos="2520"/>
        </w:tabs>
        <w:ind w:left="2520" w:hanging="360"/>
      </w:pPr>
      <w:rPr>
        <w:b/>
        <w:bCs/>
        <w:sz w:val="32"/>
        <w:szCs w:val="32"/>
      </w:rPr>
    </w:lvl>
    <w:lvl w:ilvl="6">
      <w:start w:val="1"/>
      <w:numFmt w:val="decimal"/>
      <w:lvlText w:val="%7."/>
      <w:lvlJc w:val="left"/>
      <w:pPr>
        <w:tabs>
          <w:tab w:val="num" w:pos="2880"/>
        </w:tabs>
        <w:ind w:left="2880" w:hanging="360"/>
      </w:pPr>
      <w:rPr>
        <w:b/>
        <w:bCs/>
        <w:sz w:val="32"/>
        <w:szCs w:val="32"/>
      </w:rPr>
    </w:lvl>
    <w:lvl w:ilvl="7">
      <w:start w:val="1"/>
      <w:numFmt w:val="decimal"/>
      <w:lvlText w:val="%8."/>
      <w:lvlJc w:val="left"/>
      <w:pPr>
        <w:tabs>
          <w:tab w:val="num" w:pos="3240"/>
        </w:tabs>
        <w:ind w:left="3240" w:hanging="360"/>
      </w:pPr>
      <w:rPr>
        <w:b/>
        <w:bCs/>
        <w:sz w:val="32"/>
        <w:szCs w:val="32"/>
      </w:rPr>
    </w:lvl>
    <w:lvl w:ilvl="8">
      <w:start w:val="1"/>
      <w:numFmt w:val="decimal"/>
      <w:lvlText w:val="%9."/>
      <w:lvlJc w:val="left"/>
      <w:pPr>
        <w:tabs>
          <w:tab w:val="num" w:pos="3600"/>
        </w:tabs>
        <w:ind w:left="3600" w:hanging="360"/>
      </w:pPr>
      <w:rPr>
        <w:b/>
        <w:bCs/>
        <w:sz w:val="32"/>
        <w:szCs w:val="32"/>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9">
    <w:nsid w:val="0000000A"/>
    <w:multiLevelType w:val="multilevel"/>
    <w:tmpl w:val="0000000A"/>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10">
    <w:nsid w:val="0000000B"/>
    <w:multiLevelType w:val="multilevel"/>
    <w:tmpl w:val="0000000B"/>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11">
    <w:nsid w:val="0000000C"/>
    <w:multiLevelType w:val="multilevel"/>
    <w:tmpl w:val="0000000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b/>
        <w:bCs/>
        <w:sz w:val="32"/>
        <w:szCs w:val="32"/>
      </w:rPr>
    </w:lvl>
    <w:lvl w:ilvl="2">
      <w:start w:val="1"/>
      <w:numFmt w:val="decimal"/>
      <w:lvlText w:val="%3."/>
      <w:lvlJc w:val="left"/>
      <w:pPr>
        <w:tabs>
          <w:tab w:val="num" w:pos="1440"/>
        </w:tabs>
        <w:ind w:left="1440" w:hanging="360"/>
      </w:pPr>
      <w:rPr>
        <w:b/>
        <w:bCs/>
        <w:sz w:val="32"/>
        <w:szCs w:val="32"/>
      </w:rPr>
    </w:lvl>
    <w:lvl w:ilvl="3">
      <w:start w:val="1"/>
      <w:numFmt w:val="decimal"/>
      <w:lvlText w:val="%4."/>
      <w:lvlJc w:val="left"/>
      <w:pPr>
        <w:tabs>
          <w:tab w:val="num" w:pos="1800"/>
        </w:tabs>
        <w:ind w:left="1800" w:hanging="360"/>
      </w:pPr>
      <w:rPr>
        <w:b/>
        <w:bCs/>
        <w:sz w:val="32"/>
        <w:szCs w:val="32"/>
      </w:rPr>
    </w:lvl>
    <w:lvl w:ilvl="4">
      <w:start w:val="1"/>
      <w:numFmt w:val="decimal"/>
      <w:lvlText w:val="%5."/>
      <w:lvlJc w:val="left"/>
      <w:pPr>
        <w:tabs>
          <w:tab w:val="num" w:pos="2160"/>
        </w:tabs>
        <w:ind w:left="2160" w:hanging="360"/>
      </w:pPr>
      <w:rPr>
        <w:b/>
        <w:bCs/>
        <w:sz w:val="32"/>
        <w:szCs w:val="32"/>
      </w:rPr>
    </w:lvl>
    <w:lvl w:ilvl="5">
      <w:start w:val="1"/>
      <w:numFmt w:val="decimal"/>
      <w:lvlText w:val="%6."/>
      <w:lvlJc w:val="left"/>
      <w:pPr>
        <w:tabs>
          <w:tab w:val="num" w:pos="2520"/>
        </w:tabs>
        <w:ind w:left="2520" w:hanging="360"/>
      </w:pPr>
      <w:rPr>
        <w:b/>
        <w:bCs/>
        <w:sz w:val="32"/>
        <w:szCs w:val="32"/>
      </w:rPr>
    </w:lvl>
    <w:lvl w:ilvl="6">
      <w:start w:val="1"/>
      <w:numFmt w:val="decimal"/>
      <w:lvlText w:val="%7."/>
      <w:lvlJc w:val="left"/>
      <w:pPr>
        <w:tabs>
          <w:tab w:val="num" w:pos="2880"/>
        </w:tabs>
        <w:ind w:left="2880" w:hanging="360"/>
      </w:pPr>
      <w:rPr>
        <w:b/>
        <w:bCs/>
        <w:sz w:val="32"/>
        <w:szCs w:val="32"/>
      </w:rPr>
    </w:lvl>
    <w:lvl w:ilvl="7">
      <w:start w:val="1"/>
      <w:numFmt w:val="decimal"/>
      <w:lvlText w:val="%8."/>
      <w:lvlJc w:val="left"/>
      <w:pPr>
        <w:tabs>
          <w:tab w:val="num" w:pos="3240"/>
        </w:tabs>
        <w:ind w:left="3240" w:hanging="360"/>
      </w:pPr>
      <w:rPr>
        <w:b/>
        <w:bCs/>
        <w:sz w:val="32"/>
        <w:szCs w:val="32"/>
      </w:rPr>
    </w:lvl>
    <w:lvl w:ilvl="8">
      <w:start w:val="1"/>
      <w:numFmt w:val="decimal"/>
      <w:lvlText w:val="%9."/>
      <w:lvlJc w:val="left"/>
      <w:pPr>
        <w:tabs>
          <w:tab w:val="num" w:pos="3600"/>
        </w:tabs>
        <w:ind w:left="3600" w:hanging="360"/>
      </w:pPr>
      <w:rPr>
        <w:b/>
        <w:bCs/>
        <w:sz w:val="32"/>
        <w:szCs w:val="32"/>
      </w:rPr>
    </w:lvl>
  </w:abstractNum>
  <w:abstractNum w:abstractNumId="12">
    <w:nsid w:val="0000000D"/>
    <w:multiLevelType w:val="multilevel"/>
    <w:tmpl w:val="0000000D"/>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13">
    <w:nsid w:val="0000000E"/>
    <w:multiLevelType w:val="multilevel"/>
    <w:tmpl w:val="0000000E"/>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14">
    <w:nsid w:val="0000000F"/>
    <w:multiLevelType w:val="multilevel"/>
    <w:tmpl w:val="0000000F"/>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15">
    <w:nsid w:val="00000010"/>
    <w:multiLevelType w:val="multilevel"/>
    <w:tmpl w:val="00000010"/>
    <w:lvl w:ilvl="0">
      <w:start w:val="1"/>
      <w:numFmt w:val="decimal"/>
      <w:lvlText w:val="%1."/>
      <w:lvlJc w:val="left"/>
      <w:pPr>
        <w:tabs>
          <w:tab w:val="num" w:pos="720"/>
        </w:tabs>
        <w:ind w:left="720" w:hanging="360"/>
      </w:pPr>
      <w:rPr>
        <w:b/>
        <w:bCs/>
        <w:sz w:val="32"/>
        <w:szCs w:val="32"/>
      </w:rPr>
    </w:lvl>
    <w:lvl w:ilvl="1">
      <w:start w:val="1"/>
      <w:numFmt w:val="decimal"/>
      <w:lvlText w:val="%2."/>
      <w:lvlJc w:val="left"/>
      <w:pPr>
        <w:tabs>
          <w:tab w:val="num" w:pos="1080"/>
        </w:tabs>
        <w:ind w:left="1080" w:hanging="360"/>
      </w:pPr>
      <w:rPr>
        <w:b/>
        <w:bCs/>
        <w:sz w:val="32"/>
        <w:szCs w:val="32"/>
      </w:rPr>
    </w:lvl>
    <w:lvl w:ilvl="2">
      <w:start w:val="1"/>
      <w:numFmt w:val="decimal"/>
      <w:lvlText w:val="%3."/>
      <w:lvlJc w:val="left"/>
      <w:pPr>
        <w:tabs>
          <w:tab w:val="num" w:pos="1440"/>
        </w:tabs>
        <w:ind w:left="1440" w:hanging="360"/>
      </w:pPr>
      <w:rPr>
        <w:b/>
        <w:bCs/>
        <w:sz w:val="32"/>
        <w:szCs w:val="32"/>
      </w:rPr>
    </w:lvl>
    <w:lvl w:ilvl="3">
      <w:start w:val="1"/>
      <w:numFmt w:val="decimal"/>
      <w:lvlText w:val="%4."/>
      <w:lvlJc w:val="left"/>
      <w:pPr>
        <w:tabs>
          <w:tab w:val="num" w:pos="1800"/>
        </w:tabs>
        <w:ind w:left="1800" w:hanging="360"/>
      </w:pPr>
      <w:rPr>
        <w:b/>
        <w:bCs/>
        <w:sz w:val="32"/>
        <w:szCs w:val="32"/>
      </w:rPr>
    </w:lvl>
    <w:lvl w:ilvl="4">
      <w:start w:val="1"/>
      <w:numFmt w:val="decimal"/>
      <w:lvlText w:val="%5."/>
      <w:lvlJc w:val="left"/>
      <w:pPr>
        <w:tabs>
          <w:tab w:val="num" w:pos="2160"/>
        </w:tabs>
        <w:ind w:left="2160" w:hanging="360"/>
      </w:pPr>
      <w:rPr>
        <w:b/>
        <w:bCs/>
        <w:sz w:val="32"/>
        <w:szCs w:val="32"/>
      </w:rPr>
    </w:lvl>
    <w:lvl w:ilvl="5">
      <w:start w:val="1"/>
      <w:numFmt w:val="decimal"/>
      <w:lvlText w:val="%6."/>
      <w:lvlJc w:val="left"/>
      <w:pPr>
        <w:tabs>
          <w:tab w:val="num" w:pos="2520"/>
        </w:tabs>
        <w:ind w:left="2520" w:hanging="360"/>
      </w:pPr>
      <w:rPr>
        <w:b/>
        <w:bCs/>
        <w:sz w:val="32"/>
        <w:szCs w:val="32"/>
      </w:rPr>
    </w:lvl>
    <w:lvl w:ilvl="6">
      <w:start w:val="1"/>
      <w:numFmt w:val="decimal"/>
      <w:lvlText w:val="%7."/>
      <w:lvlJc w:val="left"/>
      <w:pPr>
        <w:tabs>
          <w:tab w:val="num" w:pos="2880"/>
        </w:tabs>
        <w:ind w:left="2880" w:hanging="360"/>
      </w:pPr>
      <w:rPr>
        <w:b/>
        <w:bCs/>
        <w:sz w:val="32"/>
        <w:szCs w:val="32"/>
      </w:rPr>
    </w:lvl>
    <w:lvl w:ilvl="7">
      <w:start w:val="1"/>
      <w:numFmt w:val="decimal"/>
      <w:lvlText w:val="%8."/>
      <w:lvlJc w:val="left"/>
      <w:pPr>
        <w:tabs>
          <w:tab w:val="num" w:pos="3240"/>
        </w:tabs>
        <w:ind w:left="3240" w:hanging="360"/>
      </w:pPr>
      <w:rPr>
        <w:b/>
        <w:bCs/>
        <w:sz w:val="32"/>
        <w:szCs w:val="32"/>
      </w:rPr>
    </w:lvl>
    <w:lvl w:ilvl="8">
      <w:start w:val="1"/>
      <w:numFmt w:val="decimal"/>
      <w:lvlText w:val="%9."/>
      <w:lvlJc w:val="left"/>
      <w:pPr>
        <w:tabs>
          <w:tab w:val="num" w:pos="3600"/>
        </w:tabs>
        <w:ind w:left="3600" w:hanging="360"/>
      </w:pPr>
      <w:rPr>
        <w:b/>
        <w:bCs/>
        <w:sz w:val="32"/>
        <w:szCs w:val="32"/>
      </w:rPr>
    </w:lvl>
  </w:abstractNum>
  <w:abstractNum w:abstractNumId="16">
    <w:nsid w:val="00000011"/>
    <w:multiLevelType w:val="multilevel"/>
    <w:tmpl w:val="00000011"/>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17">
    <w:nsid w:val="00000012"/>
    <w:multiLevelType w:val="multilevel"/>
    <w:tmpl w:val="00000012"/>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18">
    <w:nsid w:val="00000013"/>
    <w:multiLevelType w:val="multilevel"/>
    <w:tmpl w:val="00000013"/>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19">
    <w:nsid w:val="00000014"/>
    <w:multiLevelType w:val="multilevel"/>
    <w:tmpl w:val="00000014"/>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20">
    <w:nsid w:val="00000015"/>
    <w:multiLevelType w:val="multilevel"/>
    <w:tmpl w:val="00000015"/>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21">
    <w:nsid w:val="00000016"/>
    <w:multiLevelType w:val="multilevel"/>
    <w:tmpl w:val="00000016"/>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22">
    <w:nsid w:val="00000017"/>
    <w:multiLevelType w:val="multilevel"/>
    <w:tmpl w:val="000000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b/>
        <w:bCs/>
        <w:sz w:val="32"/>
        <w:szCs w:val="32"/>
      </w:rPr>
    </w:lvl>
    <w:lvl w:ilvl="2">
      <w:start w:val="1"/>
      <w:numFmt w:val="decimal"/>
      <w:lvlText w:val="%3."/>
      <w:lvlJc w:val="left"/>
      <w:pPr>
        <w:tabs>
          <w:tab w:val="num" w:pos="1440"/>
        </w:tabs>
        <w:ind w:left="1440" w:hanging="360"/>
      </w:pPr>
      <w:rPr>
        <w:b/>
        <w:bCs/>
        <w:sz w:val="32"/>
        <w:szCs w:val="32"/>
      </w:rPr>
    </w:lvl>
    <w:lvl w:ilvl="3">
      <w:start w:val="1"/>
      <w:numFmt w:val="decimal"/>
      <w:lvlText w:val="%4."/>
      <w:lvlJc w:val="left"/>
      <w:pPr>
        <w:tabs>
          <w:tab w:val="num" w:pos="1800"/>
        </w:tabs>
        <w:ind w:left="1800" w:hanging="360"/>
      </w:pPr>
      <w:rPr>
        <w:b/>
        <w:bCs/>
        <w:sz w:val="32"/>
        <w:szCs w:val="32"/>
      </w:rPr>
    </w:lvl>
    <w:lvl w:ilvl="4">
      <w:start w:val="1"/>
      <w:numFmt w:val="decimal"/>
      <w:lvlText w:val="%5."/>
      <w:lvlJc w:val="left"/>
      <w:pPr>
        <w:tabs>
          <w:tab w:val="num" w:pos="2160"/>
        </w:tabs>
        <w:ind w:left="2160" w:hanging="360"/>
      </w:pPr>
      <w:rPr>
        <w:b/>
        <w:bCs/>
        <w:sz w:val="32"/>
        <w:szCs w:val="32"/>
      </w:rPr>
    </w:lvl>
    <w:lvl w:ilvl="5">
      <w:start w:val="1"/>
      <w:numFmt w:val="decimal"/>
      <w:lvlText w:val="%6."/>
      <w:lvlJc w:val="left"/>
      <w:pPr>
        <w:tabs>
          <w:tab w:val="num" w:pos="2520"/>
        </w:tabs>
        <w:ind w:left="2520" w:hanging="360"/>
      </w:pPr>
      <w:rPr>
        <w:b/>
        <w:bCs/>
        <w:sz w:val="32"/>
        <w:szCs w:val="32"/>
      </w:rPr>
    </w:lvl>
    <w:lvl w:ilvl="6">
      <w:start w:val="1"/>
      <w:numFmt w:val="decimal"/>
      <w:lvlText w:val="%7."/>
      <w:lvlJc w:val="left"/>
      <w:pPr>
        <w:tabs>
          <w:tab w:val="num" w:pos="2880"/>
        </w:tabs>
        <w:ind w:left="2880" w:hanging="360"/>
      </w:pPr>
      <w:rPr>
        <w:b/>
        <w:bCs/>
        <w:sz w:val="32"/>
        <w:szCs w:val="32"/>
      </w:rPr>
    </w:lvl>
    <w:lvl w:ilvl="7">
      <w:start w:val="1"/>
      <w:numFmt w:val="decimal"/>
      <w:lvlText w:val="%8."/>
      <w:lvlJc w:val="left"/>
      <w:pPr>
        <w:tabs>
          <w:tab w:val="num" w:pos="3240"/>
        </w:tabs>
        <w:ind w:left="3240" w:hanging="360"/>
      </w:pPr>
      <w:rPr>
        <w:b/>
        <w:bCs/>
        <w:sz w:val="32"/>
        <w:szCs w:val="32"/>
      </w:rPr>
    </w:lvl>
    <w:lvl w:ilvl="8">
      <w:start w:val="1"/>
      <w:numFmt w:val="decimal"/>
      <w:lvlText w:val="%9."/>
      <w:lvlJc w:val="left"/>
      <w:pPr>
        <w:tabs>
          <w:tab w:val="num" w:pos="3600"/>
        </w:tabs>
        <w:ind w:left="3600" w:hanging="360"/>
      </w:pPr>
      <w:rPr>
        <w:b/>
        <w:bCs/>
        <w:sz w:val="32"/>
        <w:szCs w:val="32"/>
      </w:rPr>
    </w:lvl>
  </w:abstractNum>
  <w:abstractNum w:abstractNumId="23">
    <w:nsid w:val="00000018"/>
    <w:multiLevelType w:val="multilevel"/>
    <w:tmpl w:val="00000018"/>
    <w:lvl w:ilvl="0">
      <w:start w:val="1"/>
      <w:numFmt w:val="decimal"/>
      <w:lvlText w:val="%1."/>
      <w:lvlJc w:val="left"/>
      <w:pPr>
        <w:tabs>
          <w:tab w:val="num" w:pos="720"/>
        </w:tabs>
        <w:ind w:left="720" w:hanging="360"/>
      </w:pPr>
      <w:rPr>
        <w:b/>
        <w:bCs/>
        <w:sz w:val="32"/>
        <w:szCs w:val="32"/>
      </w:rPr>
    </w:lvl>
    <w:lvl w:ilvl="1">
      <w:start w:val="1"/>
      <w:numFmt w:val="decimal"/>
      <w:lvlText w:val="%2."/>
      <w:lvlJc w:val="left"/>
      <w:pPr>
        <w:tabs>
          <w:tab w:val="num" w:pos="1080"/>
        </w:tabs>
        <w:ind w:left="1080" w:hanging="360"/>
      </w:pPr>
      <w:rPr>
        <w:b/>
        <w:bCs/>
        <w:sz w:val="32"/>
        <w:szCs w:val="32"/>
      </w:rPr>
    </w:lvl>
    <w:lvl w:ilvl="2">
      <w:start w:val="1"/>
      <w:numFmt w:val="decimal"/>
      <w:lvlText w:val="%3."/>
      <w:lvlJc w:val="left"/>
      <w:pPr>
        <w:tabs>
          <w:tab w:val="num" w:pos="1440"/>
        </w:tabs>
        <w:ind w:left="1440" w:hanging="360"/>
      </w:pPr>
      <w:rPr>
        <w:b/>
        <w:bCs/>
        <w:sz w:val="32"/>
        <w:szCs w:val="32"/>
      </w:rPr>
    </w:lvl>
    <w:lvl w:ilvl="3">
      <w:start w:val="1"/>
      <w:numFmt w:val="decimal"/>
      <w:lvlText w:val="%4."/>
      <w:lvlJc w:val="left"/>
      <w:pPr>
        <w:tabs>
          <w:tab w:val="num" w:pos="1800"/>
        </w:tabs>
        <w:ind w:left="1800" w:hanging="360"/>
      </w:pPr>
      <w:rPr>
        <w:b/>
        <w:bCs/>
        <w:sz w:val="32"/>
        <w:szCs w:val="32"/>
      </w:rPr>
    </w:lvl>
    <w:lvl w:ilvl="4">
      <w:start w:val="1"/>
      <w:numFmt w:val="decimal"/>
      <w:lvlText w:val="%5."/>
      <w:lvlJc w:val="left"/>
      <w:pPr>
        <w:tabs>
          <w:tab w:val="num" w:pos="2160"/>
        </w:tabs>
        <w:ind w:left="2160" w:hanging="360"/>
      </w:pPr>
      <w:rPr>
        <w:b/>
        <w:bCs/>
        <w:sz w:val="32"/>
        <w:szCs w:val="32"/>
      </w:rPr>
    </w:lvl>
    <w:lvl w:ilvl="5">
      <w:start w:val="1"/>
      <w:numFmt w:val="decimal"/>
      <w:lvlText w:val="%6."/>
      <w:lvlJc w:val="left"/>
      <w:pPr>
        <w:tabs>
          <w:tab w:val="num" w:pos="2520"/>
        </w:tabs>
        <w:ind w:left="2520" w:hanging="360"/>
      </w:pPr>
      <w:rPr>
        <w:b/>
        <w:bCs/>
        <w:sz w:val="32"/>
        <w:szCs w:val="32"/>
      </w:rPr>
    </w:lvl>
    <w:lvl w:ilvl="6">
      <w:start w:val="1"/>
      <w:numFmt w:val="decimal"/>
      <w:lvlText w:val="%7."/>
      <w:lvlJc w:val="left"/>
      <w:pPr>
        <w:tabs>
          <w:tab w:val="num" w:pos="2880"/>
        </w:tabs>
        <w:ind w:left="2880" w:hanging="360"/>
      </w:pPr>
      <w:rPr>
        <w:b/>
        <w:bCs/>
        <w:sz w:val="32"/>
        <w:szCs w:val="32"/>
      </w:rPr>
    </w:lvl>
    <w:lvl w:ilvl="7">
      <w:start w:val="1"/>
      <w:numFmt w:val="decimal"/>
      <w:lvlText w:val="%8."/>
      <w:lvlJc w:val="left"/>
      <w:pPr>
        <w:tabs>
          <w:tab w:val="num" w:pos="3240"/>
        </w:tabs>
        <w:ind w:left="3240" w:hanging="360"/>
      </w:pPr>
      <w:rPr>
        <w:b/>
        <w:bCs/>
        <w:sz w:val="32"/>
        <w:szCs w:val="32"/>
      </w:rPr>
    </w:lvl>
    <w:lvl w:ilvl="8">
      <w:start w:val="1"/>
      <w:numFmt w:val="decimal"/>
      <w:lvlText w:val="%9."/>
      <w:lvlJc w:val="left"/>
      <w:pPr>
        <w:tabs>
          <w:tab w:val="num" w:pos="3600"/>
        </w:tabs>
        <w:ind w:left="3600" w:hanging="360"/>
      </w:pPr>
      <w:rPr>
        <w:b/>
        <w:bCs/>
        <w:sz w:val="32"/>
        <w:szCs w:val="32"/>
      </w:rPr>
    </w:lvl>
  </w:abstractNum>
  <w:abstractNum w:abstractNumId="24">
    <w:nsid w:val="00000019"/>
    <w:multiLevelType w:val="multilevel"/>
    <w:tmpl w:val="00000019"/>
    <w:lvl w:ilvl="0">
      <w:start w:val="1"/>
      <w:numFmt w:val="decimal"/>
      <w:lvlText w:val="%1."/>
      <w:lvlJc w:val="left"/>
      <w:pPr>
        <w:tabs>
          <w:tab w:val="num" w:pos="720"/>
        </w:tabs>
        <w:ind w:left="720" w:hanging="360"/>
      </w:pPr>
      <w:rPr>
        <w:b/>
        <w:bCs/>
        <w:sz w:val="32"/>
        <w:szCs w:val="32"/>
      </w:rPr>
    </w:lvl>
    <w:lvl w:ilvl="1">
      <w:start w:val="1"/>
      <w:numFmt w:val="decimal"/>
      <w:lvlText w:val="%2."/>
      <w:lvlJc w:val="left"/>
      <w:pPr>
        <w:tabs>
          <w:tab w:val="num" w:pos="1080"/>
        </w:tabs>
        <w:ind w:left="1080" w:hanging="360"/>
      </w:pPr>
      <w:rPr>
        <w:b/>
        <w:bCs/>
        <w:sz w:val="32"/>
        <w:szCs w:val="32"/>
      </w:rPr>
    </w:lvl>
    <w:lvl w:ilvl="2">
      <w:start w:val="1"/>
      <w:numFmt w:val="decimal"/>
      <w:lvlText w:val="%3."/>
      <w:lvlJc w:val="left"/>
      <w:pPr>
        <w:tabs>
          <w:tab w:val="num" w:pos="1440"/>
        </w:tabs>
        <w:ind w:left="1440" w:hanging="360"/>
      </w:pPr>
      <w:rPr>
        <w:b/>
        <w:bCs/>
        <w:sz w:val="32"/>
        <w:szCs w:val="32"/>
      </w:rPr>
    </w:lvl>
    <w:lvl w:ilvl="3">
      <w:start w:val="1"/>
      <w:numFmt w:val="decimal"/>
      <w:lvlText w:val="%4."/>
      <w:lvlJc w:val="left"/>
      <w:pPr>
        <w:tabs>
          <w:tab w:val="num" w:pos="1800"/>
        </w:tabs>
        <w:ind w:left="1800" w:hanging="360"/>
      </w:pPr>
      <w:rPr>
        <w:b/>
        <w:bCs/>
        <w:sz w:val="32"/>
        <w:szCs w:val="32"/>
      </w:rPr>
    </w:lvl>
    <w:lvl w:ilvl="4">
      <w:start w:val="1"/>
      <w:numFmt w:val="decimal"/>
      <w:lvlText w:val="%5."/>
      <w:lvlJc w:val="left"/>
      <w:pPr>
        <w:tabs>
          <w:tab w:val="num" w:pos="2160"/>
        </w:tabs>
        <w:ind w:left="2160" w:hanging="360"/>
      </w:pPr>
      <w:rPr>
        <w:b/>
        <w:bCs/>
        <w:sz w:val="32"/>
        <w:szCs w:val="32"/>
      </w:rPr>
    </w:lvl>
    <w:lvl w:ilvl="5">
      <w:start w:val="1"/>
      <w:numFmt w:val="decimal"/>
      <w:lvlText w:val="%6."/>
      <w:lvlJc w:val="left"/>
      <w:pPr>
        <w:tabs>
          <w:tab w:val="num" w:pos="2520"/>
        </w:tabs>
        <w:ind w:left="2520" w:hanging="360"/>
      </w:pPr>
      <w:rPr>
        <w:b/>
        <w:bCs/>
        <w:sz w:val="32"/>
        <w:szCs w:val="32"/>
      </w:rPr>
    </w:lvl>
    <w:lvl w:ilvl="6">
      <w:start w:val="1"/>
      <w:numFmt w:val="decimal"/>
      <w:lvlText w:val="%7."/>
      <w:lvlJc w:val="left"/>
      <w:pPr>
        <w:tabs>
          <w:tab w:val="num" w:pos="2880"/>
        </w:tabs>
        <w:ind w:left="2880" w:hanging="360"/>
      </w:pPr>
      <w:rPr>
        <w:b/>
        <w:bCs/>
        <w:sz w:val="32"/>
        <w:szCs w:val="32"/>
      </w:rPr>
    </w:lvl>
    <w:lvl w:ilvl="7">
      <w:start w:val="1"/>
      <w:numFmt w:val="decimal"/>
      <w:lvlText w:val="%8."/>
      <w:lvlJc w:val="left"/>
      <w:pPr>
        <w:tabs>
          <w:tab w:val="num" w:pos="3240"/>
        </w:tabs>
        <w:ind w:left="3240" w:hanging="360"/>
      </w:pPr>
      <w:rPr>
        <w:b/>
        <w:bCs/>
        <w:sz w:val="32"/>
        <w:szCs w:val="32"/>
      </w:rPr>
    </w:lvl>
    <w:lvl w:ilvl="8">
      <w:start w:val="1"/>
      <w:numFmt w:val="decimal"/>
      <w:lvlText w:val="%9."/>
      <w:lvlJc w:val="left"/>
      <w:pPr>
        <w:tabs>
          <w:tab w:val="num" w:pos="3600"/>
        </w:tabs>
        <w:ind w:left="3600" w:hanging="360"/>
      </w:pPr>
      <w:rPr>
        <w:b/>
        <w:bCs/>
        <w:sz w:val="32"/>
        <w:szCs w:val="32"/>
      </w:rPr>
    </w:lvl>
  </w:abstractNum>
  <w:abstractNum w:abstractNumId="25">
    <w:nsid w:val="0000001A"/>
    <w:multiLevelType w:val="multilevel"/>
    <w:tmpl w:val="0000001A"/>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26">
    <w:nsid w:val="0000001B"/>
    <w:multiLevelType w:val="multilevel"/>
    <w:tmpl w:val="0000001B"/>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27">
    <w:nsid w:val="0000001C"/>
    <w:multiLevelType w:val="multilevel"/>
    <w:tmpl w:val="0000001C"/>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28">
    <w:nsid w:val="0000001D"/>
    <w:multiLevelType w:val="multilevel"/>
    <w:tmpl w:val="0000001D"/>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29">
    <w:nsid w:val="0000001E"/>
    <w:multiLevelType w:val="multilevel"/>
    <w:tmpl w:val="0000001E"/>
    <w:lvl w:ilvl="0">
      <w:start w:val="1"/>
      <w:numFmt w:val="decimal"/>
      <w:lvlText w:val="%1."/>
      <w:lvlJc w:val="left"/>
      <w:pPr>
        <w:tabs>
          <w:tab w:val="num" w:pos="720"/>
        </w:tabs>
        <w:ind w:left="720" w:hanging="360"/>
      </w:pPr>
      <w:rPr>
        <w:b/>
        <w:bCs/>
        <w:sz w:val="32"/>
        <w:szCs w:val="32"/>
      </w:rPr>
    </w:lvl>
    <w:lvl w:ilvl="1">
      <w:start w:val="1"/>
      <w:numFmt w:val="decimal"/>
      <w:lvlText w:val="%2."/>
      <w:lvlJc w:val="left"/>
      <w:pPr>
        <w:tabs>
          <w:tab w:val="num" w:pos="1080"/>
        </w:tabs>
        <w:ind w:left="1080" w:hanging="360"/>
      </w:pPr>
      <w:rPr>
        <w:b/>
        <w:bCs/>
        <w:sz w:val="32"/>
        <w:szCs w:val="32"/>
      </w:rPr>
    </w:lvl>
    <w:lvl w:ilvl="2">
      <w:start w:val="1"/>
      <w:numFmt w:val="decimal"/>
      <w:lvlText w:val="%3."/>
      <w:lvlJc w:val="left"/>
      <w:pPr>
        <w:tabs>
          <w:tab w:val="num" w:pos="1440"/>
        </w:tabs>
        <w:ind w:left="1440" w:hanging="360"/>
      </w:pPr>
      <w:rPr>
        <w:b/>
        <w:bCs/>
        <w:sz w:val="32"/>
        <w:szCs w:val="32"/>
      </w:rPr>
    </w:lvl>
    <w:lvl w:ilvl="3">
      <w:start w:val="1"/>
      <w:numFmt w:val="decimal"/>
      <w:lvlText w:val="%4."/>
      <w:lvlJc w:val="left"/>
      <w:pPr>
        <w:tabs>
          <w:tab w:val="num" w:pos="1800"/>
        </w:tabs>
        <w:ind w:left="1800" w:hanging="360"/>
      </w:pPr>
      <w:rPr>
        <w:b/>
        <w:bCs/>
        <w:sz w:val="32"/>
        <w:szCs w:val="32"/>
      </w:rPr>
    </w:lvl>
    <w:lvl w:ilvl="4">
      <w:start w:val="1"/>
      <w:numFmt w:val="decimal"/>
      <w:lvlText w:val="%5."/>
      <w:lvlJc w:val="left"/>
      <w:pPr>
        <w:tabs>
          <w:tab w:val="num" w:pos="2160"/>
        </w:tabs>
        <w:ind w:left="2160" w:hanging="360"/>
      </w:pPr>
      <w:rPr>
        <w:b/>
        <w:bCs/>
        <w:sz w:val="32"/>
        <w:szCs w:val="32"/>
      </w:rPr>
    </w:lvl>
    <w:lvl w:ilvl="5">
      <w:start w:val="1"/>
      <w:numFmt w:val="decimal"/>
      <w:lvlText w:val="%6."/>
      <w:lvlJc w:val="left"/>
      <w:pPr>
        <w:tabs>
          <w:tab w:val="num" w:pos="2520"/>
        </w:tabs>
        <w:ind w:left="2520" w:hanging="360"/>
      </w:pPr>
      <w:rPr>
        <w:b/>
        <w:bCs/>
        <w:sz w:val="32"/>
        <w:szCs w:val="32"/>
      </w:rPr>
    </w:lvl>
    <w:lvl w:ilvl="6">
      <w:start w:val="1"/>
      <w:numFmt w:val="decimal"/>
      <w:lvlText w:val="%7."/>
      <w:lvlJc w:val="left"/>
      <w:pPr>
        <w:tabs>
          <w:tab w:val="num" w:pos="2880"/>
        </w:tabs>
        <w:ind w:left="2880" w:hanging="360"/>
      </w:pPr>
      <w:rPr>
        <w:b/>
        <w:bCs/>
        <w:sz w:val="32"/>
        <w:szCs w:val="32"/>
      </w:rPr>
    </w:lvl>
    <w:lvl w:ilvl="7">
      <w:start w:val="1"/>
      <w:numFmt w:val="decimal"/>
      <w:lvlText w:val="%8."/>
      <w:lvlJc w:val="left"/>
      <w:pPr>
        <w:tabs>
          <w:tab w:val="num" w:pos="3240"/>
        </w:tabs>
        <w:ind w:left="3240" w:hanging="360"/>
      </w:pPr>
      <w:rPr>
        <w:b/>
        <w:bCs/>
        <w:sz w:val="32"/>
        <w:szCs w:val="32"/>
      </w:rPr>
    </w:lvl>
    <w:lvl w:ilvl="8">
      <w:start w:val="1"/>
      <w:numFmt w:val="decimal"/>
      <w:lvlText w:val="%9."/>
      <w:lvlJc w:val="left"/>
      <w:pPr>
        <w:tabs>
          <w:tab w:val="num" w:pos="3600"/>
        </w:tabs>
        <w:ind w:left="3600" w:hanging="360"/>
      </w:pPr>
      <w:rPr>
        <w:b/>
        <w:bCs/>
        <w:sz w:val="32"/>
        <w:szCs w:val="32"/>
      </w:rPr>
    </w:lvl>
  </w:abstractNum>
  <w:abstractNum w:abstractNumId="30">
    <w:nsid w:val="0000001F"/>
    <w:multiLevelType w:val="multilevel"/>
    <w:tmpl w:val="0000001F"/>
    <w:lvl w:ilvl="0">
      <w:numFmt w:val="decimal"/>
      <w:lvlText w:val="%1."/>
      <w:lvlJc w:val="left"/>
      <w:pPr>
        <w:tabs>
          <w:tab w:val="num" w:pos="720"/>
        </w:tabs>
        <w:ind w:left="720" w:hanging="360"/>
      </w:pPr>
      <w:rPr>
        <w:b/>
        <w:bCs/>
        <w:sz w:val="32"/>
        <w:szCs w:val="32"/>
      </w:rPr>
    </w:lvl>
    <w:lvl w:ilvl="1">
      <w:start w:val="1"/>
      <w:numFmt w:val="decimal"/>
      <w:lvlText w:val="%2."/>
      <w:lvlJc w:val="left"/>
      <w:pPr>
        <w:tabs>
          <w:tab w:val="num" w:pos="1080"/>
        </w:tabs>
        <w:ind w:left="1080" w:hanging="360"/>
      </w:pPr>
      <w:rPr>
        <w:b/>
        <w:bCs/>
        <w:sz w:val="32"/>
        <w:szCs w:val="32"/>
      </w:rPr>
    </w:lvl>
    <w:lvl w:ilvl="2">
      <w:start w:val="1"/>
      <w:numFmt w:val="decimal"/>
      <w:lvlText w:val="%3."/>
      <w:lvlJc w:val="left"/>
      <w:pPr>
        <w:tabs>
          <w:tab w:val="num" w:pos="1440"/>
        </w:tabs>
        <w:ind w:left="1440" w:hanging="360"/>
      </w:pPr>
      <w:rPr>
        <w:b/>
        <w:bCs/>
        <w:sz w:val="32"/>
        <w:szCs w:val="32"/>
      </w:rPr>
    </w:lvl>
    <w:lvl w:ilvl="3">
      <w:start w:val="1"/>
      <w:numFmt w:val="decimal"/>
      <w:lvlText w:val="%4."/>
      <w:lvlJc w:val="left"/>
      <w:pPr>
        <w:tabs>
          <w:tab w:val="num" w:pos="1800"/>
        </w:tabs>
        <w:ind w:left="1800" w:hanging="360"/>
      </w:pPr>
      <w:rPr>
        <w:b/>
        <w:bCs/>
        <w:sz w:val="32"/>
        <w:szCs w:val="32"/>
      </w:rPr>
    </w:lvl>
    <w:lvl w:ilvl="4">
      <w:start w:val="1"/>
      <w:numFmt w:val="decimal"/>
      <w:lvlText w:val="%5."/>
      <w:lvlJc w:val="left"/>
      <w:pPr>
        <w:tabs>
          <w:tab w:val="num" w:pos="2160"/>
        </w:tabs>
        <w:ind w:left="2160" w:hanging="360"/>
      </w:pPr>
      <w:rPr>
        <w:b/>
        <w:bCs/>
        <w:sz w:val="32"/>
        <w:szCs w:val="32"/>
      </w:rPr>
    </w:lvl>
    <w:lvl w:ilvl="5">
      <w:start w:val="1"/>
      <w:numFmt w:val="decimal"/>
      <w:lvlText w:val="%6."/>
      <w:lvlJc w:val="left"/>
      <w:pPr>
        <w:tabs>
          <w:tab w:val="num" w:pos="2520"/>
        </w:tabs>
        <w:ind w:left="2520" w:hanging="360"/>
      </w:pPr>
      <w:rPr>
        <w:b/>
        <w:bCs/>
        <w:sz w:val="32"/>
        <w:szCs w:val="32"/>
      </w:rPr>
    </w:lvl>
    <w:lvl w:ilvl="6">
      <w:start w:val="1"/>
      <w:numFmt w:val="decimal"/>
      <w:lvlText w:val="%7."/>
      <w:lvlJc w:val="left"/>
      <w:pPr>
        <w:tabs>
          <w:tab w:val="num" w:pos="2880"/>
        </w:tabs>
        <w:ind w:left="2880" w:hanging="360"/>
      </w:pPr>
      <w:rPr>
        <w:b/>
        <w:bCs/>
        <w:sz w:val="32"/>
        <w:szCs w:val="32"/>
      </w:rPr>
    </w:lvl>
    <w:lvl w:ilvl="7">
      <w:start w:val="1"/>
      <w:numFmt w:val="decimal"/>
      <w:lvlText w:val="%8."/>
      <w:lvlJc w:val="left"/>
      <w:pPr>
        <w:tabs>
          <w:tab w:val="num" w:pos="3240"/>
        </w:tabs>
        <w:ind w:left="3240" w:hanging="360"/>
      </w:pPr>
      <w:rPr>
        <w:b/>
        <w:bCs/>
        <w:sz w:val="32"/>
        <w:szCs w:val="32"/>
      </w:rPr>
    </w:lvl>
    <w:lvl w:ilvl="8">
      <w:start w:val="1"/>
      <w:numFmt w:val="decimal"/>
      <w:lvlText w:val="%9."/>
      <w:lvlJc w:val="left"/>
      <w:pPr>
        <w:tabs>
          <w:tab w:val="num" w:pos="3600"/>
        </w:tabs>
        <w:ind w:left="3600" w:hanging="360"/>
      </w:pPr>
      <w:rPr>
        <w:b/>
        <w:bCs/>
        <w:sz w:val="32"/>
        <w:szCs w:val="32"/>
      </w:rPr>
    </w:lvl>
  </w:abstractNum>
  <w:abstractNum w:abstractNumId="31">
    <w:nsid w:val="00000020"/>
    <w:multiLevelType w:val="multilevel"/>
    <w:tmpl w:val="00000020"/>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32">
    <w:nsid w:val="00000021"/>
    <w:multiLevelType w:val="multilevel"/>
    <w:tmpl w:val="00000021"/>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abstractNum w:abstractNumId="33">
    <w:nsid w:val="00000022"/>
    <w:multiLevelType w:val="multilevel"/>
    <w:tmpl w:val="00000022"/>
    <w:lvl w:ilvl="0">
      <w:start w:val="1"/>
      <w:numFmt w:val="bullet"/>
      <w:lvlText w:val=""/>
      <w:lvlJc w:val="left"/>
      <w:pPr>
        <w:tabs>
          <w:tab w:val="num" w:pos="720"/>
        </w:tabs>
        <w:ind w:left="720" w:hanging="360"/>
      </w:pPr>
      <w:rPr>
        <w:rFonts w:ascii="Symbol" w:hAnsi="Symbol" w:cs="OpenSymbol"/>
        <w:sz w:val="32"/>
        <w:szCs w:val="32"/>
      </w:rPr>
    </w:lvl>
    <w:lvl w:ilvl="1">
      <w:start w:val="1"/>
      <w:numFmt w:val="bullet"/>
      <w:lvlText w:val="◦"/>
      <w:lvlJc w:val="left"/>
      <w:pPr>
        <w:tabs>
          <w:tab w:val="num" w:pos="1080"/>
        </w:tabs>
        <w:ind w:left="1080" w:hanging="360"/>
      </w:pPr>
      <w:rPr>
        <w:rFonts w:ascii="OpenSymbol" w:hAnsi="OpenSymbol" w:cs="OpenSymbol"/>
        <w:sz w:val="32"/>
        <w:szCs w:val="32"/>
      </w:rPr>
    </w:lvl>
    <w:lvl w:ilvl="2">
      <w:start w:val="1"/>
      <w:numFmt w:val="bullet"/>
      <w:lvlText w:val="▪"/>
      <w:lvlJc w:val="left"/>
      <w:pPr>
        <w:tabs>
          <w:tab w:val="num" w:pos="1440"/>
        </w:tabs>
        <w:ind w:left="1440" w:hanging="360"/>
      </w:pPr>
      <w:rPr>
        <w:rFonts w:ascii="OpenSymbol" w:hAnsi="OpenSymbol" w:cs="OpenSymbol"/>
        <w:sz w:val="32"/>
        <w:szCs w:val="32"/>
      </w:rPr>
    </w:lvl>
    <w:lvl w:ilvl="3">
      <w:start w:val="1"/>
      <w:numFmt w:val="bullet"/>
      <w:lvlText w:val=""/>
      <w:lvlJc w:val="left"/>
      <w:pPr>
        <w:tabs>
          <w:tab w:val="num" w:pos="1800"/>
        </w:tabs>
        <w:ind w:left="1800" w:hanging="360"/>
      </w:pPr>
      <w:rPr>
        <w:rFonts w:ascii="Symbol" w:hAnsi="Symbol" w:cs="OpenSymbol"/>
        <w:sz w:val="32"/>
        <w:szCs w:val="32"/>
      </w:rPr>
    </w:lvl>
    <w:lvl w:ilvl="4">
      <w:start w:val="1"/>
      <w:numFmt w:val="bullet"/>
      <w:lvlText w:val="◦"/>
      <w:lvlJc w:val="left"/>
      <w:pPr>
        <w:tabs>
          <w:tab w:val="num" w:pos="2160"/>
        </w:tabs>
        <w:ind w:left="2160" w:hanging="360"/>
      </w:pPr>
      <w:rPr>
        <w:rFonts w:ascii="OpenSymbol" w:hAnsi="OpenSymbol" w:cs="OpenSymbol"/>
        <w:sz w:val="32"/>
        <w:szCs w:val="32"/>
      </w:rPr>
    </w:lvl>
    <w:lvl w:ilvl="5">
      <w:start w:val="1"/>
      <w:numFmt w:val="bullet"/>
      <w:lvlText w:val="▪"/>
      <w:lvlJc w:val="left"/>
      <w:pPr>
        <w:tabs>
          <w:tab w:val="num" w:pos="2520"/>
        </w:tabs>
        <w:ind w:left="2520" w:hanging="360"/>
      </w:pPr>
      <w:rPr>
        <w:rFonts w:ascii="OpenSymbol" w:hAnsi="OpenSymbol" w:cs="OpenSymbol"/>
        <w:sz w:val="32"/>
        <w:szCs w:val="32"/>
      </w:rPr>
    </w:lvl>
    <w:lvl w:ilvl="6">
      <w:start w:val="1"/>
      <w:numFmt w:val="bullet"/>
      <w:lvlText w:val=""/>
      <w:lvlJc w:val="left"/>
      <w:pPr>
        <w:tabs>
          <w:tab w:val="num" w:pos="2880"/>
        </w:tabs>
        <w:ind w:left="2880" w:hanging="360"/>
      </w:pPr>
      <w:rPr>
        <w:rFonts w:ascii="Symbol" w:hAnsi="Symbol" w:cs="OpenSymbol"/>
        <w:sz w:val="32"/>
        <w:szCs w:val="32"/>
      </w:rPr>
    </w:lvl>
    <w:lvl w:ilvl="7">
      <w:start w:val="1"/>
      <w:numFmt w:val="bullet"/>
      <w:lvlText w:val="◦"/>
      <w:lvlJc w:val="left"/>
      <w:pPr>
        <w:tabs>
          <w:tab w:val="num" w:pos="3240"/>
        </w:tabs>
        <w:ind w:left="3240" w:hanging="360"/>
      </w:pPr>
      <w:rPr>
        <w:rFonts w:ascii="OpenSymbol" w:hAnsi="OpenSymbol" w:cs="OpenSymbol"/>
        <w:sz w:val="32"/>
        <w:szCs w:val="32"/>
      </w:rPr>
    </w:lvl>
    <w:lvl w:ilvl="8">
      <w:start w:val="1"/>
      <w:numFmt w:val="bullet"/>
      <w:lvlText w:val="▪"/>
      <w:lvlJc w:val="left"/>
      <w:pPr>
        <w:tabs>
          <w:tab w:val="num" w:pos="3600"/>
        </w:tabs>
        <w:ind w:left="3600" w:hanging="360"/>
      </w:pPr>
      <w:rPr>
        <w:rFonts w:ascii="OpenSymbol" w:hAnsi="OpenSymbol" w:cs="OpenSymbol"/>
        <w:sz w:val="32"/>
        <w:szCs w:val="32"/>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oNotTrackMoves/>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spaceForUL/>
    <w:balanceSingleByteDoubleByteWidth/>
    <w:doNotLeaveBackslashAlone/>
    <w:ulTrailSpace/>
    <w:adjustLineHeightInTable/>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36352"/>
    <w:rsid w:val="0015550F"/>
    <w:rsid w:val="00190DD0"/>
    <w:rsid w:val="00191418"/>
    <w:rsid w:val="0026610F"/>
    <w:rsid w:val="00295925"/>
    <w:rsid w:val="00313BEE"/>
    <w:rsid w:val="00326C82"/>
    <w:rsid w:val="00401116"/>
    <w:rsid w:val="004933AC"/>
    <w:rsid w:val="004C7FA6"/>
    <w:rsid w:val="00522205"/>
    <w:rsid w:val="00542EB0"/>
    <w:rsid w:val="005923E0"/>
    <w:rsid w:val="00600B8B"/>
    <w:rsid w:val="00627AD7"/>
    <w:rsid w:val="00647EE4"/>
    <w:rsid w:val="006B2144"/>
    <w:rsid w:val="0070117A"/>
    <w:rsid w:val="00784D62"/>
    <w:rsid w:val="007E479E"/>
    <w:rsid w:val="00821C4C"/>
    <w:rsid w:val="008570D6"/>
    <w:rsid w:val="009138BC"/>
    <w:rsid w:val="00AB15D8"/>
    <w:rsid w:val="00AC3E6E"/>
    <w:rsid w:val="00C25F6B"/>
    <w:rsid w:val="00C37559"/>
    <w:rsid w:val="00C46ADF"/>
    <w:rsid w:val="00C64A76"/>
    <w:rsid w:val="00CA26E1"/>
    <w:rsid w:val="00CC0A18"/>
    <w:rsid w:val="00E23168"/>
    <w:rsid w:val="00E36352"/>
    <w:rsid w:val="00E85E30"/>
    <w:rsid w:val="00ED2315"/>
    <w:rsid w:val="00F110A6"/>
    <w:rsid w:val="00F57360"/>
    <w:rsid w:val="00FC3FF9"/>
  </w:rsids>
  <m:mathPr>
    <m:mathFont m:val="Cambria Math"/>
    <m:brkBin m:val="before"/>
    <m:brkBinSub m:val="--"/>
    <m:smallFrac m:val="off"/>
    <m:dispDef/>
    <m:lMargin m:val="0"/>
    <m:rMargin m:val="0"/>
    <m:defJc m:val="centerGroup"/>
    <m:wrapIndent m:val="1440"/>
    <m:intLim m:val="subSup"/>
    <m:naryLim m:val="undOvr"/>
  </m:mathPr>
  <w:uiCompat97To2003/>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117A"/>
    <w:pPr>
      <w:suppressAutoHyphens/>
      <w:jc w:val="both"/>
    </w:pPr>
    <w:rPr>
      <w:rFonts w:ascii="Segoe UI" w:eastAsia="Calibri" w:hAnsi="Segoe UI"/>
      <w:sz w:val="32"/>
      <w:szCs w:val="22"/>
      <w:lang w:eastAsia="zh-CN"/>
    </w:rPr>
  </w:style>
  <w:style w:type="paragraph" w:styleId="1">
    <w:name w:val="heading 1"/>
    <w:basedOn w:val="Heading"/>
    <w:next w:val="a0"/>
    <w:qFormat/>
    <w:rsid w:val="0070117A"/>
    <w:pPr>
      <w:numPr>
        <w:numId w:val="1"/>
      </w:numPr>
      <w:spacing w:before="360" w:after="144"/>
      <w:ind w:left="0" w:firstLine="567"/>
      <w:jc w:val="left"/>
      <w:outlineLvl w:val="0"/>
    </w:pPr>
    <w:rPr>
      <w:bCs/>
      <w:szCs w:val="32"/>
    </w:rPr>
  </w:style>
  <w:style w:type="paragraph" w:styleId="2">
    <w:name w:val="heading 2"/>
    <w:basedOn w:val="Heading"/>
    <w:next w:val="a0"/>
    <w:qFormat/>
    <w:rsid w:val="0070117A"/>
    <w:pPr>
      <w:numPr>
        <w:ilvl w:val="1"/>
        <w:numId w:val="1"/>
      </w:numPr>
      <w:spacing w:before="363" w:after="142"/>
      <w:ind w:left="0" w:firstLine="0"/>
      <w:outlineLvl w:val="1"/>
    </w:pPr>
    <w:rPr>
      <w:bCs/>
      <w:iCs/>
    </w:rPr>
  </w:style>
  <w:style w:type="paragraph" w:styleId="3">
    <w:name w:val="heading 3"/>
    <w:basedOn w:val="Heading"/>
    <w:next w:val="a0"/>
    <w:qFormat/>
    <w:rsid w:val="0070117A"/>
    <w:pPr>
      <w:numPr>
        <w:ilvl w:val="2"/>
        <w:numId w:val="1"/>
      </w:numPr>
      <w:spacing w:before="360" w:after="144"/>
      <w:ind w:left="0" w:firstLine="0"/>
      <w:outlineLvl w:val="2"/>
    </w:pPr>
    <w:rPr>
      <w:bCs/>
    </w:rPr>
  </w:style>
  <w:style w:type="paragraph" w:styleId="4">
    <w:name w:val="heading 4"/>
    <w:basedOn w:val="Heading"/>
    <w:next w:val="a0"/>
    <w:qFormat/>
    <w:rsid w:val="0070117A"/>
    <w:pPr>
      <w:numPr>
        <w:ilvl w:val="3"/>
        <w:numId w:val="1"/>
      </w:numPr>
      <w:spacing w:before="360" w:after="144"/>
      <w:ind w:left="0" w:firstLine="0"/>
      <w:outlineLvl w:val="3"/>
    </w:pPr>
    <w:rPr>
      <w:bCs/>
      <w:iCs/>
      <w:szCs w:val="24"/>
    </w:rPr>
  </w:style>
  <w:style w:type="paragraph" w:styleId="5">
    <w:name w:val="heading 5"/>
    <w:basedOn w:val="Heading"/>
    <w:next w:val="a0"/>
    <w:qFormat/>
    <w:rsid w:val="0070117A"/>
    <w:pPr>
      <w:numPr>
        <w:ilvl w:val="4"/>
        <w:numId w:val="1"/>
      </w:numPr>
      <w:spacing w:before="360" w:after="144"/>
      <w:ind w:left="0" w:firstLine="0"/>
      <w:outlineLvl w:val="4"/>
    </w:pPr>
    <w:rPr>
      <w:bCs/>
      <w:szCs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3z0">
    <w:name w:val="WW8Num3z0"/>
    <w:rsid w:val="0070117A"/>
    <w:rPr>
      <w:rFonts w:ascii="Symbol" w:hAnsi="Symbol" w:cs="Symbol"/>
    </w:rPr>
  </w:style>
  <w:style w:type="character" w:customStyle="1" w:styleId="WW8Num6z0">
    <w:name w:val="WW8Num6z0"/>
    <w:rsid w:val="0070117A"/>
    <w:rPr>
      <w:rFonts w:ascii="Symbol" w:hAnsi="Symbol" w:cs="Symbol"/>
    </w:rPr>
  </w:style>
  <w:style w:type="character" w:customStyle="1" w:styleId="WW8Num10z0">
    <w:name w:val="WW8Num10z0"/>
    <w:rsid w:val="0070117A"/>
    <w:rPr>
      <w:rFonts w:ascii="Symbol" w:hAnsi="Symbol" w:cs="Symbol"/>
    </w:rPr>
  </w:style>
  <w:style w:type="character" w:customStyle="1" w:styleId="WW8Num11z0">
    <w:name w:val="WW8Num11z0"/>
    <w:rsid w:val="0070117A"/>
    <w:rPr>
      <w:rFonts w:ascii="Symbol" w:hAnsi="Symbol" w:cs="Symbol"/>
    </w:rPr>
  </w:style>
  <w:style w:type="character" w:customStyle="1" w:styleId="WW8Num12z0">
    <w:name w:val="WW8Num12z0"/>
    <w:rsid w:val="0070117A"/>
    <w:rPr>
      <w:rFonts w:ascii="Symbol" w:hAnsi="Symbol" w:cs="Symbol"/>
    </w:rPr>
  </w:style>
  <w:style w:type="character" w:customStyle="1" w:styleId="WW8Num12z1">
    <w:name w:val="WW8Num12z1"/>
    <w:rsid w:val="0070117A"/>
    <w:rPr>
      <w:rFonts w:ascii="Courier New" w:hAnsi="Courier New" w:cs="Courier New"/>
    </w:rPr>
  </w:style>
  <w:style w:type="character" w:customStyle="1" w:styleId="WW8Num12z2">
    <w:name w:val="WW8Num12z2"/>
    <w:rsid w:val="0070117A"/>
    <w:rPr>
      <w:rFonts w:ascii="Wingdings" w:hAnsi="Wingdings" w:cs="Wingdings"/>
    </w:rPr>
  </w:style>
  <w:style w:type="character" w:customStyle="1" w:styleId="10">
    <w:name w:val="Основной шрифт абзаца1"/>
    <w:rsid w:val="0070117A"/>
  </w:style>
  <w:style w:type="character" w:customStyle="1" w:styleId="a4">
    <w:name w:val="Текст выноски Знак"/>
    <w:basedOn w:val="10"/>
    <w:rsid w:val="0070117A"/>
    <w:rPr>
      <w:rFonts w:ascii="Tahoma" w:hAnsi="Tahoma" w:cs="Tahoma"/>
      <w:sz w:val="16"/>
      <w:szCs w:val="16"/>
    </w:rPr>
  </w:style>
  <w:style w:type="character" w:customStyle="1" w:styleId="a5">
    <w:name w:val="Верхний колонтитул Знак"/>
    <w:basedOn w:val="10"/>
    <w:rsid w:val="0070117A"/>
  </w:style>
  <w:style w:type="character" w:customStyle="1" w:styleId="a6">
    <w:name w:val="Нижний колонтитул Знак"/>
    <w:basedOn w:val="10"/>
    <w:rsid w:val="0070117A"/>
  </w:style>
  <w:style w:type="character" w:styleId="a7">
    <w:name w:val="Hyperlink"/>
    <w:basedOn w:val="10"/>
    <w:rsid w:val="0070117A"/>
    <w:rPr>
      <w:color w:val="0000FF"/>
      <w:u w:val="single"/>
    </w:rPr>
  </w:style>
  <w:style w:type="character" w:customStyle="1" w:styleId="a8">
    <w:name w:val="Текст сноски Знак"/>
    <w:basedOn w:val="10"/>
    <w:rsid w:val="0070117A"/>
    <w:rPr>
      <w:sz w:val="20"/>
      <w:szCs w:val="20"/>
    </w:rPr>
  </w:style>
  <w:style w:type="character" w:customStyle="1" w:styleId="FootnoteCharacters">
    <w:name w:val="Footnote Characters"/>
    <w:basedOn w:val="10"/>
    <w:rsid w:val="0070117A"/>
    <w:rPr>
      <w:vertAlign w:val="superscript"/>
    </w:rPr>
  </w:style>
  <w:style w:type="character" w:customStyle="1" w:styleId="NumberingSymbols">
    <w:name w:val="Numbering Symbols"/>
    <w:rsid w:val="0070117A"/>
    <w:rPr>
      <w:b/>
      <w:bCs/>
      <w:sz w:val="32"/>
      <w:szCs w:val="32"/>
    </w:rPr>
  </w:style>
  <w:style w:type="character" w:customStyle="1" w:styleId="Bullets">
    <w:name w:val="Bullets"/>
    <w:rsid w:val="0070117A"/>
    <w:rPr>
      <w:rFonts w:ascii="OpenSymbol" w:eastAsia="OpenSymbol" w:hAnsi="OpenSymbol" w:cs="OpenSymbol"/>
      <w:sz w:val="32"/>
      <w:szCs w:val="32"/>
    </w:rPr>
  </w:style>
  <w:style w:type="character" w:styleId="a9">
    <w:name w:val="FollowedHyperlink"/>
    <w:rsid w:val="0070117A"/>
    <w:rPr>
      <w:color w:val="800000"/>
      <w:u w:val="single"/>
    </w:rPr>
  </w:style>
  <w:style w:type="character" w:customStyle="1" w:styleId="IndexLink">
    <w:name w:val="Index Link"/>
    <w:rsid w:val="0070117A"/>
  </w:style>
  <w:style w:type="character" w:styleId="aa">
    <w:name w:val="Strong"/>
    <w:qFormat/>
    <w:rsid w:val="0070117A"/>
    <w:rPr>
      <w:b/>
      <w:bCs/>
    </w:rPr>
  </w:style>
  <w:style w:type="paragraph" w:customStyle="1" w:styleId="Heading">
    <w:name w:val="Heading"/>
    <w:basedOn w:val="a"/>
    <w:next w:val="a0"/>
    <w:rsid w:val="0070117A"/>
    <w:pPr>
      <w:keepNext/>
      <w:jc w:val="center"/>
    </w:pPr>
    <w:rPr>
      <w:rFonts w:eastAsia="Microsoft YaHei" w:cs="Mangal"/>
      <w:b/>
      <w:sz w:val="36"/>
      <w:szCs w:val="28"/>
    </w:rPr>
  </w:style>
  <w:style w:type="paragraph" w:styleId="a0">
    <w:name w:val="Body Text"/>
    <w:basedOn w:val="a"/>
    <w:rsid w:val="0070117A"/>
  </w:style>
  <w:style w:type="paragraph" w:styleId="ab">
    <w:name w:val="List"/>
    <w:basedOn w:val="a0"/>
    <w:rsid w:val="0070117A"/>
    <w:rPr>
      <w:rFonts w:cs="Mangal"/>
    </w:rPr>
  </w:style>
  <w:style w:type="paragraph" w:styleId="ac">
    <w:name w:val="caption"/>
    <w:basedOn w:val="a"/>
    <w:qFormat/>
    <w:rsid w:val="0070117A"/>
    <w:pPr>
      <w:suppressLineNumbers/>
      <w:spacing w:before="120" w:after="120"/>
    </w:pPr>
    <w:rPr>
      <w:rFonts w:cs="Mangal"/>
      <w:i/>
      <w:iCs/>
      <w:sz w:val="24"/>
      <w:szCs w:val="24"/>
    </w:rPr>
  </w:style>
  <w:style w:type="paragraph" w:customStyle="1" w:styleId="Index">
    <w:name w:val="Index"/>
    <w:basedOn w:val="a"/>
    <w:rsid w:val="0070117A"/>
    <w:pPr>
      <w:suppressLineNumbers/>
    </w:pPr>
    <w:rPr>
      <w:rFonts w:cs="Mangal"/>
    </w:rPr>
  </w:style>
  <w:style w:type="paragraph" w:styleId="ad">
    <w:name w:val="List Paragraph"/>
    <w:basedOn w:val="a"/>
    <w:qFormat/>
    <w:rsid w:val="0070117A"/>
    <w:pPr>
      <w:spacing w:after="200"/>
      <w:ind w:left="720"/>
    </w:pPr>
  </w:style>
  <w:style w:type="paragraph" w:styleId="ae">
    <w:name w:val="Balloon Text"/>
    <w:basedOn w:val="a"/>
    <w:rsid w:val="0070117A"/>
    <w:rPr>
      <w:rFonts w:ascii="Tahoma" w:hAnsi="Tahoma" w:cs="Tahoma"/>
      <w:sz w:val="16"/>
      <w:szCs w:val="16"/>
    </w:rPr>
  </w:style>
  <w:style w:type="paragraph" w:styleId="af">
    <w:name w:val="header"/>
    <w:basedOn w:val="a"/>
    <w:rsid w:val="0070117A"/>
  </w:style>
  <w:style w:type="paragraph" w:styleId="af0">
    <w:name w:val="footer"/>
    <w:basedOn w:val="a"/>
    <w:rsid w:val="0070117A"/>
  </w:style>
  <w:style w:type="paragraph" w:styleId="af1">
    <w:name w:val="footnote text"/>
    <w:basedOn w:val="a"/>
    <w:rsid w:val="0070117A"/>
    <w:rPr>
      <w:sz w:val="20"/>
      <w:szCs w:val="20"/>
    </w:rPr>
  </w:style>
  <w:style w:type="paragraph" w:customStyle="1" w:styleId="TableContents">
    <w:name w:val="Table Contents"/>
    <w:basedOn w:val="a"/>
    <w:rsid w:val="0070117A"/>
    <w:pPr>
      <w:suppressLineNumbers/>
    </w:pPr>
  </w:style>
  <w:style w:type="paragraph" w:customStyle="1" w:styleId="TableHeading">
    <w:name w:val="Table Heading"/>
    <w:basedOn w:val="TableContents"/>
    <w:rsid w:val="0070117A"/>
    <w:pPr>
      <w:jc w:val="center"/>
    </w:pPr>
    <w:rPr>
      <w:b/>
      <w:bCs/>
    </w:rPr>
  </w:style>
  <w:style w:type="paragraph" w:styleId="af2">
    <w:name w:val="toa heading"/>
    <w:basedOn w:val="Heading"/>
    <w:rsid w:val="0070117A"/>
    <w:pPr>
      <w:suppressLineNumbers/>
    </w:pPr>
    <w:rPr>
      <w:bCs/>
      <w:sz w:val="32"/>
      <w:szCs w:val="32"/>
    </w:rPr>
  </w:style>
  <w:style w:type="paragraph" w:styleId="11">
    <w:name w:val="toc 1"/>
    <w:basedOn w:val="Index"/>
    <w:rsid w:val="0070117A"/>
    <w:pPr>
      <w:tabs>
        <w:tab w:val="right" w:pos="11621"/>
      </w:tabs>
      <w:spacing w:line="360" w:lineRule="auto"/>
    </w:pPr>
    <w:rPr>
      <w:color w:val="0000FF"/>
      <w:u w:val="single"/>
    </w:rPr>
  </w:style>
  <w:style w:type="paragraph" w:styleId="20">
    <w:name w:val="toc 2"/>
    <w:basedOn w:val="Index"/>
    <w:rsid w:val="0070117A"/>
    <w:pPr>
      <w:tabs>
        <w:tab w:val="right" w:pos="11338"/>
      </w:tabs>
      <w:spacing w:line="360" w:lineRule="auto"/>
      <w:ind w:left="283"/>
    </w:pPr>
    <w:rPr>
      <w:color w:val="0000FF"/>
      <w:u w:val="single"/>
    </w:rPr>
  </w:style>
  <w:style w:type="paragraph" w:styleId="af3">
    <w:name w:val="List Number"/>
    <w:basedOn w:val="ab"/>
    <w:rsid w:val="0070117A"/>
    <w:pPr>
      <w:spacing w:after="120"/>
      <w:ind w:left="363" w:hanging="363"/>
    </w:pPr>
  </w:style>
  <w:style w:type="paragraph" w:styleId="30">
    <w:name w:val="toc 3"/>
    <w:basedOn w:val="Index"/>
    <w:rsid w:val="0070117A"/>
    <w:pPr>
      <w:tabs>
        <w:tab w:val="right" w:leader="dot" w:pos="11055"/>
      </w:tabs>
      <w:spacing w:line="360" w:lineRule="auto"/>
      <w:ind w:left="884" w:hanging="261"/>
      <w:jc w:val="left"/>
    </w:pPr>
    <w:rPr>
      <w:color w:val="0000FF"/>
      <w:u w:val="single"/>
    </w:rPr>
  </w:style>
  <w:style w:type="paragraph" w:styleId="40">
    <w:name w:val="toc 4"/>
    <w:basedOn w:val="Index"/>
    <w:rsid w:val="0070117A"/>
    <w:pPr>
      <w:tabs>
        <w:tab w:val="right" w:leader="dot" w:pos="10772"/>
      </w:tabs>
      <w:ind w:left="850"/>
    </w:pPr>
  </w:style>
  <w:style w:type="paragraph" w:styleId="50">
    <w:name w:val="toc 5"/>
    <w:basedOn w:val="Index"/>
    <w:rsid w:val="0070117A"/>
    <w:pPr>
      <w:tabs>
        <w:tab w:val="right" w:leader="dot" w:pos="10489"/>
      </w:tabs>
      <w:ind w:left="1132"/>
    </w:pPr>
  </w:style>
  <w:style w:type="paragraph" w:customStyle="1" w:styleId="PreformattedText">
    <w:name w:val="Preformatted Text"/>
    <w:basedOn w:val="a"/>
    <w:rsid w:val="0070117A"/>
    <w:rPr>
      <w:rFonts w:ascii="Courier New" w:eastAsia="NSimSu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sociotoday.narod2.ru/IEE.html" TargetMode="External"/><Relationship Id="rId21" Type="http://schemas.openxmlformats.org/officeDocument/2006/relationships/hyperlink" Target="http://www.newsocionicsmodel.narod.ru/structure_racio.html" TargetMode="External"/><Relationship Id="rId42" Type="http://schemas.openxmlformats.org/officeDocument/2006/relationships/image" Target="media/image6.png"/><Relationship Id="rId63" Type="http://schemas.openxmlformats.org/officeDocument/2006/relationships/hyperlink" Target="http://socionicasys.ru/biblioteka/statji/issledovanie-perevodov-upravlenija-v-modeli-a" TargetMode="External"/><Relationship Id="rId84" Type="http://schemas.openxmlformats.org/officeDocument/2006/relationships/hyperlink" Target="http://www.sociotoday.narod2.ru/LII.html" TargetMode="External"/><Relationship Id="rId138" Type="http://schemas.openxmlformats.org/officeDocument/2006/relationships/hyperlink" Target="http://socionika-forever.blogspot.com/2008/01/blog-post_5601.html" TargetMode="External"/><Relationship Id="rId159" Type="http://schemas.openxmlformats.org/officeDocument/2006/relationships/hyperlink" Target="http://ru.wikipedia.org/wiki/&#1057;&#1086;&#1094;&#1080;&#1086;&#1085;&#1080;&#1082;&#1072;" TargetMode="External"/><Relationship Id="rId170" Type="http://schemas.openxmlformats.org/officeDocument/2006/relationships/hyperlink" Target="http://socionics.org/theory/Default.aspx?load=sex_behav.html" TargetMode="External"/><Relationship Id="rId191" Type="http://schemas.openxmlformats.org/officeDocument/2006/relationships/hyperlink" Target="http://ru.wikipedia.org/wiki/&#1069;&#1092;&#1092;&#1077;&#1082;&#1090;_&#1056;&#1086;&#1079;&#1077;&#1085;&#1090;&#1072;&#1083;&#1103;" TargetMode="External"/><Relationship Id="rId205" Type="http://schemas.openxmlformats.org/officeDocument/2006/relationships/hyperlink" Target="http://www.sociotoday.narod2.ru/granicy_tipov1.doc" TargetMode="External"/><Relationship Id="rId226" Type="http://schemas.openxmlformats.org/officeDocument/2006/relationships/hyperlink" Target="http://socionicasys.ru/praktika/metodika" TargetMode="External"/><Relationship Id="rId107" Type="http://schemas.openxmlformats.org/officeDocument/2006/relationships/hyperlink" Target="http://socionics.org/type/Default.aspx?type=ISFJ&amp;load=type_gul2.html" TargetMode="External"/><Relationship Id="rId11" Type="http://schemas.openxmlformats.org/officeDocument/2006/relationships/hyperlink" Target="http://creativecommons.org/licenses/by-sa/3.0/deed.ru" TargetMode="External"/><Relationship Id="rId32" Type="http://schemas.openxmlformats.org/officeDocument/2006/relationships/hyperlink" Target="http://www.sociotoday.narod2.ru/funkcii1.html" TargetMode="External"/><Relationship Id="rId53" Type="http://schemas.openxmlformats.org/officeDocument/2006/relationships/hyperlink" Target="http://socionicasys.ru/biblioteka/statji/issledovanie-strahov" TargetMode="External"/><Relationship Id="rId74" Type="http://schemas.openxmlformats.org/officeDocument/2006/relationships/hyperlink" Target="http://socionics.org/type/Default.aspx?type=entp&amp;load=type_gul2.html" TargetMode="External"/><Relationship Id="rId128" Type="http://schemas.openxmlformats.org/officeDocument/2006/relationships/hyperlink" Target="http://socionica74.narod.ru/stati5.html" TargetMode="External"/><Relationship Id="rId149" Type="http://schemas.openxmlformats.org/officeDocument/2006/relationships/hyperlink" Target="http://socionika-forever.blogspot.com/2010/09/blog-post_5974.html" TargetMode="External"/><Relationship Id="rId5" Type="http://schemas.openxmlformats.org/officeDocument/2006/relationships/hyperlink" Target="http://get.adobe.com/reader/" TargetMode="External"/><Relationship Id="rId95" Type="http://schemas.openxmlformats.org/officeDocument/2006/relationships/hyperlink" Target="http://socionics.org/type/Default.aspx?type=INFP&amp;load=type_gul2.html" TargetMode="External"/><Relationship Id="rId160" Type="http://schemas.openxmlformats.org/officeDocument/2006/relationships/hyperlink" Target="http://shturval.me/" TargetMode="External"/><Relationship Id="rId181" Type="http://schemas.openxmlformats.org/officeDocument/2006/relationships/hyperlink" Target="http://socionicasys.ru/biblioteka/statji/ispolzovanie-znakov-funkcij-v-praktike-diagnostiki-tima-v-shss" TargetMode="External"/><Relationship Id="rId216" Type="http://schemas.openxmlformats.org/officeDocument/2006/relationships/hyperlink" Target="http://psy-resource.com/sovmestimost-po-socionike/" TargetMode="External"/><Relationship Id="rId22" Type="http://schemas.openxmlformats.org/officeDocument/2006/relationships/hyperlink" Target="http://www.newsocionicsmodel.narod.ru/structure_racio.html" TargetMode="External"/><Relationship Id="rId27" Type="http://schemas.openxmlformats.org/officeDocument/2006/relationships/hyperlink" Target="http://www.sociotoday.narod2.ru/funkcii1.html" TargetMode="External"/><Relationship Id="rId43" Type="http://schemas.openxmlformats.org/officeDocument/2006/relationships/image" Target="media/image7.png"/><Relationship Id="rId48" Type="http://schemas.openxmlformats.org/officeDocument/2006/relationships/hyperlink" Target="http://www.newsocionicsmodel.narod.ru/T1.html" TargetMode="External"/><Relationship Id="rId64" Type="http://schemas.openxmlformats.org/officeDocument/2006/relationships/hyperlink" Target="http://www.socioniko.net/ru/gazeta/2004-6/signs-lytovs.html" TargetMode="External"/><Relationship Id="rId69" Type="http://schemas.openxmlformats.org/officeDocument/2006/relationships/hyperlink" Target="http://www.newsocionicsmodel.narod.ru/structure_racio.html" TargetMode="External"/><Relationship Id="rId113" Type="http://schemas.openxmlformats.org/officeDocument/2006/relationships/hyperlink" Target="http://socionics.org/type/Default.aspx?type=INFJ&amp;load=type_gul2.html" TargetMode="External"/><Relationship Id="rId118" Type="http://schemas.openxmlformats.org/officeDocument/2006/relationships/hyperlink" Target="http://socionika-forever.blogspot.com/2010/12/blog-post_22.html" TargetMode="External"/><Relationship Id="rId134" Type="http://schemas.openxmlformats.org/officeDocument/2006/relationships/hyperlink" Target="http://socionika-forever.blogspot.ru/" TargetMode="External"/><Relationship Id="rId139" Type="http://schemas.openxmlformats.org/officeDocument/2006/relationships/hyperlink" Target="http://socionika-forever.blogspot.com/2008/06/blog-post_263.html" TargetMode="External"/><Relationship Id="rId80" Type="http://schemas.openxmlformats.org/officeDocument/2006/relationships/hyperlink" Target="http://socionics.org/type/Default.aspx?type=ESFJ&amp;load=type_gul2.html" TargetMode="External"/><Relationship Id="rId85" Type="http://schemas.openxmlformats.org/officeDocument/2006/relationships/hyperlink" Target="http://socionika-forever.blogspot.com/2008/06/blog-post_8800.html" TargetMode="External"/><Relationship Id="rId150" Type="http://schemas.openxmlformats.org/officeDocument/2006/relationships/hyperlink" Target="http://socionika-forever.blogspot.com/2010/12/blog-post.html" TargetMode="External"/><Relationship Id="rId155" Type="http://schemas.openxmlformats.org/officeDocument/2006/relationships/hyperlink" Target="http://socionics.org/theory/Default.aspx?load=quadra.html" TargetMode="External"/><Relationship Id="rId171" Type="http://schemas.openxmlformats.org/officeDocument/2006/relationships/hyperlink" Target="http://socionics.org/theory/Default.aspx?load=sex_behav.html" TargetMode="External"/><Relationship Id="rId176" Type="http://schemas.openxmlformats.org/officeDocument/2006/relationships/hyperlink" Target="http://www.newsocionicsmodel.narod.ru/structure_racio.html" TargetMode="External"/><Relationship Id="rId192" Type="http://schemas.openxmlformats.org/officeDocument/2006/relationships/hyperlink" Target="http://socionika-forever.blogspot.ru/" TargetMode="External"/><Relationship Id="rId197" Type="http://schemas.openxmlformats.org/officeDocument/2006/relationships/hyperlink" Target="http://www.socionics.org/type/type_gul2.html" TargetMode="External"/><Relationship Id="rId206" Type="http://schemas.openxmlformats.org/officeDocument/2006/relationships/hyperlink" Target="http://www.sociotoday.narod2.ru/granicy_tipov1.doc" TargetMode="External"/><Relationship Id="rId227" Type="http://schemas.openxmlformats.org/officeDocument/2006/relationships/hyperlink" Target="http://socionica74.narod.ru/stati5.html" TargetMode="External"/><Relationship Id="rId201" Type="http://schemas.openxmlformats.org/officeDocument/2006/relationships/hyperlink" Target="http://kiwi0fruit.tumblr.com/tagged/socionics" TargetMode="External"/><Relationship Id="rId222" Type="http://schemas.openxmlformats.org/officeDocument/2006/relationships/hyperlink" Target="http://socionicasys.ru/teorija/po-ermaku/model-tima" TargetMode="External"/><Relationship Id="rId12" Type="http://schemas.openxmlformats.org/officeDocument/2006/relationships/hyperlink" Target="http://ru.wikipedia.org/wiki/&#1055;&#1089;&#1080;&#1093;&#1086;&#1083;&#1086;&#1075;&#1080;&#1095;&#1077;&#1089;&#1082;&#1080;&#1077;_&#1090;&#1080;&#1087;&#1086;&#1083;&#1086;&#1075;&#1080;&#1080;" TargetMode="External"/><Relationship Id="rId17" Type="http://schemas.openxmlformats.org/officeDocument/2006/relationships/hyperlink" Target="http://www.newsocionicsmodel.narod.ru/structure_racio.html" TargetMode="External"/><Relationship Id="rId33" Type="http://schemas.openxmlformats.org/officeDocument/2006/relationships/hyperlink" Target="http://www.sociotoday.narod2.ru/funkcii1.html" TargetMode="External"/><Relationship Id="rId38" Type="http://schemas.openxmlformats.org/officeDocument/2006/relationships/image" Target="media/image2.png"/><Relationship Id="rId59" Type="http://schemas.openxmlformats.org/officeDocument/2006/relationships/hyperlink" Target="http://socionica74.narod.ru/about4.html" TargetMode="External"/><Relationship Id="rId103" Type="http://schemas.openxmlformats.org/officeDocument/2006/relationships/hyperlink" Target="http://socionika-forever.blogspot.com/2009/09/blog-post_2063.html" TargetMode="External"/><Relationship Id="rId108" Type="http://schemas.openxmlformats.org/officeDocument/2006/relationships/hyperlink" Target="http://www.sociotoday.narod2.ru/ESI.html" TargetMode="External"/><Relationship Id="rId124" Type="http://schemas.openxmlformats.org/officeDocument/2006/relationships/hyperlink" Target="http://socionicasys.ru/forum/identifikaciya-tima/voprosy-dlya-opredeleniya-tima-t2419.html" TargetMode="External"/><Relationship Id="rId129" Type="http://schemas.openxmlformats.org/officeDocument/2006/relationships/hyperlink" Target="http://socionica74.narod.ru/stati6.html" TargetMode="External"/><Relationship Id="rId54" Type="http://schemas.openxmlformats.org/officeDocument/2006/relationships/hyperlink" Target="http://socionicasys.ru/biblioteka/statji/issledovanie-napravlennosti-v-gorizontalnyh-blokah-modeli-a" TargetMode="External"/><Relationship Id="rId70" Type="http://schemas.openxmlformats.org/officeDocument/2006/relationships/hyperlink" Target="http://socionika-forever.blogspot.ru/" TargetMode="External"/><Relationship Id="rId75" Type="http://schemas.openxmlformats.org/officeDocument/2006/relationships/hyperlink" Target="http://www.sociotoday.narod2.ru/ILE.html" TargetMode="External"/><Relationship Id="rId91" Type="http://schemas.openxmlformats.org/officeDocument/2006/relationships/hyperlink" Target="http://socionika-forever.blogspot.ru/2008/09/blog-post_9690.html" TargetMode="External"/><Relationship Id="rId96" Type="http://schemas.openxmlformats.org/officeDocument/2006/relationships/hyperlink" Target="http://www.sociotoday.narod2.ru/IEI.html" TargetMode="External"/><Relationship Id="rId140" Type="http://schemas.openxmlformats.org/officeDocument/2006/relationships/hyperlink" Target="http://socionika-forever.blogspot.com/2008/03/blog-post.html" TargetMode="External"/><Relationship Id="rId145" Type="http://schemas.openxmlformats.org/officeDocument/2006/relationships/hyperlink" Target="http://socionika-forever.blogspot.com/2009/09/blog-post_8450.html" TargetMode="External"/><Relationship Id="rId161" Type="http://schemas.openxmlformats.org/officeDocument/2006/relationships/hyperlink" Target="http://www.newsocionicsmodel.narod.ru/T1.html" TargetMode="External"/><Relationship Id="rId166" Type="http://schemas.openxmlformats.org/officeDocument/2006/relationships/hyperlink" Target="http://kiwi0fruit.tumblr.com/post/5474619608" TargetMode="External"/><Relationship Id="rId182" Type="http://schemas.openxmlformats.org/officeDocument/2006/relationships/hyperlink" Target="http://socionicasys.ru/teorija/dlja-novichkov/funkcii/znaki" TargetMode="External"/><Relationship Id="rId187" Type="http://schemas.openxmlformats.org/officeDocument/2006/relationships/hyperlink" Target="http://socionicasys.ru/biblioteka/statji/issledovanie-perevodov-upravlenija-v-modeli-a" TargetMode="External"/><Relationship Id="rId217" Type="http://schemas.openxmlformats.org/officeDocument/2006/relationships/hyperlink" Target="http://ru.wikipedia.org/wiki/&#1055;&#1089;&#1080;&#1093;&#1086;&#1083;&#1086;&#1075;&#1080;&#1095;&#1077;&#1089;&#1082;&#1080;&#1077;_&#1090;&#1080;&#1087;&#1086;&#1083;&#1086;&#1075;&#1080;&#1080;" TargetMode="External"/><Relationship Id="rId1" Type="http://schemas.openxmlformats.org/officeDocument/2006/relationships/numbering" Target="numbering.xml"/><Relationship Id="rId6" Type="http://schemas.openxmlformats.org/officeDocument/2006/relationships/hyperlink" Target="http://get.adobe.com/reader/" TargetMode="External"/><Relationship Id="rId212" Type="http://schemas.openxmlformats.org/officeDocument/2006/relationships/hyperlink" Target="http://socionicasys.ru/forum/identifikaciya-tima/voprosy-dlya-opredeleniya-tima-t2419.html" TargetMode="External"/><Relationship Id="rId233" Type="http://schemas.openxmlformats.org/officeDocument/2006/relationships/fontTable" Target="fontTable.xml"/><Relationship Id="rId23" Type="http://schemas.openxmlformats.org/officeDocument/2006/relationships/hyperlink" Target="http://www.newsocionicsmodel.narod.ru/ergotropmarkers.html" TargetMode="External"/><Relationship Id="rId28" Type="http://schemas.openxmlformats.org/officeDocument/2006/relationships/hyperlink" Target="http://ru.wikipedia.org/wiki/&#1057;&#1086;&#1094;&#1080;&#1086;&#1085;&#1080;&#1082;&#1072;" TargetMode="External"/><Relationship Id="rId49" Type="http://schemas.openxmlformats.org/officeDocument/2006/relationships/hyperlink" Target="http://socionicasys.ru/teorija/dlja-novichkov/funkcii/razmernost" TargetMode="External"/><Relationship Id="rId114" Type="http://schemas.openxmlformats.org/officeDocument/2006/relationships/hyperlink" Target="http://www.sociotoday.narod2.ru/EII.html" TargetMode="External"/><Relationship Id="rId119" Type="http://schemas.openxmlformats.org/officeDocument/2006/relationships/hyperlink" Target="http://socionics.org/type/Default.aspx?type=ISTP&amp;load=type_gul2.html" TargetMode="External"/><Relationship Id="rId44" Type="http://schemas.openxmlformats.org/officeDocument/2006/relationships/image" Target="media/image8.png"/><Relationship Id="rId60" Type="http://schemas.openxmlformats.org/officeDocument/2006/relationships/hyperlink" Target="http://psy-resource.com/dopolnyayushhaya-funkciya-v-strukture-sociotipa/" TargetMode="External"/><Relationship Id="rId65" Type="http://schemas.openxmlformats.org/officeDocument/2006/relationships/hyperlink" Target="http://socionicasys.ru/teorija/dlja-novichkov/funkcii/znaki" TargetMode="External"/><Relationship Id="rId81" Type="http://schemas.openxmlformats.org/officeDocument/2006/relationships/hyperlink" Target="http://www.sociotoday.narod2.ru/ESE.html" TargetMode="External"/><Relationship Id="rId86" Type="http://schemas.openxmlformats.org/officeDocument/2006/relationships/hyperlink" Target="http://socionics.org/type/Default.aspx?type=ENFJ&amp;load=type_gul2.html" TargetMode="External"/><Relationship Id="rId130" Type="http://schemas.openxmlformats.org/officeDocument/2006/relationships/hyperlink" Target="http://socionica74.narod.ru/stati3.html" TargetMode="External"/><Relationship Id="rId135" Type="http://schemas.openxmlformats.org/officeDocument/2006/relationships/hyperlink" Target="http://socionika-forever.blogspot.com/2007/07/blog-post.html" TargetMode="External"/><Relationship Id="rId151" Type="http://schemas.openxmlformats.org/officeDocument/2006/relationships/hyperlink" Target="http://psy-resource.com/sovmestimost-po-socionike/" TargetMode="External"/><Relationship Id="rId156" Type="http://schemas.openxmlformats.org/officeDocument/2006/relationships/hyperlink" Target="http://socionics.org/theory/Default.aspx?load=quadra.html" TargetMode="External"/><Relationship Id="rId177" Type="http://schemas.openxmlformats.org/officeDocument/2006/relationships/hyperlink" Target="http://www.newsocionicsmodel.narod.ru/structure_intuit.html" TargetMode="External"/><Relationship Id="rId198" Type="http://schemas.openxmlformats.org/officeDocument/2006/relationships/hyperlink" Target="http://kiwi0fruit.tumblr.com/post/1235523567/gulenko-aspects" TargetMode="External"/><Relationship Id="rId172" Type="http://schemas.openxmlformats.org/officeDocument/2006/relationships/hyperlink" Target="http://kiwi0fruit.tumblr.com/tagged/socionics" TargetMode="External"/><Relationship Id="rId193" Type="http://schemas.openxmlformats.org/officeDocument/2006/relationships/hyperlink" Target="http://socionics.org/type/default.aspx" TargetMode="External"/><Relationship Id="rId202" Type="http://schemas.openxmlformats.org/officeDocument/2006/relationships/hyperlink" Target="http://ru.wikipedia.org/wiki/&#1057;&#1086;&#1094;&#1080;&#1086;&#1085;&#1080;&#1082;&#1072;:&#1072;&#1089;&#1087;&#1077;&#1082;&#1090;&#1099;_&#1087;&#1086;_&#1092;&#1091;&#1085;&#1082;&#1094;&#1080;&#1103;&#1084;" TargetMode="External"/><Relationship Id="rId207" Type="http://schemas.openxmlformats.org/officeDocument/2006/relationships/hyperlink" Target="http://socionicasys.ru/teorija/dlja-novichkov/funkcii/razmernost/odnomernost" TargetMode="External"/><Relationship Id="rId223" Type="http://schemas.openxmlformats.org/officeDocument/2006/relationships/hyperlink" Target="http://creativecommons.org/licenses/by-sa/3.0/deed.ru" TargetMode="External"/><Relationship Id="rId228" Type="http://schemas.openxmlformats.org/officeDocument/2006/relationships/hyperlink" Target="http://socionica74.narod.ru/stati6.html" TargetMode="External"/><Relationship Id="rId13" Type="http://schemas.openxmlformats.org/officeDocument/2006/relationships/hyperlink" Target="http://ru.wikipedia.org/wiki/&#1058;&#1080;&#1087;&#1086;&#1083;&#1086;&#1075;&#1080;&#1103;_&#1052;&#1072;&#1081;&#1077;&#1088;&#1089;_&#8212;_&#1041;&#1088;&#1080;&#1075;&#1075;&#1089;" TargetMode="External"/><Relationship Id="rId18" Type="http://schemas.openxmlformats.org/officeDocument/2006/relationships/hyperlink" Target="http://www.newsocionicsmodel.narod.ru/structure_intuit.html" TargetMode="External"/><Relationship Id="rId39" Type="http://schemas.openxmlformats.org/officeDocument/2006/relationships/image" Target="media/image3.png"/><Relationship Id="rId109" Type="http://schemas.openxmlformats.org/officeDocument/2006/relationships/hyperlink" Target="http://socionika-forever.blogspot.com/2010/03/blog-post_3117.html" TargetMode="External"/><Relationship Id="rId34" Type="http://schemas.openxmlformats.org/officeDocument/2006/relationships/hyperlink" Target="http://en.wikipedia.org/wiki/Socionics" TargetMode="External"/><Relationship Id="rId50" Type="http://schemas.openxmlformats.org/officeDocument/2006/relationships/hyperlink" Target="http://socionicasys.ru/teorija/dlja-novichkov/funkcii/razmernost" TargetMode="External"/><Relationship Id="rId55" Type="http://schemas.openxmlformats.org/officeDocument/2006/relationships/hyperlink" Target="http://socionics.ru/personal-development/razvitie2" TargetMode="External"/><Relationship Id="rId76" Type="http://schemas.openxmlformats.org/officeDocument/2006/relationships/hyperlink" Target="http://socionika-forever.blogspot.com/2007/09/blog-post.html" TargetMode="External"/><Relationship Id="rId97" Type="http://schemas.openxmlformats.org/officeDocument/2006/relationships/hyperlink" Target="http://socionika-forever.blogspot.com/2009/03/blog-post_3789.html" TargetMode="External"/><Relationship Id="rId104" Type="http://schemas.openxmlformats.org/officeDocument/2006/relationships/hyperlink" Target="http://socionics.org/type/Default.aspx?type=ENTJ&amp;load=type_gul2.html" TargetMode="External"/><Relationship Id="rId120" Type="http://schemas.openxmlformats.org/officeDocument/2006/relationships/hyperlink" Target="http://www.sociotoday.narod2.ru/SLI.html" TargetMode="External"/><Relationship Id="rId125" Type="http://schemas.openxmlformats.org/officeDocument/2006/relationships/hyperlink" Target="http://socionicasys.ru/praktika/metodika" TargetMode="External"/><Relationship Id="rId141" Type="http://schemas.openxmlformats.org/officeDocument/2006/relationships/hyperlink" Target="http://socionika-forever.blogspot.com/2008/09/blog-post_5256.html" TargetMode="External"/><Relationship Id="rId146" Type="http://schemas.openxmlformats.org/officeDocument/2006/relationships/hyperlink" Target="http://socionika-forever.blogspot.com/2009/12/blog-post_970.html" TargetMode="External"/><Relationship Id="rId167" Type="http://schemas.openxmlformats.org/officeDocument/2006/relationships/hyperlink" Target="http://kiwi0fruit.tumblr.com/post/5474619608" TargetMode="External"/><Relationship Id="rId188" Type="http://schemas.openxmlformats.org/officeDocument/2006/relationships/hyperlink" Target="http://ru.wikipedia.org/wiki/&#1057;&#1086;&#1094;&#1080;&#1086;&#1085;&#1080;&#1082;&#1072;" TargetMode="External"/><Relationship Id="rId7" Type="http://schemas.openxmlformats.org/officeDocument/2006/relationships/hyperlink" Target="http://www.libreoffice.org/download/" TargetMode="External"/><Relationship Id="rId71" Type="http://schemas.openxmlformats.org/officeDocument/2006/relationships/hyperlink" Target="http://www.socionics.org/type/type_gul2.html" TargetMode="External"/><Relationship Id="rId92" Type="http://schemas.openxmlformats.org/officeDocument/2006/relationships/hyperlink" Target="http://socionics.org/type/Default.aspx?type=ESTP&amp;load=type_gul2.html" TargetMode="External"/><Relationship Id="rId162" Type="http://schemas.openxmlformats.org/officeDocument/2006/relationships/hyperlink" Target="http://socionics.org/type/default.aspx" TargetMode="External"/><Relationship Id="rId183" Type="http://schemas.openxmlformats.org/officeDocument/2006/relationships/hyperlink" Target="http://socionicasys.ru/teorija/dlja-novichkov/bloki-i-kolca/funkcii-v-blokah-dva-poljusa-aspektnoj-leksiki" TargetMode="External"/><Relationship Id="rId213" Type="http://schemas.openxmlformats.org/officeDocument/2006/relationships/hyperlink" Target="http://ru.wikipedia.org/wiki/&#1058;&#1080;&#1087;&#1086;&#1083;&#1086;&#1075;&#1080;&#1103;_&#1052;&#1072;&#1081;&#1077;&#1088;&#1089;_&#8212;_&#1041;&#1088;&#1080;&#1075;&#1075;&#1089;" TargetMode="External"/><Relationship Id="rId218" Type="http://schemas.openxmlformats.org/officeDocument/2006/relationships/hyperlink" Target="http://ru.wikipedia.org/wiki/&#1052;&#1072;&#1088;&#1075;&#1080;&#1085;&#1072;&#1083;&#1100;&#1085;&#1072;&#1103;_&#1085;&#1072;&#1091;&#1082;&#1072;" TargetMode="External"/><Relationship Id="rId234"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ocionicasys.ru/teorija/dlja-novichkov/aspekty" TargetMode="External"/><Relationship Id="rId24" Type="http://schemas.openxmlformats.org/officeDocument/2006/relationships/hyperlink" Target="http://www.sociotoday.narod2.ru/funkcii1.html" TargetMode="External"/><Relationship Id="rId40" Type="http://schemas.openxmlformats.org/officeDocument/2006/relationships/image" Target="media/image4.png"/><Relationship Id="rId45" Type="http://schemas.openxmlformats.org/officeDocument/2006/relationships/image" Target="media/image9.png"/><Relationship Id="rId66" Type="http://schemas.openxmlformats.org/officeDocument/2006/relationships/hyperlink" Target="http://socionicasys.ru/teorija/dlja-novichkov/funkcii/znaki" TargetMode="External"/><Relationship Id="rId87" Type="http://schemas.openxmlformats.org/officeDocument/2006/relationships/hyperlink" Target="http://www.sociotoday.narod2.ru/EIE.html" TargetMode="External"/><Relationship Id="rId110" Type="http://schemas.openxmlformats.org/officeDocument/2006/relationships/hyperlink" Target="http://socionics.org/type/Default.aspx?type=ESTJ&amp;load=type_gul2.html" TargetMode="External"/><Relationship Id="rId115" Type="http://schemas.openxmlformats.org/officeDocument/2006/relationships/hyperlink" Target="http://socionika-forever.blogspot.com/2010/09/blog-post.html" TargetMode="External"/><Relationship Id="rId131" Type="http://schemas.openxmlformats.org/officeDocument/2006/relationships/hyperlink" Target="http://socionics.org/type/default.aspx" TargetMode="External"/><Relationship Id="rId136" Type="http://schemas.openxmlformats.org/officeDocument/2006/relationships/hyperlink" Target="http://socionika-forever.blogspot.com/2007/09/blog-post_30.html" TargetMode="External"/><Relationship Id="rId157" Type="http://schemas.openxmlformats.org/officeDocument/2006/relationships/hyperlink" Target="http://www.sociotoday.narod2.ru/funkcii1.html" TargetMode="External"/><Relationship Id="rId178" Type="http://schemas.openxmlformats.org/officeDocument/2006/relationships/hyperlink" Target="http://socionicasys.ru/teorija/dlja-novichkov/aspekty" TargetMode="External"/><Relationship Id="rId61" Type="http://schemas.openxmlformats.org/officeDocument/2006/relationships/hyperlink" Target="http://socionica74.narod.ru/about4.html" TargetMode="External"/><Relationship Id="rId82" Type="http://schemas.openxmlformats.org/officeDocument/2006/relationships/hyperlink" Target="http://socionika-forever.blogspot.com/2008/01/blog-post_8107.html" TargetMode="External"/><Relationship Id="rId152" Type="http://schemas.openxmlformats.org/officeDocument/2006/relationships/hyperlink" Target="http://ru.wikipedia.org/wiki/&#1057;&#1086;&#1094;&#1080;&#1086;&#1085;&#1080;&#1082;&#1072;" TargetMode="External"/><Relationship Id="rId173" Type="http://schemas.openxmlformats.org/officeDocument/2006/relationships/hyperlink" Target="http://kiwi0fruit.tumblr.com/tagged/socionics" TargetMode="External"/><Relationship Id="rId194" Type="http://schemas.openxmlformats.org/officeDocument/2006/relationships/hyperlink" Target="http://kiwi0fruit.tumblr.com/post/1235391871/kvadry-staratievskaja" TargetMode="External"/><Relationship Id="rId199" Type="http://schemas.openxmlformats.org/officeDocument/2006/relationships/hyperlink" Target="http://kiwi0fruit.tumblr.com/post/5474619608" TargetMode="External"/><Relationship Id="rId203" Type="http://schemas.openxmlformats.org/officeDocument/2006/relationships/hyperlink" Target="http://kiwi0fruit.tumblr.com/functions" TargetMode="External"/><Relationship Id="rId208" Type="http://schemas.openxmlformats.org/officeDocument/2006/relationships/hyperlink" Target="http://socionicasys.ru/teorija/dlja-novichkov/funkcii/razmernost/dvumernost" TargetMode="External"/><Relationship Id="rId229" Type="http://schemas.openxmlformats.org/officeDocument/2006/relationships/hyperlink" Target="http://hizhnjak.narod2.ru/" TargetMode="External"/><Relationship Id="rId19" Type="http://schemas.openxmlformats.org/officeDocument/2006/relationships/hyperlink" Target="http://www.newsocionicsmodel.narod.ru/structure_intuit.html" TargetMode="External"/><Relationship Id="rId224" Type="http://schemas.openxmlformats.org/officeDocument/2006/relationships/hyperlink" Target="http://psy-resource.com/dopolnyayushhaya-funkciya-v-strukture-sociotipa/" TargetMode="External"/><Relationship Id="rId14" Type="http://schemas.openxmlformats.org/officeDocument/2006/relationships/hyperlink" Target="http://ru.wikipedia.org/wiki/&#1054;&#1073;&#1089;&#1091;&#1078;&#1076;&#1077;&#1085;&#1080;&#1077;:&#1057;&#1086;&#1094;&#1080;&#1086;&#1085;&#1080;&#1082;&#1072;/&#1040;&#1088;&#1093;&#1080;&#1074;/4" TargetMode="External"/><Relationship Id="rId30" Type="http://schemas.openxmlformats.org/officeDocument/2006/relationships/image" Target="media/image1.png"/><Relationship Id="rId35" Type="http://schemas.openxmlformats.org/officeDocument/2006/relationships/hyperlink" Target="http://en.wikipedia.org/wiki/Jung_Type_Indicator" TargetMode="External"/><Relationship Id="rId56" Type="http://schemas.openxmlformats.org/officeDocument/2006/relationships/hyperlink" Target="http://socionica74.narod.ru/about4.html" TargetMode="External"/><Relationship Id="rId77" Type="http://schemas.openxmlformats.org/officeDocument/2006/relationships/hyperlink" Target="http://socionics.org/type/Default.aspx?type=ISFP&amp;load=type_gul2.html" TargetMode="External"/><Relationship Id="rId100" Type="http://schemas.openxmlformats.org/officeDocument/2006/relationships/hyperlink" Target="http://socionika-forever.blogspot.com/2009/06/blog-post_1015.html" TargetMode="External"/><Relationship Id="rId105" Type="http://schemas.openxmlformats.org/officeDocument/2006/relationships/hyperlink" Target="http://www.sociotoday.narod2.ru/LIE.html" TargetMode="External"/><Relationship Id="rId126" Type="http://schemas.openxmlformats.org/officeDocument/2006/relationships/hyperlink" Target="http://socionicasys.ru/teorija/dlja-novichkov/funkcii/razmernost" TargetMode="External"/><Relationship Id="rId147" Type="http://schemas.openxmlformats.org/officeDocument/2006/relationships/hyperlink" Target="http://socionika-forever.blogspot.com/2010/03/blog-post_3194.html" TargetMode="External"/><Relationship Id="rId168" Type="http://schemas.openxmlformats.org/officeDocument/2006/relationships/hyperlink" Target="http://kiwi0fruit.tumblr.com/post/5474619608" TargetMode="External"/><Relationship Id="rId8" Type="http://schemas.openxmlformats.org/officeDocument/2006/relationships/hyperlink" Target="http://dl.dropbox.com/u/5265451/socionics/socionics_framework.pdf" TargetMode="External"/><Relationship Id="rId51" Type="http://schemas.openxmlformats.org/officeDocument/2006/relationships/hyperlink" Target="http://socionicasys.ru/teorija/dlja-novichkov/funkcii/razmernost/odnomernost" TargetMode="External"/><Relationship Id="rId72" Type="http://schemas.openxmlformats.org/officeDocument/2006/relationships/hyperlink" Target="http://www.sociotoday.narod2.ru/index4.html" TargetMode="External"/><Relationship Id="rId93" Type="http://schemas.openxmlformats.org/officeDocument/2006/relationships/hyperlink" Target="http://www.sociotoday.narod2.ru/SLE.html" TargetMode="External"/><Relationship Id="rId98" Type="http://schemas.openxmlformats.org/officeDocument/2006/relationships/hyperlink" Target="http://socionics.org/type/Default.aspx?type=ESFP&amp;load=type_gul2.html" TargetMode="External"/><Relationship Id="rId121" Type="http://schemas.openxmlformats.org/officeDocument/2006/relationships/hyperlink" Target="http://kiwi0fruit.tumblr.com/functions" TargetMode="External"/><Relationship Id="rId142" Type="http://schemas.openxmlformats.org/officeDocument/2006/relationships/hyperlink" Target="http://socionika-forever.blogspot.com/2008/12/blog-post_2482.html" TargetMode="External"/><Relationship Id="rId163" Type="http://schemas.openxmlformats.org/officeDocument/2006/relationships/hyperlink" Target="http://socionics.org/type/default.aspx" TargetMode="External"/><Relationship Id="rId184" Type="http://schemas.openxmlformats.org/officeDocument/2006/relationships/hyperlink" Target="http://www.newsocionicsmodel.narod.ru/T1.html" TargetMode="External"/><Relationship Id="rId189" Type="http://schemas.openxmlformats.org/officeDocument/2006/relationships/hyperlink" Target="http://en.wikipedia.org/wiki/Socionics" TargetMode="External"/><Relationship Id="rId219" Type="http://schemas.openxmlformats.org/officeDocument/2006/relationships/hyperlink" Target="http://ru.wikipedia.org/wiki/&#1057;&#1086;&#1094;&#1080;&#1086;&#1085;&#1080;&#1082;&#1072;" TargetMode="External"/><Relationship Id="rId3" Type="http://schemas.openxmlformats.org/officeDocument/2006/relationships/settings" Target="settings.xml"/><Relationship Id="rId214" Type="http://schemas.openxmlformats.org/officeDocument/2006/relationships/hyperlink" Target="http://shturval.me/" TargetMode="External"/><Relationship Id="rId230" Type="http://schemas.openxmlformats.org/officeDocument/2006/relationships/hyperlink" Target="http://www.sociotoday.narod2.ru/experiment1.html" TargetMode="External"/><Relationship Id="rId25" Type="http://schemas.openxmlformats.org/officeDocument/2006/relationships/hyperlink" Target="http://www.socionica74.narod.ru/about3.html" TargetMode="External"/><Relationship Id="rId46" Type="http://schemas.openxmlformats.org/officeDocument/2006/relationships/hyperlink" Target="http://socionicasys.ru/biblioteka/statji/issledovanie-napravlennosti-v-gorizontalnyh-blokah-modeli-a" TargetMode="External"/><Relationship Id="rId67" Type="http://schemas.openxmlformats.org/officeDocument/2006/relationships/hyperlink" Target="http://socionicasys.ru/teorija/dlja-novichkov/bloki-i-kolca/funkcii-v-blokah-dva-poljusa-aspektnoj-leksiki" TargetMode="External"/><Relationship Id="rId116" Type="http://schemas.openxmlformats.org/officeDocument/2006/relationships/hyperlink" Target="http://socionics.org/type/Default.aspx?type=ENFP&amp;load=type_gul2.html" TargetMode="External"/><Relationship Id="rId137" Type="http://schemas.openxmlformats.org/officeDocument/2006/relationships/hyperlink" Target="http://socionika-forever.blogspot.com/2007/11/blog-post.html" TargetMode="External"/><Relationship Id="rId158" Type="http://schemas.openxmlformats.org/officeDocument/2006/relationships/hyperlink" Target="http://www.sociotoday.narod2.ru/granicy_tipov1.doc" TargetMode="External"/><Relationship Id="rId20" Type="http://schemas.openxmlformats.org/officeDocument/2006/relationships/hyperlink" Target="http://www.newsocionicsmodel.narod.ru/structure_intuit.html" TargetMode="External"/><Relationship Id="rId41" Type="http://schemas.openxmlformats.org/officeDocument/2006/relationships/image" Target="media/image5.png"/><Relationship Id="rId62" Type="http://schemas.openxmlformats.org/officeDocument/2006/relationships/hyperlink" Target="http://socionicasys.ru/biblioteka/statji/issledovanie-perevodov-upravlenija-v-modeli-a" TargetMode="External"/><Relationship Id="rId83" Type="http://schemas.openxmlformats.org/officeDocument/2006/relationships/hyperlink" Target="http://socionics.org/type/Default.aspx?type=INTJ&amp;load=type_gul2.html" TargetMode="External"/><Relationship Id="rId88" Type="http://schemas.openxmlformats.org/officeDocument/2006/relationships/hyperlink" Target="http://socionika-forever.blogspot.com/2008/03/blog-post_29.html" TargetMode="External"/><Relationship Id="rId111" Type="http://schemas.openxmlformats.org/officeDocument/2006/relationships/hyperlink" Target="http://www.sociotoday.narod2.ru/LSE.html" TargetMode="External"/><Relationship Id="rId132" Type="http://schemas.openxmlformats.org/officeDocument/2006/relationships/hyperlink" Target="http://socionics.org/type/default.aspx" TargetMode="External"/><Relationship Id="rId153" Type="http://schemas.openxmlformats.org/officeDocument/2006/relationships/hyperlink" Target="http://kiwi0fruit.tumblr.com/post/1235391871/kvadry-staratievskaja" TargetMode="External"/><Relationship Id="rId174" Type="http://schemas.openxmlformats.org/officeDocument/2006/relationships/hyperlink" Target="http://dl.dropbox.com/u/5265451/socionics/socionics_framework.pdf" TargetMode="External"/><Relationship Id="rId179" Type="http://schemas.openxmlformats.org/officeDocument/2006/relationships/hyperlink" Target="http://socionicasys.ru/biblioteka/statji/issledovanie-napravlennosti-v-gorizontalnyh-blokah-modeli-a" TargetMode="External"/><Relationship Id="rId195" Type="http://schemas.openxmlformats.org/officeDocument/2006/relationships/hyperlink" Target="http://socionics.org/theory/Default.aspx?load=quadra.html" TargetMode="External"/><Relationship Id="rId209" Type="http://schemas.openxmlformats.org/officeDocument/2006/relationships/hyperlink" Target="http://socionicasys.ru/biblioteka/statji/issledovanie-strahov" TargetMode="External"/><Relationship Id="rId190" Type="http://schemas.openxmlformats.org/officeDocument/2006/relationships/hyperlink" Target="http://en.wikipedia.org/wiki/Jung_Type_Indicator" TargetMode="External"/><Relationship Id="rId204" Type="http://schemas.openxmlformats.org/officeDocument/2006/relationships/hyperlink" Target="http://ip-socion.narod.ru/" TargetMode="External"/><Relationship Id="rId220" Type="http://schemas.openxmlformats.org/officeDocument/2006/relationships/hyperlink" Target="http://ru.wikipedia.org/wiki/&#1054;&#1073;&#1089;&#1091;&#1078;&#1076;&#1077;&#1085;&#1080;&#1077;:&#1057;&#1086;&#1094;&#1080;&#1086;&#1085;&#1080;&#1082;&#1072;/&#1040;&#1088;&#1093;&#1080;&#1074;/4" TargetMode="External"/><Relationship Id="rId225" Type="http://schemas.openxmlformats.org/officeDocument/2006/relationships/hyperlink" Target="http://socionica74.narod.ru/stati3.html" TargetMode="External"/><Relationship Id="rId15" Type="http://schemas.openxmlformats.org/officeDocument/2006/relationships/hyperlink" Target="http://ru.wikipedia.org/wiki/&#1052;&#1072;&#1088;&#1075;&#1080;&#1085;&#1072;&#1083;&#1100;&#1085;&#1072;&#1103;_&#1090;&#1077;&#1086;&#1088;&#1080;&#1103;" TargetMode="External"/><Relationship Id="rId36" Type="http://schemas.openxmlformats.org/officeDocument/2006/relationships/hyperlink" Target="http://socionicasys.ru/teorija/dlja-novichkov/aspekty" TargetMode="External"/><Relationship Id="rId57" Type="http://schemas.openxmlformats.org/officeDocument/2006/relationships/hyperlink" Target="http://psy-resource.com/rolevaya-funkciya-v-strukture-socionicheskogo-tipa/" TargetMode="External"/><Relationship Id="rId106" Type="http://schemas.openxmlformats.org/officeDocument/2006/relationships/hyperlink" Target="http://socionika-forever.blogspot.com/2009/12/blog-post_8587.html" TargetMode="External"/><Relationship Id="rId127" Type="http://schemas.openxmlformats.org/officeDocument/2006/relationships/hyperlink" Target="http://www.sociotoday.narod2.ru/experiment1.html" TargetMode="External"/><Relationship Id="rId10" Type="http://schemas.openxmlformats.org/officeDocument/2006/relationships/hyperlink" Target="http://creativecommons.org/licenses/by-sa/3.0/deed.ru" TargetMode="External"/><Relationship Id="rId31" Type="http://schemas.openxmlformats.org/officeDocument/2006/relationships/hyperlink" Target="http://www.newsocionicsmodel.narod.ru/T1.html" TargetMode="External"/><Relationship Id="rId52" Type="http://schemas.openxmlformats.org/officeDocument/2006/relationships/hyperlink" Target="http://socionicasys.ru/teorija/dlja-novichkov/funkcii/razmernost/dvumernost" TargetMode="External"/><Relationship Id="rId73" Type="http://schemas.openxmlformats.org/officeDocument/2006/relationships/hyperlink" Target="http://socionika-forever.blogspot.ru/2007/07/blog-post_26.html" TargetMode="External"/><Relationship Id="rId78" Type="http://schemas.openxmlformats.org/officeDocument/2006/relationships/hyperlink" Target="http://www.sociotoday.narod2.ru/SEI.html" TargetMode="External"/><Relationship Id="rId94" Type="http://schemas.openxmlformats.org/officeDocument/2006/relationships/hyperlink" Target="http://socionika-forever.blogspot.com/2008/12/blog-post_8619.html" TargetMode="External"/><Relationship Id="rId99" Type="http://schemas.openxmlformats.org/officeDocument/2006/relationships/hyperlink" Target="http://www.sociotoday.narod2.ru/SEE.html" TargetMode="External"/><Relationship Id="rId101" Type="http://schemas.openxmlformats.org/officeDocument/2006/relationships/hyperlink" Target="http://socionics.org/type/Default.aspx?type=INTP&amp;load=type_gul2.html" TargetMode="External"/><Relationship Id="rId122" Type="http://schemas.openxmlformats.org/officeDocument/2006/relationships/hyperlink" Target="http://kiwi0fruit.tumblr.com/functions" TargetMode="External"/><Relationship Id="rId143" Type="http://schemas.openxmlformats.org/officeDocument/2006/relationships/hyperlink" Target="http://socionika-forever.blogspot.com/2009/03/blog-post_2687.html" TargetMode="External"/><Relationship Id="rId148" Type="http://schemas.openxmlformats.org/officeDocument/2006/relationships/hyperlink" Target="http://socionika-forever.blogspot.com/2010/06/blog-post.html" TargetMode="External"/><Relationship Id="rId164" Type="http://schemas.openxmlformats.org/officeDocument/2006/relationships/hyperlink" Target="http://kiwi0fruit.tumblr.com/post/1235523567/gulenko-aspects" TargetMode="External"/><Relationship Id="rId169" Type="http://schemas.openxmlformats.org/officeDocument/2006/relationships/hyperlink" Target="http://kiwi0fruit.tumblr.com/post/5474619608" TargetMode="External"/><Relationship Id="rId185" Type="http://schemas.openxmlformats.org/officeDocument/2006/relationships/hyperlink" Target="http://socionics.ru/personal-development/razvitie2" TargetMode="External"/><Relationship Id="rId4" Type="http://schemas.openxmlformats.org/officeDocument/2006/relationships/webSettings" Target="webSettings.xml"/><Relationship Id="rId9" Type="http://schemas.openxmlformats.org/officeDocument/2006/relationships/hyperlink" Target="http://dl.dropbox.com/u/5265451/socionics/socionics_framework.pdf" TargetMode="External"/><Relationship Id="rId180" Type="http://schemas.openxmlformats.org/officeDocument/2006/relationships/hyperlink" Target="http://www.socioniko.net/ru/gazeta/2004-6/signs-lytovs.html" TargetMode="External"/><Relationship Id="rId210" Type="http://schemas.openxmlformats.org/officeDocument/2006/relationships/hyperlink" Target="http://socionica74.narod.ru/about4.html" TargetMode="External"/><Relationship Id="rId215" Type="http://schemas.openxmlformats.org/officeDocument/2006/relationships/hyperlink" Target="http://socioclub.spb.ru/component/option,com_kunena/Itemid,211/func,view/catid,6/id,2761/" TargetMode="External"/><Relationship Id="rId26" Type="http://schemas.openxmlformats.org/officeDocument/2006/relationships/hyperlink" Target="http://www.newsocionicsmodel.narod.ru/ergotropmarkers.html" TargetMode="External"/><Relationship Id="rId231" Type="http://schemas.openxmlformats.org/officeDocument/2006/relationships/hyperlink" Target="http://www.socionica74.narod.ru/about3.html" TargetMode="External"/><Relationship Id="rId47" Type="http://schemas.openxmlformats.org/officeDocument/2006/relationships/hyperlink" Target="http://socionica74.narod.ru/about4.html" TargetMode="External"/><Relationship Id="rId68" Type="http://schemas.openxmlformats.org/officeDocument/2006/relationships/hyperlink" Target="http://socionicasys.ru/teorija/po-ermaku/model-tima" TargetMode="External"/><Relationship Id="rId89" Type="http://schemas.openxmlformats.org/officeDocument/2006/relationships/hyperlink" Target="http://socionics.org/type/Default.aspx?type=ISTJ&amp;load=type_gul2.html" TargetMode="External"/><Relationship Id="rId112" Type="http://schemas.openxmlformats.org/officeDocument/2006/relationships/hyperlink" Target="http://socionika-forever.blogspot.com/2010/06/blog-post_26.html" TargetMode="External"/><Relationship Id="rId133" Type="http://schemas.openxmlformats.org/officeDocument/2006/relationships/hyperlink" Target="http://socionika-forever.blogspot.ru/" TargetMode="External"/><Relationship Id="rId154" Type="http://schemas.openxmlformats.org/officeDocument/2006/relationships/hyperlink" Target="http://kiwi0fruit.tumblr.com/post/1235391871/kvadry-staratievskaja" TargetMode="External"/><Relationship Id="rId175" Type="http://schemas.openxmlformats.org/officeDocument/2006/relationships/hyperlink" Target="http://www.sociotoday.narod2.ru/funkcii1.html" TargetMode="External"/><Relationship Id="rId196" Type="http://schemas.openxmlformats.org/officeDocument/2006/relationships/hyperlink" Target="http://www.sociotoday.narod2.ru/index4.html" TargetMode="External"/><Relationship Id="rId200" Type="http://schemas.openxmlformats.org/officeDocument/2006/relationships/hyperlink" Target="http://socionics.org/theory/Default.aspx?load=sex_behav.html" TargetMode="External"/><Relationship Id="rId16" Type="http://schemas.openxmlformats.org/officeDocument/2006/relationships/hyperlink" Target="http://www.newsocionicsmodel.narod.ru/structure_racio.html" TargetMode="External"/><Relationship Id="rId221" Type="http://schemas.openxmlformats.org/officeDocument/2006/relationships/hyperlink" Target="http://www.socionic.ru/index.php/2010-10-04-22-19-32/999-testirovanievsocionikedvadokladanakonferenciivkievesentyabr2004" TargetMode="External"/><Relationship Id="rId37" Type="http://schemas.openxmlformats.org/officeDocument/2006/relationships/hyperlink" Target="http://ip-socion.narod.ru/" TargetMode="External"/><Relationship Id="rId58" Type="http://schemas.openxmlformats.org/officeDocument/2006/relationships/hyperlink" Target="http://socionica74.narod.ru/about4.html" TargetMode="External"/><Relationship Id="rId79" Type="http://schemas.openxmlformats.org/officeDocument/2006/relationships/hyperlink" Target="http://socionika-forever.blogspot.ru/2007/11/blog-post_29.html" TargetMode="External"/><Relationship Id="rId102" Type="http://schemas.openxmlformats.org/officeDocument/2006/relationships/hyperlink" Target="http://www.sociotoday.narod2.ru/ILI.html" TargetMode="External"/><Relationship Id="rId123" Type="http://schemas.openxmlformats.org/officeDocument/2006/relationships/hyperlink" Target="http://www.socionic.ru/index.php/2010-10-04-22-19-32/999-testirovanievsocionikedvadokladanakonferenciivkievesentyabr2004" TargetMode="External"/><Relationship Id="rId144" Type="http://schemas.openxmlformats.org/officeDocument/2006/relationships/hyperlink" Target="http://socionika-forever.blogspot.com/2009/06/blog-post_5018.html" TargetMode="External"/><Relationship Id="rId90" Type="http://schemas.openxmlformats.org/officeDocument/2006/relationships/hyperlink" Target="http://www.sociotoday.narod2.ru/LSI.html" TargetMode="External"/><Relationship Id="rId165" Type="http://schemas.openxmlformats.org/officeDocument/2006/relationships/hyperlink" Target="http://kiwi0fruit.tumblr.com/post/1235523567/gulenko-aspects" TargetMode="External"/><Relationship Id="rId186" Type="http://schemas.openxmlformats.org/officeDocument/2006/relationships/hyperlink" Target="http://socionicasys.ru/teorija/dlja-novichkov/funkcii/razmernost" TargetMode="External"/><Relationship Id="rId211" Type="http://schemas.openxmlformats.org/officeDocument/2006/relationships/hyperlink" Target="http://psy-resource.com/rolevaya-funkciya-v-strukture-socionicheskogo-tipa" TargetMode="External"/><Relationship Id="rId232" Type="http://schemas.openxmlformats.org/officeDocument/2006/relationships/hyperlink" Target="http://www.newsocionicsmodel.narod.ru/ergotropmarker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111</Pages>
  <Words>33713</Words>
  <Characters>192170</Characters>
  <Application>Microsoft Office Word</Application>
  <DocSecurity>0</DocSecurity>
  <Lines>1601</Lines>
  <Paragraphs>450</Paragraphs>
  <ScaleCrop>false</ScaleCrop>
  <Company/>
  <LinksUpToDate>false</LinksUpToDate>
  <CharactersWithSpaces>225433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35</cp:revision>
  <cp:lastPrinted>2012-11-17T13:20:00Z</cp:lastPrinted>
  <dcterms:created xsi:type="dcterms:W3CDTF">2018-09-29T10:09:00Z</dcterms:created>
  <dcterms:modified xsi:type="dcterms:W3CDTF">2018-09-29T12:01:00Z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Поле 1">
    <vt:lpwstr/>
  </property>
  <property fmtid="{D5CDD505-2E9C-101B-9397-08002B2CF9AE}" pid="3" name="Поле 2">
    <vt:lpwstr/>
  </property>
  <property fmtid="{D5CDD505-2E9C-101B-9397-08002B2CF9AE}" pid="4" name="Поле 3">
    <vt:lpwstr/>
  </property>
  <property fmtid="{D5CDD505-2E9C-101B-9397-08002B2CF9AE}" pid="5" name="Поле 4">
    <vt:lpwstr/>
  </property>
</Properties>
</file>